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272C7" w:rsidRDefault="00ED5BC3" w:rsidP="003272C7">
      <w:pPr>
        <w:pStyle w:val="aff5"/>
        <w:wordWrap w:val="0"/>
        <w:spacing w:before="156" w:after="156"/>
      </w:pPr>
      <w:r>
        <w:rPr>
          <w:noProof/>
        </w:rPr>
        <mc:AlternateContent>
          <mc:Choice Requires="wpc">
            <w:drawing>
              <wp:inline distT="0" distB="0" distL="0" distR="0">
                <wp:extent cx="5278120" cy="8728075"/>
                <wp:effectExtent l="0" t="0" r="74930" b="0"/>
                <wp:docPr id="3" name="画布 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 name="Text Box 4"/>
                        <wps:cNvSpPr txBox="1">
                          <a:spLocks noChangeArrowheads="1"/>
                        </wps:cNvSpPr>
                        <wps:spPr bwMode="auto">
                          <a:xfrm>
                            <a:off x="0" y="8544560"/>
                            <a:ext cx="2800350" cy="198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72C7" w:rsidRDefault="003272C7" w:rsidP="003272C7">
                              <w:pPr>
                                <w:pStyle w:val="af6"/>
                                <w:spacing w:before="78" w:after="78"/>
                              </w:pPr>
                            </w:p>
                          </w:txbxContent>
                        </wps:txbx>
                        <wps:bodyPr rot="0" vert="horz" wrap="square" lIns="0" tIns="0" rIns="0" bIns="0" anchor="t" anchorCtr="0" upright="1">
                          <a:noAutofit/>
                        </wps:bodyPr>
                      </wps:wsp>
                      <wps:wsp>
                        <wps:cNvPr id="6" name="Text Box 5"/>
                        <wps:cNvSpPr txBox="1">
                          <a:spLocks noChangeArrowheads="1"/>
                        </wps:cNvSpPr>
                        <wps:spPr bwMode="auto">
                          <a:xfrm>
                            <a:off x="3666490" y="635635"/>
                            <a:ext cx="1343025" cy="198120"/>
                          </a:xfrm>
                          <a:prstGeom prst="rect">
                            <a:avLst/>
                          </a:prstGeom>
                          <a:solidFill>
                            <a:srgbClr val="490C6E">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72C7" w:rsidRDefault="003272C7" w:rsidP="003272C7">
                              <w:pPr>
                                <w:pStyle w:val="aff0"/>
                              </w:pPr>
                              <w:r>
                                <w:t xml:space="preserve"> </w:t>
                              </w:r>
                            </w:p>
                          </w:txbxContent>
                        </wps:txbx>
                        <wps:bodyPr rot="0" vert="horz" wrap="square" lIns="0" tIns="0" rIns="0" bIns="0" anchor="t" anchorCtr="0" upright="1">
                          <a:noAutofit/>
                        </wps:bodyPr>
                      </wps:wsp>
                      <wps:wsp>
                        <wps:cNvPr id="7" name="Rectangle 6"/>
                        <wps:cNvSpPr>
                          <a:spLocks noChangeArrowheads="1"/>
                        </wps:cNvSpPr>
                        <wps:spPr bwMode="auto">
                          <a:xfrm>
                            <a:off x="844550" y="358140"/>
                            <a:ext cx="22860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72C7" w:rsidRDefault="00F7609F" w:rsidP="003272C7">
                              <w:pPr>
                                <w:pStyle w:val="aff1"/>
                              </w:pPr>
                              <w:r>
                                <w:t>作者</w:t>
                              </w:r>
                              <w:r>
                                <w:rPr>
                                  <w:rFonts w:hint="eastAsia"/>
                                </w:rPr>
                                <w:t>：</w:t>
                              </w:r>
                              <w:r>
                                <w:t>黎连文</w:t>
                              </w:r>
                              <w:r>
                                <w:rPr>
                                  <w:rFonts w:hint="eastAsia"/>
                                </w:rPr>
                                <w:t>@</w:t>
                              </w:r>
                              <w:r>
                                <w:t>哈希数字</w:t>
                              </w:r>
                            </w:p>
                          </w:txbxContent>
                        </wps:txbx>
                        <wps:bodyPr rot="0" vert="horz" wrap="square" lIns="91440" tIns="45720" rIns="91440" bIns="45720" anchor="t" anchorCtr="0" upright="1">
                          <a:noAutofit/>
                        </wps:bodyPr>
                      </wps:wsp>
                      <wps:wsp>
                        <wps:cNvPr id="8" name="Rectangle 7"/>
                        <wps:cNvSpPr>
                          <a:spLocks noChangeArrowheads="1"/>
                        </wps:cNvSpPr>
                        <wps:spPr bwMode="auto">
                          <a:xfrm>
                            <a:off x="844550" y="580390"/>
                            <a:ext cx="252031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72C7" w:rsidRDefault="003272C7" w:rsidP="003272C7">
                              <w:pPr>
                                <w:pStyle w:val="ad"/>
                              </w:pPr>
                              <w:r>
                                <w:t>V1.00</w:t>
                              </w:r>
                              <w:r>
                                <w:tab/>
                                <w:t xml:space="preserve"> Date:201</w:t>
                              </w:r>
                              <w:r>
                                <w:rPr>
                                  <w:rFonts w:hint="eastAsia"/>
                                </w:rPr>
                                <w:t>8</w:t>
                              </w:r>
                              <w:r>
                                <w:t>/0</w:t>
                              </w:r>
                              <w:r>
                                <w:rPr>
                                  <w:rFonts w:hint="eastAsia"/>
                                </w:rPr>
                                <w:t>7</w:t>
                              </w:r>
                              <w:r>
                                <w:t>/</w:t>
                              </w:r>
                              <w:r w:rsidR="00CD4CD5">
                                <w:rPr>
                                  <w:rFonts w:hint="eastAsia"/>
                                </w:rPr>
                                <w:t>30</w:t>
                              </w:r>
                            </w:p>
                            <w:p w:rsidR="003272C7" w:rsidRDefault="003272C7" w:rsidP="003272C7">
                              <w:pPr>
                                <w:spacing w:before="62" w:after="62"/>
                              </w:pPr>
                            </w:p>
                          </w:txbxContent>
                        </wps:txbx>
                        <wps:bodyPr rot="0" vert="horz" wrap="square" lIns="91440" tIns="45720" rIns="91440" bIns="45720" anchor="t" anchorCtr="0" upright="1">
                          <a:noAutofit/>
                        </wps:bodyPr>
                      </wps:wsp>
                      <wps:wsp>
                        <wps:cNvPr id="9" name="Text Box 8"/>
                        <wps:cNvSpPr txBox="1">
                          <a:spLocks noChangeArrowheads="1"/>
                        </wps:cNvSpPr>
                        <wps:spPr bwMode="auto">
                          <a:xfrm>
                            <a:off x="914400" y="17780"/>
                            <a:ext cx="4114800" cy="396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72C7" w:rsidRDefault="00ED5BC3" w:rsidP="003272C7">
                              <w:pPr>
                                <w:pStyle w:val="af5"/>
                              </w:pPr>
                              <w:r>
                                <w:rPr>
                                  <w:rFonts w:hint="eastAsia"/>
                                </w:rPr>
                                <w:t>奇技淫巧</w:t>
                              </w:r>
                            </w:p>
                          </w:txbxContent>
                        </wps:txbx>
                        <wps:bodyPr rot="0" vert="horz" wrap="square" lIns="0" tIns="0" rIns="0" bIns="0" anchor="t" anchorCtr="0" upright="1">
                          <a:noAutofit/>
                        </wps:bodyPr>
                      </wps:wsp>
                      <wpg:wgp>
                        <wpg:cNvPr id="10" name="Group 9"/>
                        <wpg:cNvGrpSpPr>
                          <a:grpSpLocks/>
                        </wpg:cNvGrpSpPr>
                        <wpg:grpSpPr bwMode="auto">
                          <a:xfrm>
                            <a:off x="935355" y="643890"/>
                            <a:ext cx="4400550" cy="147955"/>
                            <a:chOff x="3278" y="2606"/>
                            <a:chExt cx="6930" cy="233"/>
                          </a:xfrm>
                        </wpg:grpSpPr>
                        <wps:wsp>
                          <wps:cNvPr id="11" name="Rectangle 10"/>
                          <wps:cNvSpPr>
                            <a:spLocks noChangeArrowheads="1"/>
                          </wps:cNvSpPr>
                          <wps:spPr bwMode="auto">
                            <a:xfrm>
                              <a:off x="9997" y="2606"/>
                              <a:ext cx="211" cy="233"/>
                            </a:xfrm>
                            <a:prstGeom prst="rect">
                              <a:avLst/>
                            </a:prstGeom>
                            <a:solidFill>
                              <a:srgbClr val="490C6E"/>
                            </a:solidFill>
                            <a:ln w="9525">
                              <a:solidFill>
                                <a:srgbClr val="490C6E"/>
                              </a:solidFill>
                              <a:miter lim="800000"/>
                              <a:headEnd/>
                              <a:tailEnd/>
                            </a:ln>
                          </wps:spPr>
                          <wps:bodyPr rot="0" vert="horz" wrap="square" lIns="91440" tIns="45720" rIns="91440" bIns="45720" anchor="t" anchorCtr="0" upright="1">
                            <a:noAutofit/>
                          </wps:bodyPr>
                        </wps:wsp>
                        <wps:wsp>
                          <wps:cNvPr id="12" name="Rectangle 11"/>
                          <wps:cNvSpPr>
                            <a:spLocks noChangeArrowheads="1"/>
                          </wps:cNvSpPr>
                          <wps:spPr bwMode="auto">
                            <a:xfrm>
                              <a:off x="9788" y="2606"/>
                              <a:ext cx="209" cy="233"/>
                            </a:xfrm>
                            <a:prstGeom prst="rect">
                              <a:avLst/>
                            </a:prstGeom>
                            <a:solidFill>
                              <a:srgbClr val="6B44BA"/>
                            </a:solidFill>
                            <a:ln w="9525">
                              <a:solidFill>
                                <a:srgbClr val="6B44BA"/>
                              </a:solidFill>
                              <a:miter lim="800000"/>
                              <a:headEnd/>
                              <a:tailEnd/>
                            </a:ln>
                          </wps:spPr>
                          <wps:bodyPr rot="0" vert="horz" wrap="square" lIns="91440" tIns="45720" rIns="91440" bIns="45720" anchor="t" anchorCtr="0" upright="1">
                            <a:noAutofit/>
                          </wps:bodyPr>
                        </wps:wsp>
                        <wps:wsp>
                          <wps:cNvPr id="13" name="Line 12"/>
                          <wps:cNvCnPr/>
                          <wps:spPr bwMode="auto">
                            <a:xfrm>
                              <a:off x="3278" y="2606"/>
                              <a:ext cx="6930" cy="1"/>
                            </a:xfrm>
                            <a:prstGeom prst="line">
                              <a:avLst/>
                            </a:prstGeom>
                            <a:noFill/>
                            <a:ln w="12700">
                              <a:solidFill>
                                <a:srgbClr val="490C6E"/>
                              </a:solidFill>
                              <a:round/>
                              <a:headEnd/>
                              <a:tailEnd/>
                            </a:ln>
                            <a:extLst>
                              <a:ext uri="{909E8E84-426E-40DD-AFC4-6F175D3DCCD1}">
                                <a14:hiddenFill xmlns:a14="http://schemas.microsoft.com/office/drawing/2010/main">
                                  <a:noFill/>
                                </a14:hiddenFill>
                              </a:ext>
                            </a:extLst>
                          </wps:spPr>
                          <wps:bodyPr/>
                        </wps:wsp>
                      </wpg:wgp>
                      <wps:wsp>
                        <wps:cNvPr id="14" name="Text Box 13"/>
                        <wps:cNvSpPr txBox="1">
                          <a:spLocks noChangeArrowheads="1"/>
                        </wps:cNvSpPr>
                        <wps:spPr bwMode="auto">
                          <a:xfrm>
                            <a:off x="0" y="3368040"/>
                            <a:ext cx="5344160" cy="2377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8" w:space="0" w:color="490C6E"/>
                                  <w:left w:val="single" w:sz="8" w:space="0" w:color="490C6E"/>
                                  <w:bottom w:val="single" w:sz="8" w:space="0" w:color="490C6E"/>
                                  <w:right w:val="single" w:sz="8" w:space="0" w:color="490C6E"/>
                                  <w:insideH w:val="single" w:sz="2" w:space="0" w:color="490C6E"/>
                                  <w:insideV w:val="single" w:sz="2" w:space="0" w:color="490C6E"/>
                                </w:tblBorders>
                                <w:tblLook w:val="04A0" w:firstRow="1" w:lastRow="0" w:firstColumn="1" w:lastColumn="0" w:noHBand="0" w:noVBand="1"/>
                              </w:tblPr>
                              <w:tblGrid>
                                <w:gridCol w:w="1155"/>
                                <w:gridCol w:w="4935"/>
                              </w:tblGrid>
                              <w:tr w:rsidR="003272C7">
                                <w:trPr>
                                  <w:jc w:val="center"/>
                                </w:trPr>
                                <w:tc>
                                  <w:tcPr>
                                    <w:tcW w:w="1155" w:type="dxa"/>
                                    <w:tcBorders>
                                      <w:top w:val="single" w:sz="8" w:space="0" w:color="490C6E"/>
                                      <w:left w:val="single" w:sz="8" w:space="0" w:color="490C6E"/>
                                      <w:bottom w:val="single" w:sz="2" w:space="0" w:color="490C6E"/>
                                      <w:right w:val="single" w:sz="2" w:space="0" w:color="490C6E"/>
                                    </w:tcBorders>
                                    <w:shd w:val="clear" w:color="auto" w:fill="FFCC99"/>
                                    <w:vAlign w:val="center"/>
                                    <w:hideMark/>
                                  </w:tcPr>
                                  <w:p w:rsidR="003272C7" w:rsidRDefault="003272C7">
                                    <w:pPr>
                                      <w:pStyle w:val="afe"/>
                                    </w:pPr>
                                    <w:r>
                                      <w:rPr>
                                        <w:rFonts w:hint="eastAsia"/>
                                      </w:rPr>
                                      <w:t>类别</w:t>
                                    </w:r>
                                  </w:p>
                                </w:tc>
                                <w:tc>
                                  <w:tcPr>
                                    <w:tcW w:w="4935" w:type="dxa"/>
                                    <w:tcBorders>
                                      <w:top w:val="single" w:sz="8" w:space="0" w:color="490C6E"/>
                                      <w:left w:val="single" w:sz="2" w:space="0" w:color="490C6E"/>
                                      <w:bottom w:val="single" w:sz="2" w:space="0" w:color="490C6E"/>
                                      <w:right w:val="single" w:sz="8" w:space="0" w:color="490C6E"/>
                                    </w:tcBorders>
                                    <w:shd w:val="clear" w:color="auto" w:fill="FFCC99"/>
                                    <w:vAlign w:val="center"/>
                                    <w:hideMark/>
                                  </w:tcPr>
                                  <w:p w:rsidR="003272C7" w:rsidRDefault="003272C7">
                                    <w:pPr>
                                      <w:pStyle w:val="afe"/>
                                    </w:pPr>
                                    <w:r>
                                      <w:rPr>
                                        <w:rFonts w:hint="eastAsia"/>
                                      </w:rPr>
                                      <w:t>内容</w:t>
                                    </w:r>
                                  </w:p>
                                </w:tc>
                              </w:tr>
                              <w:tr w:rsidR="003272C7">
                                <w:trPr>
                                  <w:trHeight w:val="280"/>
                                  <w:jc w:val="center"/>
                                </w:trPr>
                                <w:tc>
                                  <w:tcPr>
                                    <w:tcW w:w="1155" w:type="dxa"/>
                                    <w:tcBorders>
                                      <w:top w:val="single" w:sz="2" w:space="0" w:color="490C6E"/>
                                      <w:left w:val="single" w:sz="8" w:space="0" w:color="490C6E"/>
                                      <w:bottom w:val="single" w:sz="2" w:space="0" w:color="490C6E"/>
                                      <w:right w:val="single" w:sz="2" w:space="0" w:color="490C6E"/>
                                    </w:tcBorders>
                                    <w:vAlign w:val="center"/>
                                    <w:hideMark/>
                                  </w:tcPr>
                                  <w:p w:rsidR="003272C7" w:rsidRDefault="003272C7" w:rsidP="008A363E">
                                    <w:pPr>
                                      <w:pStyle w:val="a7"/>
                                      <w:spacing w:before="156" w:after="156"/>
                                    </w:pPr>
                                    <w:r>
                                      <w:rPr>
                                        <w:rFonts w:hint="eastAsia"/>
                                      </w:rPr>
                                      <w:t>关键词</w:t>
                                    </w:r>
                                  </w:p>
                                </w:tc>
                                <w:tc>
                                  <w:tcPr>
                                    <w:tcW w:w="4935" w:type="dxa"/>
                                    <w:tcBorders>
                                      <w:top w:val="single" w:sz="2" w:space="0" w:color="490C6E"/>
                                      <w:left w:val="single" w:sz="2" w:space="0" w:color="490C6E"/>
                                      <w:bottom w:val="single" w:sz="2" w:space="0" w:color="490C6E"/>
                                      <w:right w:val="single" w:sz="8" w:space="0" w:color="490C6E"/>
                                    </w:tcBorders>
                                    <w:vAlign w:val="center"/>
                                    <w:hideMark/>
                                  </w:tcPr>
                                  <w:p w:rsidR="003272C7" w:rsidRDefault="00ED5BC3" w:rsidP="003272C7">
                                    <w:pPr>
                                      <w:pStyle w:val="a7"/>
                                      <w:spacing w:before="156" w:after="156"/>
                                      <w:rPr>
                                        <w:rFonts w:ascii="Arial" w:cs="Arial"/>
                                      </w:rPr>
                                    </w:pPr>
                                    <w:r>
                                      <w:rPr>
                                        <w:rFonts w:ascii="Arial" w:cs="Arial"/>
                                      </w:rPr>
                                      <w:t>奇技淫巧</w:t>
                                    </w:r>
                                  </w:p>
                                </w:tc>
                              </w:tr>
                              <w:tr w:rsidR="003272C7">
                                <w:trPr>
                                  <w:trHeight w:val="122"/>
                                  <w:jc w:val="center"/>
                                </w:trPr>
                                <w:tc>
                                  <w:tcPr>
                                    <w:tcW w:w="1155" w:type="dxa"/>
                                    <w:tcBorders>
                                      <w:top w:val="single" w:sz="2" w:space="0" w:color="490C6E"/>
                                      <w:left w:val="single" w:sz="8" w:space="0" w:color="490C6E"/>
                                      <w:bottom w:val="single" w:sz="8" w:space="0" w:color="490C6E"/>
                                      <w:right w:val="single" w:sz="2" w:space="0" w:color="490C6E"/>
                                    </w:tcBorders>
                                    <w:vAlign w:val="center"/>
                                    <w:hideMark/>
                                  </w:tcPr>
                                  <w:p w:rsidR="003272C7" w:rsidRDefault="003272C7" w:rsidP="008A363E">
                                    <w:pPr>
                                      <w:pStyle w:val="a7"/>
                                      <w:spacing w:before="156" w:after="156"/>
                                    </w:pPr>
                                    <w:r>
                                      <w:rPr>
                                        <w:rFonts w:hint="eastAsia"/>
                                      </w:rPr>
                                      <w:t>摘</w:t>
                                    </w:r>
                                    <w:r>
                                      <w:t xml:space="preserve">  </w:t>
                                    </w:r>
                                    <w:r>
                                      <w:rPr>
                                        <w:rFonts w:hint="eastAsia"/>
                                      </w:rPr>
                                      <w:t>要</w:t>
                                    </w:r>
                                  </w:p>
                                </w:tc>
                                <w:tc>
                                  <w:tcPr>
                                    <w:tcW w:w="4935" w:type="dxa"/>
                                    <w:tcBorders>
                                      <w:top w:val="single" w:sz="2" w:space="0" w:color="490C6E"/>
                                      <w:left w:val="single" w:sz="2" w:space="0" w:color="490C6E"/>
                                      <w:bottom w:val="single" w:sz="8" w:space="0" w:color="490C6E"/>
                                      <w:right w:val="single" w:sz="8" w:space="0" w:color="490C6E"/>
                                    </w:tcBorders>
                                    <w:vAlign w:val="center"/>
                                    <w:hideMark/>
                                  </w:tcPr>
                                  <w:p w:rsidR="003272C7" w:rsidRDefault="00ED5BC3" w:rsidP="008A363E">
                                    <w:pPr>
                                      <w:pStyle w:val="a7"/>
                                      <w:spacing w:before="156" w:after="156"/>
                                      <w:rPr>
                                        <w:rFonts w:ascii="Arial" w:cs="Arial"/>
                                      </w:rPr>
                                    </w:pPr>
                                    <w:r>
                                      <w:rPr>
                                        <w:rFonts w:ascii="Arial" w:cs="Arial"/>
                                      </w:rPr>
                                      <w:t>奇技淫巧</w:t>
                                    </w:r>
                                  </w:p>
                                </w:tc>
                              </w:tr>
                            </w:tbl>
                            <w:p w:rsidR="003272C7" w:rsidRPr="00C65D94" w:rsidRDefault="003272C7" w:rsidP="003272C7">
                              <w:pPr>
                                <w:rPr>
                                  <w:b/>
                                </w:rPr>
                              </w:pPr>
                            </w:p>
                          </w:txbxContent>
                        </wps:txbx>
                        <wps:bodyPr rot="0" vert="horz" wrap="square" lIns="91440" tIns="45720" rIns="91440" bIns="45720" anchor="t" anchorCtr="0" upright="1">
                          <a:noAutofit/>
                        </wps:bodyPr>
                      </wps:wsp>
                    </wpc:wpc>
                  </a:graphicData>
                </a:graphic>
              </wp:inline>
            </w:drawing>
          </mc:Choice>
          <mc:Fallback>
            <w:pict>
              <v:group id="画布 15" o:spid="_x0000_s1026" editas="canvas" style="width:415.6pt;height:687.25pt;mso-position-horizontal-relative:char;mso-position-vertical-relative:line" coordsize="52781,8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81;height:87280;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top:85445;width:2800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" stroked="f">
                  <v:fill opacity="0"/>
                  <v:textbox inset="0,0,0,0">
                    <w:txbxContent>
                      <w:p w:rsidR="003272C7" w:rsidRDefault="003272C7" w:rsidP="003272C7">
                        <w:pPr>
                          <w:pStyle w:val="af6"/>
                          <w:spacing w:before="78" w:after="78"/>
                        </w:pPr>
                      </w:p>
                    </w:txbxContent>
                  </v:textbox>
                </v:shape>
                <v:shape id="Text Box 5" o:spid="_x0000_s1029" type="#_x0000_t202" style="position:absolute;left:36664;top:6356;width:13431;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" fillcolor="#490c6e" stroked="f">
                  <v:fill opacity="0"/>
                  <v:textbox inset="0,0,0,0">
                    <w:txbxContent>
                      <w:p w:rsidR="003272C7" w:rsidRDefault="003272C7" w:rsidP="003272C7">
                        <w:pPr>
                          <w:pStyle w:val="aff0"/>
                        </w:pPr>
                        <w:r>
                          <w:t xml:space="preserve"> </w:t>
                        </w:r>
                      </w:p>
                    </w:txbxContent>
                  </v:textbox>
                </v:shape>
                <v:rect id="Rectangle 6" o:spid="_x0000_s1030" style="position:absolute;left:8445;top:3581;width:2286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rsidR="003272C7" w:rsidRDefault="00F7609F" w:rsidP="003272C7">
                        <w:pPr>
                          <w:pStyle w:val="aff1"/>
                        </w:pPr>
                        <w:r>
                          <w:t>作者</w:t>
                        </w:r>
                        <w:r>
                          <w:rPr>
                            <w:rFonts w:hint="eastAsia"/>
                          </w:rPr>
                          <w:t>：</w:t>
                        </w:r>
                        <w:r>
                          <w:t>黎连文</w:t>
                        </w:r>
                        <w:r>
                          <w:rPr>
                            <w:rFonts w:hint="eastAsia"/>
                          </w:rPr>
                          <w:t>@</w:t>
                        </w:r>
                        <w:r>
                          <w:t>哈希数字</w:t>
                        </w:r>
                      </w:p>
                    </w:txbxContent>
                  </v:textbox>
                </v:rect>
                <v:rect id="Rectangle 7" o:spid="_x0000_s1031" style="position:absolute;left:8445;top:5803;width:2520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3272C7" w:rsidRDefault="003272C7" w:rsidP="003272C7">
                        <w:pPr>
                          <w:pStyle w:val="ad"/>
                        </w:pPr>
                        <w:r>
                          <w:t>V1.00</w:t>
                        </w:r>
                        <w:r>
                          <w:tab/>
                          <w:t xml:space="preserve"> Date:201</w:t>
                        </w:r>
                        <w:r>
                          <w:rPr>
                            <w:rFonts w:hint="eastAsia"/>
                          </w:rPr>
                          <w:t>8</w:t>
                        </w:r>
                        <w:r>
                          <w:t>/0</w:t>
                        </w:r>
                        <w:r>
                          <w:rPr>
                            <w:rFonts w:hint="eastAsia"/>
                          </w:rPr>
                          <w:t>7</w:t>
                        </w:r>
                        <w:r>
                          <w:t>/</w:t>
                        </w:r>
                        <w:r w:rsidR="00CD4CD5">
                          <w:rPr>
                            <w:rFonts w:hint="eastAsia"/>
                          </w:rPr>
                          <w:t>30</w:t>
                        </w:r>
                      </w:p>
                      <w:p w:rsidR="003272C7" w:rsidRDefault="003272C7" w:rsidP="003272C7">
                        <w:pPr>
                          <w:spacing w:before="62" w:after="62"/>
                        </w:pPr>
                      </w:p>
                    </w:txbxContent>
                  </v:textbox>
                </v:rect>
                <v:shape id="Text Box 8" o:spid="_x0000_s1032" type="#_x0000_t202" style="position:absolute;left:9144;top:177;width:41148;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" stroked="f">
                  <v:fill opacity="0"/>
                  <v:textbox inset="0,0,0,0">
                    <w:txbxContent>
                      <w:p w:rsidR="003272C7" w:rsidRDefault="00ED5BC3" w:rsidP="003272C7">
                        <w:pPr>
                          <w:pStyle w:val="af5"/>
                        </w:pPr>
                        <w:r>
                          <w:rPr>
                            <w:rFonts w:hint="eastAsia"/>
                          </w:rPr>
                          <w:t>奇技淫巧</w:t>
                        </w:r>
                      </w:p>
                    </w:txbxContent>
                  </v:textbox>
                </v:shape>
                <v:group id="Group 9" o:spid="_x0000_s1033" style="position:absolute;left:9353;top:6438;width:44006;height:1480" coordorigin="3278,2606" coordsize="6930,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0" o:spid="_x0000_s1034" style="position:absolute;left:9997;top:2606;width:211;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" fillcolor="#490c6e" strokecolor="#490c6e"/>
                  <v:rect id="Rectangle 11" o:spid="_x0000_s1035" style="position:absolute;left:9788;top:2606;width:209;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" fillcolor="#6b44ba" strokecolor="#6b44ba"/>
                  <v:line id="Line 12" o:spid="_x0000_s1036" style="position:absolute;visibility:visible;mso-wrap-style:square" from="3278,2606" to="10208,2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" strokecolor="#490c6e" strokeweight="1pt"/>
                </v:group>
                <v:shape id="Text Box 13" o:spid="_x0000_s1037" type="#_x0000_t202" style="position:absolute;top:33680;width:53441;height:2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tbl>
                        <w:tblPr>
                          <w:tblW w:w="0" w:type="auto"/>
                          <w:jc w:val="center"/>
                          <w:tblBorders>
                            <w:top w:val="single" w:sz="8" w:space="0" w:color="490C6E"/>
                            <w:left w:val="single" w:sz="8" w:space="0" w:color="490C6E"/>
                            <w:bottom w:val="single" w:sz="8" w:space="0" w:color="490C6E"/>
                            <w:right w:val="single" w:sz="8" w:space="0" w:color="490C6E"/>
                            <w:insideH w:val="single" w:sz="2" w:space="0" w:color="490C6E"/>
                            <w:insideV w:val="single" w:sz="2" w:space="0" w:color="490C6E"/>
                          </w:tblBorders>
                          <w:tblLook w:val="04A0" w:firstRow="1" w:lastRow="0" w:firstColumn="1" w:lastColumn="0" w:noHBand="0" w:noVBand="1"/>
                        </w:tblPr>
                        <w:tblGrid>
                          <w:gridCol w:w="1155"/>
                          <w:gridCol w:w="4935"/>
                        </w:tblGrid>
                        <w:tr w:rsidR="003272C7">
                          <w:trPr>
                            <w:jc w:val="center"/>
                          </w:trPr>
                          <w:tc>
                            <w:tcPr>
                              <w:tcW w:w="1155" w:type="dxa"/>
                              <w:tcBorders>
                                <w:top w:val="single" w:sz="8" w:space="0" w:color="490C6E"/>
                                <w:left w:val="single" w:sz="8" w:space="0" w:color="490C6E"/>
                                <w:bottom w:val="single" w:sz="2" w:space="0" w:color="490C6E"/>
                                <w:right w:val="single" w:sz="2" w:space="0" w:color="490C6E"/>
                              </w:tcBorders>
                              <w:shd w:val="clear" w:color="auto" w:fill="FFCC99"/>
                              <w:vAlign w:val="center"/>
                              <w:hideMark/>
                            </w:tcPr>
                            <w:p w:rsidR="003272C7" w:rsidRDefault="003272C7">
                              <w:pPr>
                                <w:pStyle w:val="afe"/>
                              </w:pPr>
                              <w:r>
                                <w:rPr>
                                  <w:rFonts w:hint="eastAsia"/>
                                </w:rPr>
                                <w:t>类别</w:t>
                              </w:r>
                            </w:p>
                          </w:tc>
                          <w:tc>
                            <w:tcPr>
                              <w:tcW w:w="4935" w:type="dxa"/>
                              <w:tcBorders>
                                <w:top w:val="single" w:sz="8" w:space="0" w:color="490C6E"/>
                                <w:left w:val="single" w:sz="2" w:space="0" w:color="490C6E"/>
                                <w:bottom w:val="single" w:sz="2" w:space="0" w:color="490C6E"/>
                                <w:right w:val="single" w:sz="8" w:space="0" w:color="490C6E"/>
                              </w:tcBorders>
                              <w:shd w:val="clear" w:color="auto" w:fill="FFCC99"/>
                              <w:vAlign w:val="center"/>
                              <w:hideMark/>
                            </w:tcPr>
                            <w:p w:rsidR="003272C7" w:rsidRDefault="003272C7">
                              <w:pPr>
                                <w:pStyle w:val="afe"/>
                              </w:pPr>
                              <w:r>
                                <w:rPr>
                                  <w:rFonts w:hint="eastAsia"/>
                                </w:rPr>
                                <w:t>内容</w:t>
                              </w:r>
                            </w:p>
                          </w:tc>
                        </w:tr>
                        <w:tr w:rsidR="003272C7">
                          <w:trPr>
                            <w:trHeight w:val="280"/>
                            <w:jc w:val="center"/>
                          </w:trPr>
                          <w:tc>
                            <w:tcPr>
                              <w:tcW w:w="1155" w:type="dxa"/>
                              <w:tcBorders>
                                <w:top w:val="single" w:sz="2" w:space="0" w:color="490C6E"/>
                                <w:left w:val="single" w:sz="8" w:space="0" w:color="490C6E"/>
                                <w:bottom w:val="single" w:sz="2" w:space="0" w:color="490C6E"/>
                                <w:right w:val="single" w:sz="2" w:space="0" w:color="490C6E"/>
                              </w:tcBorders>
                              <w:vAlign w:val="center"/>
                              <w:hideMark/>
                            </w:tcPr>
                            <w:p w:rsidR="003272C7" w:rsidRDefault="003272C7" w:rsidP="008A363E">
                              <w:pPr>
                                <w:pStyle w:val="a7"/>
                                <w:spacing w:before="156" w:after="156"/>
                              </w:pPr>
                              <w:r>
                                <w:rPr>
                                  <w:rFonts w:hint="eastAsia"/>
                                </w:rPr>
                                <w:t>关键词</w:t>
                              </w:r>
                            </w:p>
                          </w:tc>
                          <w:tc>
                            <w:tcPr>
                              <w:tcW w:w="4935" w:type="dxa"/>
                              <w:tcBorders>
                                <w:top w:val="single" w:sz="2" w:space="0" w:color="490C6E"/>
                                <w:left w:val="single" w:sz="2" w:space="0" w:color="490C6E"/>
                                <w:bottom w:val="single" w:sz="2" w:space="0" w:color="490C6E"/>
                                <w:right w:val="single" w:sz="8" w:space="0" w:color="490C6E"/>
                              </w:tcBorders>
                              <w:vAlign w:val="center"/>
                              <w:hideMark/>
                            </w:tcPr>
                            <w:p w:rsidR="003272C7" w:rsidRDefault="00ED5BC3" w:rsidP="003272C7">
                              <w:pPr>
                                <w:pStyle w:val="a7"/>
                                <w:spacing w:before="156" w:after="156"/>
                                <w:rPr>
                                  <w:rFonts w:ascii="Arial" w:cs="Arial"/>
                                </w:rPr>
                              </w:pPr>
                              <w:r>
                                <w:rPr>
                                  <w:rFonts w:ascii="Arial" w:cs="Arial"/>
                                </w:rPr>
                                <w:t>奇技淫巧</w:t>
                              </w:r>
                            </w:p>
                          </w:tc>
                        </w:tr>
                        <w:tr w:rsidR="003272C7">
                          <w:trPr>
                            <w:trHeight w:val="122"/>
                            <w:jc w:val="center"/>
                          </w:trPr>
                          <w:tc>
                            <w:tcPr>
                              <w:tcW w:w="1155" w:type="dxa"/>
                              <w:tcBorders>
                                <w:top w:val="single" w:sz="2" w:space="0" w:color="490C6E"/>
                                <w:left w:val="single" w:sz="8" w:space="0" w:color="490C6E"/>
                                <w:bottom w:val="single" w:sz="8" w:space="0" w:color="490C6E"/>
                                <w:right w:val="single" w:sz="2" w:space="0" w:color="490C6E"/>
                              </w:tcBorders>
                              <w:vAlign w:val="center"/>
                              <w:hideMark/>
                            </w:tcPr>
                            <w:p w:rsidR="003272C7" w:rsidRDefault="003272C7" w:rsidP="008A363E">
                              <w:pPr>
                                <w:pStyle w:val="a7"/>
                                <w:spacing w:before="156" w:after="156"/>
                              </w:pPr>
                              <w:r>
                                <w:rPr>
                                  <w:rFonts w:hint="eastAsia"/>
                                </w:rPr>
                                <w:t>摘</w:t>
                              </w:r>
                              <w:r>
                                <w:t xml:space="preserve">  </w:t>
                              </w:r>
                              <w:r>
                                <w:rPr>
                                  <w:rFonts w:hint="eastAsia"/>
                                </w:rPr>
                                <w:t>要</w:t>
                              </w:r>
                            </w:p>
                          </w:tc>
                          <w:tc>
                            <w:tcPr>
                              <w:tcW w:w="4935" w:type="dxa"/>
                              <w:tcBorders>
                                <w:top w:val="single" w:sz="2" w:space="0" w:color="490C6E"/>
                                <w:left w:val="single" w:sz="2" w:space="0" w:color="490C6E"/>
                                <w:bottom w:val="single" w:sz="8" w:space="0" w:color="490C6E"/>
                                <w:right w:val="single" w:sz="8" w:space="0" w:color="490C6E"/>
                              </w:tcBorders>
                              <w:vAlign w:val="center"/>
                              <w:hideMark/>
                            </w:tcPr>
                            <w:p w:rsidR="003272C7" w:rsidRDefault="00ED5BC3" w:rsidP="008A363E">
                              <w:pPr>
                                <w:pStyle w:val="a7"/>
                                <w:spacing w:before="156" w:after="156"/>
                                <w:rPr>
                                  <w:rFonts w:ascii="Arial" w:cs="Arial"/>
                                </w:rPr>
                              </w:pPr>
                              <w:r>
                                <w:rPr>
                                  <w:rFonts w:ascii="Arial" w:cs="Arial"/>
                                </w:rPr>
                                <w:t>奇技淫巧</w:t>
                              </w:r>
                            </w:p>
                          </w:tc>
                        </w:tr>
                      </w:tbl>
                      <w:p w:rsidR="003272C7" w:rsidRPr="00C65D94" w:rsidRDefault="003272C7" w:rsidP="003272C7">
                        <w:pPr>
                          <w:rPr>
                            <w:b/>
                          </w:rPr>
                        </w:pPr>
                      </w:p>
                    </w:txbxContent>
                  </v:textbox>
                </v:shape>
                <w10:anchorlock/>
              </v:group>
            </w:pict>
          </mc:Fallback>
        </mc:AlternateContent>
      </w:r>
    </w:p>
    <w:p w:rsidR="003272C7" w:rsidRDefault="003272C7" w:rsidP="003272C7">
      <w:pPr>
        <w:pStyle w:val="afd"/>
        <w:spacing w:before="78" w:after="78"/>
        <w:ind w:firstLine="0"/>
        <w:rPr>
          <w:rFonts w:ascii="Arial" w:hAnsi="Arial" w:cs="Arial"/>
          <w:b/>
        </w:rPr>
      </w:pPr>
      <w:r>
        <w:rPr>
          <w:rFonts w:ascii="Arial" w:hAnsi="Arial" w:cs="Arial" w:hint="eastAsia"/>
          <w:b/>
        </w:rPr>
        <w:lastRenderedPageBreak/>
        <w:t>修订历史</w:t>
      </w:r>
    </w:p>
    <w:tbl>
      <w:tblPr>
        <w:tblW w:w="0" w:type="auto"/>
        <w:tblInd w:w="108" w:type="dxa"/>
        <w:tblBorders>
          <w:top w:val="single" w:sz="8" w:space="0" w:color="490C6E"/>
          <w:left w:val="single" w:sz="8" w:space="0" w:color="490C6E"/>
          <w:bottom w:val="single" w:sz="8" w:space="0" w:color="490C6E"/>
          <w:right w:val="single" w:sz="8" w:space="0" w:color="490C6E"/>
          <w:insideH w:val="single" w:sz="2" w:space="0" w:color="490C6E"/>
          <w:insideV w:val="single" w:sz="2" w:space="0" w:color="490C6E"/>
        </w:tblBorders>
        <w:tblLook w:val="04A0" w:firstRow="1" w:lastRow="0" w:firstColumn="1" w:lastColumn="0" w:noHBand="0" w:noVBand="1"/>
      </w:tblPr>
      <w:tblGrid>
        <w:gridCol w:w="1155"/>
        <w:gridCol w:w="1785"/>
        <w:gridCol w:w="5155"/>
      </w:tblGrid>
      <w:tr w:rsidR="003272C7" w:rsidTr="008A363E">
        <w:tc>
          <w:tcPr>
            <w:tcW w:w="1155" w:type="dxa"/>
            <w:tcBorders>
              <w:top w:val="single" w:sz="8" w:space="0" w:color="490C6E"/>
              <w:left w:val="single" w:sz="8" w:space="0" w:color="490C6E"/>
              <w:bottom w:val="single" w:sz="2" w:space="0" w:color="490C6E"/>
              <w:right w:val="single" w:sz="2" w:space="0" w:color="490C6E"/>
            </w:tcBorders>
            <w:shd w:val="clear" w:color="auto" w:fill="FFCC99"/>
            <w:vAlign w:val="center"/>
            <w:hideMark/>
          </w:tcPr>
          <w:p w:rsidR="003272C7" w:rsidRDefault="003272C7" w:rsidP="008A363E">
            <w:pPr>
              <w:pStyle w:val="afe"/>
            </w:pPr>
            <w:r>
              <w:rPr>
                <w:rFonts w:hint="eastAsia"/>
              </w:rPr>
              <w:t>版本</w:t>
            </w:r>
          </w:p>
        </w:tc>
        <w:tc>
          <w:tcPr>
            <w:tcW w:w="1785" w:type="dxa"/>
            <w:tcBorders>
              <w:top w:val="single" w:sz="8" w:space="0" w:color="490C6E"/>
              <w:left w:val="single" w:sz="2" w:space="0" w:color="490C6E"/>
              <w:bottom w:val="single" w:sz="2" w:space="0" w:color="490C6E"/>
              <w:right w:val="single" w:sz="2" w:space="0" w:color="490C6E"/>
            </w:tcBorders>
            <w:shd w:val="clear" w:color="auto" w:fill="FFCC99"/>
            <w:vAlign w:val="center"/>
            <w:hideMark/>
          </w:tcPr>
          <w:p w:rsidR="003272C7" w:rsidRDefault="003272C7" w:rsidP="008A363E">
            <w:pPr>
              <w:pStyle w:val="afe"/>
            </w:pPr>
            <w:r>
              <w:rPr>
                <w:rFonts w:hint="eastAsia"/>
              </w:rPr>
              <w:t>日期</w:t>
            </w:r>
          </w:p>
        </w:tc>
        <w:tc>
          <w:tcPr>
            <w:tcW w:w="5155" w:type="dxa"/>
            <w:tcBorders>
              <w:top w:val="single" w:sz="8" w:space="0" w:color="490C6E"/>
              <w:left w:val="single" w:sz="2" w:space="0" w:color="490C6E"/>
              <w:bottom w:val="single" w:sz="2" w:space="0" w:color="490C6E"/>
              <w:right w:val="single" w:sz="8" w:space="0" w:color="490C6E"/>
            </w:tcBorders>
            <w:shd w:val="clear" w:color="auto" w:fill="FFCC99"/>
            <w:vAlign w:val="center"/>
            <w:hideMark/>
          </w:tcPr>
          <w:p w:rsidR="003272C7" w:rsidRDefault="003272C7" w:rsidP="008A363E">
            <w:pPr>
              <w:pStyle w:val="afe"/>
            </w:pPr>
            <w:r>
              <w:rPr>
                <w:rFonts w:hint="eastAsia"/>
              </w:rPr>
              <w:t>原因</w:t>
            </w:r>
          </w:p>
        </w:tc>
      </w:tr>
      <w:tr w:rsidR="003272C7" w:rsidTr="008A363E">
        <w:trPr>
          <w:trHeight w:val="280"/>
        </w:trPr>
        <w:tc>
          <w:tcPr>
            <w:tcW w:w="1155" w:type="dxa"/>
            <w:tcBorders>
              <w:top w:val="single" w:sz="2" w:space="0" w:color="490C6E"/>
              <w:left w:val="single" w:sz="8" w:space="0" w:color="490C6E"/>
              <w:bottom w:val="single" w:sz="2" w:space="0" w:color="490C6E"/>
              <w:right w:val="single" w:sz="2" w:space="0" w:color="490C6E"/>
            </w:tcBorders>
            <w:vAlign w:val="center"/>
            <w:hideMark/>
          </w:tcPr>
          <w:p w:rsidR="003272C7" w:rsidRDefault="003272C7" w:rsidP="008A363E">
            <w:pPr>
              <w:pStyle w:val="a7"/>
            </w:pPr>
            <w:r>
              <w:t>V1.00</w:t>
            </w:r>
          </w:p>
        </w:tc>
        <w:tc>
          <w:tcPr>
            <w:tcW w:w="1785" w:type="dxa"/>
            <w:tcBorders>
              <w:top w:val="single" w:sz="2" w:space="0" w:color="490C6E"/>
              <w:left w:val="single" w:sz="2" w:space="0" w:color="490C6E"/>
              <w:bottom w:val="single" w:sz="2" w:space="0" w:color="490C6E"/>
              <w:right w:val="single" w:sz="2" w:space="0" w:color="490C6E"/>
            </w:tcBorders>
            <w:vAlign w:val="center"/>
            <w:hideMark/>
          </w:tcPr>
          <w:p w:rsidR="003272C7" w:rsidRDefault="003272C7" w:rsidP="00ED5BC3">
            <w:pPr>
              <w:pStyle w:val="a7"/>
            </w:pPr>
            <w:r>
              <w:t>201</w:t>
            </w:r>
            <w:r>
              <w:rPr>
                <w:rFonts w:hint="eastAsia"/>
              </w:rPr>
              <w:t>8</w:t>
            </w:r>
            <w:r>
              <w:t>/</w:t>
            </w:r>
            <w:r w:rsidR="00ED5BC3">
              <w:rPr>
                <w:rFonts w:hint="eastAsia"/>
              </w:rPr>
              <w:t>11</w:t>
            </w:r>
            <w:r>
              <w:t>/</w:t>
            </w:r>
            <w:r w:rsidR="00ED5BC3">
              <w:rPr>
                <w:rFonts w:hint="eastAsia"/>
              </w:rPr>
              <w:t>14</w:t>
            </w:r>
          </w:p>
        </w:tc>
        <w:tc>
          <w:tcPr>
            <w:tcW w:w="5155" w:type="dxa"/>
            <w:tcBorders>
              <w:top w:val="single" w:sz="2" w:space="0" w:color="490C6E"/>
              <w:left w:val="single" w:sz="2" w:space="0" w:color="490C6E"/>
              <w:bottom w:val="single" w:sz="2" w:space="0" w:color="490C6E"/>
              <w:right w:val="single" w:sz="8" w:space="0" w:color="490C6E"/>
            </w:tcBorders>
            <w:vAlign w:val="center"/>
            <w:hideMark/>
          </w:tcPr>
          <w:p w:rsidR="003272C7" w:rsidRDefault="003272C7" w:rsidP="008A363E">
            <w:pPr>
              <w:pStyle w:val="a7"/>
              <w:jc w:val="left"/>
            </w:pPr>
            <w:r>
              <w:rPr>
                <w:rFonts w:hint="eastAsia"/>
              </w:rPr>
              <w:t>创建文档</w:t>
            </w:r>
          </w:p>
        </w:tc>
      </w:tr>
      <w:tr w:rsidR="003272C7" w:rsidTr="008A363E">
        <w:trPr>
          <w:trHeight w:val="330"/>
        </w:trPr>
        <w:tc>
          <w:tcPr>
            <w:tcW w:w="1155" w:type="dxa"/>
            <w:tcBorders>
              <w:top w:val="single" w:sz="2" w:space="0" w:color="490C6E"/>
              <w:left w:val="single" w:sz="8" w:space="0" w:color="490C6E"/>
              <w:bottom w:val="single" w:sz="8" w:space="0" w:color="490C6E"/>
              <w:right w:val="single" w:sz="2" w:space="0" w:color="490C6E"/>
            </w:tcBorders>
            <w:vAlign w:val="center"/>
            <w:hideMark/>
          </w:tcPr>
          <w:p w:rsidR="003272C7" w:rsidRDefault="003272C7" w:rsidP="008A363E">
            <w:pPr>
              <w:pStyle w:val="a7"/>
            </w:pPr>
          </w:p>
        </w:tc>
        <w:tc>
          <w:tcPr>
            <w:tcW w:w="1785" w:type="dxa"/>
            <w:tcBorders>
              <w:top w:val="single" w:sz="2" w:space="0" w:color="490C6E"/>
              <w:left w:val="single" w:sz="2" w:space="0" w:color="490C6E"/>
              <w:bottom w:val="single" w:sz="8" w:space="0" w:color="490C6E"/>
              <w:right w:val="single" w:sz="2" w:space="0" w:color="490C6E"/>
            </w:tcBorders>
            <w:vAlign w:val="center"/>
            <w:hideMark/>
          </w:tcPr>
          <w:p w:rsidR="003272C7" w:rsidRDefault="003272C7" w:rsidP="008A363E">
            <w:pPr>
              <w:pStyle w:val="a7"/>
            </w:pPr>
          </w:p>
        </w:tc>
        <w:tc>
          <w:tcPr>
            <w:tcW w:w="5155" w:type="dxa"/>
            <w:tcBorders>
              <w:top w:val="single" w:sz="2" w:space="0" w:color="490C6E"/>
              <w:left w:val="single" w:sz="2" w:space="0" w:color="490C6E"/>
              <w:bottom w:val="single" w:sz="8" w:space="0" w:color="490C6E"/>
              <w:right w:val="single" w:sz="8" w:space="0" w:color="490C6E"/>
            </w:tcBorders>
            <w:vAlign w:val="center"/>
            <w:hideMark/>
          </w:tcPr>
          <w:p w:rsidR="003272C7" w:rsidRPr="00BD4764" w:rsidRDefault="003272C7" w:rsidP="008A363E">
            <w:pPr>
              <w:pStyle w:val="a7"/>
              <w:jc w:val="left"/>
            </w:pPr>
          </w:p>
        </w:tc>
      </w:tr>
    </w:tbl>
    <w:p w:rsidR="003272C7" w:rsidRPr="003272C7" w:rsidRDefault="003272C7" w:rsidP="00327526"/>
    <w:p w:rsidR="00232B8C" w:rsidRDefault="00232B8C" w:rsidP="0081382C">
      <w:pPr>
        <w:pStyle w:val="aff5"/>
        <w:spacing w:before="156" w:after="156"/>
      </w:pPr>
      <w:r>
        <w:rPr>
          <w:rFonts w:hint="eastAsia"/>
        </w:rPr>
        <w:lastRenderedPageBreak/>
        <w:t>目</w:t>
      </w:r>
      <w:r>
        <w:rPr>
          <w:rFonts w:hint="eastAsia"/>
        </w:rPr>
        <w:t xml:space="preserve">  </w:t>
      </w:r>
      <w:r>
        <w:rPr>
          <w:rFonts w:hint="eastAsia"/>
        </w:rPr>
        <w:t>录</w:t>
      </w:r>
    </w:p>
    <w:bookmarkStart w:id="0" w:name="_Toc160265804"/>
    <w:bookmarkStart w:id="1" w:name="_Toc133560944"/>
    <w:bookmarkStart w:id="2" w:name="_GoBack"/>
    <w:bookmarkEnd w:id="2"/>
    <w:p w:rsidR="00F950F8" w:rsidRDefault="0019256C">
      <w:pPr>
        <w:pStyle w:val="11"/>
        <w:rPr>
          <w:rFonts w:asciiTheme="minorHAnsi" w:eastAsiaTheme="minorEastAsia" w:hAnsiTheme="minorHAnsi" w:cstheme="minorBidi"/>
          <w:noProof/>
          <w:sz w:val="21"/>
          <w:szCs w:val="22"/>
        </w:rPr>
      </w:pPr>
      <w:r>
        <w:fldChar w:fldCharType="begin"/>
      </w:r>
      <w:r w:rsidR="00232B8C">
        <w:instrText xml:space="preserve"> TOC \o "1-3" \h \z \u </w:instrText>
      </w:r>
      <w:r>
        <w:fldChar w:fldCharType="separate"/>
      </w:r>
      <w:hyperlink w:anchor="_Toc530438607" w:history="1">
        <w:r w:rsidR="00F950F8" w:rsidRPr="00D02C10">
          <w:rPr>
            <w:rStyle w:val="a6"/>
            <w:noProof/>
          </w:rPr>
          <w:t xml:space="preserve">1. </w:t>
        </w:r>
        <w:r w:rsidR="00F950F8" w:rsidRPr="00D02C10">
          <w:rPr>
            <w:rStyle w:val="a6"/>
            <w:noProof/>
          </w:rPr>
          <w:t>加盐密码哈希：如何正确使用</w:t>
        </w:r>
        <w:r w:rsidR="00F950F8">
          <w:rPr>
            <w:noProof/>
            <w:webHidden/>
          </w:rPr>
          <w:tab/>
        </w:r>
        <w:r w:rsidR="00F950F8">
          <w:rPr>
            <w:noProof/>
            <w:webHidden/>
          </w:rPr>
          <w:fldChar w:fldCharType="begin"/>
        </w:r>
        <w:r w:rsidR="00F950F8">
          <w:rPr>
            <w:noProof/>
            <w:webHidden/>
          </w:rPr>
          <w:instrText xml:space="preserve"> PAGEREF _Toc530438607 \h </w:instrText>
        </w:r>
        <w:r w:rsidR="00F950F8">
          <w:rPr>
            <w:noProof/>
            <w:webHidden/>
          </w:rPr>
        </w:r>
        <w:r w:rsidR="00F950F8">
          <w:rPr>
            <w:noProof/>
            <w:webHidden/>
          </w:rPr>
          <w:fldChar w:fldCharType="separate"/>
        </w:r>
        <w:r w:rsidR="00F950F8">
          <w:rPr>
            <w:noProof/>
            <w:webHidden/>
          </w:rPr>
          <w:t>1</w:t>
        </w:r>
        <w:r w:rsidR="00F950F8">
          <w:rPr>
            <w:noProof/>
            <w:webHidden/>
          </w:rPr>
          <w:fldChar w:fldCharType="end"/>
        </w:r>
      </w:hyperlink>
    </w:p>
    <w:p w:rsidR="00F950F8" w:rsidRDefault="00F950F8">
      <w:pPr>
        <w:pStyle w:val="24"/>
        <w:rPr>
          <w:rFonts w:asciiTheme="minorHAnsi" w:eastAsiaTheme="minorEastAsia" w:hAnsiTheme="minorHAnsi" w:cstheme="minorBidi"/>
          <w:noProof/>
          <w:szCs w:val="22"/>
        </w:rPr>
      </w:pPr>
      <w:hyperlink w:anchor="_Toc530438608" w:history="1">
        <w:r w:rsidRPr="00D02C10">
          <w:rPr>
            <w:rStyle w:val="a6"/>
            <w:rFonts w:eastAsia="微软雅黑"/>
            <w:noProof/>
          </w:rPr>
          <w:t>1.1</w:t>
        </w:r>
        <w:r>
          <w:rPr>
            <w:rFonts w:asciiTheme="minorHAnsi" w:eastAsiaTheme="minorEastAsia" w:hAnsiTheme="minorHAnsi" w:cstheme="minorBidi"/>
            <w:noProof/>
            <w:szCs w:val="22"/>
          </w:rPr>
          <w:tab/>
        </w:r>
        <w:r w:rsidRPr="00D02C10">
          <w:rPr>
            <w:rStyle w:val="a6"/>
            <w:rFonts w:ascii="微软雅黑" w:eastAsia="微软雅黑" w:hAnsi="微软雅黑"/>
            <w:noProof/>
          </w:rPr>
          <w:t>为什么密码需要进行哈希？</w:t>
        </w:r>
        <w:r>
          <w:rPr>
            <w:noProof/>
            <w:webHidden/>
          </w:rPr>
          <w:tab/>
        </w:r>
        <w:r>
          <w:rPr>
            <w:noProof/>
            <w:webHidden/>
          </w:rPr>
          <w:fldChar w:fldCharType="begin"/>
        </w:r>
        <w:r>
          <w:rPr>
            <w:noProof/>
            <w:webHidden/>
          </w:rPr>
          <w:instrText xml:space="preserve"> PAGEREF _Toc530438608 \h </w:instrText>
        </w:r>
        <w:r>
          <w:rPr>
            <w:noProof/>
            <w:webHidden/>
          </w:rPr>
        </w:r>
        <w:r>
          <w:rPr>
            <w:noProof/>
            <w:webHidden/>
          </w:rPr>
          <w:fldChar w:fldCharType="separate"/>
        </w:r>
        <w:r>
          <w:rPr>
            <w:noProof/>
            <w:webHidden/>
          </w:rPr>
          <w:t>2</w:t>
        </w:r>
        <w:r>
          <w:rPr>
            <w:noProof/>
            <w:webHidden/>
          </w:rPr>
          <w:fldChar w:fldCharType="end"/>
        </w:r>
      </w:hyperlink>
    </w:p>
    <w:p w:rsidR="00F950F8" w:rsidRDefault="00F950F8">
      <w:pPr>
        <w:pStyle w:val="24"/>
        <w:rPr>
          <w:rFonts w:asciiTheme="minorHAnsi" w:eastAsiaTheme="minorEastAsia" w:hAnsiTheme="minorHAnsi" w:cstheme="minorBidi"/>
          <w:noProof/>
          <w:szCs w:val="22"/>
        </w:rPr>
      </w:pPr>
      <w:hyperlink w:anchor="_Toc530438609" w:history="1">
        <w:r w:rsidRPr="00D02C10">
          <w:rPr>
            <w:rStyle w:val="a6"/>
            <w:rFonts w:eastAsia="微软雅黑"/>
            <w:noProof/>
          </w:rPr>
          <w:t>1.2</w:t>
        </w:r>
        <w:r>
          <w:rPr>
            <w:rFonts w:asciiTheme="minorHAnsi" w:eastAsiaTheme="minorEastAsia" w:hAnsiTheme="minorHAnsi" w:cstheme="minorBidi"/>
            <w:noProof/>
            <w:szCs w:val="22"/>
          </w:rPr>
          <w:tab/>
        </w:r>
        <w:r w:rsidRPr="00D02C10">
          <w:rPr>
            <w:rStyle w:val="a6"/>
            <w:rFonts w:ascii="微软雅黑" w:eastAsia="微软雅黑" w:hAnsi="微软雅黑"/>
            <w:noProof/>
          </w:rPr>
          <w:t>如何破解哈希加密</w:t>
        </w:r>
        <w:r>
          <w:rPr>
            <w:noProof/>
            <w:webHidden/>
          </w:rPr>
          <w:tab/>
        </w:r>
        <w:r>
          <w:rPr>
            <w:noProof/>
            <w:webHidden/>
          </w:rPr>
          <w:fldChar w:fldCharType="begin"/>
        </w:r>
        <w:r>
          <w:rPr>
            <w:noProof/>
            <w:webHidden/>
          </w:rPr>
          <w:instrText xml:space="preserve"> PAGEREF _Toc530438609 \h </w:instrText>
        </w:r>
        <w:r>
          <w:rPr>
            <w:noProof/>
            <w:webHidden/>
          </w:rPr>
        </w:r>
        <w:r>
          <w:rPr>
            <w:noProof/>
            <w:webHidden/>
          </w:rPr>
          <w:fldChar w:fldCharType="separate"/>
        </w:r>
        <w:r>
          <w:rPr>
            <w:noProof/>
            <w:webHidden/>
          </w:rPr>
          <w:t>3</w:t>
        </w:r>
        <w:r>
          <w:rPr>
            <w:noProof/>
            <w:webHidden/>
          </w:rPr>
          <w:fldChar w:fldCharType="end"/>
        </w:r>
      </w:hyperlink>
    </w:p>
    <w:p w:rsidR="00F950F8" w:rsidRDefault="00F950F8">
      <w:pPr>
        <w:pStyle w:val="24"/>
        <w:rPr>
          <w:rFonts w:asciiTheme="minorHAnsi" w:eastAsiaTheme="minorEastAsia" w:hAnsiTheme="minorHAnsi" w:cstheme="minorBidi"/>
          <w:noProof/>
          <w:szCs w:val="22"/>
        </w:rPr>
      </w:pPr>
      <w:hyperlink w:anchor="_Toc530438610" w:history="1">
        <w:r w:rsidRPr="00D02C10">
          <w:rPr>
            <w:rStyle w:val="a6"/>
            <w:rFonts w:eastAsia="微软雅黑"/>
            <w:noProof/>
          </w:rPr>
          <w:t>1.3</w:t>
        </w:r>
        <w:r>
          <w:rPr>
            <w:rFonts w:asciiTheme="minorHAnsi" w:eastAsiaTheme="minorEastAsia" w:hAnsiTheme="minorHAnsi" w:cstheme="minorBidi"/>
            <w:noProof/>
            <w:szCs w:val="22"/>
          </w:rPr>
          <w:tab/>
        </w:r>
        <w:r w:rsidRPr="00D02C10">
          <w:rPr>
            <w:rStyle w:val="a6"/>
            <w:rFonts w:ascii="微软雅黑" w:eastAsia="微软雅黑" w:hAnsi="微软雅黑"/>
            <w:noProof/>
          </w:rPr>
          <w:t>加盐</w:t>
        </w:r>
        <w:r>
          <w:rPr>
            <w:noProof/>
            <w:webHidden/>
          </w:rPr>
          <w:tab/>
        </w:r>
        <w:r>
          <w:rPr>
            <w:noProof/>
            <w:webHidden/>
          </w:rPr>
          <w:fldChar w:fldCharType="begin"/>
        </w:r>
        <w:r>
          <w:rPr>
            <w:noProof/>
            <w:webHidden/>
          </w:rPr>
          <w:instrText xml:space="preserve"> PAGEREF _Toc530438610 \h </w:instrText>
        </w:r>
        <w:r>
          <w:rPr>
            <w:noProof/>
            <w:webHidden/>
          </w:rPr>
        </w:r>
        <w:r>
          <w:rPr>
            <w:noProof/>
            <w:webHidden/>
          </w:rPr>
          <w:fldChar w:fldCharType="separate"/>
        </w:r>
        <w:r>
          <w:rPr>
            <w:noProof/>
            <w:webHidden/>
          </w:rPr>
          <w:t>6</w:t>
        </w:r>
        <w:r>
          <w:rPr>
            <w:noProof/>
            <w:webHidden/>
          </w:rPr>
          <w:fldChar w:fldCharType="end"/>
        </w:r>
      </w:hyperlink>
    </w:p>
    <w:p w:rsidR="00F950F8" w:rsidRDefault="00F950F8">
      <w:pPr>
        <w:pStyle w:val="24"/>
        <w:rPr>
          <w:rFonts w:asciiTheme="minorHAnsi" w:eastAsiaTheme="minorEastAsia" w:hAnsiTheme="minorHAnsi" w:cstheme="minorBidi"/>
          <w:noProof/>
          <w:szCs w:val="22"/>
        </w:rPr>
      </w:pPr>
      <w:hyperlink w:anchor="_Toc530438611" w:history="1">
        <w:r w:rsidRPr="00D02C10">
          <w:rPr>
            <w:rStyle w:val="a6"/>
            <w:rFonts w:eastAsia="微软雅黑"/>
            <w:noProof/>
          </w:rPr>
          <w:t>1.4</w:t>
        </w:r>
        <w:r>
          <w:rPr>
            <w:rFonts w:asciiTheme="minorHAnsi" w:eastAsiaTheme="minorEastAsia" w:hAnsiTheme="minorHAnsi" w:cstheme="minorBidi"/>
            <w:noProof/>
            <w:szCs w:val="22"/>
          </w:rPr>
          <w:tab/>
        </w:r>
        <w:r w:rsidRPr="00D02C10">
          <w:rPr>
            <w:rStyle w:val="a6"/>
            <w:rFonts w:ascii="微软雅黑" w:eastAsia="微软雅黑" w:hAnsi="微软雅黑"/>
            <w:noProof/>
          </w:rPr>
          <w:t>常见问题</w:t>
        </w:r>
        <w:r>
          <w:rPr>
            <w:noProof/>
            <w:webHidden/>
          </w:rPr>
          <w:tab/>
        </w:r>
        <w:r>
          <w:rPr>
            <w:noProof/>
            <w:webHidden/>
          </w:rPr>
          <w:fldChar w:fldCharType="begin"/>
        </w:r>
        <w:r>
          <w:rPr>
            <w:noProof/>
            <w:webHidden/>
          </w:rPr>
          <w:instrText xml:space="preserve"> PAGEREF _Toc530438611 \h </w:instrText>
        </w:r>
        <w:r>
          <w:rPr>
            <w:noProof/>
            <w:webHidden/>
          </w:rPr>
        </w:r>
        <w:r>
          <w:rPr>
            <w:noProof/>
            <w:webHidden/>
          </w:rPr>
          <w:fldChar w:fldCharType="separate"/>
        </w:r>
        <w:r>
          <w:rPr>
            <w:noProof/>
            <w:webHidden/>
          </w:rPr>
          <w:t>17</w:t>
        </w:r>
        <w:r>
          <w:rPr>
            <w:noProof/>
            <w:webHidden/>
          </w:rPr>
          <w:fldChar w:fldCharType="end"/>
        </w:r>
      </w:hyperlink>
    </w:p>
    <w:p w:rsidR="00F950F8" w:rsidRDefault="00F950F8">
      <w:pPr>
        <w:pStyle w:val="24"/>
        <w:rPr>
          <w:rFonts w:asciiTheme="minorHAnsi" w:eastAsiaTheme="minorEastAsia" w:hAnsiTheme="minorHAnsi" w:cstheme="minorBidi"/>
          <w:noProof/>
          <w:szCs w:val="22"/>
        </w:rPr>
      </w:pPr>
      <w:hyperlink w:anchor="_Toc530438612" w:history="1">
        <w:r w:rsidRPr="00D02C10">
          <w:rPr>
            <w:rStyle w:val="a6"/>
            <w:rFonts w:eastAsia="微软雅黑"/>
            <w:noProof/>
          </w:rPr>
          <w:t>1.5</w:t>
        </w:r>
        <w:r>
          <w:rPr>
            <w:rFonts w:asciiTheme="minorHAnsi" w:eastAsiaTheme="minorEastAsia" w:hAnsiTheme="minorHAnsi" w:cstheme="minorBidi"/>
            <w:noProof/>
            <w:szCs w:val="22"/>
          </w:rPr>
          <w:tab/>
        </w:r>
        <w:r w:rsidRPr="00D02C10">
          <w:rPr>
            <w:rStyle w:val="a6"/>
            <w:rFonts w:ascii="微软雅黑" w:eastAsia="微软雅黑" w:hAnsi="微软雅黑"/>
            <w:noProof/>
          </w:rPr>
          <w:t>PHP PBKDF2 密码哈希代码</w:t>
        </w:r>
        <w:r>
          <w:rPr>
            <w:noProof/>
            <w:webHidden/>
          </w:rPr>
          <w:tab/>
        </w:r>
        <w:r>
          <w:rPr>
            <w:noProof/>
            <w:webHidden/>
          </w:rPr>
          <w:fldChar w:fldCharType="begin"/>
        </w:r>
        <w:r>
          <w:rPr>
            <w:noProof/>
            <w:webHidden/>
          </w:rPr>
          <w:instrText xml:space="preserve"> PAGEREF _Toc530438612 \h </w:instrText>
        </w:r>
        <w:r>
          <w:rPr>
            <w:noProof/>
            <w:webHidden/>
          </w:rPr>
        </w:r>
        <w:r>
          <w:rPr>
            <w:noProof/>
            <w:webHidden/>
          </w:rPr>
          <w:fldChar w:fldCharType="separate"/>
        </w:r>
        <w:r>
          <w:rPr>
            <w:noProof/>
            <w:webHidden/>
          </w:rPr>
          <w:t>24</w:t>
        </w:r>
        <w:r>
          <w:rPr>
            <w:noProof/>
            <w:webHidden/>
          </w:rPr>
          <w:fldChar w:fldCharType="end"/>
        </w:r>
      </w:hyperlink>
    </w:p>
    <w:p w:rsidR="00F950F8" w:rsidRDefault="00F950F8">
      <w:pPr>
        <w:pStyle w:val="24"/>
        <w:rPr>
          <w:rFonts w:asciiTheme="minorHAnsi" w:eastAsiaTheme="minorEastAsia" w:hAnsiTheme="minorHAnsi" w:cstheme="minorBidi"/>
          <w:noProof/>
          <w:szCs w:val="22"/>
        </w:rPr>
      </w:pPr>
      <w:hyperlink w:anchor="_Toc530438613" w:history="1">
        <w:r w:rsidRPr="00D02C10">
          <w:rPr>
            <w:rStyle w:val="a6"/>
            <w:rFonts w:eastAsia="微软雅黑" w:cs="宋体"/>
            <w:noProof/>
          </w:rPr>
          <w:t>1.6</w:t>
        </w:r>
        <w:r>
          <w:rPr>
            <w:rFonts w:asciiTheme="minorHAnsi" w:eastAsiaTheme="minorEastAsia" w:hAnsiTheme="minorHAnsi" w:cstheme="minorBidi"/>
            <w:noProof/>
            <w:szCs w:val="22"/>
          </w:rPr>
          <w:tab/>
        </w:r>
        <w:r w:rsidRPr="00D02C10">
          <w:rPr>
            <w:rStyle w:val="a6"/>
            <w:rFonts w:ascii="微软雅黑" w:eastAsia="微软雅黑" w:hAnsi="微软雅黑"/>
            <w:noProof/>
          </w:rPr>
          <w:t>Java PBKDF2 密码哈希代码</w:t>
        </w:r>
        <w:r>
          <w:rPr>
            <w:noProof/>
            <w:webHidden/>
          </w:rPr>
          <w:tab/>
        </w:r>
        <w:r>
          <w:rPr>
            <w:noProof/>
            <w:webHidden/>
          </w:rPr>
          <w:fldChar w:fldCharType="begin"/>
        </w:r>
        <w:r>
          <w:rPr>
            <w:noProof/>
            <w:webHidden/>
          </w:rPr>
          <w:instrText xml:space="preserve"> PAGEREF _Toc530438613 \h </w:instrText>
        </w:r>
        <w:r>
          <w:rPr>
            <w:noProof/>
            <w:webHidden/>
          </w:rPr>
        </w:r>
        <w:r>
          <w:rPr>
            <w:noProof/>
            <w:webHidden/>
          </w:rPr>
          <w:fldChar w:fldCharType="separate"/>
        </w:r>
        <w:r>
          <w:rPr>
            <w:noProof/>
            <w:webHidden/>
          </w:rPr>
          <w:t>28</w:t>
        </w:r>
        <w:r>
          <w:rPr>
            <w:noProof/>
            <w:webHidden/>
          </w:rPr>
          <w:fldChar w:fldCharType="end"/>
        </w:r>
      </w:hyperlink>
    </w:p>
    <w:p w:rsidR="00F950F8" w:rsidRDefault="00F950F8">
      <w:pPr>
        <w:pStyle w:val="24"/>
        <w:rPr>
          <w:rFonts w:asciiTheme="minorHAnsi" w:eastAsiaTheme="minorEastAsia" w:hAnsiTheme="minorHAnsi" w:cstheme="minorBidi"/>
          <w:noProof/>
          <w:szCs w:val="22"/>
        </w:rPr>
      </w:pPr>
      <w:hyperlink w:anchor="_Toc530438614" w:history="1">
        <w:r w:rsidRPr="00D02C10">
          <w:rPr>
            <w:rStyle w:val="a6"/>
            <w:rFonts w:eastAsia="微软雅黑" w:cs="宋体"/>
            <w:noProof/>
          </w:rPr>
          <w:t>1.7</w:t>
        </w:r>
        <w:r>
          <w:rPr>
            <w:rFonts w:asciiTheme="minorHAnsi" w:eastAsiaTheme="minorEastAsia" w:hAnsiTheme="minorHAnsi" w:cstheme="minorBidi"/>
            <w:noProof/>
            <w:szCs w:val="22"/>
          </w:rPr>
          <w:tab/>
        </w:r>
        <w:r w:rsidRPr="00D02C10">
          <w:rPr>
            <w:rStyle w:val="a6"/>
            <w:rFonts w:ascii="微软雅黑" w:eastAsia="微软雅黑" w:hAnsi="微软雅黑"/>
            <w:noProof/>
          </w:rPr>
          <w:t>ASP.NET(C#) PBKDF2 密码哈希代码</w:t>
        </w:r>
        <w:r>
          <w:rPr>
            <w:noProof/>
            <w:webHidden/>
          </w:rPr>
          <w:tab/>
        </w:r>
        <w:r>
          <w:rPr>
            <w:noProof/>
            <w:webHidden/>
          </w:rPr>
          <w:fldChar w:fldCharType="begin"/>
        </w:r>
        <w:r>
          <w:rPr>
            <w:noProof/>
            <w:webHidden/>
          </w:rPr>
          <w:instrText xml:space="preserve"> PAGEREF _Toc530438614 \h </w:instrText>
        </w:r>
        <w:r>
          <w:rPr>
            <w:noProof/>
            <w:webHidden/>
          </w:rPr>
        </w:r>
        <w:r>
          <w:rPr>
            <w:noProof/>
            <w:webHidden/>
          </w:rPr>
          <w:fldChar w:fldCharType="separate"/>
        </w:r>
        <w:r>
          <w:rPr>
            <w:noProof/>
            <w:webHidden/>
          </w:rPr>
          <w:t>35</w:t>
        </w:r>
        <w:r>
          <w:rPr>
            <w:noProof/>
            <w:webHidden/>
          </w:rPr>
          <w:fldChar w:fldCharType="end"/>
        </w:r>
      </w:hyperlink>
    </w:p>
    <w:p w:rsidR="00F950F8" w:rsidRDefault="00F950F8">
      <w:pPr>
        <w:pStyle w:val="24"/>
        <w:rPr>
          <w:rFonts w:asciiTheme="minorHAnsi" w:eastAsiaTheme="minorEastAsia" w:hAnsiTheme="minorHAnsi" w:cstheme="minorBidi"/>
          <w:noProof/>
          <w:szCs w:val="22"/>
        </w:rPr>
      </w:pPr>
      <w:hyperlink w:anchor="_Toc530438615" w:history="1">
        <w:r w:rsidRPr="00D02C10">
          <w:rPr>
            <w:rStyle w:val="a6"/>
            <w:rFonts w:eastAsia="微软雅黑" w:cs="宋体"/>
            <w:noProof/>
          </w:rPr>
          <w:t>1.8</w:t>
        </w:r>
        <w:r>
          <w:rPr>
            <w:rFonts w:asciiTheme="minorHAnsi" w:eastAsiaTheme="minorEastAsia" w:hAnsiTheme="minorHAnsi" w:cstheme="minorBidi"/>
            <w:noProof/>
            <w:szCs w:val="22"/>
          </w:rPr>
          <w:tab/>
        </w:r>
        <w:r w:rsidRPr="00D02C10">
          <w:rPr>
            <w:rStyle w:val="a6"/>
            <w:rFonts w:ascii="微软雅黑" w:eastAsia="微软雅黑" w:hAnsi="微软雅黑"/>
            <w:noProof/>
          </w:rPr>
          <w:t>Ruby(on Rails) PBKDF2 密码哈希代码</w:t>
        </w:r>
        <w:r>
          <w:rPr>
            <w:noProof/>
            <w:webHidden/>
          </w:rPr>
          <w:tab/>
        </w:r>
        <w:r>
          <w:rPr>
            <w:noProof/>
            <w:webHidden/>
          </w:rPr>
          <w:fldChar w:fldCharType="begin"/>
        </w:r>
        <w:r>
          <w:rPr>
            <w:noProof/>
            <w:webHidden/>
          </w:rPr>
          <w:instrText xml:space="preserve"> PAGEREF _Toc530438615 \h </w:instrText>
        </w:r>
        <w:r>
          <w:rPr>
            <w:noProof/>
            <w:webHidden/>
          </w:rPr>
        </w:r>
        <w:r>
          <w:rPr>
            <w:noProof/>
            <w:webHidden/>
          </w:rPr>
          <w:fldChar w:fldCharType="separate"/>
        </w:r>
        <w:r>
          <w:rPr>
            <w:noProof/>
            <w:webHidden/>
          </w:rPr>
          <w:t>38</w:t>
        </w:r>
        <w:r>
          <w:rPr>
            <w:noProof/>
            <w:webHidden/>
          </w:rPr>
          <w:fldChar w:fldCharType="end"/>
        </w:r>
      </w:hyperlink>
    </w:p>
    <w:p w:rsidR="00232B8C" w:rsidRDefault="0019256C">
      <w:pPr>
        <w:pStyle w:val="11"/>
        <w:sectPr w:rsidR="00232B8C">
          <w:footerReference w:type="default" r:id="rId8"/>
          <w:pgSz w:w="11906" w:h="16838"/>
          <w:pgMar w:top="1440" w:right="1797" w:bottom="1440" w:left="1797" w:header="567" w:footer="709" w:gutter="0"/>
          <w:pgNumType w:start="1"/>
          <w:cols w:space="720"/>
          <w:docGrid w:type="lines" w:linePitch="312"/>
        </w:sectPr>
      </w:pPr>
      <w:r>
        <w:fldChar w:fldCharType="end"/>
      </w:r>
    </w:p>
    <w:p w:rsidR="0040140D" w:rsidRDefault="0040140D" w:rsidP="0040140D">
      <w:pPr>
        <w:pStyle w:val="1"/>
      </w:pPr>
      <w:bookmarkStart w:id="3" w:name="_Toc530438607"/>
      <w:bookmarkEnd w:id="0"/>
      <w:bookmarkEnd w:id="1"/>
      <w:r>
        <w:rPr>
          <w:rFonts w:hint="eastAsia"/>
        </w:rPr>
        <w:lastRenderedPageBreak/>
        <w:t>加盐密码哈希：如何正确使用</w:t>
      </w:r>
      <w:bookmarkEnd w:id="3"/>
    </w:p>
    <w:p w:rsidR="0040140D" w:rsidRDefault="0040140D" w:rsidP="0040140D">
      <w:pPr>
        <w:pStyle w:val="affc"/>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如果你是Web开发者，你很可能需要开发一个用户账户系统。这个系统最重要的方面，就是怎样保护用户的密码。存放帐号的数据库经常成为入侵的目标，所以你必须做点什么来保护密码，以防网站被攻破时发生危险。最好的办法就是对密码进行</w:t>
      </w:r>
      <w:r>
        <w:rPr>
          <w:rStyle w:val="affd"/>
          <w:rFonts w:ascii="微软雅黑" w:eastAsia="微软雅黑" w:hAnsi="微软雅黑" w:hint="eastAsia"/>
          <w:color w:val="2E2E2E"/>
          <w:sz w:val="23"/>
          <w:szCs w:val="23"/>
          <w:bdr w:val="none" w:sz="0" w:space="0" w:color="auto" w:frame="1"/>
        </w:rPr>
        <w:t>加盐哈希</w:t>
      </w:r>
      <w:r>
        <w:rPr>
          <w:rFonts w:ascii="微软雅黑" w:eastAsia="微软雅黑" w:hAnsi="微软雅黑" w:hint="eastAsia"/>
          <w:color w:val="2E2E2E"/>
          <w:sz w:val="23"/>
          <w:szCs w:val="23"/>
        </w:rPr>
        <w:t>，这篇文章将介绍它是如何做到这点。</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对密码进行哈希加密的问题上，人们有许多争论和误解，这大概是由于网络上广泛的误传吧。密码哈希是一件非常简单的事情，但是依然有很多人理解错误了。本文阐述的并不是进行密码哈希唯一正确的方法，但是会告诉你为什么这样是正确的。</w:t>
      </w:r>
    </w:p>
    <w:p w:rsidR="0040140D" w:rsidRDefault="0040140D" w:rsidP="0040140D">
      <w:pPr>
        <w:pStyle w:val="affc"/>
        <w:shd w:val="clear" w:color="auto" w:fill="FFCCCC"/>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郑重警告：</w:t>
      </w:r>
      <w:r>
        <w:rPr>
          <w:rFonts w:ascii="微软雅黑" w:eastAsia="微软雅黑" w:hAnsi="微软雅黑" w:hint="eastAsia"/>
          <w:color w:val="2E2E2E"/>
          <w:sz w:val="23"/>
          <w:szCs w:val="23"/>
        </w:rPr>
        <w:t>如果你在试图编写自己的密码哈希代码，</w:t>
      </w:r>
      <w:r>
        <w:rPr>
          <w:rStyle w:val="affd"/>
          <w:rFonts w:ascii="微软雅黑" w:eastAsia="微软雅黑" w:hAnsi="微软雅黑" w:hint="eastAsia"/>
          <w:color w:val="2E2E2E"/>
          <w:sz w:val="23"/>
          <w:szCs w:val="23"/>
          <w:bdr w:val="none" w:sz="0" w:space="0" w:color="auto" w:frame="1"/>
        </w:rPr>
        <w:t>赶紧停下来！</w:t>
      </w:r>
      <w:r>
        <w:rPr>
          <w:rFonts w:ascii="微软雅黑" w:eastAsia="微软雅黑" w:hAnsi="微软雅黑" w:hint="eastAsia"/>
          <w:color w:val="2E2E2E"/>
          <w:sz w:val="23"/>
          <w:szCs w:val="23"/>
        </w:rPr>
        <w:t>那太容易搞砸了。即使你受过密码学的高等教育，也应该听从这个警告。这是对所有人说的：</w:t>
      </w:r>
      <w:r>
        <w:rPr>
          <w:rStyle w:val="affd"/>
          <w:rFonts w:ascii="微软雅黑" w:eastAsia="微软雅黑" w:hAnsi="微软雅黑" w:hint="eastAsia"/>
          <w:color w:val="2E2E2E"/>
          <w:sz w:val="23"/>
          <w:szCs w:val="23"/>
          <w:bdr w:val="none" w:sz="0" w:space="0" w:color="auto" w:frame="1"/>
        </w:rPr>
        <w:t>不要自己写加密函数！</w:t>
      </w:r>
      <w:r>
        <w:rPr>
          <w:rFonts w:ascii="微软雅黑" w:eastAsia="微软雅黑" w:hAnsi="微软雅黑" w:hint="eastAsia"/>
          <w:color w:val="2E2E2E"/>
          <w:sz w:val="23"/>
          <w:szCs w:val="23"/>
        </w:rPr>
        <w:t>安全存储密码的难题现在已经被解决了，请使用</w:t>
      </w:r>
      <w:hyperlink r:id="rId9" w:tgtFrame="_blank" w:tooltip="http://www.openwall.com/phpass/" w:history="1">
        <w:r>
          <w:rPr>
            <w:rStyle w:val="a6"/>
            <w:rFonts w:ascii="微软雅黑" w:eastAsia="微软雅黑" w:hAnsi="微软雅黑" w:hint="eastAsia"/>
            <w:color w:val="0099CC"/>
            <w:sz w:val="23"/>
            <w:szCs w:val="23"/>
            <w:u w:val="none"/>
            <w:bdr w:val="none" w:sz="0" w:space="0" w:color="auto" w:frame="1"/>
          </w:rPr>
          <w:t>phpass</w:t>
        </w:r>
      </w:hyperlink>
      <w:r>
        <w:rPr>
          <w:rFonts w:ascii="微软雅黑" w:eastAsia="微软雅黑" w:hAnsi="微软雅黑" w:hint="eastAsia"/>
          <w:color w:val="2E2E2E"/>
          <w:sz w:val="23"/>
          <w:szCs w:val="23"/>
        </w:rPr>
        <w:t>或者本文给出的一些源代码。</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如果因为某些原因你忽视了上面那个红色警告，请翻回去好好读一遍，我是认真的。这篇文章的目的不是教你研究出自己的安全算法，而是讲解为什么密码应该被这样储存。</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下面一些链接可以用来快速跳转到本文的各章节。</w:t>
      </w:r>
    </w:p>
    <w:p w:rsidR="0040140D" w:rsidRDefault="0040140D" w:rsidP="0040140D">
      <w:pPr>
        <w:numPr>
          <w:ilvl w:val="0"/>
          <w:numId w:val="35"/>
        </w:numPr>
        <w:shd w:val="clear" w:color="auto" w:fill="FFFFFF"/>
        <w:ind w:left="450"/>
        <w:jc w:val="left"/>
        <w:rPr>
          <w:rFonts w:ascii="微软雅黑" w:eastAsia="微软雅黑" w:hAnsi="微软雅黑" w:hint="eastAsia"/>
          <w:color w:val="2E2E2E"/>
          <w:sz w:val="23"/>
          <w:szCs w:val="23"/>
        </w:rPr>
      </w:pPr>
      <w:hyperlink r:id="rId10" w:anchor="toc1" w:tooltip="为什么密码需要进行哈希？" w:history="1">
        <w:r>
          <w:rPr>
            <w:rStyle w:val="a6"/>
            <w:rFonts w:ascii="微软雅黑" w:eastAsia="微软雅黑" w:hAnsi="微软雅黑" w:hint="eastAsia"/>
            <w:color w:val="0099CC"/>
            <w:sz w:val="23"/>
            <w:szCs w:val="23"/>
            <w:u w:val="none"/>
            <w:bdr w:val="none" w:sz="0" w:space="0" w:color="auto" w:frame="1"/>
          </w:rPr>
          <w:t>为什么密码需要进行哈希？</w:t>
        </w:r>
      </w:hyperlink>
    </w:p>
    <w:p w:rsidR="0040140D" w:rsidRDefault="0040140D" w:rsidP="0040140D">
      <w:pPr>
        <w:numPr>
          <w:ilvl w:val="0"/>
          <w:numId w:val="35"/>
        </w:numPr>
        <w:shd w:val="clear" w:color="auto" w:fill="FFFFFF"/>
        <w:ind w:left="450"/>
        <w:jc w:val="left"/>
        <w:rPr>
          <w:rFonts w:ascii="微软雅黑" w:eastAsia="微软雅黑" w:hAnsi="微软雅黑" w:hint="eastAsia"/>
          <w:color w:val="2E2E2E"/>
          <w:sz w:val="23"/>
          <w:szCs w:val="23"/>
        </w:rPr>
      </w:pPr>
      <w:hyperlink r:id="rId11" w:anchor="toc2" w:tooltip="如何破解哈希加密" w:history="1">
        <w:r>
          <w:rPr>
            <w:rStyle w:val="a6"/>
            <w:rFonts w:ascii="微软雅黑" w:eastAsia="微软雅黑" w:hAnsi="微软雅黑" w:hint="eastAsia"/>
            <w:color w:val="0099CC"/>
            <w:sz w:val="23"/>
            <w:szCs w:val="23"/>
            <w:u w:val="none"/>
            <w:bdr w:val="none" w:sz="0" w:space="0" w:color="auto" w:frame="1"/>
          </w:rPr>
          <w:t>如何破解哈希加密</w:t>
        </w:r>
      </w:hyperlink>
    </w:p>
    <w:p w:rsidR="0040140D" w:rsidRDefault="0040140D" w:rsidP="0040140D">
      <w:pPr>
        <w:numPr>
          <w:ilvl w:val="0"/>
          <w:numId w:val="35"/>
        </w:numPr>
        <w:shd w:val="clear" w:color="auto" w:fill="FFFFFF"/>
        <w:ind w:left="450"/>
        <w:jc w:val="left"/>
        <w:rPr>
          <w:rFonts w:ascii="微软雅黑" w:eastAsia="微软雅黑" w:hAnsi="微软雅黑" w:hint="eastAsia"/>
          <w:color w:val="2E2E2E"/>
          <w:sz w:val="23"/>
          <w:szCs w:val="23"/>
        </w:rPr>
      </w:pPr>
      <w:hyperlink r:id="rId12" w:anchor="toc3" w:tooltip="加盐" w:history="1">
        <w:r>
          <w:rPr>
            <w:rStyle w:val="a6"/>
            <w:rFonts w:ascii="微软雅黑" w:eastAsia="微软雅黑" w:hAnsi="微软雅黑" w:hint="eastAsia"/>
            <w:color w:val="0099CC"/>
            <w:sz w:val="23"/>
            <w:szCs w:val="23"/>
            <w:u w:val="none"/>
            <w:bdr w:val="none" w:sz="0" w:space="0" w:color="auto" w:frame="1"/>
          </w:rPr>
          <w:t>加盐</w:t>
        </w:r>
      </w:hyperlink>
    </w:p>
    <w:p w:rsidR="0040140D" w:rsidRDefault="0040140D" w:rsidP="0040140D">
      <w:pPr>
        <w:numPr>
          <w:ilvl w:val="0"/>
          <w:numId w:val="35"/>
        </w:numPr>
        <w:shd w:val="clear" w:color="auto" w:fill="FFFFFF"/>
        <w:ind w:left="450"/>
        <w:jc w:val="left"/>
        <w:rPr>
          <w:rFonts w:ascii="微软雅黑" w:eastAsia="微软雅黑" w:hAnsi="微软雅黑" w:hint="eastAsia"/>
          <w:color w:val="2E2E2E"/>
          <w:sz w:val="23"/>
          <w:szCs w:val="23"/>
        </w:rPr>
      </w:pPr>
      <w:hyperlink r:id="rId13" w:anchor="toc4" w:tooltip="无效的哈希方法" w:history="1">
        <w:r>
          <w:rPr>
            <w:rStyle w:val="a6"/>
            <w:rFonts w:ascii="微软雅黑" w:eastAsia="微软雅黑" w:hAnsi="微软雅黑" w:hint="eastAsia"/>
            <w:color w:val="0099CC"/>
            <w:sz w:val="23"/>
            <w:szCs w:val="23"/>
            <w:u w:val="none"/>
            <w:bdr w:val="none" w:sz="0" w:space="0" w:color="auto" w:frame="1"/>
          </w:rPr>
          <w:t>无效的哈希方法</w:t>
        </w:r>
      </w:hyperlink>
    </w:p>
    <w:p w:rsidR="0040140D" w:rsidRDefault="0040140D" w:rsidP="0040140D">
      <w:pPr>
        <w:numPr>
          <w:ilvl w:val="0"/>
          <w:numId w:val="35"/>
        </w:numPr>
        <w:shd w:val="clear" w:color="auto" w:fill="FFFFFF"/>
        <w:ind w:left="450"/>
        <w:jc w:val="left"/>
        <w:rPr>
          <w:rFonts w:ascii="微软雅黑" w:eastAsia="微软雅黑" w:hAnsi="微软雅黑" w:hint="eastAsia"/>
          <w:color w:val="2E2E2E"/>
          <w:sz w:val="23"/>
          <w:szCs w:val="23"/>
        </w:rPr>
      </w:pPr>
      <w:hyperlink r:id="rId14" w:anchor="toc5" w:tooltip="恰当使用哈希加密" w:history="1">
        <w:r>
          <w:rPr>
            <w:rStyle w:val="a6"/>
            <w:rFonts w:ascii="微软雅黑" w:eastAsia="微软雅黑" w:hAnsi="微软雅黑" w:hint="eastAsia"/>
            <w:color w:val="0099CC"/>
            <w:sz w:val="23"/>
            <w:szCs w:val="23"/>
            <w:u w:val="none"/>
            <w:bdr w:val="none" w:sz="0" w:space="0" w:color="auto" w:frame="1"/>
          </w:rPr>
          <w:t>恰当使用哈希加密</w:t>
        </w:r>
      </w:hyperlink>
    </w:p>
    <w:p w:rsidR="0040140D" w:rsidRDefault="0040140D" w:rsidP="0040140D">
      <w:pPr>
        <w:numPr>
          <w:ilvl w:val="0"/>
          <w:numId w:val="35"/>
        </w:numPr>
        <w:shd w:val="clear" w:color="auto" w:fill="FFFFFF"/>
        <w:ind w:left="450"/>
        <w:jc w:val="left"/>
        <w:rPr>
          <w:rFonts w:ascii="微软雅黑" w:eastAsia="微软雅黑" w:hAnsi="微软雅黑" w:hint="eastAsia"/>
          <w:color w:val="2E2E2E"/>
          <w:sz w:val="23"/>
          <w:szCs w:val="23"/>
        </w:rPr>
      </w:pPr>
      <w:hyperlink r:id="rId15" w:anchor="toc6" w:tooltip="常见问题" w:history="1">
        <w:r>
          <w:rPr>
            <w:rStyle w:val="a6"/>
            <w:rFonts w:ascii="微软雅黑" w:eastAsia="微软雅黑" w:hAnsi="微软雅黑" w:hint="eastAsia"/>
            <w:color w:val="0099CC"/>
            <w:sz w:val="23"/>
            <w:szCs w:val="23"/>
            <w:u w:val="none"/>
            <w:bdr w:val="none" w:sz="0" w:space="0" w:color="auto" w:frame="1"/>
          </w:rPr>
          <w:t>常见问题</w:t>
        </w:r>
      </w:hyperlink>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这里也给出了一些基于BSD许可的哈希函数源代码：</w:t>
      </w:r>
    </w:p>
    <w:p w:rsidR="0040140D" w:rsidRDefault="0040140D" w:rsidP="0040140D">
      <w:pPr>
        <w:numPr>
          <w:ilvl w:val="0"/>
          <w:numId w:val="36"/>
        </w:numPr>
        <w:shd w:val="clear" w:color="auto" w:fill="FFFFFF"/>
        <w:ind w:left="450"/>
        <w:jc w:val="left"/>
        <w:rPr>
          <w:rFonts w:ascii="微软雅黑" w:eastAsia="微软雅黑" w:hAnsi="微软雅黑" w:hint="eastAsia"/>
          <w:color w:val="2E2E2E"/>
          <w:sz w:val="23"/>
          <w:szCs w:val="23"/>
        </w:rPr>
      </w:pPr>
      <w:hyperlink r:id="rId16" w:anchor="php" w:tooltip="PHP Source Code" w:history="1">
        <w:r>
          <w:rPr>
            <w:rStyle w:val="a6"/>
            <w:rFonts w:ascii="微软雅黑" w:eastAsia="微软雅黑" w:hAnsi="微软雅黑" w:hint="eastAsia"/>
            <w:color w:val="0099CC"/>
            <w:sz w:val="23"/>
            <w:szCs w:val="23"/>
            <w:u w:val="none"/>
            <w:bdr w:val="none" w:sz="0" w:space="0" w:color="auto" w:frame="1"/>
          </w:rPr>
          <w:t>PHP Source Code</w:t>
        </w:r>
      </w:hyperlink>
    </w:p>
    <w:p w:rsidR="0040140D" w:rsidRDefault="0040140D" w:rsidP="0040140D">
      <w:pPr>
        <w:numPr>
          <w:ilvl w:val="0"/>
          <w:numId w:val="36"/>
        </w:numPr>
        <w:shd w:val="clear" w:color="auto" w:fill="FFFFFF"/>
        <w:ind w:left="450"/>
        <w:jc w:val="left"/>
        <w:rPr>
          <w:rFonts w:ascii="微软雅黑" w:eastAsia="微软雅黑" w:hAnsi="微软雅黑" w:hint="eastAsia"/>
          <w:color w:val="2E2E2E"/>
          <w:sz w:val="23"/>
          <w:szCs w:val="23"/>
        </w:rPr>
      </w:pPr>
      <w:hyperlink r:id="rId17" w:anchor="java" w:tooltip="Java Source Code" w:history="1">
        <w:r>
          <w:rPr>
            <w:rStyle w:val="a6"/>
            <w:rFonts w:ascii="微软雅黑" w:eastAsia="微软雅黑" w:hAnsi="微软雅黑" w:hint="eastAsia"/>
            <w:color w:val="0099CC"/>
            <w:sz w:val="23"/>
            <w:szCs w:val="23"/>
            <w:u w:val="none"/>
            <w:bdr w:val="none" w:sz="0" w:space="0" w:color="auto" w:frame="1"/>
          </w:rPr>
          <w:t>Java Source Code</w:t>
        </w:r>
      </w:hyperlink>
    </w:p>
    <w:p w:rsidR="0040140D" w:rsidRDefault="0040140D" w:rsidP="0040140D">
      <w:pPr>
        <w:numPr>
          <w:ilvl w:val="0"/>
          <w:numId w:val="36"/>
        </w:numPr>
        <w:shd w:val="clear" w:color="auto" w:fill="FFFFFF"/>
        <w:ind w:left="450"/>
        <w:jc w:val="left"/>
        <w:rPr>
          <w:rFonts w:ascii="微软雅黑" w:eastAsia="微软雅黑" w:hAnsi="微软雅黑" w:hint="eastAsia"/>
          <w:color w:val="2E2E2E"/>
          <w:sz w:val="23"/>
          <w:szCs w:val="23"/>
        </w:rPr>
      </w:pPr>
      <w:hyperlink r:id="rId18" w:anchor="csharp" w:tooltip="ASP.NET (C#) Source Code" w:history="1">
        <w:r>
          <w:rPr>
            <w:rStyle w:val="a6"/>
            <w:rFonts w:ascii="微软雅黑" w:eastAsia="微软雅黑" w:hAnsi="微软雅黑" w:hint="eastAsia"/>
            <w:color w:val="0099CC"/>
            <w:sz w:val="23"/>
            <w:szCs w:val="23"/>
            <w:u w:val="none"/>
            <w:bdr w:val="none" w:sz="0" w:space="0" w:color="auto" w:frame="1"/>
          </w:rPr>
          <w:t>ASP.NET (C#) Source Code</w:t>
        </w:r>
      </w:hyperlink>
    </w:p>
    <w:bookmarkStart w:id="4" w:name="toc1"/>
    <w:bookmarkEnd w:id="4"/>
    <w:p w:rsidR="0040140D" w:rsidRDefault="0040140D" w:rsidP="0040140D">
      <w:pPr>
        <w:numPr>
          <w:ilvl w:val="0"/>
          <w:numId w:val="36"/>
        </w:numPr>
        <w:shd w:val="clear" w:color="auto" w:fill="FFFFFF"/>
        <w:ind w:left="450"/>
        <w:jc w:val="left"/>
        <w:rPr>
          <w:rFonts w:ascii="微软雅黑" w:eastAsia="微软雅黑" w:hAnsi="微软雅黑" w:hint="eastAsia"/>
          <w:color w:val="2E2E2E"/>
          <w:sz w:val="23"/>
          <w:szCs w:val="23"/>
        </w:rPr>
      </w:pPr>
      <w:r>
        <w:rPr>
          <w:rFonts w:ascii="微软雅黑" w:eastAsia="微软雅黑" w:hAnsi="微软雅黑"/>
          <w:color w:val="2E2E2E"/>
          <w:sz w:val="23"/>
          <w:szCs w:val="23"/>
        </w:rPr>
        <w:fldChar w:fldCharType="begin"/>
      </w:r>
      <w:r>
        <w:rPr>
          <w:rFonts w:ascii="微软雅黑" w:eastAsia="微软雅黑" w:hAnsi="微软雅黑"/>
          <w:color w:val="2E2E2E"/>
          <w:sz w:val="23"/>
          <w:szCs w:val="23"/>
        </w:rPr>
        <w:instrText xml:space="preserve"> HYPERLINK "http://blog.jobbole.com/61872/" \l "ruby" \o "Ruby (on Rails) Source Code" </w:instrText>
      </w:r>
      <w:r>
        <w:rPr>
          <w:rFonts w:ascii="微软雅黑" w:eastAsia="微软雅黑" w:hAnsi="微软雅黑"/>
          <w:color w:val="2E2E2E"/>
          <w:sz w:val="23"/>
          <w:szCs w:val="23"/>
        </w:rPr>
        <w:fldChar w:fldCharType="separate"/>
      </w:r>
      <w:r>
        <w:rPr>
          <w:rStyle w:val="a6"/>
          <w:rFonts w:ascii="微软雅黑" w:eastAsia="微软雅黑" w:hAnsi="微软雅黑" w:hint="eastAsia"/>
          <w:color w:val="0099CC"/>
          <w:sz w:val="23"/>
          <w:szCs w:val="23"/>
          <w:u w:val="none"/>
          <w:bdr w:val="none" w:sz="0" w:space="0" w:color="auto" w:frame="1"/>
        </w:rPr>
        <w:t>Ruby (on Rails) Source Code</w:t>
      </w:r>
      <w:r>
        <w:rPr>
          <w:rFonts w:ascii="微软雅黑" w:eastAsia="微软雅黑" w:hAnsi="微软雅黑"/>
          <w:color w:val="2E2E2E"/>
          <w:sz w:val="23"/>
          <w:szCs w:val="23"/>
        </w:rPr>
        <w:fldChar w:fldCharType="end"/>
      </w:r>
    </w:p>
    <w:p w:rsidR="0040140D" w:rsidRDefault="0040140D" w:rsidP="0040140D">
      <w:pPr>
        <w:pStyle w:val="2"/>
        <w:shd w:val="clear" w:color="auto" w:fill="FFFFFF"/>
        <w:spacing w:before="0" w:after="300" w:line="540" w:lineRule="atLeast"/>
        <w:rPr>
          <w:rFonts w:ascii="微软雅黑" w:eastAsia="微软雅黑" w:hAnsi="微软雅黑" w:hint="eastAsia"/>
          <w:color w:val="2E2E2E"/>
          <w:sz w:val="36"/>
          <w:szCs w:val="36"/>
        </w:rPr>
      </w:pPr>
      <w:bookmarkStart w:id="5" w:name="_Toc530438608"/>
      <w:r>
        <w:rPr>
          <w:rFonts w:ascii="微软雅黑" w:eastAsia="微软雅黑" w:hAnsi="微软雅黑" w:hint="eastAsia"/>
          <w:color w:val="2E2E2E"/>
        </w:rPr>
        <w:t>为什么密码需要进行哈希？</w:t>
      </w:r>
      <w:bookmarkEnd w:id="5"/>
    </w:p>
    <w:p w:rsidR="0040140D" w:rsidRDefault="0040140D" w:rsidP="0040140D">
      <w:pPr>
        <w:shd w:val="clear" w:color="auto" w:fill="FFFFFF"/>
        <w:spacing w:after="300"/>
        <w:rPr>
          <w:rFonts w:ascii="微软雅黑" w:eastAsia="微软雅黑" w:hAnsi="微软雅黑" w:hint="eastAsia"/>
          <w:color w:val="2E2E2E"/>
          <w:sz w:val="23"/>
          <w:szCs w:val="23"/>
        </w:rPr>
      </w:pPr>
      <w:r>
        <w:rPr>
          <w:rFonts w:ascii="微软雅黑" w:eastAsia="微软雅黑" w:hAnsi="微软雅黑" w:hint="eastAsia"/>
          <w:color w:val="2E2E2E"/>
          <w:sz w:val="23"/>
          <w:szCs w:val="23"/>
        </w:rPr>
        <w:pict>
          <v:rect id="_x0000_i1025" style="width:0;height:0" o:hralign="center" o:hrstd="t" o:hr="t" fillcolor="#a0a0a0" stroked="f"/>
        </w:pict>
      </w:r>
    </w:p>
    <w:p w:rsidR="0040140D" w:rsidRDefault="0040140D" w:rsidP="0040140D">
      <w:pPr>
        <w:shd w:val="clear" w:color="auto" w:fill="EEEEEE"/>
        <w:rPr>
          <w:rFonts w:ascii="微软雅黑" w:eastAsia="微软雅黑" w:hAnsi="微软雅黑" w:hint="eastAsia"/>
          <w:color w:val="2E2E2E"/>
          <w:sz w:val="23"/>
          <w:szCs w:val="23"/>
        </w:rPr>
      </w:pPr>
      <w:r>
        <w:rPr>
          <w:rStyle w:val="HTML"/>
          <w:rFonts w:ascii="Consolas" w:hAnsi="Consolas"/>
          <w:color w:val="2E2E2E"/>
          <w:sz w:val="23"/>
          <w:szCs w:val="23"/>
          <w:bdr w:val="none" w:sz="0" w:space="0" w:color="auto" w:frame="1"/>
        </w:rPr>
        <w:t>hash("hello") = 2cf24dba5fb0a30e26e83b2ac5b9e29e1b161e5c1fa7425e73043362938b9824</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hash("hbllo") = 58756879c05c68dfac9866712fad6a93f8146f337a69afe7dd238f3364946366</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hash("waltz") = c0e81794384491161f1777c232bc6bd9ec38f616560b120fda8e90f383853542</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哈希算法是一个单向函数。它可以将任何大小的数据转化为定长的“指纹”，并且无法被反向计算。另外，即使数据源只改动了一丁点，哈希的结果也会完全不同（参考上面的例子）。这样的特性使得它非常适合用于保存密码，因为我们需要加密后的密码无法被解密，同时也能保证正确校验每个用户的密码。</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在基于哈希加密的账户系统中，通常用户注册和认证的流程是这样的：</w:t>
      </w:r>
    </w:p>
    <w:p w:rsidR="0040140D" w:rsidRDefault="0040140D" w:rsidP="0040140D">
      <w:pPr>
        <w:numPr>
          <w:ilvl w:val="0"/>
          <w:numId w:val="37"/>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用户注册一个帐号</w:t>
      </w:r>
    </w:p>
    <w:p w:rsidR="0040140D" w:rsidRDefault="0040140D" w:rsidP="0040140D">
      <w:pPr>
        <w:numPr>
          <w:ilvl w:val="0"/>
          <w:numId w:val="37"/>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密码经过哈希加密储存在数据库中。只要密码被写入磁盘，任何时候都不允许是明文</w:t>
      </w:r>
    </w:p>
    <w:p w:rsidR="0040140D" w:rsidRDefault="0040140D" w:rsidP="0040140D">
      <w:pPr>
        <w:numPr>
          <w:ilvl w:val="0"/>
          <w:numId w:val="37"/>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当用户登录的时候，从数据库取出已经加密的密码，和经过哈希的用户输入进行对比</w:t>
      </w:r>
    </w:p>
    <w:p w:rsidR="0040140D" w:rsidRDefault="0040140D" w:rsidP="0040140D">
      <w:pPr>
        <w:numPr>
          <w:ilvl w:val="0"/>
          <w:numId w:val="37"/>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如果哈希值相同，用户获得登入授权，否则，会被告知输入了无效的登录信息</w:t>
      </w:r>
    </w:p>
    <w:p w:rsidR="0040140D" w:rsidRDefault="0040140D" w:rsidP="0040140D">
      <w:pPr>
        <w:numPr>
          <w:ilvl w:val="0"/>
          <w:numId w:val="37"/>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每当有用户尝试登录，以上两步都会重复</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在第4步中，永远不要告诉用户到底是用户名错了，还是密码错了。只需要给出一个大概的提示，比如“无效的用户名或密码”。这可以防止攻击者在不知道密码的情况下，枚举出有效的用户名。</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需要提到的是，用于保护密码的哈希函数和你在数据结构中学到的哈希函数是不同的。比如用于实现哈希表这之类数据结构的哈希函数，它们的目标是快速查找，而不是高安全性。只有</w:t>
      </w:r>
      <w:r>
        <w:rPr>
          <w:rStyle w:val="affd"/>
          <w:rFonts w:ascii="微软雅黑" w:eastAsia="微软雅黑" w:hAnsi="微软雅黑" w:hint="eastAsia"/>
          <w:color w:val="2E2E2E"/>
          <w:sz w:val="23"/>
          <w:szCs w:val="23"/>
          <w:bdr w:val="none" w:sz="0" w:space="0" w:color="auto" w:frame="1"/>
        </w:rPr>
        <w:t>加密哈希函数</w:t>
      </w:r>
      <w:r>
        <w:rPr>
          <w:rFonts w:ascii="微软雅黑" w:eastAsia="微软雅黑" w:hAnsi="微软雅黑" w:hint="eastAsia"/>
          <w:color w:val="2E2E2E"/>
          <w:sz w:val="23"/>
          <w:szCs w:val="23"/>
        </w:rPr>
        <w:t>才能用于保护密码，例如SHA256，SHA512，RipeMD和WHIRLPOOL。</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也许你很容易就认为只需要简单地执行一遍加密哈希函数，密码就能安全，那么你大错特错了。有太多的办法可以快速地把密码从简单哈希值中恢复出来，但也有很多比较容易实现的技术能使攻击者的效率大大降低。黑客的进步也在激励着这些技术的进步，比如这样一个网站：你可以提交一系列待破解的哈希值，并且在不到1秒的时间内得到了结果。显然，简单哈希加密并不能满足我们对安全性的需求。</w:t>
      </w:r>
      <w:bookmarkStart w:id="6" w:name="toc2"/>
      <w:bookmarkEnd w:id="6"/>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那么下一节会讲到几种常用的破解简单哈希加密的办法。</w:t>
      </w:r>
    </w:p>
    <w:p w:rsidR="0040140D" w:rsidRDefault="0040140D" w:rsidP="0040140D">
      <w:pPr>
        <w:pStyle w:val="2"/>
        <w:shd w:val="clear" w:color="auto" w:fill="FFFFFF"/>
        <w:spacing w:before="0" w:after="300" w:line="540" w:lineRule="atLeast"/>
        <w:rPr>
          <w:rFonts w:ascii="微软雅黑" w:eastAsia="微软雅黑" w:hAnsi="微软雅黑" w:hint="eastAsia"/>
          <w:color w:val="2E2E2E"/>
          <w:sz w:val="36"/>
          <w:szCs w:val="36"/>
        </w:rPr>
      </w:pPr>
      <w:bookmarkStart w:id="7" w:name="_Toc530438609"/>
      <w:r>
        <w:rPr>
          <w:rFonts w:ascii="微软雅黑" w:eastAsia="微软雅黑" w:hAnsi="微软雅黑" w:hint="eastAsia"/>
          <w:color w:val="2E2E2E"/>
        </w:rPr>
        <w:t>如何破解哈希加密</w:t>
      </w:r>
      <w:bookmarkEnd w:id="7"/>
    </w:p>
    <w:p w:rsidR="0040140D" w:rsidRDefault="0040140D" w:rsidP="0040140D">
      <w:pPr>
        <w:shd w:val="clear" w:color="auto" w:fill="FFFFFF"/>
        <w:spacing w:after="300"/>
        <w:rPr>
          <w:rFonts w:ascii="微软雅黑" w:eastAsia="微软雅黑" w:hAnsi="微软雅黑" w:hint="eastAsia"/>
          <w:color w:val="2E2E2E"/>
          <w:sz w:val="23"/>
          <w:szCs w:val="23"/>
        </w:rPr>
      </w:pPr>
      <w:r>
        <w:rPr>
          <w:rFonts w:ascii="微软雅黑" w:eastAsia="微软雅黑" w:hAnsi="微软雅黑" w:hint="eastAsia"/>
          <w:color w:val="2E2E2E"/>
          <w:sz w:val="23"/>
          <w:szCs w:val="23"/>
        </w:rPr>
        <w:pict>
          <v:rect id="_x0000_i1026" style="width:0;height:0" o:hralign="center" o:hrstd="t" o:hr="t" fillcolor="#a0a0a0" stroked="f"/>
        </w:pic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字典攻击和暴力攻击</w:t>
      </w:r>
    </w:p>
    <w:p w:rsidR="0040140D" w:rsidRDefault="0040140D" w:rsidP="0040140D">
      <w:pPr>
        <w:shd w:val="clear" w:color="auto" w:fill="EEEEEE"/>
        <w:rPr>
          <w:rFonts w:ascii="微软雅黑" w:eastAsia="微软雅黑" w:hAnsi="微软雅黑" w:hint="eastAsia"/>
          <w:color w:val="2E2E2E"/>
          <w:sz w:val="23"/>
          <w:szCs w:val="23"/>
        </w:rPr>
      </w:pPr>
      <w:r>
        <w:rPr>
          <w:rStyle w:val="HTML"/>
          <w:rFonts w:ascii="Consolas" w:hAnsi="Consolas"/>
          <w:color w:val="2E2E2E"/>
          <w:sz w:val="23"/>
          <w:szCs w:val="23"/>
          <w:bdr w:val="none" w:sz="0" w:space="0" w:color="auto" w:frame="1"/>
        </w:rPr>
        <w:lastRenderedPageBreak/>
        <w:t>Dictionary Attack</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Trying apple : failed</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Trying blueberry : failed</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Trying justinbeiber : failed</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Trying letmein : failed</w:t>
      </w:r>
      <w:r>
        <w:rPr>
          <w:rFonts w:ascii="微软雅黑" w:eastAsia="微软雅黑" w:hAnsi="微软雅黑" w:hint="eastAsia"/>
          <w:color w:val="2E2E2E"/>
          <w:sz w:val="23"/>
          <w:szCs w:val="23"/>
        </w:rPr>
        <w:br/>
      </w:r>
      <w:r>
        <w:rPr>
          <w:rStyle w:val="HTML"/>
          <w:rFonts w:ascii="Consolas" w:hAnsi="Consolas"/>
          <w:color w:val="339966"/>
          <w:sz w:val="23"/>
          <w:szCs w:val="23"/>
          <w:bdr w:val="none" w:sz="0" w:space="0" w:color="auto" w:frame="1"/>
        </w:rPr>
        <w:t>Trying s3cr3t : success!</w:t>
      </w:r>
    </w:p>
    <w:p w:rsidR="0040140D" w:rsidRDefault="0040140D" w:rsidP="0040140D">
      <w:pPr>
        <w:shd w:val="clear" w:color="auto" w:fill="EEEEEE"/>
        <w:rPr>
          <w:rFonts w:ascii="微软雅黑" w:eastAsia="微软雅黑" w:hAnsi="微软雅黑" w:hint="eastAsia"/>
          <w:color w:val="2E2E2E"/>
          <w:sz w:val="23"/>
          <w:szCs w:val="23"/>
        </w:rPr>
      </w:pPr>
      <w:r>
        <w:rPr>
          <w:rStyle w:val="HTML"/>
          <w:rFonts w:ascii="Consolas" w:hAnsi="Consolas"/>
          <w:color w:val="2E2E2E"/>
          <w:sz w:val="23"/>
          <w:szCs w:val="23"/>
          <w:bdr w:val="none" w:sz="0" w:space="0" w:color="auto" w:frame="1"/>
        </w:rPr>
        <w:t>Brute Force Attack</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Trying aaaa : failed</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Trying aaab : failed</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Trying aaac : failed</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Trying acdb : failed</w:t>
      </w:r>
      <w:r>
        <w:rPr>
          <w:rFonts w:ascii="微软雅黑" w:eastAsia="微软雅黑" w:hAnsi="微软雅黑" w:hint="eastAsia"/>
          <w:color w:val="2E2E2E"/>
          <w:sz w:val="23"/>
          <w:szCs w:val="23"/>
        </w:rPr>
        <w:br/>
      </w:r>
      <w:r>
        <w:rPr>
          <w:rStyle w:val="HTML"/>
          <w:rFonts w:ascii="Consolas" w:hAnsi="Consolas"/>
          <w:color w:val="339966"/>
          <w:sz w:val="23"/>
          <w:szCs w:val="23"/>
          <w:bdr w:val="none" w:sz="0" w:space="0" w:color="auto" w:frame="1"/>
        </w:rPr>
        <w:t>Trying acdc : success!</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破解哈希加密最简单的办法，就是去猜，将每个猜测值哈希之后的结果和目标值比对，如果相同则破解成功。两种最常见的猜密码的办法是</w:t>
      </w:r>
      <w:r>
        <w:rPr>
          <w:rStyle w:val="affd"/>
          <w:rFonts w:ascii="微软雅黑" w:eastAsia="微软雅黑" w:hAnsi="微软雅黑" w:hint="eastAsia"/>
          <w:color w:val="2E2E2E"/>
          <w:sz w:val="23"/>
          <w:szCs w:val="23"/>
          <w:bdr w:val="none" w:sz="0" w:space="0" w:color="auto" w:frame="1"/>
        </w:rPr>
        <w:t>字典攻击</w:t>
      </w:r>
      <w:r>
        <w:rPr>
          <w:rFonts w:ascii="微软雅黑" w:eastAsia="微软雅黑" w:hAnsi="微软雅黑" w:hint="eastAsia"/>
          <w:color w:val="2E2E2E"/>
          <w:sz w:val="23"/>
          <w:szCs w:val="23"/>
        </w:rPr>
        <w:t>和</w:t>
      </w:r>
      <w:r>
        <w:rPr>
          <w:rStyle w:val="affd"/>
          <w:rFonts w:ascii="微软雅黑" w:eastAsia="微软雅黑" w:hAnsi="微软雅黑" w:hint="eastAsia"/>
          <w:color w:val="2E2E2E"/>
          <w:sz w:val="23"/>
          <w:szCs w:val="23"/>
          <w:bdr w:val="none" w:sz="0" w:space="0" w:color="auto" w:frame="1"/>
        </w:rPr>
        <w:t>暴力攻击</w:t>
      </w:r>
      <w:r>
        <w:rPr>
          <w:rFonts w:ascii="微软雅黑" w:eastAsia="微软雅黑" w:hAnsi="微软雅黑" w:hint="eastAsia"/>
          <w:color w:val="2E2E2E"/>
          <w:sz w:val="23"/>
          <w:szCs w:val="23"/>
        </w:rPr>
        <w:t>。</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字典攻击需要使用一个字典文件，它包含单词、短语、常用密码以及其他可能用作密码的字符串。其中每个词都是进过哈希后储存的，用它们和密码哈希比对，如果相同，这个词就是密码。字典文件的构成是从大段文本中分解出的单词，甚至还包括一些数据库中真实的密码。然后还可以对字典文件进行更进一步的处理使它更有效，比如把单词中的字母替换为它们的“形近字”（hello变为h3110）。</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暴力攻击会尝试每一个在给定长度下各种字符的组合。这种攻击会消耗大量的计算，也通常是破解哈希加密中效率最低的办法，但是它最终会找到正确的密码。因此密码需要足够长，以至于遍历所有可能的字符串组合将耗费太长时间，从而不值得去破解它。</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我们没有办法阻止字典攻击和暴击攻击，尽管可以降低它们的效率，但那也不是完全阻止。如果你的密码哈希系统足够安全，唯一的破解办法就是进行字典攻击或者暴力遍历每一个哈希值。</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lastRenderedPageBreak/>
        <w:t>查表法</w:t>
      </w:r>
    </w:p>
    <w:p w:rsidR="0040140D" w:rsidRDefault="0040140D" w:rsidP="0040140D">
      <w:pPr>
        <w:shd w:val="clear" w:color="auto" w:fill="EEEEEE"/>
        <w:rPr>
          <w:rFonts w:ascii="微软雅黑" w:eastAsia="微软雅黑" w:hAnsi="微软雅黑" w:hint="eastAsia"/>
          <w:color w:val="2E2E2E"/>
          <w:sz w:val="23"/>
          <w:szCs w:val="23"/>
        </w:rPr>
      </w:pPr>
      <w:r>
        <w:rPr>
          <w:rStyle w:val="HTML"/>
          <w:rFonts w:ascii="Consolas" w:hAnsi="Consolas"/>
          <w:color w:val="339966"/>
          <w:sz w:val="23"/>
          <w:szCs w:val="23"/>
          <w:bdr w:val="none" w:sz="0" w:space="0" w:color="auto" w:frame="1"/>
        </w:rPr>
        <w:t>Searching: 5f4dcc3b5aa765d61d8327deb882cf99: FOUND: password5</w:t>
      </w:r>
      <w:r>
        <w:rPr>
          <w:rFonts w:ascii="微软雅黑" w:eastAsia="微软雅黑" w:hAnsi="微软雅黑" w:hint="eastAsia"/>
          <w:color w:val="2E2E2E"/>
          <w:sz w:val="23"/>
          <w:szCs w:val="23"/>
        </w:rPr>
        <w:br/>
      </w:r>
      <w:r>
        <w:rPr>
          <w:rStyle w:val="HTML"/>
          <w:rFonts w:ascii="Consolas" w:hAnsi="Consolas"/>
          <w:color w:val="2E2E2E"/>
          <w:sz w:val="23"/>
          <w:szCs w:val="23"/>
          <w:bdr w:val="none" w:sz="0" w:space="0" w:color="auto" w:frame="1"/>
        </w:rPr>
        <w:t>Searching: 6cbe615c106f422d23669b610b564800: not in database</w:t>
      </w:r>
      <w:r>
        <w:rPr>
          <w:rFonts w:ascii="微软雅黑" w:eastAsia="微软雅黑" w:hAnsi="微软雅黑" w:hint="eastAsia"/>
          <w:color w:val="2E2E2E"/>
          <w:sz w:val="23"/>
          <w:szCs w:val="23"/>
        </w:rPr>
        <w:br/>
      </w:r>
      <w:r>
        <w:rPr>
          <w:rStyle w:val="HTML"/>
          <w:rFonts w:ascii="Consolas" w:hAnsi="Consolas"/>
          <w:color w:val="339966"/>
          <w:sz w:val="23"/>
          <w:szCs w:val="23"/>
          <w:bdr w:val="none" w:sz="0" w:space="0" w:color="auto" w:frame="1"/>
        </w:rPr>
        <w:t>Searching: 630bf032efe4507f2c57b280995925a9: FOUND: letMEin12</w:t>
      </w:r>
      <w:r>
        <w:rPr>
          <w:rFonts w:ascii="微软雅黑" w:eastAsia="微软雅黑" w:hAnsi="微软雅黑" w:hint="eastAsia"/>
          <w:color w:val="2E2E2E"/>
          <w:sz w:val="23"/>
          <w:szCs w:val="23"/>
        </w:rPr>
        <w:br/>
      </w:r>
      <w:r>
        <w:rPr>
          <w:rStyle w:val="HTML"/>
          <w:rFonts w:ascii="Consolas" w:hAnsi="Consolas"/>
          <w:color w:val="339966"/>
          <w:sz w:val="23"/>
          <w:szCs w:val="23"/>
          <w:bdr w:val="none" w:sz="0" w:space="0" w:color="auto" w:frame="1"/>
        </w:rPr>
        <w:t>Searching: 386f43fab5d096a7a66d67c8f213e5ec: FOUND: mcd0nalds</w:t>
      </w:r>
      <w:r>
        <w:rPr>
          <w:rFonts w:ascii="微软雅黑" w:eastAsia="微软雅黑" w:hAnsi="微软雅黑" w:hint="eastAsia"/>
          <w:color w:val="2E2E2E"/>
          <w:sz w:val="23"/>
          <w:szCs w:val="23"/>
        </w:rPr>
        <w:br/>
      </w:r>
      <w:r>
        <w:rPr>
          <w:rStyle w:val="HTML"/>
          <w:rFonts w:ascii="Consolas" w:hAnsi="Consolas"/>
          <w:color w:val="339966"/>
          <w:sz w:val="23"/>
          <w:szCs w:val="23"/>
          <w:bdr w:val="none" w:sz="0" w:space="0" w:color="auto" w:frame="1"/>
        </w:rPr>
        <w:t>Searching: d5ec75d5fe70d428685510fae36492d9: FOUND: p@ssw0rd!</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查表法对于破解一系列算法相同的哈希值有着无与伦比的效率。主要的思想就是</w:t>
      </w:r>
      <w:r>
        <w:rPr>
          <w:rStyle w:val="affd"/>
          <w:rFonts w:ascii="微软雅黑" w:eastAsia="微软雅黑" w:hAnsi="微软雅黑" w:hint="eastAsia"/>
          <w:color w:val="2E2E2E"/>
          <w:sz w:val="23"/>
          <w:szCs w:val="23"/>
          <w:bdr w:val="none" w:sz="0" w:space="0" w:color="auto" w:frame="1"/>
        </w:rPr>
        <w:t>预计算</w:t>
      </w:r>
      <w:r>
        <w:rPr>
          <w:rFonts w:ascii="微软雅黑" w:eastAsia="微软雅黑" w:hAnsi="微软雅黑" w:hint="eastAsia"/>
          <w:color w:val="2E2E2E"/>
          <w:sz w:val="23"/>
          <w:szCs w:val="23"/>
        </w:rPr>
        <w:t>密码字典中的每个密码，然后把哈希值和对应的密码储存到一个用于快速查询的数据结构中。一个良好的查表实现可以每秒进行数百次哈希查询，即使表中储存了几十亿个哈希值。</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如果你想更好地体验查表法的速度，尝试使用CrackStation的</w:t>
      </w:r>
      <w:hyperlink r:id="rId19" w:tgtFrame="_blank" w:tooltip="https://crackstation.net/" w:history="1">
        <w:r>
          <w:rPr>
            <w:rStyle w:val="a6"/>
            <w:rFonts w:ascii="微软雅黑" w:eastAsia="微软雅黑" w:hAnsi="微软雅黑" w:hint="eastAsia"/>
            <w:color w:val="0099CC"/>
            <w:sz w:val="23"/>
            <w:szCs w:val="23"/>
            <w:u w:val="none"/>
            <w:bdr w:val="none" w:sz="0" w:space="0" w:color="auto" w:frame="1"/>
          </w:rPr>
          <w:t>free hash cracker</w:t>
        </w:r>
      </w:hyperlink>
      <w:r>
        <w:rPr>
          <w:rFonts w:ascii="微软雅黑" w:eastAsia="微软雅黑" w:hAnsi="微软雅黑" w:hint="eastAsia"/>
          <w:color w:val="2E2E2E"/>
          <w:sz w:val="23"/>
          <w:szCs w:val="23"/>
        </w:rPr>
        <w:t>来破解下图中四个SHA256加密的哈希值吧。</w:t>
      </w:r>
    </w:p>
    <w:p w:rsidR="0040140D" w:rsidRDefault="0040140D" w:rsidP="0040140D">
      <w:pPr>
        <w:shd w:val="clear" w:color="auto" w:fill="EEEEEE"/>
        <w:rPr>
          <w:rFonts w:ascii="微软雅黑" w:eastAsia="微软雅黑" w:hAnsi="微软雅黑" w:hint="eastAsia"/>
          <w:color w:val="2E2E2E"/>
          <w:sz w:val="23"/>
          <w:szCs w:val="23"/>
        </w:rPr>
      </w:pPr>
      <w:r>
        <w:rPr>
          <w:rStyle w:val="HTML"/>
          <w:rFonts w:ascii="Consolas" w:hAnsi="Consolas"/>
          <w:color w:val="2E2E2E"/>
          <w:sz w:val="23"/>
          <w:szCs w:val="23"/>
          <w:bdr w:val="none" w:sz="0" w:space="0" w:color="auto" w:frame="1"/>
        </w:rPr>
        <w:t>c11083b4b0a7743af748c85d343dfee9fbb8b2576c05f3a7f0d632b0926aadfc</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08eac03b80adc33dc7d8fbe44b7c7b05d3a2c511166bdb43fcb710b03ba919e7</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e4ba5cbd251c98e6cd1c23f126a3b81d8d8328abc95387229850952b3ef9f904</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5206b8b8a996cf5320cb12ca91c7b790fba9f030408efe83ebb83548dc3007bd</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反向查表法</w:t>
      </w:r>
    </w:p>
    <w:p w:rsidR="0040140D" w:rsidRDefault="0040140D" w:rsidP="0040140D">
      <w:pPr>
        <w:shd w:val="clear" w:color="auto" w:fill="EEEEEE"/>
        <w:rPr>
          <w:rFonts w:ascii="微软雅黑" w:eastAsia="微软雅黑" w:hAnsi="微软雅黑" w:hint="eastAsia"/>
          <w:color w:val="2E2E2E"/>
          <w:sz w:val="23"/>
          <w:szCs w:val="23"/>
        </w:rPr>
      </w:pPr>
      <w:r>
        <w:rPr>
          <w:rStyle w:val="HTML"/>
          <w:rFonts w:ascii="Consolas" w:hAnsi="Consolas"/>
          <w:color w:val="339966"/>
          <w:sz w:val="23"/>
          <w:szCs w:val="23"/>
          <w:bdr w:val="none" w:sz="0" w:space="0" w:color="auto" w:frame="1"/>
        </w:rPr>
        <w:t>Searching for hash(apple) in users' hash list... : Matches [alice3, 0bob0, charles8]</w:t>
      </w:r>
      <w:r>
        <w:rPr>
          <w:rFonts w:ascii="微软雅黑" w:eastAsia="微软雅黑" w:hAnsi="微软雅黑" w:hint="eastAsia"/>
          <w:color w:val="2E2E2E"/>
          <w:sz w:val="23"/>
          <w:szCs w:val="23"/>
        </w:rPr>
        <w:br/>
      </w:r>
      <w:r>
        <w:rPr>
          <w:rStyle w:val="HTML"/>
          <w:rFonts w:ascii="Consolas" w:hAnsi="Consolas"/>
          <w:color w:val="339966"/>
          <w:sz w:val="23"/>
          <w:szCs w:val="23"/>
          <w:bdr w:val="none" w:sz="0" w:space="0" w:color="auto" w:frame="1"/>
        </w:rPr>
        <w:t>Searching for hash(blueberry) in users' hash list... : Matches [usr10101, timmy, john91]</w:t>
      </w:r>
      <w:r>
        <w:rPr>
          <w:rFonts w:ascii="微软雅黑" w:eastAsia="微软雅黑" w:hAnsi="微软雅黑" w:hint="eastAsia"/>
          <w:color w:val="2E2E2E"/>
          <w:sz w:val="23"/>
          <w:szCs w:val="23"/>
        </w:rPr>
        <w:br/>
      </w:r>
      <w:r>
        <w:rPr>
          <w:rStyle w:val="HTML"/>
          <w:rFonts w:ascii="Consolas" w:hAnsi="Consolas"/>
          <w:color w:val="339966"/>
          <w:sz w:val="23"/>
          <w:szCs w:val="23"/>
          <w:bdr w:val="none" w:sz="0" w:space="0" w:color="auto" w:frame="1"/>
        </w:rPr>
        <w:t>Searching for hash(letmein) in users' hash list... : Matches [wilson10, dragonslayerX, joe1984]</w:t>
      </w:r>
      <w:r>
        <w:rPr>
          <w:rFonts w:ascii="微软雅黑" w:eastAsia="微软雅黑" w:hAnsi="微软雅黑" w:hint="eastAsia"/>
          <w:color w:val="2E2E2E"/>
          <w:sz w:val="23"/>
          <w:szCs w:val="23"/>
        </w:rPr>
        <w:br/>
      </w:r>
      <w:r>
        <w:rPr>
          <w:rStyle w:val="HTML"/>
          <w:rFonts w:ascii="Consolas" w:hAnsi="Consolas"/>
          <w:color w:val="339966"/>
          <w:sz w:val="23"/>
          <w:szCs w:val="23"/>
          <w:bdr w:val="none" w:sz="0" w:space="0" w:color="auto" w:frame="1"/>
        </w:rPr>
        <w:t>Searching for hash(s3cr3t) in users' hash list... : Matches [bruce19, knuth1337, john87]</w:t>
      </w:r>
      <w:r>
        <w:rPr>
          <w:rFonts w:ascii="微软雅黑" w:eastAsia="微软雅黑" w:hAnsi="微软雅黑" w:hint="eastAsia"/>
          <w:color w:val="2E2E2E"/>
          <w:sz w:val="23"/>
          <w:szCs w:val="23"/>
        </w:rPr>
        <w:br/>
      </w:r>
      <w:r>
        <w:rPr>
          <w:rStyle w:val="HTML"/>
          <w:rFonts w:ascii="Consolas" w:hAnsi="Consolas"/>
          <w:color w:val="2E2E2E"/>
          <w:sz w:val="23"/>
          <w:szCs w:val="23"/>
          <w:bdr w:val="none" w:sz="0" w:space="0" w:color="auto" w:frame="1"/>
        </w:rPr>
        <w:t>Searching for hash(z@29hjja) in users' hash list... : No users used this password</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这种方法可以使攻击者同时对多个哈希值发起字典攻击或暴力攻击，而不需要预先计算出一个查询表。</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首先攻击者构造一个基于密码-用户名的一对多的表，当然数据需要从某个已经被入侵的数据库获得，然后猜测一系列哈希值并且从表中查找拥有此密码的用户。通常许多用户可能有着相同的密码，因此这种攻击方式也显得尤为有效。</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彩虹表</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彩虹表是一种在时间和空间的消耗上找寻平衡的破解技术。它和查表法很类似，但是为了使查询表占用的空间更小而牺牲了破解速度。因为它更小，于是我们可以在一定的空间内存储更多的哈希值，从而使攻击更加有效。能够破解任何8位及以下长度MD5值的彩虹表已经</w:t>
      </w:r>
      <w:hyperlink r:id="rId20" w:tgtFrame="_blank" w:tooltip="http://www.freerainbowtables.com/en/tables2/" w:history="1">
        <w:r>
          <w:rPr>
            <w:rStyle w:val="a6"/>
            <w:rFonts w:ascii="微软雅黑" w:eastAsia="微软雅黑" w:hAnsi="微软雅黑" w:hint="eastAsia"/>
            <w:color w:val="0099CC"/>
            <w:sz w:val="23"/>
            <w:szCs w:val="23"/>
            <w:u w:val="none"/>
            <w:bdr w:val="none" w:sz="0" w:space="0" w:color="auto" w:frame="1"/>
          </w:rPr>
          <w:t>出现</w:t>
        </w:r>
      </w:hyperlink>
      <w:r>
        <w:rPr>
          <w:rFonts w:ascii="微软雅黑" w:eastAsia="微软雅黑" w:hAnsi="微软雅黑" w:hint="eastAsia"/>
          <w:color w:val="2E2E2E"/>
          <w:sz w:val="23"/>
          <w:szCs w:val="23"/>
        </w:rPr>
        <w:t>了。</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下面我们会讲到一种让查表法和彩虹表都失去作用的技术，叫做加盐</w:t>
      </w:r>
      <w:bookmarkStart w:id="8" w:name="toc3"/>
      <w:bookmarkEnd w:id="8"/>
      <w:r>
        <w:rPr>
          <w:rFonts w:ascii="微软雅黑" w:eastAsia="微软雅黑" w:hAnsi="微软雅黑" w:hint="eastAsia"/>
          <w:color w:val="2E2E2E"/>
          <w:sz w:val="23"/>
          <w:szCs w:val="23"/>
        </w:rPr>
        <w:t>。</w:t>
      </w:r>
    </w:p>
    <w:p w:rsidR="0040140D" w:rsidRDefault="0040140D" w:rsidP="0040140D">
      <w:pPr>
        <w:pStyle w:val="2"/>
        <w:shd w:val="clear" w:color="auto" w:fill="FFFFFF"/>
        <w:spacing w:before="0" w:after="300" w:line="540" w:lineRule="atLeast"/>
        <w:rPr>
          <w:rFonts w:ascii="微软雅黑" w:eastAsia="微软雅黑" w:hAnsi="微软雅黑" w:hint="eastAsia"/>
          <w:color w:val="2E2E2E"/>
          <w:sz w:val="36"/>
          <w:szCs w:val="36"/>
        </w:rPr>
      </w:pPr>
      <w:bookmarkStart w:id="9" w:name="_Toc530438610"/>
      <w:r>
        <w:rPr>
          <w:rFonts w:ascii="微软雅黑" w:eastAsia="微软雅黑" w:hAnsi="微软雅黑" w:hint="eastAsia"/>
          <w:color w:val="2E2E2E"/>
        </w:rPr>
        <w:t>加盐</w:t>
      </w:r>
      <w:bookmarkEnd w:id="9"/>
    </w:p>
    <w:p w:rsidR="0040140D" w:rsidRDefault="0040140D" w:rsidP="0040140D">
      <w:pPr>
        <w:shd w:val="clear" w:color="auto" w:fill="FFFFFF"/>
        <w:spacing w:after="300"/>
        <w:rPr>
          <w:rFonts w:ascii="微软雅黑" w:eastAsia="微软雅黑" w:hAnsi="微软雅黑" w:hint="eastAsia"/>
          <w:color w:val="2E2E2E"/>
          <w:sz w:val="23"/>
          <w:szCs w:val="23"/>
        </w:rPr>
      </w:pPr>
      <w:r>
        <w:rPr>
          <w:rFonts w:ascii="微软雅黑" w:eastAsia="微软雅黑" w:hAnsi="微软雅黑" w:hint="eastAsia"/>
          <w:color w:val="2E2E2E"/>
          <w:sz w:val="23"/>
          <w:szCs w:val="23"/>
        </w:rPr>
        <w:pict>
          <v:rect id="_x0000_i1027" style="width:0;height:0" o:hralign="center" o:hrstd="t" o:hr="t" fillcolor="#a0a0a0" stroked="f"/>
        </w:pict>
      </w:r>
    </w:p>
    <w:p w:rsidR="0040140D" w:rsidRDefault="0040140D" w:rsidP="0040140D">
      <w:pPr>
        <w:shd w:val="clear" w:color="auto" w:fill="EEEEEE"/>
        <w:rPr>
          <w:rFonts w:ascii="微软雅黑" w:eastAsia="微软雅黑" w:hAnsi="微软雅黑" w:hint="eastAsia"/>
          <w:color w:val="2E2E2E"/>
          <w:sz w:val="23"/>
          <w:szCs w:val="23"/>
        </w:rPr>
      </w:pPr>
      <w:r>
        <w:rPr>
          <w:rStyle w:val="HTML"/>
          <w:rFonts w:ascii="Consolas" w:hAnsi="Consolas"/>
          <w:color w:val="2E2E2E"/>
          <w:sz w:val="23"/>
          <w:szCs w:val="23"/>
          <w:bdr w:val="none" w:sz="0" w:space="0" w:color="auto" w:frame="1"/>
        </w:rPr>
        <w:t>hash("hello") = 2cf24dba5fb0a30e26e83b2ac5b9e29e1b161e5c1fa7425e73043362938b9824</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hash("hello" + "QxLUF1bgIAdeQX") = 9e209040c863f84a31e719795b2577523954739fe5ed3b58a75cff2127075ed1</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hash("hello" + "bv5PehSMfV11Cd") = d1d3ec2e6f20fd420d50e2642992841d8338a314b8ea157c9e18477aaef226ab</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hash("hello" + "YYLmfY6IehjZMQ") = a49670c3c18b9e079b9cfaf51634f563dc8ae3070db2c4a8544305df1b60f007</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查表法和彩虹表只有在所有密码都以相同方式进行哈希加密时才有效。如果两个用户密码相同，那么他们密码的哈希值也是相同的。我们可以通过“随机化”哈希来阻止这类攻击，于是当相同的密码被哈希两次之后，得到的值就不相同了。</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比如可以在密码中混入一段“随机”的字符串再进行哈希加密，这个被字符串被称作盐值。如同上面例子所展示的，这使得同一个密码每次都被加密为完全不同的字</w:t>
      </w:r>
      <w:r>
        <w:rPr>
          <w:rFonts w:ascii="微软雅黑" w:eastAsia="微软雅黑" w:hAnsi="微软雅黑" w:hint="eastAsia"/>
          <w:color w:val="2E2E2E"/>
          <w:sz w:val="23"/>
          <w:szCs w:val="23"/>
        </w:rPr>
        <w:lastRenderedPageBreak/>
        <w:t>符串。为了校验密码是否正确，我们需要储存盐值。通常和密码哈希值一起存放在账户数据库中，或者直接存为哈希字符串的一部分。</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盐值并不需要保密，由于随机化了哈希值，查表法、反向查表法和彩虹表都不再有效。攻击者无法确知盐值，于是就不能预先计算出一个查询表或者彩虹表。这样每个用户的密码都混入不同的盐值后再进行哈希，因此反向查表法也变得难以实施。</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下面讲讲我们在实现加盐哈希的过程中通常会犯哪些错误</w:t>
      </w:r>
      <w:bookmarkStart w:id="10" w:name="toc4"/>
      <w:bookmarkEnd w:id="10"/>
      <w:r>
        <w:rPr>
          <w:rFonts w:ascii="微软雅黑" w:eastAsia="微软雅黑" w:hAnsi="微软雅黑" w:hint="eastAsia"/>
          <w:color w:val="2E2E2E"/>
          <w:sz w:val="23"/>
          <w:szCs w:val="23"/>
        </w:rPr>
        <w:t>。</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FF0000"/>
          <w:sz w:val="23"/>
          <w:szCs w:val="23"/>
          <w:bdr w:val="none" w:sz="0" w:space="0" w:color="auto" w:frame="1"/>
        </w:rPr>
        <w:t>错误一</w:t>
      </w:r>
      <w:r>
        <w:rPr>
          <w:rStyle w:val="affd"/>
          <w:rFonts w:ascii="微软雅黑" w:eastAsia="微软雅黑" w:hAnsi="微软雅黑" w:hint="eastAsia"/>
          <w:color w:val="2E2E2E"/>
          <w:sz w:val="23"/>
          <w:szCs w:val="23"/>
          <w:bdr w:val="none" w:sz="0" w:space="0" w:color="auto" w:frame="1"/>
        </w:rPr>
        <w:t>：短盐值和盐值重复</w:t>
      </w:r>
    </w:p>
    <w:p w:rsidR="0040140D" w:rsidRDefault="0040140D" w:rsidP="0040140D">
      <w:pPr>
        <w:spacing w:after="300"/>
        <w:rPr>
          <w:rFonts w:ascii="宋体" w:hAnsi="宋体" w:hint="eastAsia"/>
          <w:sz w:val="24"/>
          <w:szCs w:val="24"/>
        </w:rPr>
      </w:pPr>
      <w:r>
        <w:pict>
          <v:rect id="_x0000_i1028" style="width:0;height:0" o:hralign="center" o:hrstd="t" o:hrnoshade="t" o:hr="t" fillcolor="#2e2e2e" stroked="f"/>
        </w:pict>
      </w:r>
    </w:p>
    <w:p w:rsidR="0040140D" w:rsidRDefault="0040140D" w:rsidP="0040140D">
      <w:pPr>
        <w:pStyle w:val="affc"/>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最常见的错误就是在多次哈希加密中使用相同的盐值或者太短的盐值。</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盐值重复</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每次哈希加密都使用相同的盐值是很容易犯的一个错误，这个盐值要么被硬编码到程序里，要么只在第一次使用时随机获得。这样加盐的方式是做无用功，因为两个相同的密码依然会得到相同的哈希值。攻击者仍然可以使用反向查表法对每个值进行字典攻击，只需要把盐值应用到每个猜测的密码上再进行哈希即可。如果盐值被硬编码到某个流行的软件里，可以专门为这个软件制作查询表和彩虹表，那么破解它生成的哈希值就变得很简单了。</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用户创建账户或每次修改密码时，都应该重新生成新的盐值进行加密。</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短盐值</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如果盐值太短，攻击者可以构造一个查询表包含所有可能的盐值。以只有3个ASCII字符的盐值为例，一共有95x95x95=857,375种可能。这看起来很多，但是如果对</w:t>
      </w:r>
      <w:r>
        <w:rPr>
          <w:rFonts w:ascii="微软雅黑" w:eastAsia="微软雅黑" w:hAnsi="微软雅黑" w:hint="eastAsia"/>
          <w:color w:val="2E2E2E"/>
          <w:sz w:val="23"/>
          <w:szCs w:val="23"/>
        </w:rPr>
        <w:lastRenderedPageBreak/>
        <w:t>于每个盐值查询表只包含1MB最常见的密码，那么总共只需要837GB的储存空间。一个不到100美元的1000GB硬盘就能解决问题。</w:t>
      </w:r>
      <w:r>
        <w:rPr>
          <w:rFonts w:ascii="微软雅黑" w:eastAsia="微软雅黑" w:hAnsi="微软雅黑" w:hint="eastAsia"/>
          <w:color w:val="2E2E2E"/>
          <w:sz w:val="23"/>
          <w:szCs w:val="23"/>
        </w:rPr>
        <w:br/>
        <w:t>同样地，用户名也不应该被用作盐值。尽管在一个网站中用户名是唯一的，但是它们是可预测的，并且经常重复用于其他服务中。攻击者可以针对常见用户名构建查询表，然后对用户名盐值哈希发起进攻。</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为了使攻击者无法构造包含所有可能盐值的查询表，盐值必须足够长。一个好的做法是使用和哈希函数输出的字符串等长的盐值，比如SHA256算法的输出是256bits(32 bytes)，那么盐值也至少应该是32个随机字节。</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FF0000"/>
          <w:sz w:val="23"/>
          <w:szCs w:val="23"/>
          <w:bdr w:val="none" w:sz="0" w:space="0" w:color="auto" w:frame="1"/>
        </w:rPr>
        <w:t>错误二</w:t>
      </w:r>
      <w:r>
        <w:rPr>
          <w:rStyle w:val="affd"/>
          <w:rFonts w:ascii="微软雅黑" w:eastAsia="微软雅黑" w:hAnsi="微软雅黑" w:hint="eastAsia"/>
          <w:color w:val="2E2E2E"/>
          <w:sz w:val="23"/>
          <w:szCs w:val="23"/>
          <w:bdr w:val="none" w:sz="0" w:space="0" w:color="auto" w:frame="1"/>
        </w:rPr>
        <w:t>：两次哈希和组合哈希函数</w:t>
      </w:r>
    </w:p>
    <w:p w:rsidR="0040140D" w:rsidRDefault="0040140D" w:rsidP="0040140D">
      <w:pPr>
        <w:spacing w:after="300"/>
        <w:rPr>
          <w:rFonts w:ascii="宋体" w:hAnsi="宋体" w:hint="eastAsia"/>
          <w:sz w:val="24"/>
          <w:szCs w:val="24"/>
        </w:rPr>
      </w:pPr>
      <w:r>
        <w:pict>
          <v:rect id="_x0000_i1029" style="width:0;height:0" o:hralign="center" o:hrstd="t" o:hrnoshade="t" o:hr="t" fillcolor="#2e2e2e" stroked="f"/>
        </w:pict>
      </w:r>
    </w:p>
    <w:p w:rsidR="0040140D" w:rsidRDefault="0040140D" w:rsidP="0040140D">
      <w:pPr>
        <w:pStyle w:val="affc"/>
        <w:shd w:val="clear" w:color="auto" w:fill="FFFFFF"/>
        <w:spacing w:before="0" w:beforeAutospacing="0" w:after="0" w:afterAutospacing="0"/>
        <w:rPr>
          <w:rFonts w:ascii="微软雅黑" w:eastAsia="微软雅黑" w:hAnsi="微软雅黑"/>
          <w:color w:val="2E2E2E"/>
          <w:sz w:val="23"/>
          <w:szCs w:val="23"/>
        </w:rPr>
      </w:pPr>
      <w:r>
        <w:rPr>
          <w:rStyle w:val="affe"/>
          <w:rFonts w:ascii="微软雅黑" w:eastAsia="微软雅黑" w:hAnsi="微软雅黑" w:hint="eastAsia"/>
          <w:color w:val="2E2E2E"/>
          <w:sz w:val="23"/>
          <w:szCs w:val="23"/>
          <w:bdr w:val="none" w:sz="0" w:space="0" w:color="auto" w:frame="1"/>
        </w:rPr>
        <w:t>（译注：此节标题原文中的Wacky Hash Functions直译是古怪的哈希函数，大概是由于作者不认可这种组合多种哈希函数的做法，为了便于理解，本文还是翻译为组合哈希函数）</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节讲述了另一种对密码哈希的误解：使用组合哈希函数。人们经常不由自主地认为将不同的哈希函数组合起来，结果会更加安全。实际上这样做几乎没有好处，仅仅造成了函数之间互相影响的问题，甚至有时候会变得更加不安全。永远不要尝试发明自己的加密方法，只需只用已经被设计好的标准算法。有的人会说使用多种哈希函数会使计算更慢，从而破解也更慢，但是还有其他的办法能更好地减缓破解速度，后面会提到的。</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这里有些低端的组合哈希函数，我在网上某些论坛看到它们被推荐使用：</w:t>
      </w:r>
    </w:p>
    <w:p w:rsidR="0040140D" w:rsidRDefault="0040140D" w:rsidP="0040140D">
      <w:pPr>
        <w:numPr>
          <w:ilvl w:val="0"/>
          <w:numId w:val="38"/>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md5(sha1(password))</w:t>
      </w:r>
    </w:p>
    <w:p w:rsidR="0040140D" w:rsidRDefault="0040140D" w:rsidP="0040140D">
      <w:pPr>
        <w:numPr>
          <w:ilvl w:val="0"/>
          <w:numId w:val="38"/>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md5(md5(salt) + md5(password))</w:t>
      </w:r>
    </w:p>
    <w:p w:rsidR="0040140D" w:rsidRDefault="0040140D" w:rsidP="0040140D">
      <w:pPr>
        <w:numPr>
          <w:ilvl w:val="0"/>
          <w:numId w:val="38"/>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sha1(sha1(password))</w:t>
      </w:r>
    </w:p>
    <w:p w:rsidR="0040140D" w:rsidRDefault="0040140D" w:rsidP="0040140D">
      <w:pPr>
        <w:numPr>
          <w:ilvl w:val="0"/>
          <w:numId w:val="38"/>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sha1(str_rot13(password + salt))</w:t>
      </w:r>
    </w:p>
    <w:p w:rsidR="0040140D" w:rsidRDefault="0040140D" w:rsidP="0040140D">
      <w:pPr>
        <w:numPr>
          <w:ilvl w:val="0"/>
          <w:numId w:val="38"/>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md5(sha1(md5(md5(password) + sha1(password)) + md5(password)))</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不要使用其中任何一种。</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注意：这节内容是有争议的。我已经收到的大量的邮件，为组合哈希函数而辩护。他们的理由是如果攻击者不知道系统使用的哪种哈希函数，那么也就很难预先为这种组合构造出彩虹表，于是破解起来会花费更多的时间。</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诚然，攻击者在不知道加密算法的时候是无法发动攻击的，但是不要忘了</w:t>
      </w:r>
      <w:hyperlink r:id="rId21" w:tgtFrame="_blank" w:tooltip="https://en.wikipedia.org/wiki/Kerckhoffs%27s_principle" w:history="1">
        <w:r>
          <w:rPr>
            <w:rStyle w:val="a6"/>
            <w:rFonts w:ascii="微软雅黑" w:eastAsia="微软雅黑" w:hAnsi="微软雅黑" w:hint="eastAsia"/>
            <w:color w:val="0099CC"/>
            <w:sz w:val="23"/>
            <w:szCs w:val="23"/>
            <w:u w:val="none"/>
            <w:bdr w:val="none" w:sz="0" w:space="0" w:color="auto" w:frame="1"/>
          </w:rPr>
          <w:t>Kerckhoffs’s principle</w:t>
        </w:r>
      </w:hyperlink>
      <w:r>
        <w:rPr>
          <w:rFonts w:ascii="微软雅黑" w:eastAsia="微软雅黑" w:hAnsi="微软雅黑" w:hint="eastAsia"/>
          <w:color w:val="2E2E2E"/>
          <w:sz w:val="23"/>
          <w:szCs w:val="23"/>
        </w:rPr>
        <w:t>，攻击者通常很容易就能拿到源码（尤其是那些免费或开源的软件）。通过系统中取出的一些密码-哈希值对应关系，很容易反向推导出加密算法。破解组合哈希函数确实需要更多时间，但也只是受了一点可以确知的因素影响。更好的办法是使用一个很难被并行计算出结果的迭代算法，然后增加适当的盐值防止彩虹表攻击。</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当然你实在想用“标准的”组合哈希函数，比如HMAC，也是可以的。但如果只是为了使破解起来更慢，那么先读读下面讲到的密钥扩展。</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创造新的哈希函数可能带来安全问题，构造哈希函数的组合又可能带来函数间互相影响的问题，它们带来的一丁点好处和这些比起来真是微不足道。显然最好的做法是使用标准的、经过完整测试的算法。</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lastRenderedPageBreak/>
        <w:t>哈希碰撞</w:t>
      </w:r>
    </w:p>
    <w:p w:rsidR="0040140D" w:rsidRDefault="0040140D" w:rsidP="0040140D">
      <w:pPr>
        <w:spacing w:after="300"/>
        <w:rPr>
          <w:rFonts w:ascii="宋体" w:hAnsi="宋体" w:hint="eastAsia"/>
          <w:sz w:val="24"/>
          <w:szCs w:val="24"/>
        </w:rPr>
      </w:pPr>
      <w:r>
        <w:pict>
          <v:rect id="_x0000_i1030" style="width:0;height:0" o:hralign="center" o:hrstd="t" o:hrnoshade="t" o:hr="t" fillcolor="#2e2e2e" stroked="f"/>
        </w:pict>
      </w:r>
    </w:p>
    <w:p w:rsidR="0040140D" w:rsidRDefault="0040140D" w:rsidP="0040140D">
      <w:pPr>
        <w:pStyle w:val="affc"/>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哈希函数将任意大小的数据转化为定长的字符串，因此其中一定有些输入经过哈希计算之后得到了相同的结果。加密哈希函数的设计就是为了使这样的碰撞尽可能难以被发现。随着时间流逝，密码学家发现攻击者越来越容易找到碰撞了，最近的例子就是MD5算法的碰撞已经确定被发现了。</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碰撞攻击的出现表明很可能有一个和用户密码不同的字符串却和它有着相同的哈希值。然而，即使在MD5这样脆弱的哈希函数中找到碰撞也需要耗费大量的计算，因此这样的碰撞“意外地”在实际中出现的可能性是很低的。于是站在实用性的角度上可以这么说，加盐MD5和加盐SHA256的安全性是一样的。不过可能的话，使用本身更安全的哈希函数总是好的，比如SHA256、SHA512、RipeMD或者WHIRLPOOL</w:t>
      </w:r>
      <w:bookmarkStart w:id="11" w:name="toc5"/>
      <w:bookmarkEnd w:id="11"/>
      <w:r>
        <w:rPr>
          <w:rFonts w:ascii="微软雅黑" w:eastAsia="微软雅黑" w:hAnsi="微软雅黑" w:hint="eastAsia"/>
          <w:color w:val="2E2E2E"/>
          <w:sz w:val="23"/>
          <w:szCs w:val="23"/>
        </w:rPr>
        <w:t>。</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339966"/>
          <w:sz w:val="23"/>
          <w:szCs w:val="23"/>
          <w:bdr w:val="none" w:sz="0" w:space="0" w:color="auto" w:frame="1"/>
        </w:rPr>
        <w:t>正确</w:t>
      </w:r>
      <w:r>
        <w:rPr>
          <w:rStyle w:val="affd"/>
          <w:rFonts w:ascii="微软雅黑" w:eastAsia="微软雅黑" w:hAnsi="微软雅黑" w:hint="eastAsia"/>
          <w:color w:val="2E2E2E"/>
          <w:sz w:val="23"/>
          <w:szCs w:val="23"/>
          <w:bdr w:val="none" w:sz="0" w:space="0" w:color="auto" w:frame="1"/>
        </w:rPr>
        <w:t>的做法：恰当使用哈希加密</w:t>
      </w:r>
    </w:p>
    <w:p w:rsidR="0040140D" w:rsidRDefault="0040140D" w:rsidP="0040140D">
      <w:pPr>
        <w:spacing w:after="300"/>
        <w:rPr>
          <w:rFonts w:ascii="宋体" w:hAnsi="宋体" w:hint="eastAsia"/>
          <w:sz w:val="24"/>
          <w:szCs w:val="24"/>
        </w:rPr>
      </w:pPr>
      <w:r>
        <w:pict>
          <v:rect id="_x0000_i1031" style="width:0;height:0" o:hralign="center" o:hrstd="t" o:hrnoshade="t" o:hr="t" fillcolor="#2e2e2e" stroked="f"/>
        </w:pict>
      </w:r>
    </w:p>
    <w:p w:rsidR="0040140D" w:rsidRDefault="0040140D" w:rsidP="0040140D">
      <w:pPr>
        <w:pStyle w:val="affc"/>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本节会准确讲述应该如何对密码进行哈希加密。其中第一部分介绍最基本的要素，也是在哈希加密中一定要做到的；后面讲解怎样在这个基础上进行扩展，使得加密更难被破解。</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基本要素：加盐哈希</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忠告：你不仅仅要用眼睛看文章，更要自己动手去实现后面讲到的“让密码更难破解：慢哈希函数”。</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在前文中我们已经看到，利用查表法和彩虹表，普通哈希加密是多么容易被恶意攻击者破解，也知道了可以通过随机加盐的办法也解决这个问题。那么到底应该使用怎样的盐值呢，又如何把它混入密码？</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盐值应该使用</w:t>
      </w:r>
      <w:r>
        <w:rPr>
          <w:rStyle w:val="affd"/>
          <w:rFonts w:ascii="微软雅黑" w:eastAsia="微软雅黑" w:hAnsi="微软雅黑" w:hint="eastAsia"/>
          <w:color w:val="2E2E2E"/>
          <w:sz w:val="23"/>
          <w:szCs w:val="23"/>
          <w:bdr w:val="none" w:sz="0" w:space="0" w:color="auto" w:frame="1"/>
        </w:rPr>
        <w:t>基于加密的伪随机数生成器（Cryptographically Secure Pseudo-Random Number Generator – CSPRNG）</w:t>
      </w:r>
      <w:r>
        <w:rPr>
          <w:rFonts w:ascii="微软雅黑" w:eastAsia="微软雅黑" w:hAnsi="微软雅黑" w:hint="eastAsia"/>
          <w:color w:val="2E2E2E"/>
          <w:sz w:val="23"/>
          <w:szCs w:val="23"/>
        </w:rPr>
        <w:t>来生成。CSPRNG和普通的随机数生成器有很大不同，如C语言中的rand()函数。物如其名，CSPRNG专门被设计成用于加密，它能提供高度随机和无法预测的随机数。我们显然不希望自己的盐值被猜测到，所以一定要使用CSPRNG。下面的表格列出了当前主流编程语言中的CSPRNG方法：</w:t>
      </w:r>
    </w:p>
    <w:tbl>
      <w:tblPr>
        <w:tblW w:w="8986"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2550"/>
        <w:gridCol w:w="6436"/>
      </w:tblGrid>
      <w:tr w:rsidR="0040140D" w:rsidTr="0040140D">
        <w:tc>
          <w:tcPr>
            <w:tcW w:w="0" w:type="auto"/>
            <w:tcBorders>
              <w:top w:val="single" w:sz="6" w:space="0" w:color="E8E8E8"/>
              <w:left w:val="single" w:sz="6" w:space="0" w:color="E8E8E8"/>
              <w:bottom w:val="single" w:sz="6" w:space="0" w:color="E8E8E8"/>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Platform</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CSPRNG</w:t>
            </w:r>
          </w:p>
        </w:tc>
      </w:tr>
      <w:tr w:rsidR="0040140D" w:rsidTr="0040140D">
        <w:tc>
          <w:tcPr>
            <w:tcW w:w="0" w:type="auto"/>
            <w:tcBorders>
              <w:top w:val="single" w:sz="6" w:space="0" w:color="E8E8E8"/>
              <w:left w:val="single" w:sz="6" w:space="0" w:color="E8E8E8"/>
              <w:bottom w:val="single" w:sz="6" w:space="0" w:color="E8E8E8"/>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r>
              <w:rPr>
                <w:rFonts w:ascii="微软雅黑" w:eastAsia="微软雅黑" w:hAnsi="微软雅黑" w:hint="eastAsia"/>
                <w:color w:val="2E2E2E"/>
                <w:sz w:val="23"/>
                <w:szCs w:val="23"/>
              </w:rPr>
              <w:t>PHP</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hyperlink r:id="rId22" w:tgtFrame="_blank" w:tooltip="http://php.net/manual/en/function.mcrypt-create-iv.php" w:history="1">
              <w:r>
                <w:rPr>
                  <w:rStyle w:val="a6"/>
                  <w:rFonts w:ascii="微软雅黑" w:eastAsia="微软雅黑" w:hAnsi="微软雅黑" w:hint="eastAsia"/>
                  <w:color w:val="0099CC"/>
                  <w:sz w:val="23"/>
                  <w:szCs w:val="23"/>
                  <w:u w:val="none"/>
                  <w:bdr w:val="none" w:sz="0" w:space="0" w:color="auto" w:frame="1"/>
                </w:rPr>
                <w:t>mcrypt_create_iv</w:t>
              </w:r>
            </w:hyperlink>
            <w:r>
              <w:rPr>
                <w:rFonts w:ascii="微软雅黑" w:eastAsia="微软雅黑" w:hAnsi="微软雅黑" w:hint="eastAsia"/>
                <w:color w:val="2E2E2E"/>
                <w:sz w:val="23"/>
                <w:szCs w:val="23"/>
              </w:rPr>
              <w:t>, </w:t>
            </w:r>
            <w:hyperlink r:id="rId23" w:tgtFrame="_blank" w:tooltip="http://php.net/manual/en/function.openssl-random-pseudo-bytes.php" w:history="1">
              <w:r>
                <w:rPr>
                  <w:rStyle w:val="a6"/>
                  <w:rFonts w:ascii="微软雅黑" w:eastAsia="微软雅黑" w:hAnsi="微软雅黑" w:hint="eastAsia"/>
                  <w:color w:val="0099CC"/>
                  <w:sz w:val="23"/>
                  <w:szCs w:val="23"/>
                  <w:u w:val="none"/>
                  <w:bdr w:val="none" w:sz="0" w:space="0" w:color="auto" w:frame="1"/>
                </w:rPr>
                <w:t>openssl_random_pseudo_bytes</w:t>
              </w:r>
            </w:hyperlink>
          </w:p>
        </w:tc>
      </w:tr>
      <w:tr w:rsidR="0040140D" w:rsidTr="0040140D">
        <w:tc>
          <w:tcPr>
            <w:tcW w:w="0" w:type="auto"/>
            <w:tcBorders>
              <w:top w:val="single" w:sz="6" w:space="0" w:color="E8E8E8"/>
              <w:left w:val="single" w:sz="6" w:space="0" w:color="E8E8E8"/>
              <w:bottom w:val="single" w:sz="6" w:space="0" w:color="E8E8E8"/>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r>
              <w:rPr>
                <w:rFonts w:ascii="微软雅黑" w:eastAsia="微软雅黑" w:hAnsi="微软雅黑" w:hint="eastAsia"/>
                <w:color w:val="2E2E2E"/>
                <w:sz w:val="23"/>
                <w:szCs w:val="23"/>
              </w:rPr>
              <w:t>Java</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hyperlink r:id="rId24" w:tgtFrame="_blank" w:tooltip="http://docs.oracle.com/javase/6/docs/api/java/security/SecureRandom.html" w:history="1">
              <w:r>
                <w:rPr>
                  <w:rStyle w:val="a6"/>
                  <w:rFonts w:ascii="微软雅黑" w:eastAsia="微软雅黑" w:hAnsi="微软雅黑" w:hint="eastAsia"/>
                  <w:color w:val="0099CC"/>
                  <w:sz w:val="23"/>
                  <w:szCs w:val="23"/>
                  <w:u w:val="none"/>
                  <w:bdr w:val="none" w:sz="0" w:space="0" w:color="auto" w:frame="1"/>
                </w:rPr>
                <w:t>java.security.SecureRandom</w:t>
              </w:r>
            </w:hyperlink>
          </w:p>
        </w:tc>
      </w:tr>
      <w:tr w:rsidR="0040140D" w:rsidTr="0040140D">
        <w:tc>
          <w:tcPr>
            <w:tcW w:w="0" w:type="auto"/>
            <w:tcBorders>
              <w:top w:val="single" w:sz="6" w:space="0" w:color="E8E8E8"/>
              <w:left w:val="single" w:sz="6" w:space="0" w:color="E8E8E8"/>
              <w:bottom w:val="single" w:sz="6" w:space="0" w:color="E8E8E8"/>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Dot NET (C#, VB)</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hyperlink r:id="rId25" w:tgtFrame="_blank" w:tooltip="http://msdn.microsoft.com/en-us/library/system.security.cryptography.rngcryptoserviceprovider.aspx" w:history="1">
              <w:r>
                <w:rPr>
                  <w:rStyle w:val="a6"/>
                  <w:rFonts w:ascii="微软雅黑" w:eastAsia="微软雅黑" w:hAnsi="微软雅黑" w:hint="eastAsia"/>
                  <w:color w:val="0099CC"/>
                  <w:sz w:val="23"/>
                  <w:szCs w:val="23"/>
                  <w:u w:val="none"/>
                  <w:bdr w:val="none" w:sz="0" w:space="0" w:color="auto" w:frame="1"/>
                </w:rPr>
                <w:t>System.Security.Cryptography.RNGCryptoServiceProvider</w:t>
              </w:r>
            </w:hyperlink>
          </w:p>
        </w:tc>
      </w:tr>
      <w:tr w:rsidR="0040140D" w:rsidTr="0040140D">
        <w:tc>
          <w:tcPr>
            <w:tcW w:w="0" w:type="auto"/>
            <w:tcBorders>
              <w:top w:val="single" w:sz="6" w:space="0" w:color="E8E8E8"/>
              <w:left w:val="single" w:sz="6" w:space="0" w:color="E8E8E8"/>
              <w:bottom w:val="single" w:sz="6" w:space="0" w:color="E8E8E8"/>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r>
              <w:rPr>
                <w:rFonts w:ascii="微软雅黑" w:eastAsia="微软雅黑" w:hAnsi="微软雅黑" w:hint="eastAsia"/>
                <w:color w:val="2E2E2E"/>
                <w:sz w:val="23"/>
                <w:szCs w:val="23"/>
              </w:rPr>
              <w:t>Ruby</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hyperlink r:id="rId26" w:tgtFrame="_blank" w:tooltip="http://rubydoc.info/stdlib/securerandom/1.9.3/SecureRandom" w:history="1">
              <w:r>
                <w:rPr>
                  <w:rStyle w:val="a6"/>
                  <w:rFonts w:ascii="微软雅黑" w:eastAsia="微软雅黑" w:hAnsi="微软雅黑" w:hint="eastAsia"/>
                  <w:color w:val="0099CC"/>
                  <w:sz w:val="23"/>
                  <w:szCs w:val="23"/>
                  <w:u w:val="none"/>
                  <w:bdr w:val="none" w:sz="0" w:space="0" w:color="auto" w:frame="1"/>
                </w:rPr>
                <w:t>SecureRandom</w:t>
              </w:r>
            </w:hyperlink>
          </w:p>
        </w:tc>
      </w:tr>
      <w:tr w:rsidR="0040140D" w:rsidTr="0040140D">
        <w:tc>
          <w:tcPr>
            <w:tcW w:w="0" w:type="auto"/>
            <w:tcBorders>
              <w:top w:val="single" w:sz="6" w:space="0" w:color="E8E8E8"/>
              <w:left w:val="single" w:sz="6" w:space="0" w:color="E8E8E8"/>
              <w:bottom w:val="single" w:sz="6" w:space="0" w:color="E8E8E8"/>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r>
              <w:rPr>
                <w:rFonts w:ascii="微软雅黑" w:eastAsia="微软雅黑" w:hAnsi="微软雅黑" w:hint="eastAsia"/>
                <w:color w:val="2E2E2E"/>
                <w:sz w:val="23"/>
                <w:szCs w:val="23"/>
              </w:rPr>
              <w:t>Python</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hyperlink r:id="rId27" w:tgtFrame="_blank" w:tooltip="http://docs.python.org/library/os.html" w:history="1">
              <w:r>
                <w:rPr>
                  <w:rStyle w:val="a6"/>
                  <w:rFonts w:ascii="微软雅黑" w:eastAsia="微软雅黑" w:hAnsi="微软雅黑" w:hint="eastAsia"/>
                  <w:color w:val="0099CC"/>
                  <w:sz w:val="23"/>
                  <w:szCs w:val="23"/>
                  <w:u w:val="none"/>
                  <w:bdr w:val="none" w:sz="0" w:space="0" w:color="auto" w:frame="1"/>
                </w:rPr>
                <w:t>os.urandom</w:t>
              </w:r>
            </w:hyperlink>
          </w:p>
        </w:tc>
      </w:tr>
      <w:tr w:rsidR="0040140D" w:rsidTr="0040140D">
        <w:tc>
          <w:tcPr>
            <w:tcW w:w="0" w:type="auto"/>
            <w:tcBorders>
              <w:top w:val="single" w:sz="6" w:space="0" w:color="E8E8E8"/>
              <w:left w:val="single" w:sz="6" w:space="0" w:color="E8E8E8"/>
              <w:bottom w:val="single" w:sz="6" w:space="0" w:color="E8E8E8"/>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r>
              <w:rPr>
                <w:rFonts w:ascii="微软雅黑" w:eastAsia="微软雅黑" w:hAnsi="微软雅黑" w:hint="eastAsia"/>
                <w:color w:val="2E2E2E"/>
                <w:sz w:val="23"/>
                <w:szCs w:val="23"/>
              </w:rPr>
              <w:t>Perl</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hyperlink r:id="rId28" w:tgtFrame="_blank" w:tooltip="http://search.cpan.org/~mkanat/Math-Random-Secure-0.06/lib/Math/Random/Secure.pm" w:history="1">
              <w:r>
                <w:rPr>
                  <w:rStyle w:val="a6"/>
                  <w:rFonts w:ascii="微软雅黑" w:eastAsia="微软雅黑" w:hAnsi="微软雅黑" w:hint="eastAsia"/>
                  <w:color w:val="0099CC"/>
                  <w:sz w:val="23"/>
                  <w:szCs w:val="23"/>
                  <w:u w:val="none"/>
                  <w:bdr w:val="none" w:sz="0" w:space="0" w:color="auto" w:frame="1"/>
                </w:rPr>
                <w:t>Math::Random::Secure</w:t>
              </w:r>
            </w:hyperlink>
          </w:p>
        </w:tc>
      </w:tr>
      <w:tr w:rsidR="0040140D" w:rsidTr="0040140D">
        <w:tc>
          <w:tcPr>
            <w:tcW w:w="0" w:type="auto"/>
            <w:tcBorders>
              <w:top w:val="single" w:sz="6" w:space="0" w:color="E8E8E8"/>
              <w:left w:val="single" w:sz="6" w:space="0" w:color="E8E8E8"/>
              <w:bottom w:val="single" w:sz="6" w:space="0" w:color="E8E8E8"/>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r>
              <w:rPr>
                <w:rFonts w:ascii="微软雅黑" w:eastAsia="微软雅黑" w:hAnsi="微软雅黑" w:hint="eastAsia"/>
                <w:color w:val="2E2E2E"/>
                <w:sz w:val="23"/>
                <w:szCs w:val="23"/>
              </w:rPr>
              <w:t>C/C++ (Windows API)</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hyperlink r:id="rId29" w:tgtFrame="_blank" w:tooltip="http://en.wikipedia.org/wiki/CryptGenRandom" w:history="1">
              <w:r>
                <w:rPr>
                  <w:rStyle w:val="a6"/>
                  <w:rFonts w:ascii="微软雅黑" w:eastAsia="微软雅黑" w:hAnsi="微软雅黑" w:hint="eastAsia"/>
                  <w:color w:val="0099CC"/>
                  <w:sz w:val="23"/>
                  <w:szCs w:val="23"/>
                  <w:u w:val="none"/>
                  <w:bdr w:val="none" w:sz="0" w:space="0" w:color="auto" w:frame="1"/>
                </w:rPr>
                <w:t>CryptGenRandom</w:t>
              </w:r>
            </w:hyperlink>
          </w:p>
        </w:tc>
      </w:tr>
      <w:tr w:rsidR="0040140D" w:rsidTr="0040140D">
        <w:tc>
          <w:tcPr>
            <w:tcW w:w="0" w:type="auto"/>
            <w:tcBorders>
              <w:top w:val="single" w:sz="6" w:space="0" w:color="E8E8E8"/>
              <w:left w:val="single" w:sz="6" w:space="0" w:color="E8E8E8"/>
              <w:bottom w:val="single" w:sz="6" w:space="0" w:color="E8E8E8"/>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xml:space="preserve">Any language on </w:t>
            </w:r>
            <w:r>
              <w:rPr>
                <w:rFonts w:ascii="微软雅黑" w:eastAsia="微软雅黑" w:hAnsi="微软雅黑" w:hint="eastAsia"/>
                <w:color w:val="2E2E2E"/>
                <w:sz w:val="23"/>
                <w:szCs w:val="23"/>
              </w:rPr>
              <w:lastRenderedPageBreak/>
              <w:t>GNU/Linux or Unix</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40140D" w:rsidRDefault="0040140D">
            <w:pPr>
              <w:jc w:val="center"/>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Read from </w:t>
            </w:r>
            <w:hyperlink r:id="rId30" w:tgtFrame="_blank" w:tooltip="http://en.wikipedia.org/wiki/dev/random" w:history="1">
              <w:r>
                <w:rPr>
                  <w:rStyle w:val="a6"/>
                  <w:rFonts w:ascii="微软雅黑" w:eastAsia="微软雅黑" w:hAnsi="微软雅黑" w:hint="eastAsia"/>
                  <w:color w:val="0099CC"/>
                  <w:sz w:val="23"/>
                  <w:szCs w:val="23"/>
                  <w:u w:val="none"/>
                  <w:bdr w:val="none" w:sz="0" w:space="0" w:color="auto" w:frame="1"/>
                </w:rPr>
                <w:t>/dev/random or /dev/urandom</w:t>
              </w:r>
            </w:hyperlink>
          </w:p>
        </w:tc>
      </w:tr>
    </w:tbl>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对于每个用户的每个密码，盐值都应该是独一无二的。每当有新用户注册或者修改密码，都应该使用新的盐值进行加密。并且这个盐值也应该足够长，使得有足够多的盐值以供加密。一个好的标准的是：盐值至少和哈希函数的输出一样长；盐值应该被储存和密码哈希一起储存在账户数据表中。</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存储密码的步骤</w:t>
      </w:r>
    </w:p>
    <w:p w:rsidR="0040140D" w:rsidRDefault="0040140D" w:rsidP="0040140D">
      <w:pPr>
        <w:numPr>
          <w:ilvl w:val="0"/>
          <w:numId w:val="39"/>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使用CSPRNG生成一个长度足够的盐值</w:t>
      </w:r>
    </w:p>
    <w:p w:rsidR="0040140D" w:rsidRDefault="0040140D" w:rsidP="0040140D">
      <w:pPr>
        <w:numPr>
          <w:ilvl w:val="0"/>
          <w:numId w:val="39"/>
        </w:numPr>
        <w:shd w:val="clear" w:color="auto" w:fill="FFFFFF"/>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将盐值混入密码，并使用</w:t>
      </w:r>
      <w:r>
        <w:rPr>
          <w:rStyle w:val="affd"/>
          <w:rFonts w:ascii="微软雅黑" w:eastAsia="微软雅黑" w:hAnsi="微软雅黑" w:hint="eastAsia"/>
          <w:color w:val="2E2E2E"/>
          <w:sz w:val="23"/>
          <w:szCs w:val="23"/>
          <w:bdr w:val="none" w:sz="0" w:space="0" w:color="auto" w:frame="1"/>
        </w:rPr>
        <w:t>标准的</w:t>
      </w:r>
      <w:r>
        <w:rPr>
          <w:rFonts w:ascii="微软雅黑" w:eastAsia="微软雅黑" w:hAnsi="微软雅黑" w:hint="eastAsia"/>
          <w:color w:val="2E2E2E"/>
          <w:sz w:val="23"/>
          <w:szCs w:val="23"/>
        </w:rPr>
        <w:t>加密哈希函数进行加密，如SHA256</w:t>
      </w:r>
    </w:p>
    <w:p w:rsidR="0040140D" w:rsidRDefault="0040140D" w:rsidP="0040140D">
      <w:pPr>
        <w:numPr>
          <w:ilvl w:val="0"/>
          <w:numId w:val="39"/>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把哈希值和盐值一起存入数据库中对应此用户的那条记录</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校验密码的步骤</w:t>
      </w:r>
    </w:p>
    <w:p w:rsidR="0040140D" w:rsidRDefault="0040140D" w:rsidP="0040140D">
      <w:pPr>
        <w:numPr>
          <w:ilvl w:val="0"/>
          <w:numId w:val="40"/>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从数据库取出用户的密码哈希值和对应盐值</w:t>
      </w:r>
    </w:p>
    <w:p w:rsidR="0040140D" w:rsidRDefault="0040140D" w:rsidP="0040140D">
      <w:pPr>
        <w:numPr>
          <w:ilvl w:val="0"/>
          <w:numId w:val="40"/>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将盐值混入用户输入的密码，并且使用同样的哈希函数进行加密</w:t>
      </w:r>
    </w:p>
    <w:p w:rsidR="0040140D" w:rsidRDefault="0040140D" w:rsidP="0040140D">
      <w:pPr>
        <w:numPr>
          <w:ilvl w:val="0"/>
          <w:numId w:val="40"/>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比较上一步的结果和数据库储存的哈希值是否相同，如果相同那么密码正确，反之密码错误</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文章最后有几个加盐密码哈希的代码实现，分别使用了PHP、C#、Java和Ruby。</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在Web程序中，永远在服务器端进行哈希加密</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如果你正在开发一个Web程序，你可能会疑惑到底在哪进行加密。是使用JavaScript在用户的浏览器上操作呢，还是将密码“裸体”传送到服务器再进行加密？</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即使浏览器端用JavaScript加密了，你仍然需要在服务端再次进行加密。试想有个网站在浏览器将密码经过哈希后传送到服务器，那么在认证用户的时候，网站收到哈希值和数据库中的值进行比对就可以了。这看起来比只在服务器端加密安全得多，因为至始至终没有将用户的密码明文传输，但实际上不是这样。</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问题在于，从客户端来看，经过哈希的密码逻辑上成为用户真正的密码。为了通过服务器认证，用户只需要发送密码的哈希值即可。如果有坏小子获取了这个哈希值，他甚至可以在不知道用户密码的情况通过认证。更进一步，如果他用某种手段入侵了网站的数据库，那么不需要去猜解任何人的密码，就可以随意使用每个人的帐号登录。</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这并不是说你不应该在浏览器端进行加密，但是如果你这么做了，一定要在服务端再次加密。在浏览器中进行哈希加密是个好想法，不过实现的时候注意下面几点：</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客户端密码哈希并</w:t>
      </w:r>
      <w:r>
        <w:rPr>
          <w:rStyle w:val="affd"/>
          <w:rFonts w:ascii="微软雅黑" w:eastAsia="微软雅黑" w:hAnsi="微软雅黑" w:hint="eastAsia"/>
          <w:color w:val="2E2E2E"/>
          <w:sz w:val="23"/>
          <w:szCs w:val="23"/>
          <w:bdr w:val="none" w:sz="0" w:space="0" w:color="auto" w:frame="1"/>
        </w:rPr>
        <w:t>不能代替</w:t>
      </w:r>
      <w:r>
        <w:rPr>
          <w:rFonts w:ascii="微软雅黑" w:eastAsia="微软雅黑" w:hAnsi="微软雅黑" w:hint="eastAsia"/>
          <w:color w:val="2E2E2E"/>
          <w:sz w:val="23"/>
          <w:szCs w:val="23"/>
        </w:rPr>
        <w:t>HTTPS（SSL/TLS）。如果浏览器和服务器之间的连接是不安全的，那么中间人攻击可以修改JavaScript代码，删除加密函数，从而获取用户密码。</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有些浏览器不支持JavaScript，也有的用户禁用了浏览器的JavaScript功能。为了最好的兼容性，你的程序应该检测JavaScript是否可用，如果答案为否，需要在服务端模拟客户端的加密。</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客户端哈希同样需要加盐，很显然的办法就是向服务器请求用户的盐值，但是不要这么做。因为这给了坏蛋一个机会，能够在不知道密码的情况下检测用户名是否</w:t>
      </w:r>
      <w:r>
        <w:rPr>
          <w:rFonts w:ascii="微软雅黑" w:eastAsia="微软雅黑" w:hAnsi="微软雅黑" w:hint="eastAsia"/>
          <w:color w:val="2E2E2E"/>
          <w:sz w:val="23"/>
          <w:szCs w:val="23"/>
        </w:rPr>
        <w:lastRenderedPageBreak/>
        <w:t>有效。既然你已经在服务端对密码进行了加盐哈希，那么在客户端把用户名（或邮箱）加上网站特有的字符串（如域名）作为盐值是可行的。</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让密码更难破解：慢哈希函数</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加盐使攻击者无法采用特定的查询表和彩虹表快速破解大量哈希值，但是却不能阻止他们使用字典攻击或暴力攻击。高端的显卡（GPU）和定制的硬件可以每秒进行数十亿次哈希计算，因此这类攻击依然可以很高效。为了降低攻击者的效率，我们可以使用一种叫做</w:t>
      </w:r>
      <w:r>
        <w:rPr>
          <w:rStyle w:val="affd"/>
          <w:rFonts w:ascii="微软雅黑" w:eastAsia="微软雅黑" w:hAnsi="微软雅黑" w:hint="eastAsia"/>
          <w:color w:val="2E2E2E"/>
          <w:sz w:val="23"/>
          <w:szCs w:val="23"/>
          <w:bdr w:val="none" w:sz="0" w:space="0" w:color="auto" w:frame="1"/>
        </w:rPr>
        <w:t>密钥扩展</w:t>
      </w:r>
      <w:r>
        <w:rPr>
          <w:rFonts w:ascii="微软雅黑" w:eastAsia="微软雅黑" w:hAnsi="微软雅黑" w:hint="eastAsia"/>
          <w:color w:val="2E2E2E"/>
          <w:sz w:val="23"/>
          <w:szCs w:val="23"/>
        </w:rPr>
        <w:t>的技术。</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种技术的思想就是把哈希函数变得很慢，于是即使有着超高性能的GPU或定制硬件，字典攻击和暴力攻击也会慢得让攻击者无法接受。最终的目标是把哈希函数的速度降到足以让攻击者望而却步，但造成的延迟又不至于引起用户的注意。</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密钥扩展的实现是依靠一种CPU密集型哈希函数。不要尝试自己发明简单的迭代哈希加密，如果迭代不够多，是可以被高效的硬件快速并行计算出来的，就和普通哈希一样。应该使用标准的算法，比如</w:t>
      </w:r>
      <w:hyperlink r:id="rId31" w:tgtFrame="_blank" w:tooltip="http://en.wikipedia.org/wiki/PBKDF2" w:history="1">
        <w:r>
          <w:rPr>
            <w:rStyle w:val="a6"/>
            <w:rFonts w:ascii="微软雅黑" w:eastAsia="微软雅黑" w:hAnsi="微软雅黑" w:hint="eastAsia"/>
            <w:color w:val="0099CC"/>
            <w:sz w:val="23"/>
            <w:szCs w:val="23"/>
            <w:u w:val="none"/>
            <w:bdr w:val="none" w:sz="0" w:space="0" w:color="auto" w:frame="1"/>
          </w:rPr>
          <w:t>PBKDF2</w:t>
        </w:r>
      </w:hyperlink>
      <w:r>
        <w:rPr>
          <w:rFonts w:ascii="微软雅黑" w:eastAsia="微软雅黑" w:hAnsi="微软雅黑" w:hint="eastAsia"/>
          <w:color w:val="2E2E2E"/>
          <w:sz w:val="23"/>
          <w:szCs w:val="23"/>
        </w:rPr>
        <w:t>或者</w:t>
      </w:r>
      <w:hyperlink r:id="rId32" w:tgtFrame="_blank" w:tooltip="http://en.wikipedia.org/wiki/Bcrypt" w:history="1">
        <w:r>
          <w:rPr>
            <w:rStyle w:val="a6"/>
            <w:rFonts w:ascii="微软雅黑" w:eastAsia="微软雅黑" w:hAnsi="微软雅黑" w:hint="eastAsia"/>
            <w:color w:val="0099CC"/>
            <w:sz w:val="23"/>
            <w:szCs w:val="23"/>
            <w:u w:val="none"/>
            <w:bdr w:val="none" w:sz="0" w:space="0" w:color="auto" w:frame="1"/>
          </w:rPr>
          <w:t>bcrypt</w:t>
        </w:r>
      </w:hyperlink>
      <w:r>
        <w:rPr>
          <w:rFonts w:ascii="微软雅黑" w:eastAsia="微软雅黑" w:hAnsi="微软雅黑" w:hint="eastAsia"/>
          <w:color w:val="2E2E2E"/>
          <w:sz w:val="23"/>
          <w:szCs w:val="23"/>
        </w:rPr>
        <w:t>。</w:t>
      </w:r>
      <w:hyperlink r:id="rId33" w:tgtFrame="_blank" w:tooltip="https://defuse.ca/php-pbkdf2.htm" w:history="1">
        <w:r>
          <w:rPr>
            <w:rStyle w:val="a6"/>
            <w:rFonts w:ascii="微软雅黑" w:eastAsia="微软雅黑" w:hAnsi="微软雅黑" w:hint="eastAsia"/>
            <w:color w:val="0099CC"/>
            <w:sz w:val="23"/>
            <w:szCs w:val="23"/>
            <w:u w:val="none"/>
            <w:bdr w:val="none" w:sz="0" w:space="0" w:color="auto" w:frame="1"/>
          </w:rPr>
          <w:t>这里</w:t>
        </w:r>
      </w:hyperlink>
      <w:r>
        <w:rPr>
          <w:rFonts w:ascii="微软雅黑" w:eastAsia="微软雅黑" w:hAnsi="微软雅黑" w:hint="eastAsia"/>
          <w:color w:val="2E2E2E"/>
          <w:sz w:val="23"/>
          <w:szCs w:val="23"/>
        </w:rPr>
        <w:t>可以找到PBKDF2在PHP上的一种实现。</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类算法使用一个安全因子或迭代次数作为参数，这个值决定了哈希函数会有多慢。对于桌面软件或者手机软件，获取参数最好的办法就是执行一个简短的性能基准测试，找到使哈希函数大约耗费0.5秒的值。这样，你的程序就可以尽可能保证安全，而又不影响到用户体验。</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你在一个Web程序中使用密钥扩展，记得你需要额外的资源处理大量认证请求，并且密钥扩展也使得网站更容易遭受拒绝服务攻击（DoS）。但我依然推荐使用密钥扩展，不过把迭代次数设定得低一点，你应该基于认证请求最高峰时的剩余</w:t>
      </w:r>
      <w:r>
        <w:rPr>
          <w:rFonts w:ascii="微软雅黑" w:eastAsia="微软雅黑" w:hAnsi="微软雅黑" w:hint="eastAsia"/>
          <w:color w:val="2E2E2E"/>
          <w:sz w:val="23"/>
          <w:szCs w:val="23"/>
        </w:rPr>
        <w:lastRenderedPageBreak/>
        <w:t>硬件资源来计算迭代次数。要求用户每次登录时输入验证码可以消除拒绝服务的威胁。另外，一定要把你的系统设计为迭代次数可随时调整的。</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如果你担心计算量带来的负载，但又想在Web程序中使用密钥扩展，可以考虑在浏览器中用JavaScript完成。</w:t>
      </w:r>
      <w:hyperlink r:id="rId34" w:tgtFrame="_blank" w:tooltip="http://crypto.stanford.edu/sjcl/" w:history="1">
        <w:r>
          <w:rPr>
            <w:rStyle w:val="a6"/>
            <w:rFonts w:ascii="微软雅黑" w:eastAsia="微软雅黑" w:hAnsi="微软雅黑" w:hint="eastAsia"/>
            <w:color w:val="0099CC"/>
            <w:sz w:val="23"/>
            <w:szCs w:val="23"/>
            <w:u w:val="none"/>
            <w:bdr w:val="none" w:sz="0" w:space="0" w:color="auto" w:frame="1"/>
          </w:rPr>
          <w:t>Stanford JavaScript Crypto Library</w:t>
        </w:r>
      </w:hyperlink>
      <w:r>
        <w:rPr>
          <w:rFonts w:ascii="微软雅黑" w:eastAsia="微软雅黑" w:hAnsi="微软雅黑" w:hint="eastAsia"/>
          <w:color w:val="2E2E2E"/>
          <w:sz w:val="23"/>
          <w:szCs w:val="23"/>
        </w:rPr>
        <w:t>里包含了PBKDF2的实现。迭代次数应该被设置到足够低，以适应速度较慢的客户端，比如移动设备。同时当客户端不支持JavaScript的时候，服务端应该接手计算。客户端的密钥扩展并不能免除服务端进行哈希加密的职责，你必须对客户端传来的哈希值再次进行哈希加密，就像对付一个普通密码一样。</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无法破解的哈希加密：密钥哈希和密码哈希设备</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只要攻击者可以检测对一个密码的猜测是否正确，那么他们就可以进行字典攻击或暴力攻击。因此下一步就是向哈希计算中增加一个</w:t>
      </w:r>
      <w:r>
        <w:rPr>
          <w:rStyle w:val="affd"/>
          <w:rFonts w:ascii="微软雅黑" w:eastAsia="微软雅黑" w:hAnsi="微软雅黑" w:hint="eastAsia"/>
          <w:color w:val="2E2E2E"/>
          <w:sz w:val="23"/>
          <w:szCs w:val="23"/>
          <w:bdr w:val="none" w:sz="0" w:space="0" w:color="auto" w:frame="1"/>
        </w:rPr>
        <w:t>密钥</w:t>
      </w:r>
      <w:r>
        <w:rPr>
          <w:rFonts w:ascii="微软雅黑" w:eastAsia="微软雅黑" w:hAnsi="微软雅黑" w:hint="eastAsia"/>
          <w:color w:val="2E2E2E"/>
          <w:sz w:val="23"/>
          <w:szCs w:val="23"/>
        </w:rPr>
        <w:t>，只有知道这个密钥的人才能校验密码。有两种办法可以实现：将哈希值加密，比如使用AES算法；将密钥包含到哈希字符串中，比如使用密钥哈希算法</w:t>
      </w:r>
      <w:hyperlink r:id="rId35" w:tgtFrame="_blank" w:tooltip="http://en.wikipedia.org/wiki/HMAC" w:history="1">
        <w:r>
          <w:rPr>
            <w:rStyle w:val="a6"/>
            <w:rFonts w:ascii="微软雅黑" w:eastAsia="微软雅黑" w:hAnsi="微软雅黑" w:hint="eastAsia"/>
            <w:color w:val="0099CC"/>
            <w:sz w:val="23"/>
            <w:szCs w:val="23"/>
            <w:u w:val="none"/>
            <w:bdr w:val="none" w:sz="0" w:space="0" w:color="auto" w:frame="1"/>
          </w:rPr>
          <w:t>HMAC</w:t>
        </w:r>
      </w:hyperlink>
      <w:r>
        <w:rPr>
          <w:rFonts w:ascii="微软雅黑" w:eastAsia="微软雅黑" w:hAnsi="微软雅黑" w:hint="eastAsia"/>
          <w:color w:val="2E2E2E"/>
          <w:sz w:val="23"/>
          <w:szCs w:val="23"/>
        </w:rPr>
        <w:t>。</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听起来很简单，做起来就不一样了。这个密钥需要在任何情况下都不被攻击者获取，即使系统因为漏洞被攻破了。如果攻击者获取了进入系统的最高权限，那么不论密钥被储存在哪，他们都可以窃取到。因此密钥需要储存在外部系统中，比如另一个用于密码校验的物理服务器，或者一个关联到服务器的特制硬件，如</w:t>
      </w:r>
      <w:hyperlink r:id="rId36" w:tgtFrame="_blank" w:tooltip="https://www.yubico.com/YubiHSM" w:history="1">
        <w:r>
          <w:rPr>
            <w:rStyle w:val="a6"/>
            <w:rFonts w:ascii="微软雅黑" w:eastAsia="微软雅黑" w:hAnsi="微软雅黑" w:hint="eastAsia"/>
            <w:color w:val="0099CC"/>
            <w:sz w:val="23"/>
            <w:szCs w:val="23"/>
            <w:u w:val="none"/>
            <w:bdr w:val="none" w:sz="0" w:space="0" w:color="auto" w:frame="1"/>
          </w:rPr>
          <w:t>YubiHSM</w:t>
        </w:r>
      </w:hyperlink>
      <w:r>
        <w:rPr>
          <w:rFonts w:ascii="微软雅黑" w:eastAsia="微软雅黑" w:hAnsi="微软雅黑" w:hint="eastAsia"/>
          <w:color w:val="2E2E2E"/>
          <w:sz w:val="23"/>
          <w:szCs w:val="23"/>
        </w:rPr>
        <w:t>。</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我强烈推荐大型服务（10万用户以上）使用这类办法，因为我认为面对如此多的用户是有必要的。</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如果你难以负担多个服务器或专用的硬件，仍然有办法在一个普通Web服务器上利用密钥哈希技术。大部分针对数据库的入侵都是由于</w:t>
      </w:r>
      <w:hyperlink r:id="rId37" w:tgtFrame="_blank" w:tooltip="http://en.wikipedia.org/wiki/SQL_injection" w:history="1">
        <w:r>
          <w:rPr>
            <w:rStyle w:val="a6"/>
            <w:rFonts w:ascii="微软雅黑" w:eastAsia="微软雅黑" w:hAnsi="微软雅黑" w:hint="eastAsia"/>
            <w:color w:val="0099CC"/>
            <w:sz w:val="23"/>
            <w:szCs w:val="23"/>
            <w:u w:val="none"/>
            <w:bdr w:val="none" w:sz="0" w:space="0" w:color="auto" w:frame="1"/>
          </w:rPr>
          <w:t>SQL注入攻击</w:t>
        </w:r>
      </w:hyperlink>
      <w:r>
        <w:rPr>
          <w:rFonts w:ascii="微软雅黑" w:eastAsia="微软雅黑" w:hAnsi="微软雅黑" w:hint="eastAsia"/>
          <w:color w:val="2E2E2E"/>
          <w:sz w:val="23"/>
          <w:szCs w:val="23"/>
        </w:rPr>
        <w:t>，因此不要给</w:t>
      </w:r>
      <w:r>
        <w:rPr>
          <w:rFonts w:ascii="微软雅黑" w:eastAsia="微软雅黑" w:hAnsi="微软雅黑" w:hint="eastAsia"/>
          <w:color w:val="2E2E2E"/>
          <w:sz w:val="23"/>
          <w:szCs w:val="23"/>
        </w:rPr>
        <w:lastRenderedPageBreak/>
        <w:t>攻击者进入本地文件系统的权限（禁止数据库服务访问本地文件系统，如果它有这个功能的话）。这样一来，当你随机生成一个密钥存到通过Web程序无法访问的文件中，然后混入加盐哈希，得到的哈希值就不再那么脆弱了，即便这时数据库遭受了注入攻击。不要把将密钥硬编码到代码里，应该在安装时随机生成。这当然不如独立的硬件系统安全，因为如果Web程序存在SQL注入点，那么可能还存在其他一些问题，比如本地文件包含漏洞（Local File Inclusion），攻击者可以利用它读取本地密钥文件。无论如何，这个措施比没有好。</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请注意密钥哈希不代表无需进行加盐。高明的攻击者迟早会找到办法窃取密钥，因此依然对密码哈希进行加盐和密钥扩展很重要。</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其他安全措施</w:t>
      </w:r>
    </w:p>
    <w:p w:rsidR="0040140D" w:rsidRDefault="0040140D" w:rsidP="0040140D">
      <w:pPr>
        <w:spacing w:after="300"/>
        <w:rPr>
          <w:rFonts w:ascii="宋体" w:hAnsi="宋体" w:hint="eastAsia"/>
          <w:sz w:val="24"/>
          <w:szCs w:val="24"/>
        </w:rPr>
      </w:pPr>
      <w:r>
        <w:pict>
          <v:rect id="_x0000_i1032" style="width:0;height:0" o:hralign="center" o:hrstd="t" o:hrnoshade="t" o:hr="t" fillcolor="#2e2e2e" stroked="f"/>
        </w:pict>
      </w:r>
    </w:p>
    <w:p w:rsidR="0040140D" w:rsidRDefault="0040140D" w:rsidP="0040140D">
      <w:pPr>
        <w:pStyle w:val="affc"/>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哈希加密可以在系统发生入侵时保护密码，但这并不能使整个程序更加安全。首先还有很多事情需要做，来保证密码哈希（和其他用户数据）不被窃取。</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即使经验丰富的开发者也需要额外学习安全知识，才能写出安全的程序。这里有个关于Web程序漏洞的资源：</w:t>
      </w:r>
      <w:hyperlink r:id="rId38" w:tgtFrame="_blank" w:tooltip="https://www.owasp.org/index.php/Main_Page" w:history="1">
        <w:r>
          <w:rPr>
            <w:rStyle w:val="a6"/>
            <w:rFonts w:ascii="微软雅黑" w:eastAsia="微软雅黑" w:hAnsi="微软雅黑" w:hint="eastAsia"/>
            <w:color w:val="0099CC"/>
            <w:sz w:val="23"/>
            <w:szCs w:val="23"/>
            <w:u w:val="none"/>
            <w:bdr w:val="none" w:sz="0" w:space="0" w:color="auto" w:frame="1"/>
          </w:rPr>
          <w:t>The Open Web Application Security Project (OWASP)</w:t>
        </w:r>
      </w:hyperlink>
      <w:r>
        <w:rPr>
          <w:rFonts w:ascii="微软雅黑" w:eastAsia="微软雅黑" w:hAnsi="微软雅黑" w:hint="eastAsia"/>
          <w:color w:val="2E2E2E"/>
          <w:sz w:val="23"/>
          <w:szCs w:val="23"/>
        </w:rPr>
        <w:t>，还有一个很好的介绍：</w:t>
      </w:r>
      <w:hyperlink r:id="rId39" w:tgtFrame="_blank" w:tooltip="http://owasptop10.googlecode.com/files/OWASP%20Top%2010%20-%202013.pdf" w:history="1">
        <w:r>
          <w:rPr>
            <w:rStyle w:val="a6"/>
            <w:rFonts w:ascii="微软雅黑" w:eastAsia="微软雅黑" w:hAnsi="微软雅黑" w:hint="eastAsia"/>
            <w:color w:val="0099CC"/>
            <w:sz w:val="23"/>
            <w:szCs w:val="23"/>
            <w:u w:val="none"/>
            <w:bdr w:val="none" w:sz="0" w:space="0" w:color="auto" w:frame="1"/>
          </w:rPr>
          <w:t>OWASP Top Ten Vulnerability List</w:t>
        </w:r>
      </w:hyperlink>
      <w:r>
        <w:rPr>
          <w:rFonts w:ascii="微软雅黑" w:eastAsia="微软雅黑" w:hAnsi="微软雅黑" w:hint="eastAsia"/>
          <w:color w:val="2E2E2E"/>
          <w:sz w:val="23"/>
          <w:szCs w:val="23"/>
        </w:rPr>
        <w:t>。除非你了解列表中所有的漏洞，才能尝试编写一个处理敏感数据的Web程序。雇主也有责任保证他所有的开发人员都有资质编写安全的程序。</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对你的程序进行第三方“渗透测试”是一个不错的选择。最好的程序员也可能犯错，因此有一个安全专家审查你的代码寻找潜在的漏洞是有意义的。找寻值得信赖的机</w:t>
      </w:r>
      <w:r>
        <w:rPr>
          <w:rFonts w:ascii="微软雅黑" w:eastAsia="微软雅黑" w:hAnsi="微软雅黑" w:hint="eastAsia"/>
          <w:color w:val="2E2E2E"/>
          <w:sz w:val="23"/>
          <w:szCs w:val="23"/>
        </w:rPr>
        <w:lastRenderedPageBreak/>
        <w:t>构（或招聘人员）来对你的代码进行审查。安全审查应该从编码的初期就着手进行，一直贯穿整个开发过程。</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监控你的网站来发现入侵行为也是很重要的，我推荐至少雇佣一个人全职负责监测和处理安全隐患。如果有个漏洞没被发现，攻击者可能通过网站利用恶意软件感染访问者，因此检测漏洞并且及时应对是十分重要的</w:t>
      </w:r>
      <w:bookmarkStart w:id="12" w:name="toc6"/>
      <w:bookmarkEnd w:id="12"/>
      <w:r>
        <w:rPr>
          <w:rFonts w:ascii="微软雅黑" w:eastAsia="微软雅黑" w:hAnsi="微软雅黑" w:hint="eastAsia"/>
          <w:color w:val="2E2E2E"/>
          <w:sz w:val="23"/>
          <w:szCs w:val="23"/>
        </w:rPr>
        <w:t>。</w:t>
      </w:r>
    </w:p>
    <w:p w:rsidR="0040140D" w:rsidRDefault="0040140D" w:rsidP="0040140D">
      <w:pPr>
        <w:pStyle w:val="2"/>
        <w:shd w:val="clear" w:color="auto" w:fill="FFFFFF"/>
        <w:spacing w:before="0" w:after="300" w:line="540" w:lineRule="atLeast"/>
        <w:rPr>
          <w:rFonts w:ascii="微软雅黑" w:eastAsia="微软雅黑" w:hAnsi="微软雅黑" w:hint="eastAsia"/>
          <w:color w:val="2E2E2E"/>
          <w:sz w:val="36"/>
          <w:szCs w:val="36"/>
        </w:rPr>
      </w:pPr>
      <w:bookmarkStart w:id="13" w:name="_Toc530438611"/>
      <w:r>
        <w:rPr>
          <w:rFonts w:ascii="微软雅黑" w:eastAsia="微软雅黑" w:hAnsi="微软雅黑" w:hint="eastAsia"/>
          <w:color w:val="2E2E2E"/>
        </w:rPr>
        <w:t>常见问题</w:t>
      </w:r>
      <w:bookmarkEnd w:id="13"/>
    </w:p>
    <w:p w:rsidR="0040140D" w:rsidRDefault="0040140D" w:rsidP="0040140D">
      <w:pPr>
        <w:shd w:val="clear" w:color="auto" w:fill="FFFFFF"/>
        <w:spacing w:after="300"/>
        <w:rPr>
          <w:rFonts w:ascii="微软雅黑" w:eastAsia="微软雅黑" w:hAnsi="微软雅黑" w:hint="eastAsia"/>
          <w:color w:val="2E2E2E"/>
          <w:sz w:val="23"/>
          <w:szCs w:val="23"/>
        </w:rPr>
      </w:pPr>
      <w:r>
        <w:rPr>
          <w:rFonts w:ascii="微软雅黑" w:eastAsia="微软雅黑" w:hAnsi="微软雅黑" w:hint="eastAsia"/>
          <w:color w:val="2E2E2E"/>
          <w:sz w:val="23"/>
          <w:szCs w:val="23"/>
        </w:rPr>
        <w:pict>
          <v:rect id="_x0000_i1033" style="width:0;height:0" o:hralign="center" o:hrstd="t" o:hr="t" fillcolor="#a0a0a0" stroked="f"/>
        </w:pic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我应该使用什么哈希算法？</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339966"/>
          <w:sz w:val="23"/>
          <w:szCs w:val="23"/>
          <w:bdr w:val="none" w:sz="0" w:space="0" w:color="auto" w:frame="1"/>
        </w:rPr>
        <w:t>应该</w:t>
      </w:r>
      <w:r>
        <w:rPr>
          <w:rFonts w:ascii="微软雅黑" w:eastAsia="微软雅黑" w:hAnsi="微软雅黑" w:hint="eastAsia"/>
          <w:color w:val="2E2E2E"/>
          <w:sz w:val="23"/>
          <w:szCs w:val="23"/>
        </w:rPr>
        <w:t>使用：</w:t>
      </w:r>
    </w:p>
    <w:p w:rsidR="0040140D" w:rsidRDefault="0040140D" w:rsidP="0040140D">
      <w:pPr>
        <w:numPr>
          <w:ilvl w:val="0"/>
          <w:numId w:val="41"/>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本文末尾的PHP source code, Java source code, C# source code or the Ruby source code</w:t>
      </w:r>
    </w:p>
    <w:p w:rsidR="0040140D" w:rsidRDefault="0040140D" w:rsidP="0040140D">
      <w:pPr>
        <w:numPr>
          <w:ilvl w:val="0"/>
          <w:numId w:val="41"/>
        </w:numPr>
        <w:shd w:val="clear" w:color="auto" w:fill="FFFFFF"/>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OpenWall的</w:t>
      </w:r>
      <w:hyperlink r:id="rId40" w:tgtFrame="_blank" w:tooltip="http://www.openwall.com/phpass/" w:history="1">
        <w:r>
          <w:rPr>
            <w:rStyle w:val="a6"/>
            <w:rFonts w:ascii="微软雅黑" w:eastAsia="微软雅黑" w:hAnsi="微软雅黑" w:hint="eastAsia"/>
            <w:color w:val="0099CC"/>
            <w:sz w:val="23"/>
            <w:szCs w:val="23"/>
            <w:u w:val="none"/>
            <w:bdr w:val="none" w:sz="0" w:space="0" w:color="auto" w:frame="1"/>
          </w:rPr>
          <w:t>Portable PHP password hashing framework</w:t>
        </w:r>
      </w:hyperlink>
    </w:p>
    <w:p w:rsidR="0040140D" w:rsidRDefault="0040140D" w:rsidP="0040140D">
      <w:pPr>
        <w:numPr>
          <w:ilvl w:val="0"/>
          <w:numId w:val="41"/>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任何先进的、被良好测试过的哈希加密算法，比如SHA256，SHA512，RipeMD，WHIRLPOOL，SHA3等等</w:t>
      </w:r>
    </w:p>
    <w:p w:rsidR="0040140D" w:rsidRDefault="0040140D" w:rsidP="0040140D">
      <w:pPr>
        <w:numPr>
          <w:ilvl w:val="0"/>
          <w:numId w:val="41"/>
        </w:numPr>
        <w:shd w:val="clear" w:color="auto" w:fill="FFFFFF"/>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设计良好的密钥扩展算法，如</w:t>
      </w:r>
      <w:hyperlink r:id="rId41" w:tgtFrame="_blank" w:tooltip="http://en.wikipedia.org/wiki/PBKDF2" w:history="1">
        <w:r>
          <w:rPr>
            <w:rStyle w:val="a6"/>
            <w:rFonts w:ascii="微软雅黑" w:eastAsia="微软雅黑" w:hAnsi="微软雅黑" w:hint="eastAsia"/>
            <w:color w:val="0099CC"/>
            <w:sz w:val="23"/>
            <w:szCs w:val="23"/>
            <w:u w:val="none"/>
            <w:bdr w:val="none" w:sz="0" w:space="0" w:color="auto" w:frame="1"/>
          </w:rPr>
          <w:t>PBKDF2</w:t>
        </w:r>
      </w:hyperlink>
      <w:r>
        <w:rPr>
          <w:rFonts w:ascii="微软雅黑" w:eastAsia="微软雅黑" w:hAnsi="微软雅黑" w:hint="eastAsia"/>
          <w:color w:val="2E2E2E"/>
          <w:sz w:val="23"/>
          <w:szCs w:val="23"/>
        </w:rPr>
        <w:t>，</w:t>
      </w:r>
      <w:hyperlink r:id="rId42" w:tgtFrame="_blank" w:tooltip="http://en.wikipedia.org/wiki/Bcrypt" w:history="1">
        <w:r>
          <w:rPr>
            <w:rStyle w:val="a6"/>
            <w:rFonts w:ascii="微软雅黑" w:eastAsia="微软雅黑" w:hAnsi="微软雅黑" w:hint="eastAsia"/>
            <w:color w:val="0099CC"/>
            <w:sz w:val="23"/>
            <w:szCs w:val="23"/>
            <w:u w:val="none"/>
            <w:bdr w:val="none" w:sz="0" w:space="0" w:color="auto" w:frame="1"/>
          </w:rPr>
          <w:t>bcrypt</w:t>
        </w:r>
      </w:hyperlink>
      <w:r>
        <w:rPr>
          <w:rFonts w:ascii="微软雅黑" w:eastAsia="微软雅黑" w:hAnsi="微软雅黑" w:hint="eastAsia"/>
          <w:color w:val="2E2E2E"/>
          <w:sz w:val="23"/>
          <w:szCs w:val="23"/>
        </w:rPr>
        <w:t>，</w:t>
      </w:r>
      <w:hyperlink r:id="rId43" w:tgtFrame="_blank" w:tooltip="http://www.tarsnap.com/scrypt.html" w:history="1">
        <w:r>
          <w:rPr>
            <w:rStyle w:val="a6"/>
            <w:rFonts w:ascii="微软雅黑" w:eastAsia="微软雅黑" w:hAnsi="微软雅黑" w:hint="eastAsia"/>
            <w:color w:val="0099CC"/>
            <w:sz w:val="23"/>
            <w:szCs w:val="23"/>
            <w:u w:val="none"/>
            <w:bdr w:val="none" w:sz="0" w:space="0" w:color="auto" w:frame="1"/>
          </w:rPr>
          <w:t>scrypt</w:t>
        </w:r>
      </w:hyperlink>
    </w:p>
    <w:p w:rsidR="0040140D" w:rsidRDefault="0040140D" w:rsidP="0040140D">
      <w:pPr>
        <w:numPr>
          <w:ilvl w:val="0"/>
          <w:numId w:val="41"/>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安全的crypt()版本（$2y$，$5$，$6$）</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FF0000"/>
          <w:sz w:val="23"/>
          <w:szCs w:val="23"/>
          <w:bdr w:val="none" w:sz="0" w:space="0" w:color="auto" w:frame="1"/>
        </w:rPr>
        <w:t>不要</w:t>
      </w:r>
      <w:r>
        <w:rPr>
          <w:rFonts w:ascii="微软雅黑" w:eastAsia="微软雅黑" w:hAnsi="微软雅黑" w:hint="eastAsia"/>
          <w:color w:val="2E2E2E"/>
          <w:sz w:val="23"/>
          <w:szCs w:val="23"/>
        </w:rPr>
        <w:t>使用：</w:t>
      </w:r>
    </w:p>
    <w:p w:rsidR="0040140D" w:rsidRDefault="0040140D" w:rsidP="0040140D">
      <w:pPr>
        <w:numPr>
          <w:ilvl w:val="0"/>
          <w:numId w:val="42"/>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过时的函数，比如MD5或SHA1</w:t>
      </w:r>
    </w:p>
    <w:p w:rsidR="0040140D" w:rsidRDefault="0040140D" w:rsidP="0040140D">
      <w:pPr>
        <w:numPr>
          <w:ilvl w:val="0"/>
          <w:numId w:val="42"/>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不安全的crypt()版本（$1$，$2$，$2x$，$3$）</w:t>
      </w:r>
    </w:p>
    <w:p w:rsidR="0040140D" w:rsidRDefault="0040140D" w:rsidP="0040140D">
      <w:pPr>
        <w:numPr>
          <w:ilvl w:val="0"/>
          <w:numId w:val="42"/>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任何你自己设计的加密算法。只应该使用那些在公开领域中的，并且被密码学家完整测试过的技术</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尽管还没有一种针对MD5或SHA1非常效率的攻击手段，但是它们太古老也被广泛地认为不足以胜任存储密码的工作（某种程度上甚至是错误的），因此我也不推荐使用它们。但是有个例外，PBKDF2中频繁地使用了SHA1作为它底层的哈希函数。</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当用户忘记密码的时候，怎样进行重置？</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我个人的观点是，当前所有广泛使用的密码重置机制都是不安全的。如果你对安全性有极高的要求，比如一个加密服务，那么不要允许用户重置密码。</w:t>
      </w:r>
      <w:r>
        <w:rPr>
          <w:rFonts w:ascii="微软雅黑" w:eastAsia="微软雅黑" w:hAnsi="微软雅黑" w:hint="eastAsia"/>
          <w:color w:val="2E2E2E"/>
          <w:sz w:val="23"/>
          <w:szCs w:val="23"/>
        </w:rPr>
        <w:br/>
        <w:t>大多数网站向那些忘记密码的用户发送电子邮件来进行身份认证。首先，需要随机生成一个</w:t>
      </w:r>
      <w:r>
        <w:rPr>
          <w:rStyle w:val="affd"/>
          <w:rFonts w:ascii="微软雅黑" w:eastAsia="微软雅黑" w:hAnsi="微软雅黑" w:hint="eastAsia"/>
          <w:color w:val="2E2E2E"/>
          <w:sz w:val="23"/>
          <w:szCs w:val="23"/>
          <w:bdr w:val="none" w:sz="0" w:space="0" w:color="auto" w:frame="1"/>
        </w:rPr>
        <w:t>一次性</w:t>
      </w:r>
      <w:r>
        <w:rPr>
          <w:rFonts w:ascii="微软雅黑" w:eastAsia="微软雅黑" w:hAnsi="微软雅黑" w:hint="eastAsia"/>
          <w:color w:val="2E2E2E"/>
          <w:sz w:val="23"/>
          <w:szCs w:val="23"/>
        </w:rPr>
        <w:t>的令牌，它直接关联到用户的账户。然后将这个令牌混入一个重置密码的链接中，发送到用户的电子邮箱。最后当用户点击这个包含有效令牌的链接时，提示他们可以设置新的密码。要确保这个令牌只对一个账户有效，以防攻击者从邮箱获取到令牌后，用来重置其他用户的密码。</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令牌必须在15分钟内使用，并且一旦被使用就立即失效。当用户重新请求令牌时，或用户登录成功时（说明他还记得密码），使原令牌失效也是一个好做法。如果一个令牌始终不过期，那么它一直可以用于入侵用户的帐号。电子邮件（SMTP）是一个纯文本协议，并且网络上有很多恶意路由在截取邮件信息。在用户修改密码后，那些包含重置密码链接的邮件在很长一段时间内依然缺乏保护。因此应该尽早使令牌过期，降低把用户信息暴露给攻击者的可能。</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攻击者是可以篡改令牌的，所以不要把账户信息和失效时间存储在里面。这些信息应该以不可猜解的二进制形式存在，并且只用来识别数据库中某条用户的记录。</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永远不要通过电子邮件向用户发送新密码，同时也记得在用户重置密码的时候随机生成一个新的盐值用于加密，不要重复使用之前密码的那个盐值。</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当账户数据库被泄漏或入侵时，应该怎么做？</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你首先需要做的，是查看系统被暴露到什么程度了，然后修复这个攻击者利用的漏洞。如果你没有应对入侵的经验，我强烈推荐雇一个第三方安全机构来做这件事。</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将一个漏洞精心掩盖期待没有人能注意到，是否听起来很省事而又诱人呢？但是这样只会让你显得更糟糕，因为你在用户不知情的情况下，将他们的密码和个人信息暴露在危险之中。即使用户还无法理解到底发生了什么，你也应该尽快履行告知的义务。比如在首页放置一个链接，指向对此问题更详细的说明，可能的话还可以通过电子邮件告知用户目前的情况。</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向你的用户说明你是如何保护他们的密码的——最好是使用了加盐哈希——即便如此恶意黑客也能使用字典攻击和暴力攻击。设想用户可能在很多服务中使用相同的密码，攻击者会用找到的密码去尝试登录其他网站。提示你的用户应该修改所有相似的密码，不论它们被使用在哪个服务上，并且强制用户下次登录你的网站时修改密码。大部分用户会尝试将密码“修改”为和之前相同的以便记忆，你应该使用老密码的哈希值来确保用户无法这么做。</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即使有加盐哈希的保护，攻击者也很可能快速破解其中一些脆弱的密码。为了减少攻击者使用的它们机会，你应该对这些密码的帐号发送认证电子邮件，直到用户修改了密码。可以参考上一个问题，其中有一些实现电子邮件认证的要点。</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另外也要告诉你的用户，网站到底储存了哪些个人信息。如果你的数据库中有用户的信用卡号，你应该指导用户检查自己近期的账单，并且注销掉这张信用卡。</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我应该使用什么样的密码规则？是否应该强制用户使用复杂的密码？</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你的服务对安全性没有严格的要求，那么不要对用户进行限制。我推荐在用户输入密码的时候，页面上显示出密码强度，由用户自己决定需要多安全的密码。如果你的服务对安全有特殊的需求，那就应该强制用户输入长度至少为12个字符的密码，并且其中至少包括两个字母、两个数字和两个符号。</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不要过于频繁地强制你的用户修改密码，最多6个月1次，因为那样做会使用户疲于选择一个强度足够好的密码。更好的做法是指导用户在他们感觉密码可能泄漏的时候去主动修改，并且提示用户不要把密码告诉任何人。如果这是在商业环境中，鼓励你的员工利用工作时间熟记并使用他们的密码。</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如果攻击者入侵了我的数据库，他们难道不能把其中的密码哈希替换为自己的值，然后登录系统么？</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然可以，但是如果他已经入侵了你的数据库，那么很可能已经有权限访问你服务器上任何东西了，因此完全没必要登录账户去获取他想要的。对密码进行哈希加密的手段，（对网站而言）不是保护网站免受入侵，而是在入侵已经发生时保护数据库中的密码。</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通过为数据库连接设置两种权限，可以防止密码哈希在遭遇注入攻击时被篡改。一种权限用于创建用户：它对用户表可读可写；另一种用于用户登录，它只能读用户表而不能写。</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lastRenderedPageBreak/>
        <w:t>为什么我非得用像HMAC那种特殊的算法？为什么不能简单地把密钥混入密码？</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像MD5、SHA1和SHA2这类哈希函数是基于</w:t>
      </w:r>
      <w:hyperlink r:id="rId44" w:tgtFrame="_blank" w:tooltip="http://en.wikipedia.org/wiki/Merkleâ" w:history="1">
        <w:r>
          <w:rPr>
            <w:rStyle w:val="a6"/>
            <w:rFonts w:ascii="微软雅黑" w:eastAsia="微软雅黑" w:hAnsi="微软雅黑" w:hint="eastAsia"/>
            <w:color w:val="0099CC"/>
            <w:sz w:val="23"/>
            <w:szCs w:val="23"/>
            <w:u w:val="none"/>
            <w:bdr w:val="none" w:sz="0" w:space="0" w:color="auto" w:frame="1"/>
          </w:rPr>
          <w:t>Merkle–Damgård</w:t>
        </w:r>
      </w:hyperlink>
      <w:r>
        <w:rPr>
          <w:rFonts w:ascii="微软雅黑" w:eastAsia="微软雅黑" w:hAnsi="微软雅黑" w:hint="eastAsia"/>
          <w:color w:val="2E2E2E"/>
          <w:sz w:val="23"/>
          <w:szCs w:val="23"/>
        </w:rPr>
        <w:t>构造的，因此在长度扩展攻击面前非常脆弱。就是说如果已经知道一个哈希值H(X)，对于任意的字符串Y，攻击者可以计算出H(pad(X) + Y)的值，而不需要知道X是多少，其中pad(X)是哈希函数的填充函数（padding function，比如MD5将数据每512bit分为一组，最后不足的将填充字节）。</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在攻击者不知道密钥（key）的情况下，他仍然可以根据哈希值H(key + message)计算出H(pad(key + message) + extension)。如果这个哈希值用于身份认证，并且依靠其中的密钥来防止攻击者篡改消息，这个办法已经行不通了。因为攻击者无需知道密钥，也能构造出包含message + extension的一个有效的哈希值。</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目前还不清楚攻击者能否用这个办法更快破解密码，但是由于这种攻击的出现，在密钥哈希中使用上述哈希函数已经被认为是差劲的实践了。也许某天高明的密码学家会发现一个利用长度扩展攻击的新思路，从而更快地破解密码，所以还是使用HMAC吧。</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盐值应该加到密码前面还是后面？</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都行，但是在一个程序中应该保持一致，以免出现互操作方面的问题。目前看来加到密码之前是比较常用的做法。</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为什么本文中的代码在比较哈希值的时候，都是经过固定的时间才返回结果？</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让比较过程耗费固定的时间可以保证攻击者无法对一个在线系统使用计时攻击，以此获取密码的哈希值，然后进行本地破解工作。</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比较两个字节序列（字符串）的标准做法是，从第一字节开始，每个字节逐一顺序比较。只要发现某字节不相同了，就可以立即返回“假”的结果。如果遍历整个字符串也没有找到不同的字节，那么两个字符串就是相同的，并且返回“真”。这意味着比较字符串的耗时决定于两个字符串到底有多大的不同。</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举个例子，使用标准的方法比较“xyzabc”和“abcxyz”，由于第一个字符就不同，不需要检查后面的内容就可以马上返回结果。相反，如果比较“aaaaaaaaaaB”和“aaaaaaaaaaZ”，比较算法就需要遍历最后一位前所有的“a”，然后才能知道它们是不相同的。</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假设攻击者妄图入侵一个在线系统，并且此系统限制了每秒只能尝试一次用户认证。还假设他已经知道了密码哈希所有的参数（盐值、哈希函数的类型等等），除了密码的哈希值和密码本身（显然啊，否则还破解个什么）。如果攻击者能精确测量在线系统耗时多久去比较他猜测的密码和真实密码，那么他就能使用计时攻击获取密码的哈希值，然后进行离线破解，从而绕过系统对认证频率的限制。</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首先攻击者准备256个字符串，它们的哈希值的第一字节包含了所有可能的情况。然后用它们去系统中尝试登录，并记录系统返回结果所消耗的时间，耗时最长的那个就是第一字节猜对的那个。接下来用同样的方式猜测第二字节、第三字节等等。直到攻击者获取了最够长的哈希值片段，最后只需在自己的机器上破解即可，完全不受在线系统的限制。</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乍看之下在网络上进行计时攻击是不可能做到的，然而有人已经实现了，并运用到</w:t>
      </w:r>
      <w:hyperlink r:id="rId45" w:tgtFrame="_blank" w:tooltip="https://crypto.stanford.edu/~dabo/papers/ssl-timing.pdf" w:history="1">
        <w:r>
          <w:rPr>
            <w:rStyle w:val="a6"/>
            <w:rFonts w:ascii="微软雅黑" w:eastAsia="微软雅黑" w:hAnsi="微软雅黑" w:hint="eastAsia"/>
            <w:color w:val="0099CC"/>
            <w:sz w:val="23"/>
            <w:szCs w:val="23"/>
            <w:u w:val="none"/>
            <w:bdr w:val="none" w:sz="0" w:space="0" w:color="auto" w:frame="1"/>
          </w:rPr>
          <w:t>实际中</w:t>
        </w:r>
      </w:hyperlink>
      <w:r>
        <w:rPr>
          <w:rFonts w:ascii="微软雅黑" w:eastAsia="微软雅黑" w:hAnsi="微软雅黑" w:hint="eastAsia"/>
          <w:color w:val="2E2E2E"/>
          <w:sz w:val="23"/>
          <w:szCs w:val="23"/>
        </w:rPr>
        <w:t>了。因此本文提供的代码才使用固定的时间去比较字符串，不论它们有多相似。</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“慢比较”的代码是如何工作的？</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上一个问题解释了为什么“慢比较”是有必要的，现在来讲解一下代码具体是怎么实现的。</w:t>
      </w:r>
    </w:p>
    <w:p w:rsidR="0040140D" w:rsidRDefault="0040140D" w:rsidP="0040140D">
      <w:pPr>
        <w:rPr>
          <w:rFonts w:ascii="inherit" w:hAnsi="inherit" w:cs="Courier New" w:hint="eastAsia"/>
          <w:color w:val="2E2E2E"/>
          <w:sz w:val="24"/>
          <w:szCs w:val="24"/>
        </w:rPr>
      </w:pPr>
      <w:r>
        <w:rPr>
          <w:rStyle w:val="crayon-language"/>
          <w:rFonts w:ascii="inherit" w:hAnsi="inherit" w:cs="Courier New"/>
          <w:color w:val="2E2E2E"/>
          <w:sz w:val="16"/>
          <w:szCs w:val="16"/>
          <w:bdr w:val="none" w:sz="0" w:space="0" w:color="auto" w:frame="1"/>
        </w:rPr>
        <w:t>Java</w:t>
      </w:r>
    </w:p>
    <w:p w:rsidR="0040140D" w:rsidRDefault="0040140D" w:rsidP="0040140D">
      <w:pPr>
        <w:rPr>
          <w:rFonts w:ascii="Courier New" w:hAnsi="Courier New" w:cs="Courier New"/>
          <w:color w:val="2E2E2E"/>
          <w:sz w:val="20"/>
        </w:rPr>
      </w:pPr>
      <w:r>
        <w:rPr>
          <w:rFonts w:ascii="Courier New" w:hAnsi="Courier New" w:cs="Courier New"/>
          <w:color w:val="2E2E2E"/>
          <w:sz w:val="20"/>
        </w:rPr>
        <w:object w:dxaOrig="225" w:dyaOrig="225">
          <v:shape id="_x0000_i1065" type="#_x0000_t75" style="width:150.65pt;height:57pt" o:ole="">
            <v:imagedata r:id="rId46" o:title=""/>
          </v:shape>
          <w:control r:id="rId47" w:name="DefaultOcxName"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7"/>
      </w:tblGrid>
      <w:tr w:rsidR="0040140D" w:rsidTr="0040140D">
        <w:trPr>
          <w:tblCellSpacing w:w="15" w:type="dxa"/>
        </w:trPr>
        <w:tc>
          <w:tcPr>
            <w:tcW w:w="0" w:type="auto"/>
            <w:vAlign w:val="center"/>
            <w:hideMark/>
          </w:tcPr>
          <w:p w:rsidR="0040140D" w:rsidRDefault="0040140D" w:rsidP="0040140D">
            <w:pPr>
              <w:rPr>
                <w:rFonts w:ascii="inherit" w:hAnsi="inherit" w:cs="宋体"/>
                <w:sz w:val="20"/>
              </w:rPr>
            </w:pPr>
            <w:r>
              <w:rPr>
                <w:rFonts w:ascii="inherit" w:hAnsi="inherit"/>
                <w:sz w:val="20"/>
              </w:rPr>
              <w:t>1</w:t>
            </w:r>
          </w:p>
          <w:p w:rsidR="0040140D" w:rsidRDefault="0040140D" w:rsidP="0040140D">
            <w:pPr>
              <w:rPr>
                <w:rFonts w:ascii="inherit" w:hAnsi="inherit"/>
                <w:sz w:val="20"/>
              </w:rPr>
            </w:pPr>
            <w:r>
              <w:rPr>
                <w:rFonts w:ascii="inherit" w:hAnsi="inherit"/>
                <w:sz w:val="20"/>
              </w:rPr>
              <w:t>2</w:t>
            </w:r>
          </w:p>
          <w:p w:rsidR="0040140D" w:rsidRDefault="0040140D" w:rsidP="0040140D">
            <w:pPr>
              <w:rPr>
                <w:rFonts w:ascii="inherit" w:hAnsi="inherit"/>
                <w:sz w:val="20"/>
              </w:rPr>
            </w:pPr>
            <w:r>
              <w:rPr>
                <w:rFonts w:ascii="inherit" w:hAnsi="inherit"/>
                <w:sz w:val="20"/>
              </w:rPr>
              <w:t>3</w:t>
            </w:r>
          </w:p>
          <w:p w:rsidR="0040140D" w:rsidRDefault="0040140D" w:rsidP="0040140D">
            <w:pPr>
              <w:rPr>
                <w:rFonts w:ascii="inherit" w:hAnsi="inherit"/>
                <w:sz w:val="20"/>
              </w:rPr>
            </w:pPr>
            <w:r>
              <w:rPr>
                <w:rFonts w:ascii="inherit" w:hAnsi="inherit"/>
                <w:sz w:val="20"/>
              </w:rPr>
              <w:t>4</w:t>
            </w:r>
          </w:p>
          <w:p w:rsidR="0040140D" w:rsidRDefault="0040140D" w:rsidP="0040140D">
            <w:pPr>
              <w:rPr>
                <w:rFonts w:ascii="inherit" w:hAnsi="inherit"/>
                <w:sz w:val="20"/>
              </w:rPr>
            </w:pPr>
            <w:r>
              <w:rPr>
                <w:rFonts w:ascii="inherit" w:hAnsi="inherit"/>
                <w:sz w:val="20"/>
              </w:rPr>
              <w:t>5</w:t>
            </w:r>
          </w:p>
          <w:p w:rsidR="0040140D" w:rsidRDefault="0040140D" w:rsidP="0040140D">
            <w:pPr>
              <w:rPr>
                <w:rFonts w:ascii="inherit" w:hAnsi="inherit"/>
                <w:sz w:val="20"/>
              </w:rPr>
            </w:pPr>
            <w:r>
              <w:rPr>
                <w:rFonts w:ascii="inherit" w:hAnsi="inherit"/>
                <w:sz w:val="20"/>
              </w:rPr>
              <w:t>6</w:t>
            </w:r>
          </w:p>
          <w:p w:rsidR="0040140D" w:rsidRDefault="0040140D" w:rsidP="0040140D">
            <w:pPr>
              <w:rPr>
                <w:rFonts w:ascii="inherit" w:hAnsi="inherit"/>
                <w:sz w:val="20"/>
              </w:rPr>
            </w:pPr>
            <w:r>
              <w:rPr>
                <w:rFonts w:ascii="inherit" w:hAnsi="inherit"/>
                <w:sz w:val="20"/>
              </w:rPr>
              <w:t>7</w:t>
            </w:r>
          </w:p>
        </w:tc>
        <w:tc>
          <w:tcPr>
            <w:tcW w:w="8720" w:type="dxa"/>
            <w:vAlign w:val="center"/>
            <w:hideMark/>
          </w:tcPr>
          <w:p w:rsidR="0040140D" w:rsidRDefault="0040140D">
            <w:pPr>
              <w:rPr>
                <w:rFonts w:ascii="inherit" w:hAnsi="inherit"/>
                <w:color w:val="000000"/>
                <w:sz w:val="20"/>
              </w:rPr>
            </w:pPr>
            <w:r>
              <w:rPr>
                <w:rStyle w:val="crayon-m"/>
                <w:rFonts w:ascii="inherit" w:hAnsi="inherit"/>
                <w:color w:val="000000"/>
                <w:sz w:val="20"/>
                <w:bdr w:val="none" w:sz="0" w:space="0" w:color="auto" w:frame="1"/>
              </w:rPr>
              <w:t>private</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boolean</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slowEquals</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a</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diff</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a</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length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length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for</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&lt;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a</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length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&amp;&amp;</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&lt;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length</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o"/>
                <w:rFonts w:ascii="inherit" w:hAnsi="inherit"/>
                <w:color w:val="000000"/>
                <w:sz w:val="20"/>
                <w:bdr w:val="none" w:sz="0" w:space="0" w:color="auto" w:frame="1"/>
              </w:rPr>
              <w: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diff</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a</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i</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i</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diff</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sy"/>
                <w:rFonts w:ascii="inherit" w:hAnsi="inherit"/>
                <w:color w:val="000000"/>
                <w:sz w:val="20"/>
                <w:bdr w:val="none" w:sz="0" w:space="0" w:color="auto" w:frame="1"/>
              </w:rPr>
              <w:t>}</w:t>
            </w:r>
          </w:p>
        </w:tc>
      </w:tr>
    </w:tbl>
    <w:p w:rsidR="0040140D" w:rsidRDefault="0040140D" w:rsidP="0040140D">
      <w:pPr>
        <w:pStyle w:val="affc"/>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代码中使用了异或运算符“^”（XOR）来比较两个整数是否相等，而不是“==”。当且仅当两位相等时，异或的结果才是0。因为0 XOR 0 = 0, 1 XOR 1 = 0, 0 XOR 1 = 1, 1 XOR 0 = 1。应用到整数中每一位就是说，当且仅当字节两个整数各位都相等，结果才是0。</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代码中的第一行，比较a.length和b.length，相同的话diff是0，否则diff非0。然后使用异或比较数组中各字节，并且将结果和diff求或。如果有任何一个字节不相同，diff就会变成非0的值。因为或运算没有“置0”的功能，所以循环结束后diff是0的话只有一种可能，那就是循环前两个数组长度相等（a.length == b.length），并且数组中每一个字节都相同（每次异或的结果都非0）。</w:t>
      </w:r>
      <w:r>
        <w:rPr>
          <w:rFonts w:ascii="微软雅黑" w:eastAsia="微软雅黑" w:hAnsi="微软雅黑" w:hint="eastAsia"/>
          <w:color w:val="2E2E2E"/>
          <w:sz w:val="23"/>
          <w:szCs w:val="23"/>
        </w:rPr>
        <w:br/>
      </w:r>
      <w:r>
        <w:rPr>
          <w:rFonts w:ascii="微软雅黑" w:eastAsia="微软雅黑" w:hAnsi="微软雅黑" w:hint="eastAsia"/>
          <w:color w:val="2E2E2E"/>
          <w:sz w:val="23"/>
          <w:szCs w:val="23"/>
        </w:rPr>
        <w:lastRenderedPageBreak/>
        <w:t>我们使用XOR而不是“==”来比较整数的原因是：“==”通常被翻译/编译/解释为带有分支的语句。例如C语言中的“diff &amp;= a == b”可能在x86机器成被编译为如下汇编语言：</w:t>
      </w:r>
    </w:p>
    <w:p w:rsidR="0040140D" w:rsidRDefault="0040140D" w:rsidP="0040140D">
      <w:pPr>
        <w:shd w:val="clear" w:color="auto" w:fill="EEEEEE"/>
        <w:rPr>
          <w:rFonts w:ascii="微软雅黑" w:eastAsia="微软雅黑" w:hAnsi="微软雅黑" w:hint="eastAsia"/>
          <w:color w:val="2E2E2E"/>
          <w:sz w:val="23"/>
          <w:szCs w:val="23"/>
        </w:rPr>
      </w:pPr>
      <w:r>
        <w:rPr>
          <w:rStyle w:val="HTML"/>
          <w:rFonts w:ascii="Consolas" w:hAnsi="Consolas"/>
          <w:color w:val="2E2E2E"/>
          <w:sz w:val="23"/>
          <w:szCs w:val="23"/>
          <w:bdr w:val="none" w:sz="0" w:space="0" w:color="auto" w:frame="1"/>
        </w:rPr>
        <w:t>MOV EAX, [A]</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CMP [B], EAX</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JZ equal</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JMP done</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equal:</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AND [VALID], 1</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done:</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AND [VALID], 0</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其中的分支导致代码运行的时间不固定，决定于两个整数相等的程度和CPU内部的跳转预测机制（branch prediction）。</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而C语言代码“diff |=a ^ b”会被编译为下面的样子，它执行的时间和两个整数是什么样的情况无关。</w:t>
      </w:r>
    </w:p>
    <w:p w:rsidR="0040140D" w:rsidRDefault="0040140D" w:rsidP="0040140D">
      <w:pPr>
        <w:shd w:val="clear" w:color="auto" w:fill="EEEEEE"/>
        <w:rPr>
          <w:rFonts w:ascii="微软雅黑" w:eastAsia="微软雅黑" w:hAnsi="微软雅黑" w:hint="eastAsia"/>
          <w:color w:val="2E2E2E"/>
          <w:sz w:val="23"/>
          <w:szCs w:val="23"/>
        </w:rPr>
      </w:pPr>
      <w:r>
        <w:rPr>
          <w:rStyle w:val="HTML"/>
          <w:rFonts w:ascii="Consolas" w:hAnsi="Consolas"/>
          <w:color w:val="2E2E2E"/>
          <w:sz w:val="23"/>
          <w:szCs w:val="23"/>
          <w:bdr w:val="none" w:sz="0" w:space="0" w:color="auto" w:frame="1"/>
        </w:rPr>
        <w:t>MOV EAX, [A]</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XOR EAX, [B]</w:t>
      </w:r>
      <w:r>
        <w:rPr>
          <w:rFonts w:ascii="Consolas" w:hAnsi="Consolas"/>
          <w:color w:val="2E2E2E"/>
          <w:sz w:val="23"/>
          <w:szCs w:val="23"/>
          <w:bdr w:val="none" w:sz="0" w:space="0" w:color="auto" w:frame="1"/>
        </w:rPr>
        <w:br/>
      </w:r>
      <w:r>
        <w:rPr>
          <w:rStyle w:val="HTML"/>
          <w:rFonts w:ascii="Consolas" w:hAnsi="Consolas"/>
          <w:color w:val="2E2E2E"/>
          <w:sz w:val="23"/>
          <w:szCs w:val="23"/>
          <w:bdr w:val="none" w:sz="0" w:space="0" w:color="auto" w:frame="1"/>
        </w:rPr>
        <w:t>OR [DIFF], EAX</w:t>
      </w:r>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Style w:val="affd"/>
          <w:rFonts w:ascii="微软雅黑" w:eastAsia="微软雅黑" w:hAnsi="微软雅黑" w:hint="eastAsia"/>
          <w:color w:val="2E2E2E"/>
          <w:sz w:val="23"/>
          <w:szCs w:val="23"/>
          <w:bdr w:val="none" w:sz="0" w:space="0" w:color="auto" w:frame="1"/>
        </w:rPr>
        <w:t>弄这么麻烦干嘛？</w:t>
      </w:r>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用户在你的网站上输入密码，说明他们相信你会保障密码的安全。如果你的数据库被黑了，又没有对用户密码加以保护，恶意黑客就可以使用这些密码去入侵用户在其他网站或服务的账户（大部分人会在各处使用相同的密码）。这不仅仅关乎你网站的安全，更关系到用户的。你需要对用户的安全负责。</w:t>
      </w:r>
    </w:p>
    <w:p w:rsidR="0040140D" w:rsidRDefault="0040140D" w:rsidP="0040140D">
      <w:pPr>
        <w:pStyle w:val="2"/>
        <w:shd w:val="clear" w:color="auto" w:fill="FFFFFF"/>
        <w:spacing w:before="0" w:after="300" w:line="540" w:lineRule="atLeast"/>
        <w:rPr>
          <w:rFonts w:ascii="微软雅黑" w:eastAsia="微软雅黑" w:hAnsi="微软雅黑" w:hint="eastAsia"/>
          <w:color w:val="2E2E2E"/>
          <w:sz w:val="36"/>
          <w:szCs w:val="36"/>
        </w:rPr>
      </w:pPr>
      <w:bookmarkStart w:id="14" w:name="php"/>
      <w:bookmarkStart w:id="15" w:name="_Toc530438612"/>
      <w:bookmarkEnd w:id="14"/>
      <w:r>
        <w:rPr>
          <w:rFonts w:ascii="微软雅黑" w:eastAsia="微软雅黑" w:hAnsi="微软雅黑" w:hint="eastAsia"/>
          <w:color w:val="2E2E2E"/>
        </w:rPr>
        <w:t>PHP PBKDF2 密码哈希代码</w:t>
      </w:r>
      <w:bookmarkEnd w:id="15"/>
    </w:p>
    <w:p w:rsidR="0040140D" w:rsidRDefault="0040140D" w:rsidP="0040140D">
      <w:pPr>
        <w:shd w:val="clear" w:color="auto" w:fill="FFFFFF"/>
        <w:spacing w:after="300"/>
        <w:rPr>
          <w:rFonts w:ascii="微软雅黑" w:eastAsia="微软雅黑" w:hAnsi="微软雅黑" w:hint="eastAsia"/>
          <w:color w:val="2E2E2E"/>
          <w:sz w:val="23"/>
          <w:szCs w:val="23"/>
        </w:rPr>
      </w:pPr>
      <w:r>
        <w:rPr>
          <w:rFonts w:ascii="微软雅黑" w:eastAsia="微软雅黑" w:hAnsi="微软雅黑" w:hint="eastAsia"/>
          <w:color w:val="2E2E2E"/>
          <w:sz w:val="23"/>
          <w:szCs w:val="23"/>
        </w:rPr>
        <w:pict>
          <v:rect id="_x0000_i1034" style="width:0;height:0" o:hralign="center" o:hrstd="t" o:hr="t" fillcolor="#a0a0a0" stroked="f"/>
        </w:pict>
      </w:r>
    </w:p>
    <w:p w:rsidR="0040140D" w:rsidRDefault="0040140D" w:rsidP="0040140D">
      <w:pPr>
        <w:numPr>
          <w:ilvl w:val="0"/>
          <w:numId w:val="43"/>
        </w:numPr>
        <w:shd w:val="clear" w:color="auto" w:fill="FFFFFF"/>
        <w:ind w:left="450"/>
        <w:jc w:val="left"/>
        <w:rPr>
          <w:rFonts w:ascii="微软雅黑" w:eastAsia="微软雅黑" w:hAnsi="微软雅黑" w:hint="eastAsia"/>
          <w:color w:val="2E2E2E"/>
          <w:sz w:val="23"/>
          <w:szCs w:val="23"/>
        </w:rPr>
      </w:pPr>
      <w:hyperlink r:id="rId48" w:anchor="php" w:tooltip="PHP Source Code" w:history="1">
        <w:r>
          <w:rPr>
            <w:rStyle w:val="a6"/>
            <w:rFonts w:ascii="微软雅黑" w:eastAsia="微软雅黑" w:hAnsi="微软雅黑" w:hint="eastAsia"/>
            <w:color w:val="0099CC"/>
            <w:sz w:val="23"/>
            <w:szCs w:val="23"/>
            <w:u w:val="none"/>
            <w:bdr w:val="none" w:sz="0" w:space="0" w:color="auto" w:frame="1"/>
          </w:rPr>
          <w:t>PHP Source Code</w:t>
        </w:r>
      </w:hyperlink>
    </w:p>
    <w:p w:rsidR="0040140D" w:rsidRDefault="0040140D" w:rsidP="0040140D">
      <w:pPr>
        <w:numPr>
          <w:ilvl w:val="0"/>
          <w:numId w:val="43"/>
        </w:numPr>
        <w:shd w:val="clear" w:color="auto" w:fill="FFFFFF"/>
        <w:ind w:left="450"/>
        <w:jc w:val="left"/>
        <w:rPr>
          <w:rFonts w:ascii="微软雅黑" w:eastAsia="微软雅黑" w:hAnsi="微软雅黑" w:hint="eastAsia"/>
          <w:color w:val="2E2E2E"/>
          <w:sz w:val="23"/>
          <w:szCs w:val="23"/>
        </w:rPr>
      </w:pPr>
      <w:hyperlink r:id="rId49" w:anchor="java" w:tooltip="Java Source Code" w:history="1">
        <w:r>
          <w:rPr>
            <w:rStyle w:val="a6"/>
            <w:rFonts w:ascii="微软雅黑" w:eastAsia="微软雅黑" w:hAnsi="微软雅黑" w:hint="eastAsia"/>
            <w:color w:val="0099CC"/>
            <w:sz w:val="23"/>
            <w:szCs w:val="23"/>
            <w:u w:val="none"/>
            <w:bdr w:val="none" w:sz="0" w:space="0" w:color="auto" w:frame="1"/>
          </w:rPr>
          <w:t>Java Source Code</w:t>
        </w:r>
      </w:hyperlink>
    </w:p>
    <w:p w:rsidR="0040140D" w:rsidRDefault="0040140D" w:rsidP="0040140D">
      <w:pPr>
        <w:numPr>
          <w:ilvl w:val="0"/>
          <w:numId w:val="43"/>
        </w:numPr>
        <w:shd w:val="clear" w:color="auto" w:fill="FFFFFF"/>
        <w:ind w:left="450"/>
        <w:jc w:val="left"/>
        <w:rPr>
          <w:rFonts w:ascii="微软雅黑" w:eastAsia="微软雅黑" w:hAnsi="微软雅黑" w:hint="eastAsia"/>
          <w:color w:val="2E2E2E"/>
          <w:sz w:val="23"/>
          <w:szCs w:val="23"/>
        </w:rPr>
      </w:pPr>
      <w:hyperlink r:id="rId50" w:anchor="csharp" w:tooltip="ASP.NET (C#) Source Code" w:history="1">
        <w:r>
          <w:rPr>
            <w:rStyle w:val="a6"/>
            <w:rFonts w:ascii="微软雅黑" w:eastAsia="微软雅黑" w:hAnsi="微软雅黑" w:hint="eastAsia"/>
            <w:color w:val="0099CC"/>
            <w:sz w:val="23"/>
            <w:szCs w:val="23"/>
            <w:u w:val="none"/>
            <w:bdr w:val="none" w:sz="0" w:space="0" w:color="auto" w:frame="1"/>
          </w:rPr>
          <w:t>ASP.NET (C#) Source Code</w:t>
        </w:r>
      </w:hyperlink>
    </w:p>
    <w:p w:rsidR="0040140D" w:rsidRDefault="0040140D" w:rsidP="0040140D">
      <w:pPr>
        <w:numPr>
          <w:ilvl w:val="0"/>
          <w:numId w:val="43"/>
        </w:numPr>
        <w:shd w:val="clear" w:color="auto" w:fill="FFFFFF"/>
        <w:ind w:left="450"/>
        <w:jc w:val="left"/>
        <w:rPr>
          <w:rFonts w:ascii="微软雅黑" w:eastAsia="微软雅黑" w:hAnsi="微软雅黑" w:hint="eastAsia"/>
          <w:color w:val="2E2E2E"/>
          <w:sz w:val="23"/>
          <w:szCs w:val="23"/>
        </w:rPr>
      </w:pPr>
      <w:hyperlink r:id="rId51" w:anchor="ruby" w:tooltip="Ruby (on Rails) Source Code" w:history="1">
        <w:r>
          <w:rPr>
            <w:rStyle w:val="a6"/>
            <w:rFonts w:ascii="微软雅黑" w:eastAsia="微软雅黑" w:hAnsi="微软雅黑" w:hint="eastAsia"/>
            <w:color w:val="0099CC"/>
            <w:sz w:val="23"/>
            <w:szCs w:val="23"/>
            <w:u w:val="none"/>
            <w:bdr w:val="none" w:sz="0" w:space="0" w:color="auto" w:frame="1"/>
          </w:rPr>
          <w:t>Ruby (on Rails) Source Code</w:t>
        </w:r>
      </w:hyperlink>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下面是PBKDF2在PHP中一种安全的实现，你也可以在</w:t>
      </w:r>
      <w:hyperlink r:id="rId52" w:tgtFrame="_blank" w:tooltip="https://defuse.ca/php-pbkdf2.htm" w:history="1">
        <w:r>
          <w:rPr>
            <w:rStyle w:val="a6"/>
            <w:rFonts w:ascii="微软雅黑" w:eastAsia="微软雅黑" w:hAnsi="微软雅黑" w:hint="eastAsia"/>
            <w:color w:val="0099CC"/>
            <w:sz w:val="23"/>
            <w:szCs w:val="23"/>
            <w:u w:val="none"/>
            <w:bdr w:val="none" w:sz="0" w:space="0" w:color="auto" w:frame="1"/>
          </w:rPr>
          <w:t>这个页面</w:t>
        </w:r>
      </w:hyperlink>
      <w:r>
        <w:rPr>
          <w:rFonts w:ascii="微软雅黑" w:eastAsia="微软雅黑" w:hAnsi="微软雅黑" w:hint="eastAsia"/>
          <w:color w:val="2E2E2E"/>
          <w:sz w:val="23"/>
          <w:szCs w:val="23"/>
        </w:rPr>
        <w:t>找到测试用例和基准测试的代码。</w:t>
      </w:r>
    </w:p>
    <w:p w:rsidR="0040140D" w:rsidRDefault="0040140D" w:rsidP="0040140D">
      <w:pPr>
        <w:pStyle w:val="affc"/>
        <w:shd w:val="clear" w:color="auto" w:fill="FFFFFF"/>
        <w:spacing w:before="0" w:beforeAutospacing="0" w:after="0" w:afterAutospacing="0"/>
        <w:jc w:val="center"/>
        <w:rPr>
          <w:rFonts w:ascii="微软雅黑" w:eastAsia="微软雅黑" w:hAnsi="微软雅黑" w:hint="eastAsia"/>
          <w:color w:val="2E2E2E"/>
          <w:sz w:val="23"/>
          <w:szCs w:val="23"/>
        </w:rPr>
      </w:pPr>
      <w:hyperlink r:id="rId53" w:tgtFrame="_blank" w:tooltip="https://crackstation.net/source/password-hashing/PasswordHash.php" w:history="1">
        <w:r>
          <w:rPr>
            <w:rStyle w:val="affd"/>
            <w:rFonts w:ascii="微软雅黑" w:eastAsia="微软雅黑" w:hAnsi="微软雅黑" w:hint="eastAsia"/>
            <w:color w:val="0099CC"/>
            <w:sz w:val="23"/>
            <w:szCs w:val="23"/>
            <w:bdr w:val="none" w:sz="0" w:space="0" w:color="auto" w:frame="1"/>
          </w:rPr>
          <w:t>下载PasswordHash.php</w:t>
        </w:r>
      </w:hyperlink>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如果你需要兼容的PHP和C＃代码，点击</w:t>
      </w:r>
      <w:hyperlink r:id="rId54" w:tgtFrame="_blank" w:tooltip="https://github.com/defuse/password-hashing/tree/master/compatible" w:history="1">
        <w:r>
          <w:rPr>
            <w:rStyle w:val="a6"/>
            <w:rFonts w:ascii="微软雅黑" w:eastAsia="微软雅黑" w:hAnsi="微软雅黑" w:hint="eastAsia"/>
            <w:color w:val="0099CC"/>
            <w:sz w:val="23"/>
            <w:szCs w:val="23"/>
            <w:u w:val="none"/>
            <w:bdr w:val="none" w:sz="0" w:space="0" w:color="auto" w:frame="1"/>
          </w:rPr>
          <w:t>这里</w:t>
        </w:r>
      </w:hyperlink>
      <w:r>
        <w:rPr>
          <w:rFonts w:ascii="微软雅黑" w:eastAsia="微软雅黑" w:hAnsi="微软雅黑" w:hint="eastAsia"/>
          <w:color w:val="2E2E2E"/>
          <w:sz w:val="23"/>
          <w:szCs w:val="23"/>
        </w:rPr>
        <w:t>。</w:t>
      </w:r>
    </w:p>
    <w:p w:rsidR="0040140D" w:rsidRDefault="0040140D" w:rsidP="0040140D">
      <w:pPr>
        <w:rPr>
          <w:rFonts w:ascii="inherit" w:hAnsi="inherit" w:cs="Courier New" w:hint="eastAsia"/>
          <w:color w:val="2E2E2E"/>
          <w:sz w:val="24"/>
          <w:szCs w:val="24"/>
        </w:rPr>
      </w:pPr>
      <w:r>
        <w:rPr>
          <w:rStyle w:val="crayon-language"/>
          <w:rFonts w:ascii="inherit" w:hAnsi="inherit" w:cs="Courier New"/>
          <w:color w:val="2E2E2E"/>
          <w:sz w:val="16"/>
          <w:szCs w:val="16"/>
          <w:bdr w:val="none" w:sz="0" w:space="0" w:color="auto" w:frame="1"/>
        </w:rPr>
        <w:t>PHP</w:t>
      </w:r>
    </w:p>
    <w:p w:rsidR="0040140D" w:rsidRDefault="0040140D" w:rsidP="0040140D">
      <w:pPr>
        <w:rPr>
          <w:rFonts w:ascii="Courier New" w:hAnsi="Courier New" w:cs="Courier New"/>
          <w:color w:val="2E2E2E"/>
          <w:sz w:val="20"/>
        </w:rPr>
      </w:pPr>
      <w:r>
        <w:rPr>
          <w:rFonts w:ascii="Courier New" w:hAnsi="Courier New" w:cs="Courier New"/>
          <w:color w:val="2E2E2E"/>
          <w:sz w:val="20"/>
        </w:rPr>
        <w:object w:dxaOrig="225" w:dyaOrig="225">
          <v:shape id="_x0000_i1064" type="#_x0000_t75" style="width:150.65pt;height:57pt" o:ole="">
            <v:imagedata r:id="rId46" o:title=""/>
          </v:shape>
          <w:control r:id="rId55" w:name="DefaultOcxName1"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027"/>
      </w:tblGrid>
      <w:tr w:rsidR="0040140D" w:rsidTr="0040140D">
        <w:trPr>
          <w:tblCellSpacing w:w="15" w:type="dxa"/>
        </w:trPr>
        <w:tc>
          <w:tcPr>
            <w:tcW w:w="0" w:type="auto"/>
            <w:vAlign w:val="center"/>
            <w:hideMark/>
          </w:tcPr>
          <w:p w:rsidR="0040140D" w:rsidRDefault="0040140D" w:rsidP="0040140D">
            <w:pPr>
              <w:rPr>
                <w:rFonts w:ascii="inherit" w:hAnsi="inherit" w:cs="宋体"/>
                <w:sz w:val="20"/>
              </w:rPr>
            </w:pPr>
            <w:r>
              <w:rPr>
                <w:rFonts w:ascii="inherit" w:hAnsi="inherit"/>
                <w:sz w:val="20"/>
              </w:rPr>
              <w:t>1</w:t>
            </w:r>
          </w:p>
          <w:p w:rsidR="0040140D" w:rsidRDefault="0040140D" w:rsidP="0040140D">
            <w:pPr>
              <w:rPr>
                <w:rFonts w:ascii="inherit" w:hAnsi="inherit"/>
                <w:sz w:val="20"/>
              </w:rPr>
            </w:pPr>
            <w:r>
              <w:rPr>
                <w:rFonts w:ascii="inherit" w:hAnsi="inherit"/>
                <w:sz w:val="20"/>
              </w:rPr>
              <w:t>2</w:t>
            </w:r>
          </w:p>
          <w:p w:rsidR="0040140D" w:rsidRDefault="0040140D" w:rsidP="0040140D">
            <w:pPr>
              <w:rPr>
                <w:rFonts w:ascii="inherit" w:hAnsi="inherit"/>
                <w:sz w:val="20"/>
              </w:rPr>
            </w:pPr>
            <w:r>
              <w:rPr>
                <w:rFonts w:ascii="inherit" w:hAnsi="inherit"/>
                <w:sz w:val="20"/>
              </w:rPr>
              <w:t>3</w:t>
            </w:r>
          </w:p>
          <w:p w:rsidR="0040140D" w:rsidRDefault="0040140D" w:rsidP="0040140D">
            <w:pPr>
              <w:rPr>
                <w:rFonts w:ascii="inherit" w:hAnsi="inherit"/>
                <w:sz w:val="20"/>
              </w:rPr>
            </w:pPr>
            <w:r>
              <w:rPr>
                <w:rFonts w:ascii="inherit" w:hAnsi="inherit"/>
                <w:sz w:val="20"/>
              </w:rPr>
              <w:t>4</w:t>
            </w:r>
          </w:p>
          <w:p w:rsidR="0040140D" w:rsidRDefault="0040140D" w:rsidP="0040140D">
            <w:pPr>
              <w:rPr>
                <w:rFonts w:ascii="inherit" w:hAnsi="inherit"/>
                <w:sz w:val="20"/>
              </w:rPr>
            </w:pPr>
            <w:r>
              <w:rPr>
                <w:rFonts w:ascii="inherit" w:hAnsi="inherit"/>
                <w:sz w:val="20"/>
              </w:rPr>
              <w:t>5</w:t>
            </w:r>
          </w:p>
          <w:p w:rsidR="0040140D" w:rsidRDefault="0040140D" w:rsidP="0040140D">
            <w:pPr>
              <w:rPr>
                <w:rFonts w:ascii="inherit" w:hAnsi="inherit"/>
                <w:sz w:val="20"/>
              </w:rPr>
            </w:pPr>
            <w:r>
              <w:rPr>
                <w:rFonts w:ascii="inherit" w:hAnsi="inherit"/>
                <w:sz w:val="20"/>
              </w:rPr>
              <w:t>6</w:t>
            </w:r>
          </w:p>
          <w:p w:rsidR="0040140D" w:rsidRDefault="0040140D" w:rsidP="0040140D">
            <w:pPr>
              <w:rPr>
                <w:rFonts w:ascii="inherit" w:hAnsi="inherit"/>
                <w:sz w:val="20"/>
              </w:rPr>
            </w:pPr>
            <w:r>
              <w:rPr>
                <w:rFonts w:ascii="inherit" w:hAnsi="inherit"/>
                <w:sz w:val="20"/>
              </w:rPr>
              <w:t>7</w:t>
            </w:r>
          </w:p>
          <w:p w:rsidR="0040140D" w:rsidRDefault="0040140D" w:rsidP="0040140D">
            <w:pPr>
              <w:rPr>
                <w:rFonts w:ascii="inherit" w:hAnsi="inherit"/>
                <w:sz w:val="20"/>
              </w:rPr>
            </w:pPr>
            <w:r>
              <w:rPr>
                <w:rFonts w:ascii="inherit" w:hAnsi="inherit"/>
                <w:sz w:val="20"/>
              </w:rPr>
              <w:t>8</w:t>
            </w:r>
          </w:p>
          <w:p w:rsidR="0040140D" w:rsidRDefault="0040140D" w:rsidP="0040140D">
            <w:pPr>
              <w:rPr>
                <w:rFonts w:ascii="inherit" w:hAnsi="inherit"/>
                <w:sz w:val="20"/>
              </w:rPr>
            </w:pPr>
            <w:r>
              <w:rPr>
                <w:rFonts w:ascii="inherit" w:hAnsi="inherit"/>
                <w:sz w:val="20"/>
              </w:rPr>
              <w:t>9</w:t>
            </w:r>
          </w:p>
          <w:p w:rsidR="0040140D" w:rsidRDefault="0040140D" w:rsidP="0040140D">
            <w:pPr>
              <w:rPr>
                <w:rFonts w:ascii="inherit" w:hAnsi="inherit"/>
                <w:sz w:val="20"/>
              </w:rPr>
            </w:pPr>
            <w:r>
              <w:rPr>
                <w:rFonts w:ascii="inherit" w:hAnsi="inherit"/>
                <w:sz w:val="20"/>
              </w:rPr>
              <w:t>10</w:t>
            </w:r>
          </w:p>
          <w:p w:rsidR="0040140D" w:rsidRDefault="0040140D" w:rsidP="0040140D">
            <w:pPr>
              <w:rPr>
                <w:rFonts w:ascii="inherit" w:hAnsi="inherit"/>
                <w:sz w:val="20"/>
              </w:rPr>
            </w:pPr>
            <w:r>
              <w:rPr>
                <w:rFonts w:ascii="inherit" w:hAnsi="inherit"/>
                <w:sz w:val="20"/>
              </w:rPr>
              <w:t>11</w:t>
            </w:r>
          </w:p>
          <w:p w:rsidR="0040140D" w:rsidRDefault="0040140D" w:rsidP="0040140D">
            <w:pPr>
              <w:rPr>
                <w:rFonts w:ascii="inherit" w:hAnsi="inherit"/>
                <w:sz w:val="20"/>
              </w:rPr>
            </w:pPr>
            <w:r>
              <w:rPr>
                <w:rFonts w:ascii="inherit" w:hAnsi="inherit"/>
                <w:sz w:val="20"/>
              </w:rPr>
              <w:t>12</w:t>
            </w:r>
          </w:p>
          <w:p w:rsidR="0040140D" w:rsidRDefault="0040140D" w:rsidP="0040140D">
            <w:pPr>
              <w:rPr>
                <w:rFonts w:ascii="inherit" w:hAnsi="inherit"/>
                <w:sz w:val="20"/>
              </w:rPr>
            </w:pPr>
            <w:r>
              <w:rPr>
                <w:rFonts w:ascii="inherit" w:hAnsi="inherit"/>
                <w:sz w:val="20"/>
              </w:rPr>
              <w:t>13</w:t>
            </w:r>
          </w:p>
          <w:p w:rsidR="0040140D" w:rsidRDefault="0040140D" w:rsidP="0040140D">
            <w:pPr>
              <w:rPr>
                <w:rFonts w:ascii="inherit" w:hAnsi="inherit"/>
                <w:sz w:val="20"/>
              </w:rPr>
            </w:pPr>
            <w:r>
              <w:rPr>
                <w:rFonts w:ascii="inherit" w:hAnsi="inherit"/>
                <w:sz w:val="20"/>
              </w:rPr>
              <w:t>14</w:t>
            </w:r>
          </w:p>
          <w:p w:rsidR="0040140D" w:rsidRDefault="0040140D" w:rsidP="0040140D">
            <w:pPr>
              <w:rPr>
                <w:rFonts w:ascii="inherit" w:hAnsi="inherit"/>
                <w:sz w:val="20"/>
              </w:rPr>
            </w:pPr>
            <w:r>
              <w:rPr>
                <w:rFonts w:ascii="inherit" w:hAnsi="inherit"/>
                <w:sz w:val="20"/>
              </w:rPr>
              <w:t>15</w:t>
            </w:r>
          </w:p>
          <w:p w:rsidR="0040140D" w:rsidRDefault="0040140D" w:rsidP="0040140D">
            <w:pPr>
              <w:rPr>
                <w:rFonts w:ascii="inherit" w:hAnsi="inherit"/>
                <w:sz w:val="20"/>
              </w:rPr>
            </w:pPr>
            <w:r>
              <w:rPr>
                <w:rFonts w:ascii="inherit" w:hAnsi="inherit"/>
                <w:sz w:val="20"/>
              </w:rPr>
              <w:t>16</w:t>
            </w:r>
          </w:p>
          <w:p w:rsidR="0040140D" w:rsidRDefault="0040140D" w:rsidP="0040140D">
            <w:pPr>
              <w:rPr>
                <w:rFonts w:ascii="inherit" w:hAnsi="inherit"/>
                <w:sz w:val="20"/>
              </w:rPr>
            </w:pPr>
            <w:r>
              <w:rPr>
                <w:rFonts w:ascii="inherit" w:hAnsi="inherit"/>
                <w:sz w:val="20"/>
              </w:rPr>
              <w:t>17</w:t>
            </w:r>
          </w:p>
          <w:p w:rsidR="0040140D" w:rsidRDefault="0040140D" w:rsidP="0040140D">
            <w:pPr>
              <w:rPr>
                <w:rFonts w:ascii="inherit" w:hAnsi="inherit"/>
                <w:sz w:val="20"/>
              </w:rPr>
            </w:pPr>
            <w:r>
              <w:rPr>
                <w:rFonts w:ascii="inherit" w:hAnsi="inherit"/>
                <w:sz w:val="20"/>
              </w:rPr>
              <w:t>18</w:t>
            </w:r>
          </w:p>
          <w:p w:rsidR="0040140D" w:rsidRDefault="0040140D" w:rsidP="0040140D">
            <w:pPr>
              <w:rPr>
                <w:rFonts w:ascii="inherit" w:hAnsi="inherit"/>
                <w:sz w:val="20"/>
              </w:rPr>
            </w:pPr>
            <w:r>
              <w:rPr>
                <w:rFonts w:ascii="inherit" w:hAnsi="inherit"/>
                <w:sz w:val="20"/>
              </w:rPr>
              <w:t>19</w:t>
            </w:r>
          </w:p>
          <w:p w:rsidR="0040140D" w:rsidRDefault="0040140D" w:rsidP="0040140D">
            <w:pPr>
              <w:rPr>
                <w:rFonts w:ascii="inherit" w:hAnsi="inherit"/>
                <w:sz w:val="20"/>
              </w:rPr>
            </w:pPr>
            <w:r>
              <w:rPr>
                <w:rFonts w:ascii="inherit" w:hAnsi="inherit"/>
                <w:sz w:val="20"/>
              </w:rPr>
              <w:t>20</w:t>
            </w:r>
          </w:p>
          <w:p w:rsidR="0040140D" w:rsidRDefault="0040140D" w:rsidP="0040140D">
            <w:pPr>
              <w:rPr>
                <w:rFonts w:ascii="inherit" w:hAnsi="inherit"/>
                <w:sz w:val="20"/>
              </w:rPr>
            </w:pPr>
            <w:r>
              <w:rPr>
                <w:rFonts w:ascii="inherit" w:hAnsi="inherit"/>
                <w:sz w:val="20"/>
              </w:rPr>
              <w:t>21</w:t>
            </w:r>
          </w:p>
          <w:p w:rsidR="0040140D" w:rsidRDefault="0040140D" w:rsidP="0040140D">
            <w:pPr>
              <w:rPr>
                <w:rFonts w:ascii="inherit" w:hAnsi="inherit"/>
                <w:sz w:val="20"/>
              </w:rPr>
            </w:pPr>
            <w:r>
              <w:rPr>
                <w:rFonts w:ascii="inherit" w:hAnsi="inherit"/>
                <w:sz w:val="20"/>
              </w:rPr>
              <w:t>22</w:t>
            </w:r>
          </w:p>
          <w:p w:rsidR="0040140D" w:rsidRDefault="0040140D" w:rsidP="0040140D">
            <w:pPr>
              <w:rPr>
                <w:rFonts w:ascii="inherit" w:hAnsi="inherit"/>
                <w:sz w:val="20"/>
              </w:rPr>
            </w:pPr>
            <w:r>
              <w:rPr>
                <w:rFonts w:ascii="inherit" w:hAnsi="inherit"/>
                <w:sz w:val="20"/>
              </w:rPr>
              <w:t>23</w:t>
            </w:r>
          </w:p>
          <w:p w:rsidR="0040140D" w:rsidRDefault="0040140D" w:rsidP="0040140D">
            <w:pPr>
              <w:rPr>
                <w:rFonts w:ascii="inherit" w:hAnsi="inherit"/>
                <w:sz w:val="20"/>
              </w:rPr>
            </w:pPr>
            <w:r>
              <w:rPr>
                <w:rFonts w:ascii="inherit" w:hAnsi="inherit"/>
                <w:sz w:val="20"/>
              </w:rPr>
              <w:lastRenderedPageBreak/>
              <w:t>24</w:t>
            </w:r>
          </w:p>
          <w:p w:rsidR="0040140D" w:rsidRDefault="0040140D" w:rsidP="0040140D">
            <w:pPr>
              <w:rPr>
                <w:rFonts w:ascii="inherit" w:hAnsi="inherit"/>
                <w:sz w:val="20"/>
              </w:rPr>
            </w:pPr>
            <w:r>
              <w:rPr>
                <w:rFonts w:ascii="inherit" w:hAnsi="inherit"/>
                <w:sz w:val="20"/>
              </w:rPr>
              <w:t>25</w:t>
            </w:r>
          </w:p>
          <w:p w:rsidR="0040140D" w:rsidRDefault="0040140D" w:rsidP="0040140D">
            <w:pPr>
              <w:rPr>
                <w:rFonts w:ascii="inherit" w:hAnsi="inherit"/>
                <w:sz w:val="20"/>
              </w:rPr>
            </w:pPr>
            <w:r>
              <w:rPr>
                <w:rFonts w:ascii="inherit" w:hAnsi="inherit"/>
                <w:sz w:val="20"/>
              </w:rPr>
              <w:t>26</w:t>
            </w:r>
          </w:p>
          <w:p w:rsidR="0040140D" w:rsidRDefault="0040140D" w:rsidP="0040140D">
            <w:pPr>
              <w:rPr>
                <w:rFonts w:ascii="inherit" w:hAnsi="inherit"/>
                <w:sz w:val="20"/>
              </w:rPr>
            </w:pPr>
            <w:r>
              <w:rPr>
                <w:rFonts w:ascii="inherit" w:hAnsi="inherit"/>
                <w:sz w:val="20"/>
              </w:rPr>
              <w:t>27</w:t>
            </w:r>
          </w:p>
          <w:p w:rsidR="0040140D" w:rsidRDefault="0040140D" w:rsidP="0040140D">
            <w:pPr>
              <w:rPr>
                <w:rFonts w:ascii="inherit" w:hAnsi="inherit"/>
                <w:sz w:val="20"/>
              </w:rPr>
            </w:pPr>
            <w:r>
              <w:rPr>
                <w:rFonts w:ascii="inherit" w:hAnsi="inherit"/>
                <w:sz w:val="20"/>
              </w:rPr>
              <w:t>28</w:t>
            </w:r>
          </w:p>
          <w:p w:rsidR="0040140D" w:rsidRDefault="0040140D" w:rsidP="0040140D">
            <w:pPr>
              <w:rPr>
                <w:rFonts w:ascii="inherit" w:hAnsi="inherit"/>
                <w:sz w:val="20"/>
              </w:rPr>
            </w:pPr>
            <w:r>
              <w:rPr>
                <w:rFonts w:ascii="inherit" w:hAnsi="inherit"/>
                <w:sz w:val="20"/>
              </w:rPr>
              <w:t>29</w:t>
            </w:r>
          </w:p>
          <w:p w:rsidR="0040140D" w:rsidRDefault="0040140D" w:rsidP="0040140D">
            <w:pPr>
              <w:rPr>
                <w:rFonts w:ascii="inherit" w:hAnsi="inherit"/>
                <w:sz w:val="20"/>
              </w:rPr>
            </w:pPr>
            <w:r>
              <w:rPr>
                <w:rFonts w:ascii="inherit" w:hAnsi="inherit"/>
                <w:sz w:val="20"/>
              </w:rPr>
              <w:t>30</w:t>
            </w:r>
          </w:p>
          <w:p w:rsidR="0040140D" w:rsidRDefault="0040140D" w:rsidP="0040140D">
            <w:pPr>
              <w:rPr>
                <w:rFonts w:ascii="inherit" w:hAnsi="inherit"/>
                <w:sz w:val="20"/>
              </w:rPr>
            </w:pPr>
            <w:r>
              <w:rPr>
                <w:rFonts w:ascii="inherit" w:hAnsi="inherit"/>
                <w:sz w:val="20"/>
              </w:rPr>
              <w:t>31</w:t>
            </w:r>
          </w:p>
          <w:p w:rsidR="0040140D" w:rsidRDefault="0040140D" w:rsidP="0040140D">
            <w:pPr>
              <w:rPr>
                <w:rFonts w:ascii="inherit" w:hAnsi="inherit"/>
                <w:sz w:val="20"/>
              </w:rPr>
            </w:pPr>
            <w:r>
              <w:rPr>
                <w:rFonts w:ascii="inherit" w:hAnsi="inherit"/>
                <w:sz w:val="20"/>
              </w:rPr>
              <w:t>32</w:t>
            </w:r>
          </w:p>
          <w:p w:rsidR="0040140D" w:rsidRDefault="0040140D" w:rsidP="0040140D">
            <w:pPr>
              <w:rPr>
                <w:rFonts w:ascii="inherit" w:hAnsi="inherit"/>
                <w:sz w:val="20"/>
              </w:rPr>
            </w:pPr>
            <w:r>
              <w:rPr>
                <w:rFonts w:ascii="inherit" w:hAnsi="inherit"/>
                <w:sz w:val="20"/>
              </w:rPr>
              <w:t>33</w:t>
            </w:r>
          </w:p>
          <w:p w:rsidR="0040140D" w:rsidRDefault="0040140D" w:rsidP="0040140D">
            <w:pPr>
              <w:rPr>
                <w:rFonts w:ascii="inherit" w:hAnsi="inherit"/>
                <w:sz w:val="20"/>
              </w:rPr>
            </w:pPr>
            <w:r>
              <w:rPr>
                <w:rFonts w:ascii="inherit" w:hAnsi="inherit"/>
                <w:sz w:val="20"/>
              </w:rPr>
              <w:t>34</w:t>
            </w:r>
          </w:p>
          <w:p w:rsidR="0040140D" w:rsidRDefault="0040140D" w:rsidP="0040140D">
            <w:pPr>
              <w:rPr>
                <w:rFonts w:ascii="inherit" w:hAnsi="inherit"/>
                <w:sz w:val="20"/>
              </w:rPr>
            </w:pPr>
            <w:r>
              <w:rPr>
                <w:rFonts w:ascii="inherit" w:hAnsi="inherit"/>
                <w:sz w:val="20"/>
              </w:rPr>
              <w:t>35</w:t>
            </w:r>
          </w:p>
          <w:p w:rsidR="0040140D" w:rsidRDefault="0040140D" w:rsidP="0040140D">
            <w:pPr>
              <w:rPr>
                <w:rFonts w:ascii="inherit" w:hAnsi="inherit"/>
                <w:sz w:val="20"/>
              </w:rPr>
            </w:pPr>
            <w:r>
              <w:rPr>
                <w:rFonts w:ascii="inherit" w:hAnsi="inherit"/>
                <w:sz w:val="20"/>
              </w:rPr>
              <w:t>36</w:t>
            </w:r>
          </w:p>
          <w:p w:rsidR="0040140D" w:rsidRDefault="0040140D" w:rsidP="0040140D">
            <w:pPr>
              <w:rPr>
                <w:rFonts w:ascii="inherit" w:hAnsi="inherit"/>
                <w:sz w:val="20"/>
              </w:rPr>
            </w:pPr>
            <w:r>
              <w:rPr>
                <w:rFonts w:ascii="inherit" w:hAnsi="inherit"/>
                <w:sz w:val="20"/>
              </w:rPr>
              <w:t>37</w:t>
            </w:r>
          </w:p>
          <w:p w:rsidR="0040140D" w:rsidRDefault="0040140D" w:rsidP="0040140D">
            <w:pPr>
              <w:rPr>
                <w:rFonts w:ascii="inherit" w:hAnsi="inherit"/>
                <w:sz w:val="20"/>
              </w:rPr>
            </w:pPr>
            <w:r>
              <w:rPr>
                <w:rFonts w:ascii="inherit" w:hAnsi="inherit"/>
                <w:sz w:val="20"/>
              </w:rPr>
              <w:t>38</w:t>
            </w:r>
          </w:p>
          <w:p w:rsidR="0040140D" w:rsidRDefault="0040140D" w:rsidP="0040140D">
            <w:pPr>
              <w:rPr>
                <w:rFonts w:ascii="inherit" w:hAnsi="inherit"/>
                <w:sz w:val="20"/>
              </w:rPr>
            </w:pPr>
            <w:r>
              <w:rPr>
                <w:rFonts w:ascii="inherit" w:hAnsi="inherit"/>
                <w:sz w:val="20"/>
              </w:rPr>
              <w:t>39</w:t>
            </w:r>
          </w:p>
          <w:p w:rsidR="0040140D" w:rsidRDefault="0040140D" w:rsidP="0040140D">
            <w:pPr>
              <w:rPr>
                <w:rFonts w:ascii="inherit" w:hAnsi="inherit"/>
                <w:sz w:val="20"/>
              </w:rPr>
            </w:pPr>
            <w:r>
              <w:rPr>
                <w:rFonts w:ascii="inherit" w:hAnsi="inherit"/>
                <w:sz w:val="20"/>
              </w:rPr>
              <w:t>40</w:t>
            </w:r>
          </w:p>
          <w:p w:rsidR="0040140D" w:rsidRDefault="0040140D" w:rsidP="0040140D">
            <w:pPr>
              <w:rPr>
                <w:rFonts w:ascii="inherit" w:hAnsi="inherit"/>
                <w:sz w:val="20"/>
              </w:rPr>
            </w:pPr>
            <w:r>
              <w:rPr>
                <w:rFonts w:ascii="inherit" w:hAnsi="inherit"/>
                <w:sz w:val="20"/>
              </w:rPr>
              <w:t>41</w:t>
            </w:r>
          </w:p>
          <w:p w:rsidR="0040140D" w:rsidRDefault="0040140D" w:rsidP="0040140D">
            <w:pPr>
              <w:rPr>
                <w:rFonts w:ascii="inherit" w:hAnsi="inherit"/>
                <w:sz w:val="20"/>
              </w:rPr>
            </w:pPr>
            <w:r>
              <w:rPr>
                <w:rFonts w:ascii="inherit" w:hAnsi="inherit"/>
                <w:sz w:val="20"/>
              </w:rPr>
              <w:t>42</w:t>
            </w:r>
          </w:p>
          <w:p w:rsidR="0040140D" w:rsidRDefault="0040140D" w:rsidP="0040140D">
            <w:pPr>
              <w:rPr>
                <w:rFonts w:ascii="inherit" w:hAnsi="inherit"/>
                <w:sz w:val="20"/>
              </w:rPr>
            </w:pPr>
            <w:r>
              <w:rPr>
                <w:rFonts w:ascii="inherit" w:hAnsi="inherit"/>
                <w:sz w:val="20"/>
              </w:rPr>
              <w:t>43</w:t>
            </w:r>
          </w:p>
          <w:p w:rsidR="0040140D" w:rsidRDefault="0040140D" w:rsidP="0040140D">
            <w:pPr>
              <w:rPr>
                <w:rFonts w:ascii="inherit" w:hAnsi="inherit"/>
                <w:sz w:val="20"/>
              </w:rPr>
            </w:pPr>
            <w:r>
              <w:rPr>
                <w:rFonts w:ascii="inherit" w:hAnsi="inherit"/>
                <w:sz w:val="20"/>
              </w:rPr>
              <w:t>44</w:t>
            </w:r>
          </w:p>
          <w:p w:rsidR="0040140D" w:rsidRDefault="0040140D" w:rsidP="0040140D">
            <w:pPr>
              <w:rPr>
                <w:rFonts w:ascii="inherit" w:hAnsi="inherit"/>
                <w:sz w:val="20"/>
              </w:rPr>
            </w:pPr>
            <w:r>
              <w:rPr>
                <w:rFonts w:ascii="inherit" w:hAnsi="inherit"/>
                <w:sz w:val="20"/>
              </w:rPr>
              <w:t>45</w:t>
            </w:r>
          </w:p>
          <w:p w:rsidR="0040140D" w:rsidRDefault="0040140D" w:rsidP="0040140D">
            <w:pPr>
              <w:rPr>
                <w:rFonts w:ascii="inherit" w:hAnsi="inherit"/>
                <w:sz w:val="20"/>
              </w:rPr>
            </w:pPr>
            <w:r>
              <w:rPr>
                <w:rFonts w:ascii="inherit" w:hAnsi="inherit"/>
                <w:sz w:val="20"/>
              </w:rPr>
              <w:t>46</w:t>
            </w:r>
          </w:p>
          <w:p w:rsidR="0040140D" w:rsidRDefault="0040140D" w:rsidP="0040140D">
            <w:pPr>
              <w:rPr>
                <w:rFonts w:ascii="inherit" w:hAnsi="inherit"/>
                <w:sz w:val="20"/>
              </w:rPr>
            </w:pPr>
            <w:r>
              <w:rPr>
                <w:rFonts w:ascii="inherit" w:hAnsi="inherit"/>
                <w:sz w:val="20"/>
              </w:rPr>
              <w:t>47</w:t>
            </w:r>
          </w:p>
          <w:p w:rsidR="0040140D" w:rsidRDefault="0040140D" w:rsidP="0040140D">
            <w:pPr>
              <w:rPr>
                <w:rFonts w:ascii="inherit" w:hAnsi="inherit"/>
                <w:sz w:val="20"/>
              </w:rPr>
            </w:pPr>
            <w:r>
              <w:rPr>
                <w:rFonts w:ascii="inherit" w:hAnsi="inherit"/>
                <w:sz w:val="20"/>
              </w:rPr>
              <w:t>48</w:t>
            </w:r>
          </w:p>
          <w:p w:rsidR="0040140D" w:rsidRDefault="0040140D" w:rsidP="0040140D">
            <w:pPr>
              <w:rPr>
                <w:rFonts w:ascii="inherit" w:hAnsi="inherit"/>
                <w:sz w:val="20"/>
              </w:rPr>
            </w:pPr>
            <w:r>
              <w:rPr>
                <w:rFonts w:ascii="inherit" w:hAnsi="inherit"/>
                <w:sz w:val="20"/>
              </w:rPr>
              <w:t>49</w:t>
            </w:r>
          </w:p>
          <w:p w:rsidR="0040140D" w:rsidRDefault="0040140D" w:rsidP="0040140D">
            <w:pPr>
              <w:rPr>
                <w:rFonts w:ascii="inherit" w:hAnsi="inherit"/>
                <w:sz w:val="20"/>
              </w:rPr>
            </w:pPr>
            <w:r>
              <w:rPr>
                <w:rFonts w:ascii="inherit" w:hAnsi="inherit"/>
                <w:sz w:val="20"/>
              </w:rPr>
              <w:t>50</w:t>
            </w:r>
          </w:p>
          <w:p w:rsidR="0040140D" w:rsidRDefault="0040140D" w:rsidP="0040140D">
            <w:pPr>
              <w:rPr>
                <w:rFonts w:ascii="inherit" w:hAnsi="inherit"/>
                <w:sz w:val="20"/>
              </w:rPr>
            </w:pPr>
            <w:r>
              <w:rPr>
                <w:rFonts w:ascii="inherit" w:hAnsi="inherit"/>
                <w:sz w:val="20"/>
              </w:rPr>
              <w:t>51</w:t>
            </w:r>
          </w:p>
          <w:p w:rsidR="0040140D" w:rsidRDefault="0040140D" w:rsidP="0040140D">
            <w:pPr>
              <w:rPr>
                <w:rFonts w:ascii="inherit" w:hAnsi="inherit"/>
                <w:sz w:val="20"/>
              </w:rPr>
            </w:pPr>
            <w:r>
              <w:rPr>
                <w:rFonts w:ascii="inherit" w:hAnsi="inherit"/>
                <w:sz w:val="20"/>
              </w:rPr>
              <w:t>52</w:t>
            </w:r>
          </w:p>
          <w:p w:rsidR="0040140D" w:rsidRDefault="0040140D" w:rsidP="0040140D">
            <w:pPr>
              <w:rPr>
                <w:rFonts w:ascii="inherit" w:hAnsi="inherit"/>
                <w:sz w:val="20"/>
              </w:rPr>
            </w:pPr>
            <w:r>
              <w:rPr>
                <w:rFonts w:ascii="inherit" w:hAnsi="inherit"/>
                <w:sz w:val="20"/>
              </w:rPr>
              <w:t>53</w:t>
            </w:r>
          </w:p>
          <w:p w:rsidR="0040140D" w:rsidRDefault="0040140D" w:rsidP="0040140D">
            <w:pPr>
              <w:rPr>
                <w:rFonts w:ascii="inherit" w:hAnsi="inherit"/>
                <w:sz w:val="20"/>
              </w:rPr>
            </w:pPr>
            <w:r>
              <w:rPr>
                <w:rFonts w:ascii="inherit" w:hAnsi="inherit"/>
                <w:sz w:val="20"/>
              </w:rPr>
              <w:t>54</w:t>
            </w:r>
          </w:p>
          <w:p w:rsidR="0040140D" w:rsidRDefault="0040140D" w:rsidP="0040140D">
            <w:pPr>
              <w:rPr>
                <w:rFonts w:ascii="inherit" w:hAnsi="inherit"/>
                <w:sz w:val="20"/>
              </w:rPr>
            </w:pPr>
            <w:r>
              <w:rPr>
                <w:rFonts w:ascii="inherit" w:hAnsi="inherit"/>
                <w:sz w:val="20"/>
              </w:rPr>
              <w:t>55</w:t>
            </w:r>
          </w:p>
          <w:p w:rsidR="0040140D" w:rsidRDefault="0040140D" w:rsidP="0040140D">
            <w:pPr>
              <w:rPr>
                <w:rFonts w:ascii="inherit" w:hAnsi="inherit"/>
                <w:sz w:val="20"/>
              </w:rPr>
            </w:pPr>
            <w:r>
              <w:rPr>
                <w:rFonts w:ascii="inherit" w:hAnsi="inherit"/>
                <w:sz w:val="20"/>
              </w:rPr>
              <w:t>56</w:t>
            </w:r>
          </w:p>
          <w:p w:rsidR="0040140D" w:rsidRDefault="0040140D" w:rsidP="0040140D">
            <w:pPr>
              <w:rPr>
                <w:rFonts w:ascii="inherit" w:hAnsi="inherit"/>
                <w:sz w:val="20"/>
              </w:rPr>
            </w:pPr>
            <w:r>
              <w:rPr>
                <w:rFonts w:ascii="inherit" w:hAnsi="inherit"/>
                <w:sz w:val="20"/>
              </w:rPr>
              <w:t>57</w:t>
            </w:r>
          </w:p>
          <w:p w:rsidR="0040140D" w:rsidRDefault="0040140D" w:rsidP="0040140D">
            <w:pPr>
              <w:rPr>
                <w:rFonts w:ascii="inherit" w:hAnsi="inherit"/>
                <w:sz w:val="20"/>
              </w:rPr>
            </w:pPr>
            <w:r>
              <w:rPr>
                <w:rFonts w:ascii="inherit" w:hAnsi="inherit"/>
                <w:sz w:val="20"/>
              </w:rPr>
              <w:t>58</w:t>
            </w:r>
          </w:p>
          <w:p w:rsidR="0040140D" w:rsidRDefault="0040140D" w:rsidP="0040140D">
            <w:pPr>
              <w:rPr>
                <w:rFonts w:ascii="inherit" w:hAnsi="inherit"/>
                <w:sz w:val="20"/>
              </w:rPr>
            </w:pPr>
            <w:r>
              <w:rPr>
                <w:rFonts w:ascii="inherit" w:hAnsi="inherit"/>
                <w:sz w:val="20"/>
              </w:rPr>
              <w:t>59</w:t>
            </w:r>
          </w:p>
          <w:p w:rsidR="0040140D" w:rsidRDefault="0040140D" w:rsidP="0040140D">
            <w:pPr>
              <w:rPr>
                <w:rFonts w:ascii="inherit" w:hAnsi="inherit"/>
                <w:sz w:val="20"/>
              </w:rPr>
            </w:pPr>
            <w:r>
              <w:rPr>
                <w:rFonts w:ascii="inherit" w:hAnsi="inherit"/>
                <w:sz w:val="20"/>
              </w:rPr>
              <w:t>60</w:t>
            </w:r>
          </w:p>
          <w:p w:rsidR="0040140D" w:rsidRDefault="0040140D" w:rsidP="0040140D">
            <w:pPr>
              <w:rPr>
                <w:rFonts w:ascii="inherit" w:hAnsi="inherit"/>
                <w:sz w:val="20"/>
              </w:rPr>
            </w:pPr>
            <w:r>
              <w:rPr>
                <w:rFonts w:ascii="inherit" w:hAnsi="inherit"/>
                <w:sz w:val="20"/>
              </w:rPr>
              <w:t>61</w:t>
            </w:r>
          </w:p>
          <w:p w:rsidR="0040140D" w:rsidRDefault="0040140D" w:rsidP="0040140D">
            <w:pPr>
              <w:rPr>
                <w:rFonts w:ascii="inherit" w:hAnsi="inherit"/>
                <w:sz w:val="20"/>
              </w:rPr>
            </w:pPr>
            <w:r>
              <w:rPr>
                <w:rFonts w:ascii="inherit" w:hAnsi="inherit"/>
                <w:sz w:val="20"/>
              </w:rPr>
              <w:t>62</w:t>
            </w:r>
          </w:p>
          <w:p w:rsidR="0040140D" w:rsidRDefault="0040140D" w:rsidP="0040140D">
            <w:pPr>
              <w:rPr>
                <w:rFonts w:ascii="inherit" w:hAnsi="inherit"/>
                <w:sz w:val="20"/>
              </w:rPr>
            </w:pPr>
            <w:r>
              <w:rPr>
                <w:rFonts w:ascii="inherit" w:hAnsi="inherit"/>
                <w:sz w:val="20"/>
              </w:rPr>
              <w:t>63</w:t>
            </w:r>
          </w:p>
          <w:p w:rsidR="0040140D" w:rsidRDefault="0040140D" w:rsidP="0040140D">
            <w:pPr>
              <w:rPr>
                <w:rFonts w:ascii="inherit" w:hAnsi="inherit"/>
                <w:sz w:val="20"/>
              </w:rPr>
            </w:pPr>
            <w:r>
              <w:rPr>
                <w:rFonts w:ascii="inherit" w:hAnsi="inherit"/>
                <w:sz w:val="20"/>
              </w:rPr>
              <w:t>64</w:t>
            </w:r>
          </w:p>
          <w:p w:rsidR="0040140D" w:rsidRDefault="0040140D" w:rsidP="0040140D">
            <w:pPr>
              <w:rPr>
                <w:rFonts w:ascii="inherit" w:hAnsi="inherit"/>
                <w:sz w:val="20"/>
              </w:rPr>
            </w:pPr>
            <w:r>
              <w:rPr>
                <w:rFonts w:ascii="inherit" w:hAnsi="inherit"/>
                <w:sz w:val="20"/>
              </w:rPr>
              <w:t>65</w:t>
            </w:r>
          </w:p>
          <w:p w:rsidR="0040140D" w:rsidRDefault="0040140D" w:rsidP="0040140D">
            <w:pPr>
              <w:rPr>
                <w:rFonts w:ascii="inherit" w:hAnsi="inherit"/>
                <w:sz w:val="20"/>
              </w:rPr>
            </w:pPr>
            <w:r>
              <w:rPr>
                <w:rFonts w:ascii="inherit" w:hAnsi="inherit"/>
                <w:sz w:val="20"/>
              </w:rPr>
              <w:t>66</w:t>
            </w:r>
          </w:p>
          <w:p w:rsidR="0040140D" w:rsidRDefault="0040140D" w:rsidP="0040140D">
            <w:pPr>
              <w:rPr>
                <w:rFonts w:ascii="inherit" w:hAnsi="inherit"/>
                <w:sz w:val="20"/>
              </w:rPr>
            </w:pPr>
            <w:r>
              <w:rPr>
                <w:rFonts w:ascii="inherit" w:hAnsi="inherit"/>
                <w:sz w:val="20"/>
              </w:rPr>
              <w:t>67</w:t>
            </w:r>
          </w:p>
          <w:p w:rsidR="0040140D" w:rsidRDefault="0040140D" w:rsidP="0040140D">
            <w:pPr>
              <w:rPr>
                <w:rFonts w:ascii="inherit" w:hAnsi="inherit"/>
                <w:sz w:val="20"/>
              </w:rPr>
            </w:pPr>
            <w:r>
              <w:rPr>
                <w:rFonts w:ascii="inherit" w:hAnsi="inherit"/>
                <w:sz w:val="20"/>
              </w:rPr>
              <w:lastRenderedPageBreak/>
              <w:t>68</w:t>
            </w:r>
          </w:p>
          <w:p w:rsidR="0040140D" w:rsidRDefault="0040140D" w:rsidP="0040140D">
            <w:pPr>
              <w:rPr>
                <w:rFonts w:ascii="inherit" w:hAnsi="inherit"/>
                <w:sz w:val="20"/>
              </w:rPr>
            </w:pPr>
            <w:r>
              <w:rPr>
                <w:rFonts w:ascii="inherit" w:hAnsi="inherit"/>
                <w:sz w:val="20"/>
              </w:rPr>
              <w:t>69</w:t>
            </w:r>
          </w:p>
          <w:p w:rsidR="0040140D" w:rsidRDefault="0040140D" w:rsidP="0040140D">
            <w:pPr>
              <w:rPr>
                <w:rFonts w:ascii="inherit" w:hAnsi="inherit"/>
                <w:sz w:val="20"/>
              </w:rPr>
            </w:pPr>
            <w:r>
              <w:rPr>
                <w:rFonts w:ascii="inherit" w:hAnsi="inherit"/>
                <w:sz w:val="20"/>
              </w:rPr>
              <w:t>70</w:t>
            </w:r>
          </w:p>
          <w:p w:rsidR="0040140D" w:rsidRDefault="0040140D" w:rsidP="0040140D">
            <w:pPr>
              <w:rPr>
                <w:rFonts w:ascii="inherit" w:hAnsi="inherit"/>
                <w:sz w:val="20"/>
              </w:rPr>
            </w:pPr>
            <w:r>
              <w:rPr>
                <w:rFonts w:ascii="inherit" w:hAnsi="inherit"/>
                <w:sz w:val="20"/>
              </w:rPr>
              <w:t>71</w:t>
            </w:r>
          </w:p>
          <w:p w:rsidR="0040140D" w:rsidRDefault="0040140D" w:rsidP="0040140D">
            <w:pPr>
              <w:rPr>
                <w:rFonts w:ascii="inherit" w:hAnsi="inherit"/>
                <w:sz w:val="20"/>
              </w:rPr>
            </w:pPr>
            <w:r>
              <w:rPr>
                <w:rFonts w:ascii="inherit" w:hAnsi="inherit"/>
                <w:sz w:val="20"/>
              </w:rPr>
              <w:t>72</w:t>
            </w:r>
          </w:p>
          <w:p w:rsidR="0040140D" w:rsidRDefault="0040140D" w:rsidP="0040140D">
            <w:pPr>
              <w:rPr>
                <w:rFonts w:ascii="inherit" w:hAnsi="inherit"/>
                <w:sz w:val="20"/>
              </w:rPr>
            </w:pPr>
            <w:r>
              <w:rPr>
                <w:rFonts w:ascii="inherit" w:hAnsi="inherit"/>
                <w:sz w:val="20"/>
              </w:rPr>
              <w:t>73</w:t>
            </w:r>
          </w:p>
          <w:p w:rsidR="0040140D" w:rsidRDefault="0040140D" w:rsidP="0040140D">
            <w:pPr>
              <w:rPr>
                <w:rFonts w:ascii="inherit" w:hAnsi="inherit"/>
                <w:sz w:val="20"/>
              </w:rPr>
            </w:pPr>
            <w:r>
              <w:rPr>
                <w:rFonts w:ascii="inherit" w:hAnsi="inherit"/>
                <w:sz w:val="20"/>
              </w:rPr>
              <w:t>74</w:t>
            </w:r>
          </w:p>
          <w:p w:rsidR="0040140D" w:rsidRDefault="0040140D" w:rsidP="0040140D">
            <w:pPr>
              <w:rPr>
                <w:rFonts w:ascii="inherit" w:hAnsi="inherit"/>
                <w:sz w:val="20"/>
              </w:rPr>
            </w:pPr>
            <w:r>
              <w:rPr>
                <w:rFonts w:ascii="inherit" w:hAnsi="inherit"/>
                <w:sz w:val="20"/>
              </w:rPr>
              <w:t>75</w:t>
            </w:r>
          </w:p>
          <w:p w:rsidR="0040140D" w:rsidRDefault="0040140D" w:rsidP="0040140D">
            <w:pPr>
              <w:rPr>
                <w:rFonts w:ascii="inherit" w:hAnsi="inherit"/>
                <w:sz w:val="20"/>
              </w:rPr>
            </w:pPr>
            <w:r>
              <w:rPr>
                <w:rFonts w:ascii="inherit" w:hAnsi="inherit"/>
                <w:sz w:val="20"/>
              </w:rPr>
              <w:t>76</w:t>
            </w:r>
          </w:p>
          <w:p w:rsidR="0040140D" w:rsidRDefault="0040140D" w:rsidP="0040140D">
            <w:pPr>
              <w:rPr>
                <w:rFonts w:ascii="inherit" w:hAnsi="inherit"/>
                <w:sz w:val="20"/>
              </w:rPr>
            </w:pPr>
            <w:r>
              <w:rPr>
                <w:rFonts w:ascii="inherit" w:hAnsi="inherit"/>
                <w:sz w:val="20"/>
              </w:rPr>
              <w:t>77</w:t>
            </w:r>
          </w:p>
          <w:p w:rsidR="0040140D" w:rsidRDefault="0040140D" w:rsidP="0040140D">
            <w:pPr>
              <w:rPr>
                <w:rFonts w:ascii="inherit" w:hAnsi="inherit"/>
                <w:sz w:val="20"/>
              </w:rPr>
            </w:pPr>
            <w:r>
              <w:rPr>
                <w:rFonts w:ascii="inherit" w:hAnsi="inherit"/>
                <w:sz w:val="20"/>
              </w:rPr>
              <w:t>78</w:t>
            </w:r>
          </w:p>
          <w:p w:rsidR="0040140D" w:rsidRDefault="0040140D" w:rsidP="0040140D">
            <w:pPr>
              <w:rPr>
                <w:rFonts w:ascii="inherit" w:hAnsi="inherit"/>
                <w:sz w:val="20"/>
              </w:rPr>
            </w:pPr>
            <w:r>
              <w:rPr>
                <w:rFonts w:ascii="inherit" w:hAnsi="inherit"/>
                <w:sz w:val="20"/>
              </w:rPr>
              <w:t>79</w:t>
            </w:r>
          </w:p>
          <w:p w:rsidR="0040140D" w:rsidRDefault="0040140D" w:rsidP="0040140D">
            <w:pPr>
              <w:rPr>
                <w:rFonts w:ascii="inherit" w:hAnsi="inherit"/>
                <w:sz w:val="20"/>
              </w:rPr>
            </w:pPr>
            <w:r>
              <w:rPr>
                <w:rFonts w:ascii="inherit" w:hAnsi="inherit"/>
                <w:sz w:val="20"/>
              </w:rPr>
              <w:t>80</w:t>
            </w:r>
          </w:p>
          <w:p w:rsidR="0040140D" w:rsidRDefault="0040140D" w:rsidP="0040140D">
            <w:pPr>
              <w:rPr>
                <w:rFonts w:ascii="inherit" w:hAnsi="inherit"/>
                <w:sz w:val="20"/>
              </w:rPr>
            </w:pPr>
            <w:r>
              <w:rPr>
                <w:rFonts w:ascii="inherit" w:hAnsi="inherit"/>
                <w:sz w:val="20"/>
              </w:rPr>
              <w:t>81</w:t>
            </w:r>
          </w:p>
          <w:p w:rsidR="0040140D" w:rsidRDefault="0040140D" w:rsidP="0040140D">
            <w:pPr>
              <w:rPr>
                <w:rFonts w:ascii="inherit" w:hAnsi="inherit"/>
                <w:sz w:val="20"/>
              </w:rPr>
            </w:pPr>
            <w:r>
              <w:rPr>
                <w:rFonts w:ascii="inherit" w:hAnsi="inherit"/>
                <w:sz w:val="20"/>
              </w:rPr>
              <w:t>82</w:t>
            </w:r>
          </w:p>
          <w:p w:rsidR="0040140D" w:rsidRDefault="0040140D" w:rsidP="0040140D">
            <w:pPr>
              <w:rPr>
                <w:rFonts w:ascii="inherit" w:hAnsi="inherit"/>
                <w:sz w:val="20"/>
              </w:rPr>
            </w:pPr>
            <w:r>
              <w:rPr>
                <w:rFonts w:ascii="inherit" w:hAnsi="inherit"/>
                <w:sz w:val="20"/>
              </w:rPr>
              <w:t>83</w:t>
            </w:r>
          </w:p>
          <w:p w:rsidR="0040140D" w:rsidRDefault="0040140D" w:rsidP="0040140D">
            <w:pPr>
              <w:rPr>
                <w:rFonts w:ascii="inherit" w:hAnsi="inherit"/>
                <w:sz w:val="20"/>
              </w:rPr>
            </w:pPr>
            <w:r>
              <w:rPr>
                <w:rFonts w:ascii="inherit" w:hAnsi="inherit"/>
                <w:sz w:val="20"/>
              </w:rPr>
              <w:t>84</w:t>
            </w:r>
          </w:p>
          <w:p w:rsidR="0040140D" w:rsidRDefault="0040140D" w:rsidP="0040140D">
            <w:pPr>
              <w:rPr>
                <w:rFonts w:ascii="inherit" w:hAnsi="inherit"/>
                <w:sz w:val="20"/>
              </w:rPr>
            </w:pPr>
            <w:r>
              <w:rPr>
                <w:rFonts w:ascii="inherit" w:hAnsi="inherit"/>
                <w:sz w:val="20"/>
              </w:rPr>
              <w:t>85</w:t>
            </w:r>
          </w:p>
          <w:p w:rsidR="0040140D" w:rsidRDefault="0040140D" w:rsidP="0040140D">
            <w:pPr>
              <w:rPr>
                <w:rFonts w:ascii="inherit" w:hAnsi="inherit"/>
                <w:sz w:val="20"/>
              </w:rPr>
            </w:pPr>
            <w:r>
              <w:rPr>
                <w:rFonts w:ascii="inherit" w:hAnsi="inherit"/>
                <w:sz w:val="20"/>
              </w:rPr>
              <w:t>86</w:t>
            </w:r>
          </w:p>
          <w:p w:rsidR="0040140D" w:rsidRDefault="0040140D" w:rsidP="0040140D">
            <w:pPr>
              <w:rPr>
                <w:rFonts w:ascii="inherit" w:hAnsi="inherit"/>
                <w:sz w:val="20"/>
              </w:rPr>
            </w:pPr>
            <w:r>
              <w:rPr>
                <w:rFonts w:ascii="inherit" w:hAnsi="inherit"/>
                <w:sz w:val="20"/>
              </w:rPr>
              <w:t>87</w:t>
            </w:r>
          </w:p>
          <w:p w:rsidR="0040140D" w:rsidRDefault="0040140D" w:rsidP="0040140D">
            <w:pPr>
              <w:rPr>
                <w:rFonts w:ascii="inherit" w:hAnsi="inherit"/>
                <w:sz w:val="20"/>
              </w:rPr>
            </w:pPr>
            <w:r>
              <w:rPr>
                <w:rFonts w:ascii="inherit" w:hAnsi="inherit"/>
                <w:sz w:val="20"/>
              </w:rPr>
              <w:t>88</w:t>
            </w:r>
          </w:p>
          <w:p w:rsidR="0040140D" w:rsidRDefault="0040140D" w:rsidP="0040140D">
            <w:pPr>
              <w:rPr>
                <w:rFonts w:ascii="inherit" w:hAnsi="inherit"/>
                <w:sz w:val="20"/>
              </w:rPr>
            </w:pPr>
            <w:r>
              <w:rPr>
                <w:rFonts w:ascii="inherit" w:hAnsi="inherit"/>
                <w:sz w:val="20"/>
              </w:rPr>
              <w:t>89</w:t>
            </w:r>
          </w:p>
          <w:p w:rsidR="0040140D" w:rsidRDefault="0040140D" w:rsidP="0040140D">
            <w:pPr>
              <w:rPr>
                <w:rFonts w:ascii="inherit" w:hAnsi="inherit"/>
                <w:sz w:val="20"/>
              </w:rPr>
            </w:pPr>
            <w:r>
              <w:rPr>
                <w:rFonts w:ascii="inherit" w:hAnsi="inherit"/>
                <w:sz w:val="20"/>
              </w:rPr>
              <w:t>90</w:t>
            </w:r>
          </w:p>
          <w:p w:rsidR="0040140D" w:rsidRDefault="0040140D" w:rsidP="0040140D">
            <w:pPr>
              <w:rPr>
                <w:rFonts w:ascii="inherit" w:hAnsi="inherit"/>
                <w:sz w:val="20"/>
              </w:rPr>
            </w:pPr>
            <w:r>
              <w:rPr>
                <w:rFonts w:ascii="inherit" w:hAnsi="inherit"/>
                <w:sz w:val="20"/>
              </w:rPr>
              <w:t>91</w:t>
            </w:r>
          </w:p>
          <w:p w:rsidR="0040140D" w:rsidRDefault="0040140D" w:rsidP="0040140D">
            <w:pPr>
              <w:rPr>
                <w:rFonts w:ascii="inherit" w:hAnsi="inherit"/>
                <w:sz w:val="20"/>
              </w:rPr>
            </w:pPr>
            <w:r>
              <w:rPr>
                <w:rFonts w:ascii="inherit" w:hAnsi="inherit"/>
                <w:sz w:val="20"/>
              </w:rPr>
              <w:t>92</w:t>
            </w:r>
          </w:p>
          <w:p w:rsidR="0040140D" w:rsidRDefault="0040140D" w:rsidP="0040140D">
            <w:pPr>
              <w:rPr>
                <w:rFonts w:ascii="inherit" w:hAnsi="inherit"/>
                <w:sz w:val="20"/>
              </w:rPr>
            </w:pPr>
            <w:r>
              <w:rPr>
                <w:rFonts w:ascii="inherit" w:hAnsi="inherit"/>
                <w:sz w:val="20"/>
              </w:rPr>
              <w:t>93</w:t>
            </w:r>
          </w:p>
          <w:p w:rsidR="0040140D" w:rsidRDefault="0040140D" w:rsidP="0040140D">
            <w:pPr>
              <w:rPr>
                <w:rFonts w:ascii="inherit" w:hAnsi="inherit"/>
                <w:sz w:val="20"/>
              </w:rPr>
            </w:pPr>
            <w:r>
              <w:rPr>
                <w:rFonts w:ascii="inherit" w:hAnsi="inherit"/>
                <w:sz w:val="20"/>
              </w:rPr>
              <w:t>94</w:t>
            </w:r>
          </w:p>
          <w:p w:rsidR="0040140D" w:rsidRDefault="0040140D" w:rsidP="0040140D">
            <w:pPr>
              <w:rPr>
                <w:rFonts w:ascii="inherit" w:hAnsi="inherit"/>
                <w:sz w:val="20"/>
              </w:rPr>
            </w:pPr>
            <w:r>
              <w:rPr>
                <w:rFonts w:ascii="inherit" w:hAnsi="inherit"/>
                <w:sz w:val="20"/>
              </w:rPr>
              <w:t>95</w:t>
            </w:r>
          </w:p>
          <w:p w:rsidR="0040140D" w:rsidRDefault="0040140D" w:rsidP="0040140D">
            <w:pPr>
              <w:rPr>
                <w:rFonts w:ascii="inherit" w:hAnsi="inherit"/>
                <w:sz w:val="20"/>
              </w:rPr>
            </w:pPr>
            <w:r>
              <w:rPr>
                <w:rFonts w:ascii="inherit" w:hAnsi="inherit"/>
                <w:sz w:val="20"/>
              </w:rPr>
              <w:t>96</w:t>
            </w:r>
          </w:p>
          <w:p w:rsidR="0040140D" w:rsidRDefault="0040140D" w:rsidP="0040140D">
            <w:pPr>
              <w:rPr>
                <w:rFonts w:ascii="inherit" w:hAnsi="inherit"/>
                <w:sz w:val="20"/>
              </w:rPr>
            </w:pPr>
            <w:r>
              <w:rPr>
                <w:rFonts w:ascii="inherit" w:hAnsi="inherit"/>
                <w:sz w:val="20"/>
              </w:rPr>
              <w:t>97</w:t>
            </w:r>
          </w:p>
          <w:p w:rsidR="0040140D" w:rsidRDefault="0040140D" w:rsidP="0040140D">
            <w:pPr>
              <w:rPr>
                <w:rFonts w:ascii="inherit" w:hAnsi="inherit"/>
                <w:sz w:val="20"/>
              </w:rPr>
            </w:pPr>
            <w:r>
              <w:rPr>
                <w:rFonts w:ascii="inherit" w:hAnsi="inherit"/>
                <w:sz w:val="20"/>
              </w:rPr>
              <w:t>98</w:t>
            </w:r>
          </w:p>
          <w:p w:rsidR="0040140D" w:rsidRDefault="0040140D" w:rsidP="0040140D">
            <w:pPr>
              <w:rPr>
                <w:rFonts w:ascii="inherit" w:hAnsi="inherit"/>
                <w:sz w:val="20"/>
              </w:rPr>
            </w:pPr>
            <w:r>
              <w:rPr>
                <w:rFonts w:ascii="inherit" w:hAnsi="inherit"/>
                <w:sz w:val="20"/>
              </w:rPr>
              <w:t>99</w:t>
            </w:r>
          </w:p>
          <w:p w:rsidR="0040140D" w:rsidRDefault="0040140D" w:rsidP="0040140D">
            <w:pPr>
              <w:rPr>
                <w:rFonts w:ascii="inherit" w:hAnsi="inherit"/>
                <w:sz w:val="20"/>
              </w:rPr>
            </w:pPr>
            <w:r>
              <w:rPr>
                <w:rFonts w:ascii="inherit" w:hAnsi="inherit"/>
                <w:sz w:val="20"/>
              </w:rPr>
              <w:t>100</w:t>
            </w:r>
          </w:p>
          <w:p w:rsidR="0040140D" w:rsidRDefault="0040140D" w:rsidP="0040140D">
            <w:pPr>
              <w:rPr>
                <w:rFonts w:ascii="inherit" w:hAnsi="inherit"/>
                <w:sz w:val="20"/>
              </w:rPr>
            </w:pPr>
            <w:r>
              <w:rPr>
                <w:rFonts w:ascii="inherit" w:hAnsi="inherit"/>
                <w:sz w:val="20"/>
              </w:rPr>
              <w:t>101</w:t>
            </w:r>
          </w:p>
          <w:p w:rsidR="0040140D" w:rsidRDefault="0040140D" w:rsidP="0040140D">
            <w:pPr>
              <w:rPr>
                <w:rFonts w:ascii="inherit" w:hAnsi="inherit"/>
                <w:sz w:val="20"/>
              </w:rPr>
            </w:pPr>
            <w:r>
              <w:rPr>
                <w:rFonts w:ascii="inherit" w:hAnsi="inherit"/>
                <w:sz w:val="20"/>
              </w:rPr>
              <w:t>102</w:t>
            </w:r>
          </w:p>
          <w:p w:rsidR="0040140D" w:rsidRDefault="0040140D" w:rsidP="0040140D">
            <w:pPr>
              <w:rPr>
                <w:rFonts w:ascii="inherit" w:hAnsi="inherit"/>
                <w:sz w:val="20"/>
              </w:rPr>
            </w:pPr>
            <w:r>
              <w:rPr>
                <w:rFonts w:ascii="inherit" w:hAnsi="inherit"/>
                <w:sz w:val="20"/>
              </w:rPr>
              <w:t>103</w:t>
            </w:r>
          </w:p>
          <w:p w:rsidR="0040140D" w:rsidRDefault="0040140D" w:rsidP="0040140D">
            <w:pPr>
              <w:rPr>
                <w:rFonts w:ascii="inherit" w:hAnsi="inherit"/>
                <w:sz w:val="20"/>
              </w:rPr>
            </w:pPr>
            <w:r>
              <w:rPr>
                <w:rFonts w:ascii="inherit" w:hAnsi="inherit"/>
                <w:sz w:val="20"/>
              </w:rPr>
              <w:t>104</w:t>
            </w:r>
          </w:p>
          <w:p w:rsidR="0040140D" w:rsidRDefault="0040140D" w:rsidP="0040140D">
            <w:pPr>
              <w:rPr>
                <w:rFonts w:ascii="inherit" w:hAnsi="inherit"/>
                <w:sz w:val="20"/>
              </w:rPr>
            </w:pPr>
            <w:r>
              <w:rPr>
                <w:rFonts w:ascii="inherit" w:hAnsi="inherit"/>
                <w:sz w:val="20"/>
              </w:rPr>
              <w:t>105</w:t>
            </w:r>
          </w:p>
          <w:p w:rsidR="0040140D" w:rsidRDefault="0040140D" w:rsidP="0040140D">
            <w:pPr>
              <w:rPr>
                <w:rFonts w:ascii="inherit" w:hAnsi="inherit"/>
                <w:sz w:val="20"/>
              </w:rPr>
            </w:pPr>
            <w:r>
              <w:rPr>
                <w:rFonts w:ascii="inherit" w:hAnsi="inherit"/>
                <w:sz w:val="20"/>
              </w:rPr>
              <w:t>106</w:t>
            </w:r>
          </w:p>
          <w:p w:rsidR="0040140D" w:rsidRDefault="0040140D" w:rsidP="0040140D">
            <w:pPr>
              <w:rPr>
                <w:rFonts w:ascii="inherit" w:hAnsi="inherit"/>
                <w:sz w:val="20"/>
              </w:rPr>
            </w:pPr>
            <w:r>
              <w:rPr>
                <w:rFonts w:ascii="inherit" w:hAnsi="inherit"/>
                <w:sz w:val="20"/>
              </w:rPr>
              <w:t>107</w:t>
            </w:r>
          </w:p>
          <w:p w:rsidR="0040140D" w:rsidRDefault="0040140D" w:rsidP="0040140D">
            <w:pPr>
              <w:rPr>
                <w:rFonts w:ascii="inherit" w:hAnsi="inherit"/>
                <w:sz w:val="20"/>
              </w:rPr>
            </w:pPr>
            <w:r>
              <w:rPr>
                <w:rFonts w:ascii="inherit" w:hAnsi="inherit"/>
                <w:sz w:val="20"/>
              </w:rPr>
              <w:t>108</w:t>
            </w:r>
          </w:p>
          <w:p w:rsidR="0040140D" w:rsidRDefault="0040140D" w:rsidP="0040140D">
            <w:pPr>
              <w:rPr>
                <w:rFonts w:ascii="inherit" w:hAnsi="inherit"/>
                <w:sz w:val="20"/>
              </w:rPr>
            </w:pPr>
            <w:r>
              <w:rPr>
                <w:rFonts w:ascii="inherit" w:hAnsi="inherit"/>
                <w:sz w:val="20"/>
              </w:rPr>
              <w:t>109</w:t>
            </w:r>
          </w:p>
          <w:p w:rsidR="0040140D" w:rsidRDefault="0040140D" w:rsidP="0040140D">
            <w:pPr>
              <w:rPr>
                <w:rFonts w:ascii="inherit" w:hAnsi="inherit"/>
                <w:sz w:val="20"/>
              </w:rPr>
            </w:pPr>
            <w:r>
              <w:rPr>
                <w:rFonts w:ascii="inherit" w:hAnsi="inherit"/>
                <w:sz w:val="20"/>
              </w:rPr>
              <w:t>110</w:t>
            </w:r>
          </w:p>
          <w:p w:rsidR="0040140D" w:rsidRDefault="0040140D" w:rsidP="0040140D">
            <w:pPr>
              <w:rPr>
                <w:rFonts w:ascii="inherit" w:hAnsi="inherit"/>
                <w:sz w:val="20"/>
              </w:rPr>
            </w:pPr>
            <w:r>
              <w:rPr>
                <w:rFonts w:ascii="inherit" w:hAnsi="inherit"/>
                <w:sz w:val="20"/>
              </w:rPr>
              <w:t>111</w:t>
            </w:r>
          </w:p>
          <w:p w:rsidR="0040140D" w:rsidRDefault="0040140D" w:rsidP="0040140D">
            <w:pPr>
              <w:rPr>
                <w:rFonts w:ascii="inherit" w:hAnsi="inherit"/>
                <w:sz w:val="20"/>
              </w:rPr>
            </w:pPr>
            <w:r>
              <w:rPr>
                <w:rFonts w:ascii="inherit" w:hAnsi="inherit"/>
                <w:sz w:val="20"/>
              </w:rPr>
              <w:lastRenderedPageBreak/>
              <w:t>112</w:t>
            </w:r>
          </w:p>
          <w:p w:rsidR="0040140D" w:rsidRDefault="0040140D" w:rsidP="0040140D">
            <w:pPr>
              <w:rPr>
                <w:rFonts w:ascii="inherit" w:hAnsi="inherit"/>
                <w:sz w:val="20"/>
              </w:rPr>
            </w:pPr>
            <w:r>
              <w:rPr>
                <w:rFonts w:ascii="inherit" w:hAnsi="inherit"/>
                <w:sz w:val="20"/>
              </w:rPr>
              <w:t>113</w:t>
            </w:r>
          </w:p>
          <w:p w:rsidR="0040140D" w:rsidRDefault="0040140D" w:rsidP="0040140D">
            <w:pPr>
              <w:rPr>
                <w:rFonts w:ascii="inherit" w:hAnsi="inherit"/>
                <w:sz w:val="20"/>
              </w:rPr>
            </w:pPr>
            <w:r>
              <w:rPr>
                <w:rFonts w:ascii="inherit" w:hAnsi="inherit"/>
                <w:sz w:val="20"/>
              </w:rPr>
              <w:t>114</w:t>
            </w:r>
          </w:p>
          <w:p w:rsidR="0040140D" w:rsidRDefault="0040140D" w:rsidP="0040140D">
            <w:pPr>
              <w:rPr>
                <w:rFonts w:ascii="inherit" w:hAnsi="inherit"/>
                <w:sz w:val="20"/>
              </w:rPr>
            </w:pPr>
            <w:r>
              <w:rPr>
                <w:rFonts w:ascii="inherit" w:hAnsi="inherit"/>
                <w:sz w:val="20"/>
              </w:rPr>
              <w:t>115</w:t>
            </w:r>
          </w:p>
          <w:p w:rsidR="0040140D" w:rsidRDefault="0040140D" w:rsidP="0040140D">
            <w:pPr>
              <w:rPr>
                <w:rFonts w:ascii="inherit" w:hAnsi="inherit"/>
                <w:sz w:val="20"/>
              </w:rPr>
            </w:pPr>
            <w:r>
              <w:rPr>
                <w:rFonts w:ascii="inherit" w:hAnsi="inherit"/>
                <w:sz w:val="20"/>
              </w:rPr>
              <w:t>116</w:t>
            </w:r>
          </w:p>
          <w:p w:rsidR="0040140D" w:rsidRDefault="0040140D" w:rsidP="0040140D">
            <w:pPr>
              <w:rPr>
                <w:rFonts w:ascii="inherit" w:hAnsi="inherit"/>
                <w:sz w:val="20"/>
              </w:rPr>
            </w:pPr>
            <w:r>
              <w:rPr>
                <w:rFonts w:ascii="inherit" w:hAnsi="inherit"/>
                <w:sz w:val="20"/>
              </w:rPr>
              <w:t>117</w:t>
            </w:r>
          </w:p>
          <w:p w:rsidR="0040140D" w:rsidRDefault="0040140D" w:rsidP="0040140D">
            <w:pPr>
              <w:rPr>
                <w:rFonts w:ascii="inherit" w:hAnsi="inherit"/>
                <w:sz w:val="20"/>
              </w:rPr>
            </w:pPr>
            <w:r>
              <w:rPr>
                <w:rFonts w:ascii="inherit" w:hAnsi="inherit"/>
                <w:sz w:val="20"/>
              </w:rPr>
              <w:t>118</w:t>
            </w:r>
          </w:p>
          <w:p w:rsidR="0040140D" w:rsidRDefault="0040140D" w:rsidP="0040140D">
            <w:pPr>
              <w:rPr>
                <w:rFonts w:ascii="inherit" w:hAnsi="inherit"/>
                <w:sz w:val="20"/>
              </w:rPr>
            </w:pPr>
            <w:r>
              <w:rPr>
                <w:rFonts w:ascii="inherit" w:hAnsi="inherit"/>
                <w:sz w:val="20"/>
              </w:rPr>
              <w:t>119</w:t>
            </w:r>
          </w:p>
          <w:p w:rsidR="0040140D" w:rsidRDefault="0040140D" w:rsidP="0040140D">
            <w:pPr>
              <w:rPr>
                <w:rFonts w:ascii="inherit" w:hAnsi="inherit"/>
                <w:sz w:val="20"/>
              </w:rPr>
            </w:pPr>
            <w:r>
              <w:rPr>
                <w:rFonts w:ascii="inherit" w:hAnsi="inherit"/>
                <w:sz w:val="20"/>
              </w:rPr>
              <w:t>120</w:t>
            </w:r>
          </w:p>
          <w:p w:rsidR="0040140D" w:rsidRDefault="0040140D" w:rsidP="0040140D">
            <w:pPr>
              <w:rPr>
                <w:rFonts w:ascii="inherit" w:hAnsi="inherit"/>
                <w:sz w:val="20"/>
              </w:rPr>
            </w:pPr>
            <w:r>
              <w:rPr>
                <w:rFonts w:ascii="inherit" w:hAnsi="inherit"/>
                <w:sz w:val="20"/>
              </w:rPr>
              <w:t>121</w:t>
            </w:r>
          </w:p>
          <w:p w:rsidR="0040140D" w:rsidRDefault="0040140D" w:rsidP="0040140D">
            <w:pPr>
              <w:rPr>
                <w:rFonts w:ascii="inherit" w:hAnsi="inherit"/>
                <w:sz w:val="20"/>
              </w:rPr>
            </w:pPr>
            <w:r>
              <w:rPr>
                <w:rFonts w:ascii="inherit" w:hAnsi="inherit"/>
                <w:sz w:val="20"/>
              </w:rPr>
              <w:t>122</w:t>
            </w:r>
          </w:p>
          <w:p w:rsidR="0040140D" w:rsidRDefault="0040140D" w:rsidP="0040140D">
            <w:pPr>
              <w:rPr>
                <w:rFonts w:ascii="inherit" w:hAnsi="inherit"/>
                <w:sz w:val="20"/>
              </w:rPr>
            </w:pPr>
            <w:r>
              <w:rPr>
                <w:rFonts w:ascii="inherit" w:hAnsi="inherit"/>
                <w:sz w:val="20"/>
              </w:rPr>
              <w:t>123</w:t>
            </w:r>
          </w:p>
          <w:p w:rsidR="0040140D" w:rsidRDefault="0040140D" w:rsidP="0040140D">
            <w:pPr>
              <w:rPr>
                <w:rFonts w:ascii="inherit" w:hAnsi="inherit"/>
                <w:sz w:val="20"/>
              </w:rPr>
            </w:pPr>
            <w:r>
              <w:rPr>
                <w:rFonts w:ascii="inherit" w:hAnsi="inherit"/>
                <w:sz w:val="20"/>
              </w:rPr>
              <w:t>124</w:t>
            </w:r>
          </w:p>
          <w:p w:rsidR="0040140D" w:rsidRDefault="0040140D" w:rsidP="0040140D">
            <w:pPr>
              <w:rPr>
                <w:rFonts w:ascii="inherit" w:hAnsi="inherit"/>
                <w:sz w:val="20"/>
              </w:rPr>
            </w:pPr>
            <w:r>
              <w:rPr>
                <w:rFonts w:ascii="inherit" w:hAnsi="inherit"/>
                <w:sz w:val="20"/>
              </w:rPr>
              <w:t>125</w:t>
            </w:r>
          </w:p>
          <w:p w:rsidR="0040140D" w:rsidRDefault="0040140D" w:rsidP="0040140D">
            <w:pPr>
              <w:rPr>
                <w:rFonts w:ascii="inherit" w:hAnsi="inherit"/>
                <w:sz w:val="20"/>
              </w:rPr>
            </w:pPr>
            <w:r>
              <w:rPr>
                <w:rFonts w:ascii="inherit" w:hAnsi="inherit"/>
                <w:sz w:val="20"/>
              </w:rPr>
              <w:t>126</w:t>
            </w:r>
          </w:p>
          <w:p w:rsidR="0040140D" w:rsidRDefault="0040140D" w:rsidP="0040140D">
            <w:pPr>
              <w:rPr>
                <w:rFonts w:ascii="inherit" w:hAnsi="inherit"/>
                <w:sz w:val="20"/>
              </w:rPr>
            </w:pPr>
            <w:r>
              <w:rPr>
                <w:rFonts w:ascii="inherit" w:hAnsi="inherit"/>
                <w:sz w:val="20"/>
              </w:rPr>
              <w:t>127</w:t>
            </w:r>
          </w:p>
          <w:p w:rsidR="0040140D" w:rsidRDefault="0040140D" w:rsidP="0040140D">
            <w:pPr>
              <w:rPr>
                <w:rFonts w:ascii="inherit" w:hAnsi="inherit"/>
                <w:sz w:val="20"/>
              </w:rPr>
            </w:pPr>
            <w:r>
              <w:rPr>
                <w:rFonts w:ascii="inherit" w:hAnsi="inherit"/>
                <w:sz w:val="20"/>
              </w:rPr>
              <w:t>128</w:t>
            </w:r>
          </w:p>
          <w:p w:rsidR="0040140D" w:rsidRDefault="0040140D" w:rsidP="0040140D">
            <w:pPr>
              <w:rPr>
                <w:rFonts w:ascii="inherit" w:hAnsi="inherit"/>
                <w:sz w:val="20"/>
              </w:rPr>
            </w:pPr>
            <w:r>
              <w:rPr>
                <w:rFonts w:ascii="inherit" w:hAnsi="inherit"/>
                <w:sz w:val="20"/>
              </w:rPr>
              <w:t>129</w:t>
            </w:r>
          </w:p>
          <w:p w:rsidR="0040140D" w:rsidRDefault="0040140D" w:rsidP="0040140D">
            <w:pPr>
              <w:rPr>
                <w:rFonts w:ascii="inherit" w:hAnsi="inherit"/>
                <w:sz w:val="20"/>
              </w:rPr>
            </w:pPr>
            <w:r>
              <w:rPr>
                <w:rFonts w:ascii="inherit" w:hAnsi="inherit"/>
                <w:sz w:val="20"/>
              </w:rPr>
              <w:t>130</w:t>
            </w:r>
          </w:p>
          <w:p w:rsidR="0040140D" w:rsidRDefault="0040140D" w:rsidP="0040140D">
            <w:pPr>
              <w:rPr>
                <w:rFonts w:ascii="inherit" w:hAnsi="inherit"/>
                <w:sz w:val="20"/>
              </w:rPr>
            </w:pPr>
            <w:r>
              <w:rPr>
                <w:rFonts w:ascii="inherit" w:hAnsi="inherit"/>
                <w:sz w:val="20"/>
              </w:rPr>
              <w:t>131</w:t>
            </w:r>
          </w:p>
          <w:p w:rsidR="0040140D" w:rsidRDefault="0040140D" w:rsidP="0040140D">
            <w:pPr>
              <w:rPr>
                <w:rFonts w:ascii="inherit" w:hAnsi="inherit"/>
                <w:sz w:val="20"/>
              </w:rPr>
            </w:pPr>
            <w:r>
              <w:rPr>
                <w:rFonts w:ascii="inherit" w:hAnsi="inherit"/>
                <w:sz w:val="20"/>
              </w:rPr>
              <w:t>132</w:t>
            </w:r>
          </w:p>
          <w:p w:rsidR="0040140D" w:rsidRDefault="0040140D" w:rsidP="0040140D">
            <w:pPr>
              <w:rPr>
                <w:rFonts w:ascii="inherit" w:hAnsi="inherit"/>
                <w:sz w:val="20"/>
              </w:rPr>
            </w:pPr>
            <w:r>
              <w:rPr>
                <w:rFonts w:ascii="inherit" w:hAnsi="inherit"/>
                <w:sz w:val="20"/>
              </w:rPr>
              <w:t>133</w:t>
            </w:r>
          </w:p>
          <w:p w:rsidR="0040140D" w:rsidRDefault="0040140D" w:rsidP="0040140D">
            <w:pPr>
              <w:rPr>
                <w:rFonts w:ascii="inherit" w:hAnsi="inherit"/>
                <w:sz w:val="20"/>
              </w:rPr>
            </w:pPr>
            <w:r>
              <w:rPr>
                <w:rFonts w:ascii="inherit" w:hAnsi="inherit"/>
                <w:sz w:val="20"/>
              </w:rPr>
              <w:t>134</w:t>
            </w:r>
          </w:p>
          <w:p w:rsidR="0040140D" w:rsidRDefault="0040140D" w:rsidP="0040140D">
            <w:pPr>
              <w:rPr>
                <w:rFonts w:ascii="inherit" w:hAnsi="inherit"/>
                <w:sz w:val="20"/>
              </w:rPr>
            </w:pPr>
            <w:r>
              <w:rPr>
                <w:rFonts w:ascii="inherit" w:hAnsi="inherit"/>
                <w:sz w:val="20"/>
              </w:rPr>
              <w:t>135</w:t>
            </w:r>
          </w:p>
          <w:p w:rsidR="0040140D" w:rsidRDefault="0040140D" w:rsidP="0040140D">
            <w:pPr>
              <w:rPr>
                <w:rFonts w:ascii="inherit" w:hAnsi="inherit"/>
                <w:sz w:val="20"/>
              </w:rPr>
            </w:pPr>
            <w:r>
              <w:rPr>
                <w:rFonts w:ascii="inherit" w:hAnsi="inherit"/>
                <w:sz w:val="20"/>
              </w:rPr>
              <w:t>136</w:t>
            </w:r>
          </w:p>
          <w:p w:rsidR="0040140D" w:rsidRDefault="0040140D" w:rsidP="0040140D">
            <w:pPr>
              <w:rPr>
                <w:rFonts w:ascii="inherit" w:hAnsi="inherit"/>
                <w:sz w:val="20"/>
              </w:rPr>
            </w:pPr>
            <w:r>
              <w:rPr>
                <w:rFonts w:ascii="inherit" w:hAnsi="inherit"/>
                <w:sz w:val="20"/>
              </w:rPr>
              <w:t>137</w:t>
            </w:r>
          </w:p>
          <w:p w:rsidR="0040140D" w:rsidRDefault="0040140D" w:rsidP="0040140D">
            <w:pPr>
              <w:rPr>
                <w:rFonts w:ascii="inherit" w:hAnsi="inherit"/>
                <w:sz w:val="20"/>
              </w:rPr>
            </w:pPr>
            <w:r>
              <w:rPr>
                <w:rFonts w:ascii="inherit" w:hAnsi="inherit"/>
                <w:sz w:val="20"/>
              </w:rPr>
              <w:t>138</w:t>
            </w:r>
          </w:p>
          <w:p w:rsidR="0040140D" w:rsidRDefault="0040140D" w:rsidP="0040140D">
            <w:pPr>
              <w:rPr>
                <w:rFonts w:ascii="inherit" w:hAnsi="inherit"/>
                <w:sz w:val="20"/>
              </w:rPr>
            </w:pPr>
            <w:r>
              <w:rPr>
                <w:rFonts w:ascii="inherit" w:hAnsi="inherit"/>
                <w:sz w:val="20"/>
              </w:rPr>
              <w:t>139</w:t>
            </w:r>
          </w:p>
        </w:tc>
        <w:tc>
          <w:tcPr>
            <w:tcW w:w="11736" w:type="dxa"/>
            <w:vAlign w:val="center"/>
            <w:hideMark/>
          </w:tcPr>
          <w:p w:rsidR="0040140D" w:rsidRDefault="0040140D">
            <w:pPr>
              <w:rPr>
                <w:rFonts w:ascii="inherit" w:hAnsi="inherit"/>
                <w:color w:val="000000"/>
                <w:sz w:val="20"/>
              </w:rPr>
            </w:pPr>
            <w:r>
              <w:rPr>
                <w:rStyle w:val="crayon-ta"/>
                <w:rFonts w:ascii="inherit" w:hAnsi="inherit"/>
                <w:color w:val="000000"/>
                <w:sz w:val="20"/>
                <w:bdr w:val="none" w:sz="0" w:space="0" w:color="auto" w:frame="1"/>
              </w:rPr>
              <w:lastRenderedPageBreak/>
              <w:t>&lt;?php</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Password Hashing With PBKDF2 (http://crackstation.net/hashing-security.htm).</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Copyright (c) 2013, Taylor Hornby</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All rights reserved.</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Redistribution and use in source and binary forms, with or without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modification, are permitted provided that the following conditions are met: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1. Redistributions of source code must retain the above copyright notice,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this list of conditions and the following disclaimer.</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2. Redistributions in binary form must reproduce the above copyright notice,</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this list of conditions and the following disclaimer in the documentation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and/or other materials provided with the distribution.</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THIS SOFTWARE IS PROVIDED BY THE COPYRIGHT HOLDERS AND CONTRIBUTORS "AS IS"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AND ANY EXPRESS OR IMPLIED WARRANTIES, INCLUDING, BUT NOT LIMITED TO, THE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IMPLIED WARRANTIES OF MERCHANTABILITY AND FITNESS FOR A PARTICULAR PURPOSE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ARE DISCLAIMED. IN NO EVENT SHALL THE COPYRIGHT HOLDER OR </w:t>
            </w:r>
            <w:r>
              <w:rPr>
                <w:rStyle w:val="crayon-c"/>
                <w:rFonts w:ascii="inherit" w:hAnsi="inherit"/>
                <w:color w:val="000000"/>
                <w:sz w:val="20"/>
                <w:bdr w:val="none" w:sz="0" w:space="0" w:color="auto" w:frame="1"/>
              </w:rPr>
              <w:lastRenderedPageBreak/>
              <w:t xml:space="preserve">CONTRIBUTORS BE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LIABLE FOR ANY DIRECT, INDIRECT, INCIDENTAL, SPECIAL, EXEMPLARY, OR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CONSEQUENTIAL DAMAGES (INCLUDING, BUT NOT LIMITED TO, PROCUREMENT OF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SUBSTITUTE GOODS OR SERVICES; LOSS OF USE, DATA, OR PROFITS; OR BUSINESS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INTERRUPTION) HOWEVER CAUSED AND ON ANY THEORY OF LIABILITY, WHETHER IN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CONTRACT, STRICT LIABILITY, OR TORT (INCLUDING NEGLIGENCE OR OTHERWISE)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ARISING IN ANY WAY OUT OF THE USE OF THIS SOFTWARE, EVEN IF ADVISED OF THE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POSSIBILITY OF SUCH DAMAGE.</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These constants may be changed without breaking existing hashes.</w:t>
            </w:r>
          </w:p>
          <w:p w:rsidR="0040140D" w:rsidRDefault="0040140D">
            <w:pPr>
              <w:rPr>
                <w:rFonts w:ascii="inherit" w:hAnsi="inherit"/>
                <w:color w:val="000000"/>
                <w:sz w:val="20"/>
              </w:rPr>
            </w:pPr>
            <w:r>
              <w:rPr>
                <w:rStyle w:val="crayon-e"/>
                <w:rFonts w:ascii="inherit" w:hAnsi="inherit"/>
                <w:color w:val="000000"/>
                <w:sz w:val="20"/>
                <w:bdr w:val="none" w:sz="0" w:space="0" w:color="auto" w:frame="1"/>
              </w:rPr>
              <w:t>define</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"PBKDF2_HASH_ALGORITHM"</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
                <w:rFonts w:ascii="inherit" w:hAnsi="inherit"/>
                <w:color w:val="000000"/>
                <w:sz w:val="20"/>
                <w:bdr w:val="none" w:sz="0" w:space="0" w:color="auto" w:frame="1"/>
              </w:rPr>
              <w:t>"sha256"</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e"/>
                <w:rFonts w:ascii="inherit" w:hAnsi="inherit"/>
                <w:color w:val="000000"/>
                <w:sz w:val="20"/>
                <w:bdr w:val="none" w:sz="0" w:space="0" w:color="auto" w:frame="1"/>
              </w:rPr>
              <w:t>define</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"PBKDF2_ITERATIONS"</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1000</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e"/>
                <w:rFonts w:ascii="inherit" w:hAnsi="inherit"/>
                <w:color w:val="000000"/>
                <w:sz w:val="20"/>
                <w:bdr w:val="none" w:sz="0" w:space="0" w:color="auto" w:frame="1"/>
              </w:rPr>
              <w:t>define</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"PBKDF2_SALT_BYTE_SIZE"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24</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e"/>
                <w:rFonts w:ascii="inherit" w:hAnsi="inherit"/>
                <w:color w:val="000000"/>
                <w:sz w:val="20"/>
                <w:bdr w:val="none" w:sz="0" w:space="0" w:color="auto" w:frame="1"/>
              </w:rPr>
              <w:t>define</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"PBKDF2_HASH_BYTE_SIZE"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24</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e"/>
                <w:rFonts w:ascii="inherit" w:hAnsi="inherit"/>
                <w:color w:val="000000"/>
                <w:sz w:val="20"/>
                <w:bdr w:val="none" w:sz="0" w:space="0" w:color="auto" w:frame="1"/>
              </w:rPr>
              <w:t>define</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"HASH_SECTIONS"</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4</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e"/>
                <w:rFonts w:ascii="inherit" w:hAnsi="inherit"/>
                <w:color w:val="000000"/>
                <w:sz w:val="20"/>
                <w:bdr w:val="none" w:sz="0" w:space="0" w:color="auto" w:frame="1"/>
              </w:rPr>
              <w:t>define</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"HASH_ALGORITHM_INDEX"</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e"/>
                <w:rFonts w:ascii="inherit" w:hAnsi="inherit"/>
                <w:color w:val="000000"/>
                <w:sz w:val="20"/>
                <w:bdr w:val="none" w:sz="0" w:space="0" w:color="auto" w:frame="1"/>
              </w:rPr>
              <w:t>define</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"HASH_ITERATION_INDEX"</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1</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e"/>
                <w:rFonts w:ascii="inherit" w:hAnsi="inherit"/>
                <w:color w:val="000000"/>
                <w:sz w:val="20"/>
                <w:bdr w:val="none" w:sz="0" w:space="0" w:color="auto" w:frame="1"/>
              </w:rPr>
              <w:t>define</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"HASH_SALT_INDEX"</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2</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e"/>
                <w:rFonts w:ascii="inherit" w:hAnsi="inherit"/>
                <w:color w:val="000000"/>
                <w:sz w:val="20"/>
                <w:bdr w:val="none" w:sz="0" w:space="0" w:color="auto" w:frame="1"/>
              </w:rPr>
              <w:t>define</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"HASH_PBKDF2_INDEX"</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3</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t"/>
                <w:rFonts w:ascii="inherit" w:hAnsi="inherit"/>
                <w:color w:val="000000"/>
                <w:sz w:val="20"/>
                <w:bdr w:val="none" w:sz="0" w:space="0" w:color="auto" w:frame="1"/>
              </w:rPr>
              <w:t>function</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create_hash</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format: algorithm:iterations:salt:hash</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$salt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base64_encode</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mcrypt_create_iv</w:t>
            </w:r>
            <w:r>
              <w:rPr>
                <w:rStyle w:val="crayon-sy"/>
                <w:rFonts w:ascii="inherit" w:hAnsi="inherit"/>
                <w:color w:val="000000"/>
                <w:sz w:val="20"/>
                <w:bdr w:val="none" w:sz="0" w:space="0" w:color="auto" w:frame="1"/>
              </w:rPr>
              <w:t>(</w:t>
            </w:r>
            <w:r>
              <w:rPr>
                <w:rStyle w:val="crayon-i"/>
                <w:rFonts w:ascii="inherit" w:hAnsi="inherit"/>
                <w:color w:val="000000"/>
                <w:sz w:val="20"/>
                <w:bdr w:val="none" w:sz="0" w:space="0" w:color="auto" w:frame="1"/>
              </w:rPr>
              <w:t>PBKDF2_SALT_BYTE_SIZE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MCRYPT_DEV_URANDOM</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k"/>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i"/>
                <w:rFonts w:ascii="inherit" w:hAnsi="inherit"/>
                <w:color w:val="000000"/>
                <w:sz w:val="20"/>
                <w:bdr w:val="none" w:sz="0" w:space="0" w:color="auto" w:frame="1"/>
              </w:rPr>
              <w:t>PBKDF2_HASH_ALGORITHM</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i"/>
                <w:rFonts w:ascii="inherit" w:hAnsi="inherit"/>
                <w:color w:val="000000"/>
                <w:sz w:val="20"/>
                <w:bdr w:val="none" w:sz="0" w:space="0" w:color="auto" w:frame="1"/>
              </w:rPr>
              <w:t>PBKDF2_ITERATIONS</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$salt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e"/>
                <w:rFonts w:ascii="inherit" w:hAnsi="inherit"/>
                <w:color w:val="000000"/>
                <w:sz w:val="20"/>
                <w:bdr w:val="none" w:sz="0" w:space="0" w:color="auto" w:frame="1"/>
              </w:rPr>
              <w:t>base64_encode</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pbkdf2</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i"/>
                <w:rFonts w:ascii="inherit" w:hAnsi="inherit"/>
                <w:color w:val="000000"/>
                <w:sz w:val="20"/>
                <w:bdr w:val="none" w:sz="0" w:space="0" w:color="auto" w:frame="1"/>
              </w:rPr>
              <w:t>PBKDF2_HASH_ALGORITHM</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$salt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i"/>
                <w:rFonts w:ascii="inherit" w:hAnsi="inherit"/>
                <w:color w:val="000000"/>
                <w:sz w:val="20"/>
                <w:bdr w:val="none" w:sz="0" w:space="0" w:color="auto" w:frame="1"/>
              </w:rPr>
              <w:t>PBKDF2_ITERATIONS</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i"/>
                <w:rFonts w:ascii="inherit" w:hAnsi="inherit"/>
                <w:color w:val="000000"/>
                <w:sz w:val="20"/>
                <w:bdr w:val="none" w:sz="0" w:space="0" w:color="auto" w:frame="1"/>
              </w:rPr>
              <w:t>PBKDF2_HASH_BYTE_SIZE</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true</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t"/>
                <w:rFonts w:ascii="inherit" w:hAnsi="inherit"/>
                <w:color w:val="000000"/>
                <w:sz w:val="20"/>
                <w:bdr w:val="none" w:sz="0" w:space="0" w:color="auto" w:frame="1"/>
              </w:rPr>
              <w:t>function</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validate_password</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$correct_hash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sy"/>
                <w:rFonts w:ascii="inherit" w:hAnsi="inherit"/>
                <w:color w:val="000000"/>
                <w:sz w:val="20"/>
                <w:bdr w:val="none" w:sz="0" w:space="0" w:color="auto" w:frame="1"/>
              </w:rPr>
              <w:lastRenderedPageBreak/>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$params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explode</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$correct_hash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if</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count</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$params</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&lt;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HASH_SECTIONS</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xml:space="preserve">       </w:t>
            </w:r>
            <w:r>
              <w:rPr>
                <w:rStyle w:val="crayon-k"/>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false</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$pbkdf2</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base64_decode</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$params</w:t>
            </w:r>
            <w:r>
              <w:rPr>
                <w:rStyle w:val="crayon-sy"/>
                <w:rFonts w:ascii="inherit" w:hAnsi="inherit"/>
                <w:color w:val="000000"/>
                <w:sz w:val="20"/>
                <w:bdr w:val="none" w:sz="0" w:space="0" w:color="auto" w:frame="1"/>
              </w:rPr>
              <w:t>[</w:t>
            </w:r>
            <w:r>
              <w:rPr>
                <w:rStyle w:val="crayon-i"/>
                <w:rFonts w:ascii="inherit" w:hAnsi="inherit"/>
                <w:color w:val="000000"/>
                <w:sz w:val="20"/>
                <w:bdr w:val="none" w:sz="0" w:space="0" w:color="auto" w:frame="1"/>
              </w:rPr>
              <w:t>HASH_PBKDF2_INDEX</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k"/>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slow_equals</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$pbkdf2</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e"/>
                <w:rFonts w:ascii="inherit" w:hAnsi="inherit"/>
                <w:color w:val="000000"/>
                <w:sz w:val="20"/>
                <w:bdr w:val="none" w:sz="0" w:space="0" w:color="auto" w:frame="1"/>
              </w:rPr>
              <w:t>pbkdf2</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$params</w:t>
            </w:r>
            <w:r>
              <w:rPr>
                <w:rStyle w:val="crayon-sy"/>
                <w:rFonts w:ascii="inherit" w:hAnsi="inherit"/>
                <w:color w:val="000000"/>
                <w:sz w:val="20"/>
                <w:bdr w:val="none" w:sz="0" w:space="0" w:color="auto" w:frame="1"/>
              </w:rPr>
              <w:t>[</w:t>
            </w:r>
            <w:r>
              <w:rPr>
                <w:rStyle w:val="crayon-cn"/>
                <w:rFonts w:ascii="inherit" w:hAnsi="inherit"/>
                <w:color w:val="000000"/>
                <w:sz w:val="20"/>
                <w:bdr w:val="none" w:sz="0" w:space="0" w:color="auto" w:frame="1"/>
              </w:rPr>
              <w:t>HASH_ALGORITHM_INDEX</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$params</w:t>
            </w:r>
            <w:r>
              <w:rPr>
                <w:rStyle w:val="crayon-sy"/>
                <w:rFonts w:ascii="inherit" w:hAnsi="inherit"/>
                <w:color w:val="000000"/>
                <w:sz w:val="20"/>
                <w:bdr w:val="none" w:sz="0" w:space="0" w:color="auto" w:frame="1"/>
              </w:rPr>
              <w:t>[</w:t>
            </w:r>
            <w:r>
              <w:rPr>
                <w:rStyle w:val="crayon-cn"/>
                <w:rFonts w:ascii="inherit" w:hAnsi="inherit"/>
                <w:color w:val="000000"/>
                <w:sz w:val="20"/>
                <w:bdr w:val="none" w:sz="0" w:space="0" w:color="auto" w:frame="1"/>
              </w:rPr>
              <w:t>HASH_SALT_INDEX</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int</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$params</w:t>
            </w:r>
            <w:r>
              <w:rPr>
                <w:rStyle w:val="crayon-sy"/>
                <w:rFonts w:ascii="inherit" w:hAnsi="inherit"/>
                <w:color w:val="000000"/>
                <w:sz w:val="20"/>
                <w:bdr w:val="none" w:sz="0" w:space="0" w:color="auto" w:frame="1"/>
              </w:rPr>
              <w:t>[</w:t>
            </w:r>
            <w:r>
              <w:rPr>
                <w:rStyle w:val="crayon-cn"/>
                <w:rFonts w:ascii="inherit" w:hAnsi="inherit"/>
                <w:color w:val="000000"/>
                <w:sz w:val="20"/>
                <w:bdr w:val="none" w:sz="0" w:space="0" w:color="auto" w:frame="1"/>
              </w:rPr>
              <w:t>HASH_ITERATION_INDEX</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e"/>
                <w:rFonts w:ascii="inherit" w:hAnsi="inherit"/>
                <w:color w:val="000000"/>
                <w:sz w:val="20"/>
                <w:bdr w:val="none" w:sz="0" w:space="0" w:color="auto" w:frame="1"/>
              </w:rPr>
              <w:t>strlen</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$pbkdf2</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true</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Compares two strings $a and $b in length-constant time.</w:t>
            </w:r>
          </w:p>
          <w:p w:rsidR="0040140D" w:rsidRDefault="0040140D">
            <w:pPr>
              <w:rPr>
                <w:rFonts w:ascii="inherit" w:hAnsi="inherit"/>
                <w:color w:val="000000"/>
                <w:sz w:val="20"/>
              </w:rPr>
            </w:pPr>
            <w:r>
              <w:rPr>
                <w:rStyle w:val="crayon-t"/>
                <w:rFonts w:ascii="inherit" w:hAnsi="inherit"/>
                <w:color w:val="000000"/>
                <w:sz w:val="20"/>
                <w:bdr w:val="none" w:sz="0" w:space="0" w:color="auto" w:frame="1"/>
              </w:rPr>
              <w:t>function</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slow_equals</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$a</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$diff</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strlen</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$a</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strlen</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$b</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for</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&lt;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strlen</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$a</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&amp;&amp;</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&lt;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strlen</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$b</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o"/>
                <w:rFonts w:ascii="inherit" w:hAnsi="inherit"/>
                <w:color w:val="000000"/>
                <w:sz w:val="20"/>
                <w:bdr w:val="none" w:sz="0" w:space="0" w:color="auto" w:frame="1"/>
              </w:rPr>
              <w: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$diff</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ord</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$a</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$i</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ord</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$b</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$i</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k"/>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$diff</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PBKDF2 key derivation function as defined by RSA's PKCS #5: https://www.ietf.org/rfc/rfc2898.txt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$algorithm - The hash algorithm to use. Recommended: SHA256</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$password - The password.</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$salt - A salt that is unique to the password.</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$count - Iteration count. Higher is better, but slower. Recommended: At least 1000.</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$key_length - The length of the derived key in bytes.</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$raw_output - If true, the key is returned in raw binary format. Hex encoded otherwise.</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Returns: A $key_length-byte key derived from the password and salt.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Test vectors can be found here: https://www.ietf.org/rfc/rfc6070.txt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This implementation of PBKDF2 was originally created by https://defuse.ca</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With improvements by http://www.variations-of-shadow.com</w:t>
            </w:r>
          </w:p>
          <w:p w:rsidR="0040140D" w:rsidRDefault="0040140D">
            <w:pPr>
              <w:rPr>
                <w:rFonts w:ascii="inherit" w:hAnsi="inherit"/>
                <w:color w:val="000000"/>
                <w:sz w:val="20"/>
              </w:rPr>
            </w:pPr>
            <w:r>
              <w:rPr>
                <w:rStyle w:val="crayon-c"/>
                <w:rFonts w:ascii="inherit" w:hAnsi="inherit"/>
                <w:color w:val="000000"/>
                <w:sz w:val="20"/>
                <w:bdr w:val="none" w:sz="0" w:space="0" w:color="auto" w:frame="1"/>
              </w:rPr>
              <w:lastRenderedPageBreak/>
              <w:t xml:space="preserve"> */</w:t>
            </w:r>
          </w:p>
          <w:p w:rsidR="0040140D" w:rsidRDefault="0040140D">
            <w:pPr>
              <w:rPr>
                <w:rFonts w:ascii="inherit" w:hAnsi="inherit"/>
                <w:color w:val="000000"/>
                <w:sz w:val="20"/>
              </w:rPr>
            </w:pPr>
            <w:r>
              <w:rPr>
                <w:rStyle w:val="crayon-t"/>
                <w:rFonts w:ascii="inherit" w:hAnsi="inherit"/>
                <w:color w:val="000000"/>
                <w:sz w:val="20"/>
                <w:bdr w:val="none" w:sz="0" w:space="0" w:color="auto" w:frame="1"/>
              </w:rPr>
              <w:t>function</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pbkdf2</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$algorithm</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$count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$key_length</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$raw_output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false</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$algorithm</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strtolower</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$algorithm</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if</w:t>
            </w:r>
            <w:r>
              <w:rPr>
                <w:rStyle w:val="crayon-sy"/>
                <w:rFonts w:ascii="inherit" w:hAnsi="inherit"/>
                <w:color w:val="000000"/>
                <w:sz w:val="20"/>
                <w:bdr w:val="none" w:sz="0" w:space="0" w:color="auto" w:frame="1"/>
              </w:rPr>
              <w:t>(</w:t>
            </w:r>
            <w:r>
              <w:rPr>
                <w:rStyle w:val="crayon-o"/>
                <w:rFonts w:ascii="inherit" w:hAnsi="inherit"/>
                <w:color w:val="000000"/>
                <w:sz w:val="20"/>
                <w:bdr w:val="none" w:sz="0" w:space="0" w:color="auto" w:frame="1"/>
              </w:rPr>
              <w:t>!</w:t>
            </w:r>
            <w:r>
              <w:rPr>
                <w:rStyle w:val="crayon-e"/>
                <w:rFonts w:ascii="inherit" w:hAnsi="inherit"/>
                <w:color w:val="000000"/>
                <w:sz w:val="20"/>
                <w:bdr w:val="none" w:sz="0" w:space="0" w:color="auto" w:frame="1"/>
              </w:rPr>
              <w:t>in_array</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$algorithm</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hash_algos</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true</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e"/>
                <w:rFonts w:ascii="inherit" w:hAnsi="inherit"/>
                <w:color w:val="000000"/>
                <w:sz w:val="20"/>
                <w:bdr w:val="none" w:sz="0" w:space="0" w:color="auto" w:frame="1"/>
              </w:rPr>
              <w:t>trigger_error</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'PBKDF2 ERROR: Invalid hash algorithm.'</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E_USER_ERROR</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if</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$count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&lt;=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$key_length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&lt;=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e"/>
                <w:rFonts w:ascii="inherit" w:hAnsi="inherit"/>
                <w:color w:val="000000"/>
                <w:sz w:val="20"/>
                <w:bdr w:val="none" w:sz="0" w:space="0" w:color="auto" w:frame="1"/>
              </w:rPr>
              <w:t>trigger_error</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'PBKDF2 ERROR: Invalid parameters.'</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E_USER_ERROR</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if</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function_exists</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"hash_pbkdf2"</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The output length is in NIBBLES (4-bits) if $raw_output is false!</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if</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o"/>
                <w:rFonts w:ascii="inherit" w:hAnsi="inherit"/>
                <w:color w:val="000000"/>
                <w:sz w:val="20"/>
                <w:bdr w:val="none" w:sz="0" w:space="0" w:color="auto" w:frame="1"/>
              </w:rPr>
              <w:t>!</w:t>
            </w:r>
            <w:r>
              <w:rPr>
                <w:rStyle w:val="crayon-v"/>
                <w:rFonts w:ascii="inherit" w:hAnsi="inherit"/>
                <w:color w:val="000000"/>
                <w:sz w:val="20"/>
                <w:bdr w:val="none" w:sz="0" w:space="0" w:color="auto" w:frame="1"/>
              </w:rPr>
              <w:t>$raw_output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$key_length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$key_length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2</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k"/>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hash_pbkdf2</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$algorithm</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$count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$key_length</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$raw_output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$hash_length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strlen</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hash</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$algorithm</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
                <w:rFonts w:ascii="inherit" w:hAnsi="inherit"/>
                <w:color w:val="000000"/>
                <w:sz w:val="20"/>
                <w:bdr w:val="none" w:sz="0" w:space="0" w:color="auto" w:frame="1"/>
              </w:rPr>
              <w: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true</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$block_count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ceil</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$key_length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$hash_length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$output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
                <w:rFonts w:ascii="inherit" w:hAnsi="inherit"/>
                <w:color w:val="000000"/>
                <w:sz w:val="20"/>
                <w:bdr w:val="none" w:sz="0" w:space="0" w:color="auto" w:frame="1"/>
              </w:rPr>
              <w: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for</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1</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&lt;=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$block_count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o"/>
                <w:rFonts w:ascii="inherit" w:hAnsi="inherit"/>
                <w:color w:val="000000"/>
                <w:sz w:val="20"/>
                <w:bdr w:val="none" w:sz="0" w:space="0" w:color="auto" w:frame="1"/>
              </w:rPr>
              <w: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$i encoded as 4 bytes, big endian.</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$last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pack</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"N"</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first iteration</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$last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$xorsum</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hash_hmac</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$algorithm</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$last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true</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perform the other $count - 1 iterations</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for</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$j</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1</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$j</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&lt;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$count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$j</w:t>
            </w:r>
            <w:r>
              <w:rPr>
                <w:rStyle w:val="crayon-o"/>
                <w:rFonts w:ascii="inherit" w:hAnsi="inherit"/>
                <w:color w:val="000000"/>
                <w:sz w:val="20"/>
                <w:bdr w:val="none" w:sz="0" w:space="0" w:color="auto" w:frame="1"/>
              </w:rPr>
              <w: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$xorsum</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$last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hash_hmac</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$algorithm</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$last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true</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$output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$xorsum</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if</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$raw_output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k"/>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substr</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$output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$key_length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else</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k"/>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bin2hex</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substr</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$output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$key_length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ta"/>
                <w:rFonts w:ascii="inherit" w:hAnsi="inherit"/>
                <w:color w:val="000000"/>
                <w:sz w:val="20"/>
                <w:bdr w:val="none" w:sz="0" w:space="0" w:color="auto" w:frame="1"/>
              </w:rPr>
              <w:t>?&gt;</w:t>
            </w:r>
          </w:p>
        </w:tc>
      </w:tr>
    </w:tbl>
    <w:p w:rsidR="0040140D" w:rsidRDefault="0040140D" w:rsidP="0040140D">
      <w:pPr>
        <w:pStyle w:val="2"/>
        <w:shd w:val="clear" w:color="auto" w:fill="FFFFFF"/>
        <w:spacing w:before="0" w:after="300" w:line="540" w:lineRule="atLeast"/>
        <w:rPr>
          <w:rFonts w:ascii="微软雅黑" w:eastAsia="微软雅黑" w:hAnsi="微软雅黑" w:cs="宋体"/>
          <w:color w:val="2E2E2E"/>
          <w:sz w:val="36"/>
          <w:szCs w:val="36"/>
        </w:rPr>
      </w:pPr>
      <w:bookmarkStart w:id="16" w:name="java"/>
      <w:bookmarkStart w:id="17" w:name="_Toc530438613"/>
      <w:bookmarkEnd w:id="16"/>
      <w:r>
        <w:rPr>
          <w:rFonts w:ascii="微软雅黑" w:eastAsia="微软雅黑" w:hAnsi="微软雅黑" w:hint="eastAsia"/>
          <w:color w:val="2E2E2E"/>
        </w:rPr>
        <w:lastRenderedPageBreak/>
        <w:t>Java PBKDF2 密码哈希代码</w:t>
      </w:r>
      <w:bookmarkEnd w:id="17"/>
    </w:p>
    <w:p w:rsidR="0040140D" w:rsidRDefault="0040140D" w:rsidP="0040140D">
      <w:pPr>
        <w:shd w:val="clear" w:color="auto" w:fill="FFFFFF"/>
        <w:spacing w:after="300"/>
        <w:rPr>
          <w:rFonts w:ascii="微软雅黑" w:eastAsia="微软雅黑" w:hAnsi="微软雅黑" w:hint="eastAsia"/>
          <w:color w:val="2E2E2E"/>
          <w:sz w:val="23"/>
          <w:szCs w:val="23"/>
        </w:rPr>
      </w:pPr>
      <w:r>
        <w:rPr>
          <w:rFonts w:ascii="微软雅黑" w:eastAsia="微软雅黑" w:hAnsi="微软雅黑" w:hint="eastAsia"/>
          <w:color w:val="2E2E2E"/>
          <w:sz w:val="23"/>
          <w:szCs w:val="23"/>
        </w:rPr>
        <w:pict>
          <v:rect id="_x0000_i1035" style="width:0;height:0" o:hralign="center" o:hrstd="t" o:hr="t" fillcolor="#a0a0a0" stroked="f"/>
        </w:pict>
      </w:r>
    </w:p>
    <w:p w:rsidR="0040140D" w:rsidRDefault="0040140D" w:rsidP="0040140D">
      <w:pPr>
        <w:numPr>
          <w:ilvl w:val="0"/>
          <w:numId w:val="44"/>
        </w:numPr>
        <w:shd w:val="clear" w:color="auto" w:fill="FFFFFF"/>
        <w:ind w:left="450"/>
        <w:jc w:val="left"/>
        <w:rPr>
          <w:rFonts w:ascii="微软雅黑" w:eastAsia="微软雅黑" w:hAnsi="微软雅黑" w:hint="eastAsia"/>
          <w:color w:val="2E2E2E"/>
          <w:sz w:val="23"/>
          <w:szCs w:val="23"/>
        </w:rPr>
      </w:pPr>
      <w:hyperlink r:id="rId56" w:anchor="php" w:tooltip="PHP Source Code" w:history="1">
        <w:r>
          <w:rPr>
            <w:rStyle w:val="a6"/>
            <w:rFonts w:ascii="微软雅黑" w:eastAsia="微软雅黑" w:hAnsi="微软雅黑" w:hint="eastAsia"/>
            <w:color w:val="0099CC"/>
            <w:sz w:val="23"/>
            <w:szCs w:val="23"/>
            <w:u w:val="none"/>
            <w:bdr w:val="none" w:sz="0" w:space="0" w:color="auto" w:frame="1"/>
          </w:rPr>
          <w:t>PHP Source Code</w:t>
        </w:r>
      </w:hyperlink>
    </w:p>
    <w:p w:rsidR="0040140D" w:rsidRDefault="0040140D" w:rsidP="0040140D">
      <w:pPr>
        <w:numPr>
          <w:ilvl w:val="0"/>
          <w:numId w:val="44"/>
        </w:numPr>
        <w:shd w:val="clear" w:color="auto" w:fill="FFFFFF"/>
        <w:ind w:left="450"/>
        <w:jc w:val="left"/>
        <w:rPr>
          <w:rFonts w:ascii="微软雅黑" w:eastAsia="微软雅黑" w:hAnsi="微软雅黑" w:hint="eastAsia"/>
          <w:color w:val="2E2E2E"/>
          <w:sz w:val="23"/>
          <w:szCs w:val="23"/>
        </w:rPr>
      </w:pPr>
      <w:hyperlink r:id="rId57" w:anchor="java" w:tooltip="Java Source Code" w:history="1">
        <w:r>
          <w:rPr>
            <w:rStyle w:val="a6"/>
            <w:rFonts w:ascii="微软雅黑" w:eastAsia="微软雅黑" w:hAnsi="微软雅黑" w:hint="eastAsia"/>
            <w:color w:val="0099CC"/>
            <w:sz w:val="23"/>
            <w:szCs w:val="23"/>
            <w:u w:val="none"/>
            <w:bdr w:val="none" w:sz="0" w:space="0" w:color="auto" w:frame="1"/>
          </w:rPr>
          <w:t>Java Source Code</w:t>
        </w:r>
      </w:hyperlink>
    </w:p>
    <w:p w:rsidR="0040140D" w:rsidRDefault="0040140D" w:rsidP="0040140D">
      <w:pPr>
        <w:numPr>
          <w:ilvl w:val="0"/>
          <w:numId w:val="44"/>
        </w:numPr>
        <w:shd w:val="clear" w:color="auto" w:fill="FFFFFF"/>
        <w:ind w:left="450"/>
        <w:jc w:val="left"/>
        <w:rPr>
          <w:rFonts w:ascii="微软雅黑" w:eastAsia="微软雅黑" w:hAnsi="微软雅黑" w:hint="eastAsia"/>
          <w:color w:val="2E2E2E"/>
          <w:sz w:val="23"/>
          <w:szCs w:val="23"/>
        </w:rPr>
      </w:pPr>
      <w:hyperlink r:id="rId58" w:anchor="csharp" w:tooltip="ASP.NET (C#) Source Code" w:history="1">
        <w:r>
          <w:rPr>
            <w:rStyle w:val="a6"/>
            <w:rFonts w:ascii="微软雅黑" w:eastAsia="微软雅黑" w:hAnsi="微软雅黑" w:hint="eastAsia"/>
            <w:color w:val="0099CC"/>
            <w:sz w:val="23"/>
            <w:szCs w:val="23"/>
            <w:u w:val="none"/>
            <w:bdr w:val="none" w:sz="0" w:space="0" w:color="auto" w:frame="1"/>
          </w:rPr>
          <w:t>ASP.NET (C#) Source Code</w:t>
        </w:r>
      </w:hyperlink>
    </w:p>
    <w:p w:rsidR="0040140D" w:rsidRDefault="0040140D" w:rsidP="0040140D">
      <w:pPr>
        <w:numPr>
          <w:ilvl w:val="0"/>
          <w:numId w:val="44"/>
        </w:numPr>
        <w:shd w:val="clear" w:color="auto" w:fill="FFFFFF"/>
        <w:ind w:left="450"/>
        <w:jc w:val="left"/>
        <w:rPr>
          <w:rFonts w:ascii="微软雅黑" w:eastAsia="微软雅黑" w:hAnsi="微软雅黑" w:hint="eastAsia"/>
          <w:color w:val="2E2E2E"/>
          <w:sz w:val="23"/>
          <w:szCs w:val="23"/>
        </w:rPr>
      </w:pPr>
      <w:hyperlink r:id="rId59" w:anchor="ruby" w:tooltip="Ruby (on Rails) Source Code" w:history="1">
        <w:r>
          <w:rPr>
            <w:rStyle w:val="a6"/>
            <w:rFonts w:ascii="微软雅黑" w:eastAsia="微软雅黑" w:hAnsi="微软雅黑" w:hint="eastAsia"/>
            <w:color w:val="0099CC"/>
            <w:sz w:val="23"/>
            <w:szCs w:val="23"/>
            <w:u w:val="none"/>
            <w:bdr w:val="none" w:sz="0" w:space="0" w:color="auto" w:frame="1"/>
          </w:rPr>
          <w:t>Ruby (on Rails) Source Code</w:t>
        </w:r>
      </w:hyperlink>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下面是PBKDF2在Java中一种安全的实现。</w:t>
      </w:r>
    </w:p>
    <w:p w:rsidR="0040140D" w:rsidRDefault="0040140D" w:rsidP="0040140D">
      <w:pPr>
        <w:pStyle w:val="affc"/>
        <w:shd w:val="clear" w:color="auto" w:fill="FFFFFF"/>
        <w:spacing w:before="0" w:beforeAutospacing="0" w:after="0" w:afterAutospacing="0"/>
        <w:jc w:val="center"/>
        <w:rPr>
          <w:rFonts w:ascii="微软雅黑" w:eastAsia="微软雅黑" w:hAnsi="微软雅黑" w:hint="eastAsia"/>
          <w:color w:val="2E2E2E"/>
          <w:sz w:val="23"/>
          <w:szCs w:val="23"/>
        </w:rPr>
      </w:pPr>
      <w:hyperlink r:id="rId60" w:tgtFrame="_blank" w:tooltip="https://crackstation.net/source/password-hashing/PasswordHash.java" w:history="1">
        <w:r>
          <w:rPr>
            <w:rStyle w:val="affd"/>
            <w:rFonts w:ascii="微软雅黑" w:eastAsia="微软雅黑" w:hAnsi="微软雅黑" w:hint="eastAsia"/>
            <w:color w:val="0099CC"/>
            <w:sz w:val="23"/>
            <w:szCs w:val="23"/>
            <w:bdr w:val="none" w:sz="0" w:space="0" w:color="auto" w:frame="1"/>
          </w:rPr>
          <w:t>下载PasswordHash.java</w:t>
        </w:r>
      </w:hyperlink>
    </w:p>
    <w:p w:rsidR="0040140D" w:rsidRDefault="0040140D" w:rsidP="0040140D">
      <w:pPr>
        <w:rPr>
          <w:rFonts w:ascii="inherit" w:hAnsi="inherit" w:cs="Courier New" w:hint="eastAsia"/>
          <w:color w:val="2E2E2E"/>
          <w:sz w:val="24"/>
          <w:szCs w:val="24"/>
        </w:rPr>
      </w:pPr>
      <w:r>
        <w:rPr>
          <w:rStyle w:val="crayon-language"/>
          <w:rFonts w:ascii="inherit" w:hAnsi="inherit" w:cs="Courier New"/>
          <w:color w:val="2E2E2E"/>
          <w:sz w:val="16"/>
          <w:szCs w:val="16"/>
          <w:bdr w:val="none" w:sz="0" w:space="0" w:color="auto" w:frame="1"/>
        </w:rPr>
        <w:t>Java</w:t>
      </w:r>
    </w:p>
    <w:p w:rsidR="0040140D" w:rsidRDefault="0040140D" w:rsidP="0040140D">
      <w:pPr>
        <w:rPr>
          <w:rFonts w:ascii="Courier New" w:hAnsi="Courier New" w:cs="Courier New"/>
          <w:color w:val="2E2E2E"/>
          <w:sz w:val="20"/>
        </w:rPr>
      </w:pPr>
      <w:r>
        <w:rPr>
          <w:rFonts w:ascii="Courier New" w:hAnsi="Courier New" w:cs="Courier New"/>
          <w:color w:val="2E2E2E"/>
          <w:sz w:val="20"/>
        </w:rPr>
        <w:object w:dxaOrig="225" w:dyaOrig="225">
          <v:shape id="_x0000_i1063" type="#_x0000_t75" style="width:150.65pt;height:57pt" o:ole="">
            <v:imagedata r:id="rId46" o:title=""/>
          </v:shape>
          <w:control r:id="rId61" w:name="DefaultOcxName2"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027"/>
      </w:tblGrid>
      <w:tr w:rsidR="0040140D" w:rsidTr="0040140D">
        <w:trPr>
          <w:tblCellSpacing w:w="15" w:type="dxa"/>
        </w:trPr>
        <w:tc>
          <w:tcPr>
            <w:tcW w:w="0" w:type="auto"/>
            <w:vAlign w:val="center"/>
            <w:hideMark/>
          </w:tcPr>
          <w:p w:rsidR="0040140D" w:rsidRDefault="0040140D" w:rsidP="0040140D">
            <w:pPr>
              <w:rPr>
                <w:rFonts w:ascii="inherit" w:hAnsi="inherit" w:cs="宋体"/>
                <w:sz w:val="20"/>
              </w:rPr>
            </w:pPr>
            <w:r>
              <w:rPr>
                <w:rFonts w:ascii="inherit" w:hAnsi="inherit"/>
                <w:sz w:val="20"/>
              </w:rPr>
              <w:t>1</w:t>
            </w:r>
          </w:p>
          <w:p w:rsidR="0040140D" w:rsidRDefault="0040140D" w:rsidP="0040140D">
            <w:pPr>
              <w:rPr>
                <w:rFonts w:ascii="inherit" w:hAnsi="inherit"/>
                <w:sz w:val="20"/>
              </w:rPr>
            </w:pPr>
            <w:r>
              <w:rPr>
                <w:rFonts w:ascii="inherit" w:hAnsi="inherit"/>
                <w:sz w:val="20"/>
              </w:rPr>
              <w:t>2</w:t>
            </w:r>
          </w:p>
          <w:p w:rsidR="0040140D" w:rsidRDefault="0040140D" w:rsidP="0040140D">
            <w:pPr>
              <w:rPr>
                <w:rFonts w:ascii="inherit" w:hAnsi="inherit"/>
                <w:sz w:val="20"/>
              </w:rPr>
            </w:pPr>
            <w:r>
              <w:rPr>
                <w:rFonts w:ascii="inherit" w:hAnsi="inherit"/>
                <w:sz w:val="20"/>
              </w:rPr>
              <w:t>3</w:t>
            </w:r>
          </w:p>
          <w:p w:rsidR="0040140D" w:rsidRDefault="0040140D" w:rsidP="0040140D">
            <w:pPr>
              <w:rPr>
                <w:rFonts w:ascii="inherit" w:hAnsi="inherit"/>
                <w:sz w:val="20"/>
              </w:rPr>
            </w:pPr>
            <w:r>
              <w:rPr>
                <w:rFonts w:ascii="inherit" w:hAnsi="inherit"/>
                <w:sz w:val="20"/>
              </w:rPr>
              <w:t>4</w:t>
            </w:r>
          </w:p>
          <w:p w:rsidR="0040140D" w:rsidRDefault="0040140D" w:rsidP="0040140D">
            <w:pPr>
              <w:rPr>
                <w:rFonts w:ascii="inherit" w:hAnsi="inherit"/>
                <w:sz w:val="20"/>
              </w:rPr>
            </w:pPr>
            <w:r>
              <w:rPr>
                <w:rFonts w:ascii="inherit" w:hAnsi="inherit"/>
                <w:sz w:val="20"/>
              </w:rPr>
              <w:t>5</w:t>
            </w:r>
          </w:p>
          <w:p w:rsidR="0040140D" w:rsidRDefault="0040140D" w:rsidP="0040140D">
            <w:pPr>
              <w:rPr>
                <w:rFonts w:ascii="inherit" w:hAnsi="inherit"/>
                <w:sz w:val="20"/>
              </w:rPr>
            </w:pPr>
            <w:r>
              <w:rPr>
                <w:rFonts w:ascii="inherit" w:hAnsi="inherit"/>
                <w:sz w:val="20"/>
              </w:rPr>
              <w:t>6</w:t>
            </w:r>
          </w:p>
          <w:p w:rsidR="0040140D" w:rsidRDefault="0040140D" w:rsidP="0040140D">
            <w:pPr>
              <w:rPr>
                <w:rFonts w:ascii="inherit" w:hAnsi="inherit"/>
                <w:sz w:val="20"/>
              </w:rPr>
            </w:pPr>
            <w:r>
              <w:rPr>
                <w:rFonts w:ascii="inherit" w:hAnsi="inherit"/>
                <w:sz w:val="20"/>
              </w:rPr>
              <w:t>7</w:t>
            </w:r>
          </w:p>
          <w:p w:rsidR="0040140D" w:rsidRDefault="0040140D" w:rsidP="0040140D">
            <w:pPr>
              <w:rPr>
                <w:rFonts w:ascii="inherit" w:hAnsi="inherit"/>
                <w:sz w:val="20"/>
              </w:rPr>
            </w:pPr>
            <w:r>
              <w:rPr>
                <w:rFonts w:ascii="inherit" w:hAnsi="inherit"/>
                <w:sz w:val="20"/>
              </w:rPr>
              <w:t>8</w:t>
            </w:r>
          </w:p>
          <w:p w:rsidR="0040140D" w:rsidRDefault="0040140D" w:rsidP="0040140D">
            <w:pPr>
              <w:rPr>
                <w:rFonts w:ascii="inherit" w:hAnsi="inherit"/>
                <w:sz w:val="20"/>
              </w:rPr>
            </w:pPr>
            <w:r>
              <w:rPr>
                <w:rFonts w:ascii="inherit" w:hAnsi="inherit"/>
                <w:sz w:val="20"/>
              </w:rPr>
              <w:t>9</w:t>
            </w:r>
          </w:p>
          <w:p w:rsidR="0040140D" w:rsidRDefault="0040140D" w:rsidP="0040140D">
            <w:pPr>
              <w:rPr>
                <w:rFonts w:ascii="inherit" w:hAnsi="inherit"/>
                <w:sz w:val="20"/>
              </w:rPr>
            </w:pPr>
            <w:r>
              <w:rPr>
                <w:rFonts w:ascii="inherit" w:hAnsi="inherit"/>
                <w:sz w:val="20"/>
              </w:rPr>
              <w:t>10</w:t>
            </w:r>
          </w:p>
          <w:p w:rsidR="0040140D" w:rsidRDefault="0040140D" w:rsidP="0040140D">
            <w:pPr>
              <w:rPr>
                <w:rFonts w:ascii="inherit" w:hAnsi="inherit"/>
                <w:sz w:val="20"/>
              </w:rPr>
            </w:pPr>
            <w:r>
              <w:rPr>
                <w:rFonts w:ascii="inherit" w:hAnsi="inherit"/>
                <w:sz w:val="20"/>
              </w:rPr>
              <w:t>11</w:t>
            </w:r>
          </w:p>
          <w:p w:rsidR="0040140D" w:rsidRDefault="0040140D" w:rsidP="0040140D">
            <w:pPr>
              <w:rPr>
                <w:rFonts w:ascii="inherit" w:hAnsi="inherit"/>
                <w:sz w:val="20"/>
              </w:rPr>
            </w:pPr>
            <w:r>
              <w:rPr>
                <w:rFonts w:ascii="inherit" w:hAnsi="inherit"/>
                <w:sz w:val="20"/>
              </w:rPr>
              <w:t>12</w:t>
            </w:r>
          </w:p>
          <w:p w:rsidR="0040140D" w:rsidRDefault="0040140D" w:rsidP="0040140D">
            <w:pPr>
              <w:rPr>
                <w:rFonts w:ascii="inherit" w:hAnsi="inherit"/>
                <w:sz w:val="20"/>
              </w:rPr>
            </w:pPr>
            <w:r>
              <w:rPr>
                <w:rFonts w:ascii="inherit" w:hAnsi="inherit"/>
                <w:sz w:val="20"/>
              </w:rPr>
              <w:t>13</w:t>
            </w:r>
          </w:p>
          <w:p w:rsidR="0040140D" w:rsidRDefault="0040140D" w:rsidP="0040140D">
            <w:pPr>
              <w:rPr>
                <w:rFonts w:ascii="inherit" w:hAnsi="inherit"/>
                <w:sz w:val="20"/>
              </w:rPr>
            </w:pPr>
            <w:r>
              <w:rPr>
                <w:rFonts w:ascii="inherit" w:hAnsi="inherit"/>
                <w:sz w:val="20"/>
              </w:rPr>
              <w:t>14</w:t>
            </w:r>
          </w:p>
          <w:p w:rsidR="0040140D" w:rsidRDefault="0040140D" w:rsidP="0040140D">
            <w:pPr>
              <w:rPr>
                <w:rFonts w:ascii="inherit" w:hAnsi="inherit"/>
                <w:sz w:val="20"/>
              </w:rPr>
            </w:pPr>
            <w:r>
              <w:rPr>
                <w:rFonts w:ascii="inherit" w:hAnsi="inherit"/>
                <w:sz w:val="20"/>
              </w:rPr>
              <w:t>15</w:t>
            </w:r>
          </w:p>
          <w:p w:rsidR="0040140D" w:rsidRDefault="0040140D" w:rsidP="0040140D">
            <w:pPr>
              <w:rPr>
                <w:rFonts w:ascii="inherit" w:hAnsi="inherit"/>
                <w:sz w:val="20"/>
              </w:rPr>
            </w:pPr>
            <w:r>
              <w:rPr>
                <w:rFonts w:ascii="inherit" w:hAnsi="inherit"/>
                <w:sz w:val="20"/>
              </w:rPr>
              <w:t>16</w:t>
            </w:r>
          </w:p>
          <w:p w:rsidR="0040140D" w:rsidRDefault="0040140D" w:rsidP="0040140D">
            <w:pPr>
              <w:rPr>
                <w:rFonts w:ascii="inherit" w:hAnsi="inherit"/>
                <w:sz w:val="20"/>
              </w:rPr>
            </w:pPr>
            <w:r>
              <w:rPr>
                <w:rFonts w:ascii="inherit" w:hAnsi="inherit"/>
                <w:sz w:val="20"/>
              </w:rPr>
              <w:t>17</w:t>
            </w:r>
          </w:p>
          <w:p w:rsidR="0040140D" w:rsidRDefault="0040140D" w:rsidP="0040140D">
            <w:pPr>
              <w:rPr>
                <w:rFonts w:ascii="inherit" w:hAnsi="inherit"/>
                <w:sz w:val="20"/>
              </w:rPr>
            </w:pPr>
            <w:r>
              <w:rPr>
                <w:rFonts w:ascii="inherit" w:hAnsi="inherit"/>
                <w:sz w:val="20"/>
              </w:rPr>
              <w:t>18</w:t>
            </w:r>
          </w:p>
          <w:p w:rsidR="0040140D" w:rsidRDefault="0040140D" w:rsidP="0040140D">
            <w:pPr>
              <w:rPr>
                <w:rFonts w:ascii="inherit" w:hAnsi="inherit"/>
                <w:sz w:val="20"/>
              </w:rPr>
            </w:pPr>
            <w:r>
              <w:rPr>
                <w:rFonts w:ascii="inherit" w:hAnsi="inherit"/>
                <w:sz w:val="20"/>
              </w:rPr>
              <w:t>19</w:t>
            </w:r>
          </w:p>
          <w:p w:rsidR="0040140D" w:rsidRDefault="0040140D" w:rsidP="0040140D">
            <w:pPr>
              <w:rPr>
                <w:rFonts w:ascii="inherit" w:hAnsi="inherit"/>
                <w:sz w:val="20"/>
              </w:rPr>
            </w:pPr>
            <w:r>
              <w:rPr>
                <w:rFonts w:ascii="inherit" w:hAnsi="inherit"/>
                <w:sz w:val="20"/>
              </w:rPr>
              <w:t>20</w:t>
            </w:r>
          </w:p>
          <w:p w:rsidR="0040140D" w:rsidRDefault="0040140D" w:rsidP="0040140D">
            <w:pPr>
              <w:rPr>
                <w:rFonts w:ascii="inherit" w:hAnsi="inherit"/>
                <w:sz w:val="20"/>
              </w:rPr>
            </w:pPr>
            <w:r>
              <w:rPr>
                <w:rFonts w:ascii="inherit" w:hAnsi="inherit"/>
                <w:sz w:val="20"/>
              </w:rPr>
              <w:t>21</w:t>
            </w:r>
          </w:p>
          <w:p w:rsidR="0040140D" w:rsidRDefault="0040140D" w:rsidP="0040140D">
            <w:pPr>
              <w:rPr>
                <w:rFonts w:ascii="inherit" w:hAnsi="inherit"/>
                <w:sz w:val="20"/>
              </w:rPr>
            </w:pPr>
            <w:r>
              <w:rPr>
                <w:rFonts w:ascii="inherit" w:hAnsi="inherit"/>
                <w:sz w:val="20"/>
              </w:rPr>
              <w:t>22</w:t>
            </w:r>
          </w:p>
          <w:p w:rsidR="0040140D" w:rsidRDefault="0040140D" w:rsidP="0040140D">
            <w:pPr>
              <w:rPr>
                <w:rFonts w:ascii="inherit" w:hAnsi="inherit"/>
                <w:sz w:val="20"/>
              </w:rPr>
            </w:pPr>
            <w:r>
              <w:rPr>
                <w:rFonts w:ascii="inherit" w:hAnsi="inherit"/>
                <w:sz w:val="20"/>
              </w:rPr>
              <w:t>23</w:t>
            </w:r>
          </w:p>
          <w:p w:rsidR="0040140D" w:rsidRDefault="0040140D" w:rsidP="0040140D">
            <w:pPr>
              <w:rPr>
                <w:rFonts w:ascii="inherit" w:hAnsi="inherit"/>
                <w:sz w:val="20"/>
              </w:rPr>
            </w:pPr>
            <w:r>
              <w:rPr>
                <w:rFonts w:ascii="inherit" w:hAnsi="inherit"/>
                <w:sz w:val="20"/>
              </w:rPr>
              <w:t>24</w:t>
            </w:r>
          </w:p>
          <w:p w:rsidR="0040140D" w:rsidRDefault="0040140D" w:rsidP="0040140D">
            <w:pPr>
              <w:rPr>
                <w:rFonts w:ascii="inherit" w:hAnsi="inherit"/>
                <w:sz w:val="20"/>
              </w:rPr>
            </w:pPr>
            <w:r>
              <w:rPr>
                <w:rFonts w:ascii="inherit" w:hAnsi="inherit"/>
                <w:sz w:val="20"/>
              </w:rPr>
              <w:t>25</w:t>
            </w:r>
          </w:p>
          <w:p w:rsidR="0040140D" w:rsidRDefault="0040140D" w:rsidP="0040140D">
            <w:pPr>
              <w:rPr>
                <w:rFonts w:ascii="inherit" w:hAnsi="inherit"/>
                <w:sz w:val="20"/>
              </w:rPr>
            </w:pPr>
            <w:r>
              <w:rPr>
                <w:rFonts w:ascii="inherit" w:hAnsi="inherit"/>
                <w:sz w:val="20"/>
              </w:rPr>
              <w:t>26</w:t>
            </w:r>
          </w:p>
          <w:p w:rsidR="0040140D" w:rsidRDefault="0040140D" w:rsidP="0040140D">
            <w:pPr>
              <w:rPr>
                <w:rFonts w:ascii="inherit" w:hAnsi="inherit"/>
                <w:sz w:val="20"/>
              </w:rPr>
            </w:pPr>
            <w:r>
              <w:rPr>
                <w:rFonts w:ascii="inherit" w:hAnsi="inherit"/>
                <w:sz w:val="20"/>
              </w:rPr>
              <w:lastRenderedPageBreak/>
              <w:t>27</w:t>
            </w:r>
          </w:p>
          <w:p w:rsidR="0040140D" w:rsidRDefault="0040140D" w:rsidP="0040140D">
            <w:pPr>
              <w:rPr>
                <w:rFonts w:ascii="inherit" w:hAnsi="inherit"/>
                <w:sz w:val="20"/>
              </w:rPr>
            </w:pPr>
            <w:r>
              <w:rPr>
                <w:rFonts w:ascii="inherit" w:hAnsi="inherit"/>
                <w:sz w:val="20"/>
              </w:rPr>
              <w:t>28</w:t>
            </w:r>
          </w:p>
          <w:p w:rsidR="0040140D" w:rsidRDefault="0040140D" w:rsidP="0040140D">
            <w:pPr>
              <w:rPr>
                <w:rFonts w:ascii="inherit" w:hAnsi="inherit"/>
                <w:sz w:val="20"/>
              </w:rPr>
            </w:pPr>
            <w:r>
              <w:rPr>
                <w:rFonts w:ascii="inherit" w:hAnsi="inherit"/>
                <w:sz w:val="20"/>
              </w:rPr>
              <w:t>29</w:t>
            </w:r>
          </w:p>
          <w:p w:rsidR="0040140D" w:rsidRDefault="0040140D" w:rsidP="0040140D">
            <w:pPr>
              <w:rPr>
                <w:rFonts w:ascii="inherit" w:hAnsi="inherit"/>
                <w:sz w:val="20"/>
              </w:rPr>
            </w:pPr>
            <w:r>
              <w:rPr>
                <w:rFonts w:ascii="inherit" w:hAnsi="inherit"/>
                <w:sz w:val="20"/>
              </w:rPr>
              <w:t>30</w:t>
            </w:r>
          </w:p>
          <w:p w:rsidR="0040140D" w:rsidRDefault="0040140D" w:rsidP="0040140D">
            <w:pPr>
              <w:rPr>
                <w:rFonts w:ascii="inherit" w:hAnsi="inherit"/>
                <w:sz w:val="20"/>
              </w:rPr>
            </w:pPr>
            <w:r>
              <w:rPr>
                <w:rFonts w:ascii="inherit" w:hAnsi="inherit"/>
                <w:sz w:val="20"/>
              </w:rPr>
              <w:t>31</w:t>
            </w:r>
          </w:p>
          <w:p w:rsidR="0040140D" w:rsidRDefault="0040140D" w:rsidP="0040140D">
            <w:pPr>
              <w:rPr>
                <w:rFonts w:ascii="inherit" w:hAnsi="inherit"/>
                <w:sz w:val="20"/>
              </w:rPr>
            </w:pPr>
            <w:r>
              <w:rPr>
                <w:rFonts w:ascii="inherit" w:hAnsi="inherit"/>
                <w:sz w:val="20"/>
              </w:rPr>
              <w:t>32</w:t>
            </w:r>
          </w:p>
          <w:p w:rsidR="0040140D" w:rsidRDefault="0040140D" w:rsidP="0040140D">
            <w:pPr>
              <w:rPr>
                <w:rFonts w:ascii="inherit" w:hAnsi="inherit"/>
                <w:sz w:val="20"/>
              </w:rPr>
            </w:pPr>
            <w:r>
              <w:rPr>
                <w:rFonts w:ascii="inherit" w:hAnsi="inherit"/>
                <w:sz w:val="20"/>
              </w:rPr>
              <w:t>33</w:t>
            </w:r>
          </w:p>
          <w:p w:rsidR="0040140D" w:rsidRDefault="0040140D" w:rsidP="0040140D">
            <w:pPr>
              <w:rPr>
                <w:rFonts w:ascii="inherit" w:hAnsi="inherit"/>
                <w:sz w:val="20"/>
              </w:rPr>
            </w:pPr>
            <w:r>
              <w:rPr>
                <w:rFonts w:ascii="inherit" w:hAnsi="inherit"/>
                <w:sz w:val="20"/>
              </w:rPr>
              <w:t>34</w:t>
            </w:r>
          </w:p>
          <w:p w:rsidR="0040140D" w:rsidRDefault="0040140D" w:rsidP="0040140D">
            <w:pPr>
              <w:rPr>
                <w:rFonts w:ascii="inherit" w:hAnsi="inherit"/>
                <w:sz w:val="20"/>
              </w:rPr>
            </w:pPr>
            <w:r>
              <w:rPr>
                <w:rFonts w:ascii="inherit" w:hAnsi="inherit"/>
                <w:sz w:val="20"/>
              </w:rPr>
              <w:t>35</w:t>
            </w:r>
          </w:p>
          <w:p w:rsidR="0040140D" w:rsidRDefault="0040140D" w:rsidP="0040140D">
            <w:pPr>
              <w:rPr>
                <w:rFonts w:ascii="inherit" w:hAnsi="inherit"/>
                <w:sz w:val="20"/>
              </w:rPr>
            </w:pPr>
            <w:r>
              <w:rPr>
                <w:rFonts w:ascii="inherit" w:hAnsi="inherit"/>
                <w:sz w:val="20"/>
              </w:rPr>
              <w:t>36</w:t>
            </w:r>
          </w:p>
          <w:p w:rsidR="0040140D" w:rsidRDefault="0040140D" w:rsidP="0040140D">
            <w:pPr>
              <w:rPr>
                <w:rFonts w:ascii="inherit" w:hAnsi="inherit"/>
                <w:sz w:val="20"/>
              </w:rPr>
            </w:pPr>
            <w:r>
              <w:rPr>
                <w:rFonts w:ascii="inherit" w:hAnsi="inherit"/>
                <w:sz w:val="20"/>
              </w:rPr>
              <w:t>37</w:t>
            </w:r>
          </w:p>
          <w:p w:rsidR="0040140D" w:rsidRDefault="0040140D" w:rsidP="0040140D">
            <w:pPr>
              <w:rPr>
                <w:rFonts w:ascii="inherit" w:hAnsi="inherit"/>
                <w:sz w:val="20"/>
              </w:rPr>
            </w:pPr>
            <w:r>
              <w:rPr>
                <w:rFonts w:ascii="inherit" w:hAnsi="inherit"/>
                <w:sz w:val="20"/>
              </w:rPr>
              <w:t>38</w:t>
            </w:r>
          </w:p>
          <w:p w:rsidR="0040140D" w:rsidRDefault="0040140D" w:rsidP="0040140D">
            <w:pPr>
              <w:rPr>
                <w:rFonts w:ascii="inherit" w:hAnsi="inherit"/>
                <w:sz w:val="20"/>
              </w:rPr>
            </w:pPr>
            <w:r>
              <w:rPr>
                <w:rFonts w:ascii="inherit" w:hAnsi="inherit"/>
                <w:sz w:val="20"/>
              </w:rPr>
              <w:t>39</w:t>
            </w:r>
          </w:p>
          <w:p w:rsidR="0040140D" w:rsidRDefault="0040140D" w:rsidP="0040140D">
            <w:pPr>
              <w:rPr>
                <w:rFonts w:ascii="inherit" w:hAnsi="inherit"/>
                <w:sz w:val="20"/>
              </w:rPr>
            </w:pPr>
            <w:r>
              <w:rPr>
                <w:rFonts w:ascii="inherit" w:hAnsi="inherit"/>
                <w:sz w:val="20"/>
              </w:rPr>
              <w:t>40</w:t>
            </w:r>
          </w:p>
          <w:p w:rsidR="0040140D" w:rsidRDefault="0040140D" w:rsidP="0040140D">
            <w:pPr>
              <w:rPr>
                <w:rFonts w:ascii="inherit" w:hAnsi="inherit"/>
                <w:sz w:val="20"/>
              </w:rPr>
            </w:pPr>
            <w:r>
              <w:rPr>
                <w:rFonts w:ascii="inherit" w:hAnsi="inherit"/>
                <w:sz w:val="20"/>
              </w:rPr>
              <w:t>41</w:t>
            </w:r>
          </w:p>
          <w:p w:rsidR="0040140D" w:rsidRDefault="0040140D" w:rsidP="0040140D">
            <w:pPr>
              <w:rPr>
                <w:rFonts w:ascii="inherit" w:hAnsi="inherit"/>
                <w:sz w:val="20"/>
              </w:rPr>
            </w:pPr>
            <w:r>
              <w:rPr>
                <w:rFonts w:ascii="inherit" w:hAnsi="inherit"/>
                <w:sz w:val="20"/>
              </w:rPr>
              <w:t>42</w:t>
            </w:r>
          </w:p>
          <w:p w:rsidR="0040140D" w:rsidRDefault="0040140D" w:rsidP="0040140D">
            <w:pPr>
              <w:rPr>
                <w:rFonts w:ascii="inherit" w:hAnsi="inherit"/>
                <w:sz w:val="20"/>
              </w:rPr>
            </w:pPr>
            <w:r>
              <w:rPr>
                <w:rFonts w:ascii="inherit" w:hAnsi="inherit"/>
                <w:sz w:val="20"/>
              </w:rPr>
              <w:t>43</w:t>
            </w:r>
          </w:p>
          <w:p w:rsidR="0040140D" w:rsidRDefault="0040140D" w:rsidP="0040140D">
            <w:pPr>
              <w:rPr>
                <w:rFonts w:ascii="inherit" w:hAnsi="inherit"/>
                <w:sz w:val="20"/>
              </w:rPr>
            </w:pPr>
            <w:r>
              <w:rPr>
                <w:rFonts w:ascii="inherit" w:hAnsi="inherit"/>
                <w:sz w:val="20"/>
              </w:rPr>
              <w:t>44</w:t>
            </w:r>
          </w:p>
          <w:p w:rsidR="0040140D" w:rsidRDefault="0040140D" w:rsidP="0040140D">
            <w:pPr>
              <w:rPr>
                <w:rFonts w:ascii="inherit" w:hAnsi="inherit"/>
                <w:sz w:val="20"/>
              </w:rPr>
            </w:pPr>
            <w:r>
              <w:rPr>
                <w:rFonts w:ascii="inherit" w:hAnsi="inherit"/>
                <w:sz w:val="20"/>
              </w:rPr>
              <w:t>45</w:t>
            </w:r>
          </w:p>
          <w:p w:rsidR="0040140D" w:rsidRDefault="0040140D" w:rsidP="0040140D">
            <w:pPr>
              <w:rPr>
                <w:rFonts w:ascii="inherit" w:hAnsi="inherit"/>
                <w:sz w:val="20"/>
              </w:rPr>
            </w:pPr>
            <w:r>
              <w:rPr>
                <w:rFonts w:ascii="inherit" w:hAnsi="inherit"/>
                <w:sz w:val="20"/>
              </w:rPr>
              <w:t>46</w:t>
            </w:r>
          </w:p>
          <w:p w:rsidR="0040140D" w:rsidRDefault="0040140D" w:rsidP="0040140D">
            <w:pPr>
              <w:rPr>
                <w:rFonts w:ascii="inherit" w:hAnsi="inherit"/>
                <w:sz w:val="20"/>
              </w:rPr>
            </w:pPr>
            <w:r>
              <w:rPr>
                <w:rFonts w:ascii="inherit" w:hAnsi="inherit"/>
                <w:sz w:val="20"/>
              </w:rPr>
              <w:t>47</w:t>
            </w:r>
          </w:p>
          <w:p w:rsidR="0040140D" w:rsidRDefault="0040140D" w:rsidP="0040140D">
            <w:pPr>
              <w:rPr>
                <w:rFonts w:ascii="inherit" w:hAnsi="inherit"/>
                <w:sz w:val="20"/>
              </w:rPr>
            </w:pPr>
            <w:r>
              <w:rPr>
                <w:rFonts w:ascii="inherit" w:hAnsi="inherit"/>
                <w:sz w:val="20"/>
              </w:rPr>
              <w:t>48</w:t>
            </w:r>
          </w:p>
          <w:p w:rsidR="0040140D" w:rsidRDefault="0040140D" w:rsidP="0040140D">
            <w:pPr>
              <w:rPr>
                <w:rFonts w:ascii="inherit" w:hAnsi="inherit"/>
                <w:sz w:val="20"/>
              </w:rPr>
            </w:pPr>
            <w:r>
              <w:rPr>
                <w:rFonts w:ascii="inherit" w:hAnsi="inherit"/>
                <w:sz w:val="20"/>
              </w:rPr>
              <w:t>49</w:t>
            </w:r>
          </w:p>
          <w:p w:rsidR="0040140D" w:rsidRDefault="0040140D" w:rsidP="0040140D">
            <w:pPr>
              <w:rPr>
                <w:rFonts w:ascii="inherit" w:hAnsi="inherit"/>
                <w:sz w:val="20"/>
              </w:rPr>
            </w:pPr>
            <w:r>
              <w:rPr>
                <w:rFonts w:ascii="inherit" w:hAnsi="inherit"/>
                <w:sz w:val="20"/>
              </w:rPr>
              <w:t>50</w:t>
            </w:r>
          </w:p>
          <w:p w:rsidR="0040140D" w:rsidRDefault="0040140D" w:rsidP="0040140D">
            <w:pPr>
              <w:rPr>
                <w:rFonts w:ascii="inherit" w:hAnsi="inherit"/>
                <w:sz w:val="20"/>
              </w:rPr>
            </w:pPr>
            <w:r>
              <w:rPr>
                <w:rFonts w:ascii="inherit" w:hAnsi="inherit"/>
                <w:sz w:val="20"/>
              </w:rPr>
              <w:t>51</w:t>
            </w:r>
          </w:p>
          <w:p w:rsidR="0040140D" w:rsidRDefault="0040140D" w:rsidP="0040140D">
            <w:pPr>
              <w:rPr>
                <w:rFonts w:ascii="inherit" w:hAnsi="inherit"/>
                <w:sz w:val="20"/>
              </w:rPr>
            </w:pPr>
            <w:r>
              <w:rPr>
                <w:rFonts w:ascii="inherit" w:hAnsi="inherit"/>
                <w:sz w:val="20"/>
              </w:rPr>
              <w:t>52</w:t>
            </w:r>
          </w:p>
          <w:p w:rsidR="0040140D" w:rsidRDefault="0040140D" w:rsidP="0040140D">
            <w:pPr>
              <w:rPr>
                <w:rFonts w:ascii="inherit" w:hAnsi="inherit"/>
                <w:sz w:val="20"/>
              </w:rPr>
            </w:pPr>
            <w:r>
              <w:rPr>
                <w:rFonts w:ascii="inherit" w:hAnsi="inherit"/>
                <w:sz w:val="20"/>
              </w:rPr>
              <w:t>53</w:t>
            </w:r>
          </w:p>
          <w:p w:rsidR="0040140D" w:rsidRDefault="0040140D" w:rsidP="0040140D">
            <w:pPr>
              <w:rPr>
                <w:rFonts w:ascii="inherit" w:hAnsi="inherit"/>
                <w:sz w:val="20"/>
              </w:rPr>
            </w:pPr>
            <w:r>
              <w:rPr>
                <w:rFonts w:ascii="inherit" w:hAnsi="inherit"/>
                <w:sz w:val="20"/>
              </w:rPr>
              <w:t>54</w:t>
            </w:r>
          </w:p>
          <w:p w:rsidR="0040140D" w:rsidRDefault="0040140D" w:rsidP="0040140D">
            <w:pPr>
              <w:rPr>
                <w:rFonts w:ascii="inherit" w:hAnsi="inherit"/>
                <w:sz w:val="20"/>
              </w:rPr>
            </w:pPr>
            <w:r>
              <w:rPr>
                <w:rFonts w:ascii="inherit" w:hAnsi="inherit"/>
                <w:sz w:val="20"/>
              </w:rPr>
              <w:t>55</w:t>
            </w:r>
          </w:p>
          <w:p w:rsidR="0040140D" w:rsidRDefault="0040140D" w:rsidP="0040140D">
            <w:pPr>
              <w:rPr>
                <w:rFonts w:ascii="inherit" w:hAnsi="inherit"/>
                <w:sz w:val="20"/>
              </w:rPr>
            </w:pPr>
            <w:r>
              <w:rPr>
                <w:rFonts w:ascii="inherit" w:hAnsi="inherit"/>
                <w:sz w:val="20"/>
              </w:rPr>
              <w:t>56</w:t>
            </w:r>
          </w:p>
          <w:p w:rsidR="0040140D" w:rsidRDefault="0040140D" w:rsidP="0040140D">
            <w:pPr>
              <w:rPr>
                <w:rFonts w:ascii="inherit" w:hAnsi="inherit"/>
                <w:sz w:val="20"/>
              </w:rPr>
            </w:pPr>
            <w:r>
              <w:rPr>
                <w:rFonts w:ascii="inherit" w:hAnsi="inherit"/>
                <w:sz w:val="20"/>
              </w:rPr>
              <w:t>57</w:t>
            </w:r>
          </w:p>
          <w:p w:rsidR="0040140D" w:rsidRDefault="0040140D" w:rsidP="0040140D">
            <w:pPr>
              <w:rPr>
                <w:rFonts w:ascii="inherit" w:hAnsi="inherit"/>
                <w:sz w:val="20"/>
              </w:rPr>
            </w:pPr>
            <w:r>
              <w:rPr>
                <w:rFonts w:ascii="inherit" w:hAnsi="inherit"/>
                <w:sz w:val="20"/>
              </w:rPr>
              <w:t>58</w:t>
            </w:r>
          </w:p>
          <w:p w:rsidR="0040140D" w:rsidRDefault="0040140D" w:rsidP="0040140D">
            <w:pPr>
              <w:rPr>
                <w:rFonts w:ascii="inherit" w:hAnsi="inherit"/>
                <w:sz w:val="20"/>
              </w:rPr>
            </w:pPr>
            <w:r>
              <w:rPr>
                <w:rFonts w:ascii="inherit" w:hAnsi="inherit"/>
                <w:sz w:val="20"/>
              </w:rPr>
              <w:t>59</w:t>
            </w:r>
          </w:p>
          <w:p w:rsidR="0040140D" w:rsidRDefault="0040140D" w:rsidP="0040140D">
            <w:pPr>
              <w:rPr>
                <w:rFonts w:ascii="inherit" w:hAnsi="inherit"/>
                <w:sz w:val="20"/>
              </w:rPr>
            </w:pPr>
            <w:r>
              <w:rPr>
                <w:rFonts w:ascii="inherit" w:hAnsi="inherit"/>
                <w:sz w:val="20"/>
              </w:rPr>
              <w:t>60</w:t>
            </w:r>
          </w:p>
          <w:p w:rsidR="0040140D" w:rsidRDefault="0040140D" w:rsidP="0040140D">
            <w:pPr>
              <w:rPr>
                <w:rFonts w:ascii="inherit" w:hAnsi="inherit"/>
                <w:sz w:val="20"/>
              </w:rPr>
            </w:pPr>
            <w:r>
              <w:rPr>
                <w:rFonts w:ascii="inherit" w:hAnsi="inherit"/>
                <w:sz w:val="20"/>
              </w:rPr>
              <w:t>61</w:t>
            </w:r>
          </w:p>
          <w:p w:rsidR="0040140D" w:rsidRDefault="0040140D" w:rsidP="0040140D">
            <w:pPr>
              <w:rPr>
                <w:rFonts w:ascii="inherit" w:hAnsi="inherit"/>
                <w:sz w:val="20"/>
              </w:rPr>
            </w:pPr>
            <w:r>
              <w:rPr>
                <w:rFonts w:ascii="inherit" w:hAnsi="inherit"/>
                <w:sz w:val="20"/>
              </w:rPr>
              <w:t>62</w:t>
            </w:r>
          </w:p>
          <w:p w:rsidR="0040140D" w:rsidRDefault="0040140D" w:rsidP="0040140D">
            <w:pPr>
              <w:rPr>
                <w:rFonts w:ascii="inherit" w:hAnsi="inherit"/>
                <w:sz w:val="20"/>
              </w:rPr>
            </w:pPr>
            <w:r>
              <w:rPr>
                <w:rFonts w:ascii="inherit" w:hAnsi="inherit"/>
                <w:sz w:val="20"/>
              </w:rPr>
              <w:t>63</w:t>
            </w:r>
          </w:p>
          <w:p w:rsidR="0040140D" w:rsidRDefault="0040140D" w:rsidP="0040140D">
            <w:pPr>
              <w:rPr>
                <w:rFonts w:ascii="inherit" w:hAnsi="inherit"/>
                <w:sz w:val="20"/>
              </w:rPr>
            </w:pPr>
            <w:r>
              <w:rPr>
                <w:rFonts w:ascii="inherit" w:hAnsi="inherit"/>
                <w:sz w:val="20"/>
              </w:rPr>
              <w:t>64</w:t>
            </w:r>
          </w:p>
          <w:p w:rsidR="0040140D" w:rsidRDefault="0040140D" w:rsidP="0040140D">
            <w:pPr>
              <w:rPr>
                <w:rFonts w:ascii="inherit" w:hAnsi="inherit"/>
                <w:sz w:val="20"/>
              </w:rPr>
            </w:pPr>
            <w:r>
              <w:rPr>
                <w:rFonts w:ascii="inherit" w:hAnsi="inherit"/>
                <w:sz w:val="20"/>
              </w:rPr>
              <w:t>65</w:t>
            </w:r>
          </w:p>
          <w:p w:rsidR="0040140D" w:rsidRDefault="0040140D" w:rsidP="0040140D">
            <w:pPr>
              <w:rPr>
                <w:rFonts w:ascii="inherit" w:hAnsi="inherit"/>
                <w:sz w:val="20"/>
              </w:rPr>
            </w:pPr>
            <w:r>
              <w:rPr>
                <w:rFonts w:ascii="inherit" w:hAnsi="inherit"/>
                <w:sz w:val="20"/>
              </w:rPr>
              <w:t>66</w:t>
            </w:r>
          </w:p>
          <w:p w:rsidR="0040140D" w:rsidRDefault="0040140D" w:rsidP="0040140D">
            <w:pPr>
              <w:rPr>
                <w:rFonts w:ascii="inherit" w:hAnsi="inherit"/>
                <w:sz w:val="20"/>
              </w:rPr>
            </w:pPr>
            <w:r>
              <w:rPr>
                <w:rFonts w:ascii="inherit" w:hAnsi="inherit"/>
                <w:sz w:val="20"/>
              </w:rPr>
              <w:t>67</w:t>
            </w:r>
          </w:p>
          <w:p w:rsidR="0040140D" w:rsidRDefault="0040140D" w:rsidP="0040140D">
            <w:pPr>
              <w:rPr>
                <w:rFonts w:ascii="inherit" w:hAnsi="inherit"/>
                <w:sz w:val="20"/>
              </w:rPr>
            </w:pPr>
            <w:r>
              <w:rPr>
                <w:rFonts w:ascii="inherit" w:hAnsi="inherit"/>
                <w:sz w:val="20"/>
              </w:rPr>
              <w:t>68</w:t>
            </w:r>
          </w:p>
          <w:p w:rsidR="0040140D" w:rsidRDefault="0040140D" w:rsidP="0040140D">
            <w:pPr>
              <w:rPr>
                <w:rFonts w:ascii="inherit" w:hAnsi="inherit"/>
                <w:sz w:val="20"/>
              </w:rPr>
            </w:pPr>
            <w:r>
              <w:rPr>
                <w:rFonts w:ascii="inherit" w:hAnsi="inherit"/>
                <w:sz w:val="20"/>
              </w:rPr>
              <w:t>69</w:t>
            </w:r>
          </w:p>
          <w:p w:rsidR="0040140D" w:rsidRDefault="0040140D" w:rsidP="0040140D">
            <w:pPr>
              <w:rPr>
                <w:rFonts w:ascii="inherit" w:hAnsi="inherit"/>
                <w:sz w:val="20"/>
              </w:rPr>
            </w:pPr>
            <w:r>
              <w:rPr>
                <w:rFonts w:ascii="inherit" w:hAnsi="inherit"/>
                <w:sz w:val="20"/>
              </w:rPr>
              <w:t>70</w:t>
            </w:r>
          </w:p>
          <w:p w:rsidR="0040140D" w:rsidRDefault="0040140D" w:rsidP="0040140D">
            <w:pPr>
              <w:rPr>
                <w:rFonts w:ascii="inherit" w:hAnsi="inherit"/>
                <w:sz w:val="20"/>
              </w:rPr>
            </w:pPr>
            <w:r>
              <w:rPr>
                <w:rFonts w:ascii="inherit" w:hAnsi="inherit"/>
                <w:sz w:val="20"/>
              </w:rPr>
              <w:lastRenderedPageBreak/>
              <w:t>71</w:t>
            </w:r>
          </w:p>
          <w:p w:rsidR="0040140D" w:rsidRDefault="0040140D" w:rsidP="0040140D">
            <w:pPr>
              <w:rPr>
                <w:rFonts w:ascii="inherit" w:hAnsi="inherit"/>
                <w:sz w:val="20"/>
              </w:rPr>
            </w:pPr>
            <w:r>
              <w:rPr>
                <w:rFonts w:ascii="inherit" w:hAnsi="inherit"/>
                <w:sz w:val="20"/>
              </w:rPr>
              <w:t>72</w:t>
            </w:r>
          </w:p>
          <w:p w:rsidR="0040140D" w:rsidRDefault="0040140D" w:rsidP="0040140D">
            <w:pPr>
              <w:rPr>
                <w:rFonts w:ascii="inherit" w:hAnsi="inherit"/>
                <w:sz w:val="20"/>
              </w:rPr>
            </w:pPr>
            <w:r>
              <w:rPr>
                <w:rFonts w:ascii="inherit" w:hAnsi="inherit"/>
                <w:sz w:val="20"/>
              </w:rPr>
              <w:t>73</w:t>
            </w:r>
          </w:p>
          <w:p w:rsidR="0040140D" w:rsidRDefault="0040140D" w:rsidP="0040140D">
            <w:pPr>
              <w:rPr>
                <w:rFonts w:ascii="inherit" w:hAnsi="inherit"/>
                <w:sz w:val="20"/>
              </w:rPr>
            </w:pPr>
            <w:r>
              <w:rPr>
                <w:rFonts w:ascii="inherit" w:hAnsi="inherit"/>
                <w:sz w:val="20"/>
              </w:rPr>
              <w:t>74</w:t>
            </w:r>
          </w:p>
          <w:p w:rsidR="0040140D" w:rsidRDefault="0040140D" w:rsidP="0040140D">
            <w:pPr>
              <w:rPr>
                <w:rFonts w:ascii="inherit" w:hAnsi="inherit"/>
                <w:sz w:val="20"/>
              </w:rPr>
            </w:pPr>
            <w:r>
              <w:rPr>
                <w:rFonts w:ascii="inherit" w:hAnsi="inherit"/>
                <w:sz w:val="20"/>
              </w:rPr>
              <w:t>75</w:t>
            </w:r>
          </w:p>
          <w:p w:rsidR="0040140D" w:rsidRDefault="0040140D" w:rsidP="0040140D">
            <w:pPr>
              <w:rPr>
                <w:rFonts w:ascii="inherit" w:hAnsi="inherit"/>
                <w:sz w:val="20"/>
              </w:rPr>
            </w:pPr>
            <w:r>
              <w:rPr>
                <w:rFonts w:ascii="inherit" w:hAnsi="inherit"/>
                <w:sz w:val="20"/>
              </w:rPr>
              <w:t>76</w:t>
            </w:r>
          </w:p>
          <w:p w:rsidR="0040140D" w:rsidRDefault="0040140D" w:rsidP="0040140D">
            <w:pPr>
              <w:rPr>
                <w:rFonts w:ascii="inherit" w:hAnsi="inherit"/>
                <w:sz w:val="20"/>
              </w:rPr>
            </w:pPr>
            <w:r>
              <w:rPr>
                <w:rFonts w:ascii="inherit" w:hAnsi="inherit"/>
                <w:sz w:val="20"/>
              </w:rPr>
              <w:t>77</w:t>
            </w:r>
          </w:p>
          <w:p w:rsidR="0040140D" w:rsidRDefault="0040140D" w:rsidP="0040140D">
            <w:pPr>
              <w:rPr>
                <w:rFonts w:ascii="inherit" w:hAnsi="inherit"/>
                <w:sz w:val="20"/>
              </w:rPr>
            </w:pPr>
            <w:r>
              <w:rPr>
                <w:rFonts w:ascii="inherit" w:hAnsi="inherit"/>
                <w:sz w:val="20"/>
              </w:rPr>
              <w:t>78</w:t>
            </w:r>
          </w:p>
          <w:p w:rsidR="0040140D" w:rsidRDefault="0040140D" w:rsidP="0040140D">
            <w:pPr>
              <w:rPr>
                <w:rFonts w:ascii="inherit" w:hAnsi="inherit"/>
                <w:sz w:val="20"/>
              </w:rPr>
            </w:pPr>
            <w:r>
              <w:rPr>
                <w:rFonts w:ascii="inherit" w:hAnsi="inherit"/>
                <w:sz w:val="20"/>
              </w:rPr>
              <w:t>79</w:t>
            </w:r>
          </w:p>
          <w:p w:rsidR="0040140D" w:rsidRDefault="0040140D" w:rsidP="0040140D">
            <w:pPr>
              <w:rPr>
                <w:rFonts w:ascii="inherit" w:hAnsi="inherit"/>
                <w:sz w:val="20"/>
              </w:rPr>
            </w:pPr>
            <w:r>
              <w:rPr>
                <w:rFonts w:ascii="inherit" w:hAnsi="inherit"/>
                <w:sz w:val="20"/>
              </w:rPr>
              <w:t>80</w:t>
            </w:r>
          </w:p>
          <w:p w:rsidR="0040140D" w:rsidRDefault="0040140D" w:rsidP="0040140D">
            <w:pPr>
              <w:rPr>
                <w:rFonts w:ascii="inherit" w:hAnsi="inherit"/>
                <w:sz w:val="20"/>
              </w:rPr>
            </w:pPr>
            <w:r>
              <w:rPr>
                <w:rFonts w:ascii="inherit" w:hAnsi="inherit"/>
                <w:sz w:val="20"/>
              </w:rPr>
              <w:t>81</w:t>
            </w:r>
          </w:p>
          <w:p w:rsidR="0040140D" w:rsidRDefault="0040140D" w:rsidP="0040140D">
            <w:pPr>
              <w:rPr>
                <w:rFonts w:ascii="inherit" w:hAnsi="inherit"/>
                <w:sz w:val="20"/>
              </w:rPr>
            </w:pPr>
            <w:r>
              <w:rPr>
                <w:rFonts w:ascii="inherit" w:hAnsi="inherit"/>
                <w:sz w:val="20"/>
              </w:rPr>
              <w:t>82</w:t>
            </w:r>
          </w:p>
          <w:p w:rsidR="0040140D" w:rsidRDefault="0040140D" w:rsidP="0040140D">
            <w:pPr>
              <w:rPr>
                <w:rFonts w:ascii="inherit" w:hAnsi="inherit"/>
                <w:sz w:val="20"/>
              </w:rPr>
            </w:pPr>
            <w:r>
              <w:rPr>
                <w:rFonts w:ascii="inherit" w:hAnsi="inherit"/>
                <w:sz w:val="20"/>
              </w:rPr>
              <w:t>83</w:t>
            </w:r>
          </w:p>
          <w:p w:rsidR="0040140D" w:rsidRDefault="0040140D" w:rsidP="0040140D">
            <w:pPr>
              <w:rPr>
                <w:rFonts w:ascii="inherit" w:hAnsi="inherit"/>
                <w:sz w:val="20"/>
              </w:rPr>
            </w:pPr>
            <w:r>
              <w:rPr>
                <w:rFonts w:ascii="inherit" w:hAnsi="inherit"/>
                <w:sz w:val="20"/>
              </w:rPr>
              <w:t>84</w:t>
            </w:r>
          </w:p>
          <w:p w:rsidR="0040140D" w:rsidRDefault="0040140D" w:rsidP="0040140D">
            <w:pPr>
              <w:rPr>
                <w:rFonts w:ascii="inherit" w:hAnsi="inherit"/>
                <w:sz w:val="20"/>
              </w:rPr>
            </w:pPr>
            <w:r>
              <w:rPr>
                <w:rFonts w:ascii="inherit" w:hAnsi="inherit"/>
                <w:sz w:val="20"/>
              </w:rPr>
              <w:t>85</w:t>
            </w:r>
          </w:p>
          <w:p w:rsidR="0040140D" w:rsidRDefault="0040140D" w:rsidP="0040140D">
            <w:pPr>
              <w:rPr>
                <w:rFonts w:ascii="inherit" w:hAnsi="inherit"/>
                <w:sz w:val="20"/>
              </w:rPr>
            </w:pPr>
            <w:r>
              <w:rPr>
                <w:rFonts w:ascii="inherit" w:hAnsi="inherit"/>
                <w:sz w:val="20"/>
              </w:rPr>
              <w:t>86</w:t>
            </w:r>
          </w:p>
          <w:p w:rsidR="0040140D" w:rsidRDefault="0040140D" w:rsidP="0040140D">
            <w:pPr>
              <w:rPr>
                <w:rFonts w:ascii="inherit" w:hAnsi="inherit"/>
                <w:sz w:val="20"/>
              </w:rPr>
            </w:pPr>
            <w:r>
              <w:rPr>
                <w:rFonts w:ascii="inherit" w:hAnsi="inherit"/>
                <w:sz w:val="20"/>
              </w:rPr>
              <w:t>87</w:t>
            </w:r>
          </w:p>
          <w:p w:rsidR="0040140D" w:rsidRDefault="0040140D" w:rsidP="0040140D">
            <w:pPr>
              <w:rPr>
                <w:rFonts w:ascii="inherit" w:hAnsi="inherit"/>
                <w:sz w:val="20"/>
              </w:rPr>
            </w:pPr>
            <w:r>
              <w:rPr>
                <w:rFonts w:ascii="inherit" w:hAnsi="inherit"/>
                <w:sz w:val="20"/>
              </w:rPr>
              <w:t>88</w:t>
            </w:r>
          </w:p>
          <w:p w:rsidR="0040140D" w:rsidRDefault="0040140D" w:rsidP="0040140D">
            <w:pPr>
              <w:rPr>
                <w:rFonts w:ascii="inherit" w:hAnsi="inherit"/>
                <w:sz w:val="20"/>
              </w:rPr>
            </w:pPr>
            <w:r>
              <w:rPr>
                <w:rFonts w:ascii="inherit" w:hAnsi="inherit"/>
                <w:sz w:val="20"/>
              </w:rPr>
              <w:t>89</w:t>
            </w:r>
          </w:p>
          <w:p w:rsidR="0040140D" w:rsidRDefault="0040140D" w:rsidP="0040140D">
            <w:pPr>
              <w:rPr>
                <w:rFonts w:ascii="inherit" w:hAnsi="inherit"/>
                <w:sz w:val="20"/>
              </w:rPr>
            </w:pPr>
            <w:r>
              <w:rPr>
                <w:rFonts w:ascii="inherit" w:hAnsi="inherit"/>
                <w:sz w:val="20"/>
              </w:rPr>
              <w:t>90</w:t>
            </w:r>
          </w:p>
          <w:p w:rsidR="0040140D" w:rsidRDefault="0040140D" w:rsidP="0040140D">
            <w:pPr>
              <w:rPr>
                <w:rFonts w:ascii="inherit" w:hAnsi="inherit"/>
                <w:sz w:val="20"/>
              </w:rPr>
            </w:pPr>
            <w:r>
              <w:rPr>
                <w:rFonts w:ascii="inherit" w:hAnsi="inherit"/>
                <w:sz w:val="20"/>
              </w:rPr>
              <w:t>91</w:t>
            </w:r>
          </w:p>
          <w:p w:rsidR="0040140D" w:rsidRDefault="0040140D" w:rsidP="0040140D">
            <w:pPr>
              <w:rPr>
                <w:rFonts w:ascii="inherit" w:hAnsi="inherit"/>
                <w:sz w:val="20"/>
              </w:rPr>
            </w:pPr>
            <w:r>
              <w:rPr>
                <w:rFonts w:ascii="inherit" w:hAnsi="inherit"/>
                <w:sz w:val="20"/>
              </w:rPr>
              <w:t>92</w:t>
            </w:r>
          </w:p>
          <w:p w:rsidR="0040140D" w:rsidRDefault="0040140D" w:rsidP="0040140D">
            <w:pPr>
              <w:rPr>
                <w:rFonts w:ascii="inherit" w:hAnsi="inherit"/>
                <w:sz w:val="20"/>
              </w:rPr>
            </w:pPr>
            <w:r>
              <w:rPr>
                <w:rFonts w:ascii="inherit" w:hAnsi="inherit"/>
                <w:sz w:val="20"/>
              </w:rPr>
              <w:t>93</w:t>
            </w:r>
          </w:p>
          <w:p w:rsidR="0040140D" w:rsidRDefault="0040140D" w:rsidP="0040140D">
            <w:pPr>
              <w:rPr>
                <w:rFonts w:ascii="inherit" w:hAnsi="inherit"/>
                <w:sz w:val="20"/>
              </w:rPr>
            </w:pPr>
            <w:r>
              <w:rPr>
                <w:rFonts w:ascii="inherit" w:hAnsi="inherit"/>
                <w:sz w:val="20"/>
              </w:rPr>
              <w:t>94</w:t>
            </w:r>
          </w:p>
          <w:p w:rsidR="0040140D" w:rsidRDefault="0040140D" w:rsidP="0040140D">
            <w:pPr>
              <w:rPr>
                <w:rFonts w:ascii="inherit" w:hAnsi="inherit"/>
                <w:sz w:val="20"/>
              </w:rPr>
            </w:pPr>
            <w:r>
              <w:rPr>
                <w:rFonts w:ascii="inherit" w:hAnsi="inherit"/>
                <w:sz w:val="20"/>
              </w:rPr>
              <w:t>95</w:t>
            </w:r>
          </w:p>
          <w:p w:rsidR="0040140D" w:rsidRDefault="0040140D" w:rsidP="0040140D">
            <w:pPr>
              <w:rPr>
                <w:rFonts w:ascii="inherit" w:hAnsi="inherit"/>
                <w:sz w:val="20"/>
              </w:rPr>
            </w:pPr>
            <w:r>
              <w:rPr>
                <w:rFonts w:ascii="inherit" w:hAnsi="inherit"/>
                <w:sz w:val="20"/>
              </w:rPr>
              <w:t>96</w:t>
            </w:r>
          </w:p>
          <w:p w:rsidR="0040140D" w:rsidRDefault="0040140D" w:rsidP="0040140D">
            <w:pPr>
              <w:rPr>
                <w:rFonts w:ascii="inherit" w:hAnsi="inherit"/>
                <w:sz w:val="20"/>
              </w:rPr>
            </w:pPr>
            <w:r>
              <w:rPr>
                <w:rFonts w:ascii="inherit" w:hAnsi="inherit"/>
                <w:sz w:val="20"/>
              </w:rPr>
              <w:t>97</w:t>
            </w:r>
          </w:p>
          <w:p w:rsidR="0040140D" w:rsidRDefault="0040140D" w:rsidP="0040140D">
            <w:pPr>
              <w:rPr>
                <w:rFonts w:ascii="inherit" w:hAnsi="inherit"/>
                <w:sz w:val="20"/>
              </w:rPr>
            </w:pPr>
            <w:r>
              <w:rPr>
                <w:rFonts w:ascii="inherit" w:hAnsi="inherit"/>
                <w:sz w:val="20"/>
              </w:rPr>
              <w:t>98</w:t>
            </w:r>
          </w:p>
          <w:p w:rsidR="0040140D" w:rsidRDefault="0040140D" w:rsidP="0040140D">
            <w:pPr>
              <w:rPr>
                <w:rFonts w:ascii="inherit" w:hAnsi="inherit"/>
                <w:sz w:val="20"/>
              </w:rPr>
            </w:pPr>
            <w:r>
              <w:rPr>
                <w:rFonts w:ascii="inherit" w:hAnsi="inherit"/>
                <w:sz w:val="20"/>
              </w:rPr>
              <w:t>99</w:t>
            </w:r>
          </w:p>
          <w:p w:rsidR="0040140D" w:rsidRDefault="0040140D" w:rsidP="0040140D">
            <w:pPr>
              <w:rPr>
                <w:rFonts w:ascii="inherit" w:hAnsi="inherit"/>
                <w:sz w:val="20"/>
              </w:rPr>
            </w:pPr>
            <w:r>
              <w:rPr>
                <w:rFonts w:ascii="inherit" w:hAnsi="inherit"/>
                <w:sz w:val="20"/>
              </w:rPr>
              <w:t>100</w:t>
            </w:r>
          </w:p>
          <w:p w:rsidR="0040140D" w:rsidRDefault="0040140D" w:rsidP="0040140D">
            <w:pPr>
              <w:rPr>
                <w:rFonts w:ascii="inherit" w:hAnsi="inherit"/>
                <w:sz w:val="20"/>
              </w:rPr>
            </w:pPr>
            <w:r>
              <w:rPr>
                <w:rFonts w:ascii="inherit" w:hAnsi="inherit"/>
                <w:sz w:val="20"/>
              </w:rPr>
              <w:t>101</w:t>
            </w:r>
          </w:p>
          <w:p w:rsidR="0040140D" w:rsidRDefault="0040140D" w:rsidP="0040140D">
            <w:pPr>
              <w:rPr>
                <w:rFonts w:ascii="inherit" w:hAnsi="inherit"/>
                <w:sz w:val="20"/>
              </w:rPr>
            </w:pPr>
            <w:r>
              <w:rPr>
                <w:rFonts w:ascii="inherit" w:hAnsi="inherit"/>
                <w:sz w:val="20"/>
              </w:rPr>
              <w:t>102</w:t>
            </w:r>
          </w:p>
          <w:p w:rsidR="0040140D" w:rsidRDefault="0040140D" w:rsidP="0040140D">
            <w:pPr>
              <w:rPr>
                <w:rFonts w:ascii="inherit" w:hAnsi="inherit"/>
                <w:sz w:val="20"/>
              </w:rPr>
            </w:pPr>
            <w:r>
              <w:rPr>
                <w:rFonts w:ascii="inherit" w:hAnsi="inherit"/>
                <w:sz w:val="20"/>
              </w:rPr>
              <w:t>103</w:t>
            </w:r>
          </w:p>
          <w:p w:rsidR="0040140D" w:rsidRDefault="0040140D" w:rsidP="0040140D">
            <w:pPr>
              <w:rPr>
                <w:rFonts w:ascii="inherit" w:hAnsi="inherit"/>
                <w:sz w:val="20"/>
              </w:rPr>
            </w:pPr>
            <w:r>
              <w:rPr>
                <w:rFonts w:ascii="inherit" w:hAnsi="inherit"/>
                <w:sz w:val="20"/>
              </w:rPr>
              <w:t>104</w:t>
            </w:r>
          </w:p>
          <w:p w:rsidR="0040140D" w:rsidRDefault="0040140D" w:rsidP="0040140D">
            <w:pPr>
              <w:rPr>
                <w:rFonts w:ascii="inherit" w:hAnsi="inherit"/>
                <w:sz w:val="20"/>
              </w:rPr>
            </w:pPr>
            <w:r>
              <w:rPr>
                <w:rFonts w:ascii="inherit" w:hAnsi="inherit"/>
                <w:sz w:val="20"/>
              </w:rPr>
              <w:t>105</w:t>
            </w:r>
          </w:p>
          <w:p w:rsidR="0040140D" w:rsidRDefault="0040140D" w:rsidP="0040140D">
            <w:pPr>
              <w:rPr>
                <w:rFonts w:ascii="inherit" w:hAnsi="inherit"/>
                <w:sz w:val="20"/>
              </w:rPr>
            </w:pPr>
            <w:r>
              <w:rPr>
                <w:rFonts w:ascii="inherit" w:hAnsi="inherit"/>
                <w:sz w:val="20"/>
              </w:rPr>
              <w:t>106</w:t>
            </w:r>
          </w:p>
          <w:p w:rsidR="0040140D" w:rsidRDefault="0040140D" w:rsidP="0040140D">
            <w:pPr>
              <w:rPr>
                <w:rFonts w:ascii="inherit" w:hAnsi="inherit"/>
                <w:sz w:val="20"/>
              </w:rPr>
            </w:pPr>
            <w:r>
              <w:rPr>
                <w:rFonts w:ascii="inherit" w:hAnsi="inherit"/>
                <w:sz w:val="20"/>
              </w:rPr>
              <w:t>107</w:t>
            </w:r>
          </w:p>
          <w:p w:rsidR="0040140D" w:rsidRDefault="0040140D" w:rsidP="0040140D">
            <w:pPr>
              <w:rPr>
                <w:rFonts w:ascii="inherit" w:hAnsi="inherit"/>
                <w:sz w:val="20"/>
              </w:rPr>
            </w:pPr>
            <w:r>
              <w:rPr>
                <w:rFonts w:ascii="inherit" w:hAnsi="inherit"/>
                <w:sz w:val="20"/>
              </w:rPr>
              <w:t>108</w:t>
            </w:r>
          </w:p>
          <w:p w:rsidR="0040140D" w:rsidRDefault="0040140D" w:rsidP="0040140D">
            <w:pPr>
              <w:rPr>
                <w:rFonts w:ascii="inherit" w:hAnsi="inherit"/>
                <w:sz w:val="20"/>
              </w:rPr>
            </w:pPr>
            <w:r>
              <w:rPr>
                <w:rFonts w:ascii="inherit" w:hAnsi="inherit"/>
                <w:sz w:val="20"/>
              </w:rPr>
              <w:t>109</w:t>
            </w:r>
          </w:p>
          <w:p w:rsidR="0040140D" w:rsidRDefault="0040140D" w:rsidP="0040140D">
            <w:pPr>
              <w:rPr>
                <w:rFonts w:ascii="inherit" w:hAnsi="inherit"/>
                <w:sz w:val="20"/>
              </w:rPr>
            </w:pPr>
            <w:r>
              <w:rPr>
                <w:rFonts w:ascii="inherit" w:hAnsi="inherit"/>
                <w:sz w:val="20"/>
              </w:rPr>
              <w:t>110</w:t>
            </w:r>
          </w:p>
          <w:p w:rsidR="0040140D" w:rsidRDefault="0040140D" w:rsidP="0040140D">
            <w:pPr>
              <w:rPr>
                <w:rFonts w:ascii="inherit" w:hAnsi="inherit"/>
                <w:sz w:val="20"/>
              </w:rPr>
            </w:pPr>
            <w:r>
              <w:rPr>
                <w:rFonts w:ascii="inherit" w:hAnsi="inherit"/>
                <w:sz w:val="20"/>
              </w:rPr>
              <w:t>111</w:t>
            </w:r>
          </w:p>
          <w:p w:rsidR="0040140D" w:rsidRDefault="0040140D" w:rsidP="0040140D">
            <w:pPr>
              <w:rPr>
                <w:rFonts w:ascii="inherit" w:hAnsi="inherit"/>
                <w:sz w:val="20"/>
              </w:rPr>
            </w:pPr>
            <w:r>
              <w:rPr>
                <w:rFonts w:ascii="inherit" w:hAnsi="inherit"/>
                <w:sz w:val="20"/>
              </w:rPr>
              <w:t>112</w:t>
            </w:r>
          </w:p>
          <w:p w:rsidR="0040140D" w:rsidRDefault="0040140D" w:rsidP="0040140D">
            <w:pPr>
              <w:rPr>
                <w:rFonts w:ascii="inherit" w:hAnsi="inherit"/>
                <w:sz w:val="20"/>
              </w:rPr>
            </w:pPr>
            <w:r>
              <w:rPr>
                <w:rFonts w:ascii="inherit" w:hAnsi="inherit"/>
                <w:sz w:val="20"/>
              </w:rPr>
              <w:t>113</w:t>
            </w:r>
          </w:p>
          <w:p w:rsidR="0040140D" w:rsidRDefault="0040140D" w:rsidP="0040140D">
            <w:pPr>
              <w:rPr>
                <w:rFonts w:ascii="inherit" w:hAnsi="inherit"/>
                <w:sz w:val="20"/>
              </w:rPr>
            </w:pPr>
            <w:r>
              <w:rPr>
                <w:rFonts w:ascii="inherit" w:hAnsi="inherit"/>
                <w:sz w:val="20"/>
              </w:rPr>
              <w:t>114</w:t>
            </w:r>
          </w:p>
          <w:p w:rsidR="0040140D" w:rsidRDefault="0040140D" w:rsidP="0040140D">
            <w:pPr>
              <w:rPr>
                <w:rFonts w:ascii="inherit" w:hAnsi="inherit"/>
                <w:sz w:val="20"/>
              </w:rPr>
            </w:pPr>
            <w:r>
              <w:rPr>
                <w:rFonts w:ascii="inherit" w:hAnsi="inherit"/>
                <w:sz w:val="20"/>
              </w:rPr>
              <w:lastRenderedPageBreak/>
              <w:t>115</w:t>
            </w:r>
          </w:p>
          <w:p w:rsidR="0040140D" w:rsidRDefault="0040140D" w:rsidP="0040140D">
            <w:pPr>
              <w:rPr>
                <w:rFonts w:ascii="inherit" w:hAnsi="inherit"/>
                <w:sz w:val="20"/>
              </w:rPr>
            </w:pPr>
            <w:r>
              <w:rPr>
                <w:rFonts w:ascii="inherit" w:hAnsi="inherit"/>
                <w:sz w:val="20"/>
              </w:rPr>
              <w:t>116</w:t>
            </w:r>
          </w:p>
          <w:p w:rsidR="0040140D" w:rsidRDefault="0040140D" w:rsidP="0040140D">
            <w:pPr>
              <w:rPr>
                <w:rFonts w:ascii="inherit" w:hAnsi="inherit"/>
                <w:sz w:val="20"/>
              </w:rPr>
            </w:pPr>
            <w:r>
              <w:rPr>
                <w:rFonts w:ascii="inherit" w:hAnsi="inherit"/>
                <w:sz w:val="20"/>
              </w:rPr>
              <w:t>117</w:t>
            </w:r>
          </w:p>
          <w:p w:rsidR="0040140D" w:rsidRDefault="0040140D" w:rsidP="0040140D">
            <w:pPr>
              <w:rPr>
                <w:rFonts w:ascii="inherit" w:hAnsi="inherit"/>
                <w:sz w:val="20"/>
              </w:rPr>
            </w:pPr>
            <w:r>
              <w:rPr>
                <w:rFonts w:ascii="inherit" w:hAnsi="inherit"/>
                <w:sz w:val="20"/>
              </w:rPr>
              <w:t>118</w:t>
            </w:r>
          </w:p>
          <w:p w:rsidR="0040140D" w:rsidRDefault="0040140D" w:rsidP="0040140D">
            <w:pPr>
              <w:rPr>
                <w:rFonts w:ascii="inherit" w:hAnsi="inherit"/>
                <w:sz w:val="20"/>
              </w:rPr>
            </w:pPr>
            <w:r>
              <w:rPr>
                <w:rFonts w:ascii="inherit" w:hAnsi="inherit"/>
                <w:sz w:val="20"/>
              </w:rPr>
              <w:t>119</w:t>
            </w:r>
          </w:p>
          <w:p w:rsidR="0040140D" w:rsidRDefault="0040140D" w:rsidP="0040140D">
            <w:pPr>
              <w:rPr>
                <w:rFonts w:ascii="inherit" w:hAnsi="inherit"/>
                <w:sz w:val="20"/>
              </w:rPr>
            </w:pPr>
            <w:r>
              <w:rPr>
                <w:rFonts w:ascii="inherit" w:hAnsi="inherit"/>
                <w:sz w:val="20"/>
              </w:rPr>
              <w:t>120</w:t>
            </w:r>
          </w:p>
          <w:p w:rsidR="0040140D" w:rsidRDefault="0040140D" w:rsidP="0040140D">
            <w:pPr>
              <w:rPr>
                <w:rFonts w:ascii="inherit" w:hAnsi="inherit"/>
                <w:sz w:val="20"/>
              </w:rPr>
            </w:pPr>
            <w:r>
              <w:rPr>
                <w:rFonts w:ascii="inherit" w:hAnsi="inherit"/>
                <w:sz w:val="20"/>
              </w:rPr>
              <w:t>121</w:t>
            </w:r>
          </w:p>
          <w:p w:rsidR="0040140D" w:rsidRDefault="0040140D" w:rsidP="0040140D">
            <w:pPr>
              <w:rPr>
                <w:rFonts w:ascii="inherit" w:hAnsi="inherit"/>
                <w:sz w:val="20"/>
              </w:rPr>
            </w:pPr>
            <w:r>
              <w:rPr>
                <w:rFonts w:ascii="inherit" w:hAnsi="inherit"/>
                <w:sz w:val="20"/>
              </w:rPr>
              <w:t>122</w:t>
            </w:r>
          </w:p>
          <w:p w:rsidR="0040140D" w:rsidRDefault="0040140D" w:rsidP="0040140D">
            <w:pPr>
              <w:rPr>
                <w:rFonts w:ascii="inherit" w:hAnsi="inherit"/>
                <w:sz w:val="20"/>
              </w:rPr>
            </w:pPr>
            <w:r>
              <w:rPr>
                <w:rFonts w:ascii="inherit" w:hAnsi="inherit"/>
                <w:sz w:val="20"/>
              </w:rPr>
              <w:t>123</w:t>
            </w:r>
          </w:p>
          <w:p w:rsidR="0040140D" w:rsidRDefault="0040140D" w:rsidP="0040140D">
            <w:pPr>
              <w:rPr>
                <w:rFonts w:ascii="inherit" w:hAnsi="inherit"/>
                <w:sz w:val="20"/>
              </w:rPr>
            </w:pPr>
            <w:r>
              <w:rPr>
                <w:rFonts w:ascii="inherit" w:hAnsi="inherit"/>
                <w:sz w:val="20"/>
              </w:rPr>
              <w:t>124</w:t>
            </w:r>
          </w:p>
          <w:p w:rsidR="0040140D" w:rsidRDefault="0040140D" w:rsidP="0040140D">
            <w:pPr>
              <w:rPr>
                <w:rFonts w:ascii="inherit" w:hAnsi="inherit"/>
                <w:sz w:val="20"/>
              </w:rPr>
            </w:pPr>
            <w:r>
              <w:rPr>
                <w:rFonts w:ascii="inherit" w:hAnsi="inherit"/>
                <w:sz w:val="20"/>
              </w:rPr>
              <w:t>125</w:t>
            </w:r>
          </w:p>
          <w:p w:rsidR="0040140D" w:rsidRDefault="0040140D" w:rsidP="0040140D">
            <w:pPr>
              <w:rPr>
                <w:rFonts w:ascii="inherit" w:hAnsi="inherit"/>
                <w:sz w:val="20"/>
              </w:rPr>
            </w:pPr>
            <w:r>
              <w:rPr>
                <w:rFonts w:ascii="inherit" w:hAnsi="inherit"/>
                <w:sz w:val="20"/>
              </w:rPr>
              <w:t>126</w:t>
            </w:r>
          </w:p>
          <w:p w:rsidR="0040140D" w:rsidRDefault="0040140D" w:rsidP="0040140D">
            <w:pPr>
              <w:rPr>
                <w:rFonts w:ascii="inherit" w:hAnsi="inherit"/>
                <w:sz w:val="20"/>
              </w:rPr>
            </w:pPr>
            <w:r>
              <w:rPr>
                <w:rFonts w:ascii="inherit" w:hAnsi="inherit"/>
                <w:sz w:val="20"/>
              </w:rPr>
              <w:t>127</w:t>
            </w:r>
          </w:p>
          <w:p w:rsidR="0040140D" w:rsidRDefault="0040140D" w:rsidP="0040140D">
            <w:pPr>
              <w:rPr>
                <w:rFonts w:ascii="inherit" w:hAnsi="inherit"/>
                <w:sz w:val="20"/>
              </w:rPr>
            </w:pPr>
            <w:r>
              <w:rPr>
                <w:rFonts w:ascii="inherit" w:hAnsi="inherit"/>
                <w:sz w:val="20"/>
              </w:rPr>
              <w:t>128</w:t>
            </w:r>
          </w:p>
          <w:p w:rsidR="0040140D" w:rsidRDefault="0040140D" w:rsidP="0040140D">
            <w:pPr>
              <w:rPr>
                <w:rFonts w:ascii="inherit" w:hAnsi="inherit"/>
                <w:sz w:val="20"/>
              </w:rPr>
            </w:pPr>
            <w:r>
              <w:rPr>
                <w:rFonts w:ascii="inherit" w:hAnsi="inherit"/>
                <w:sz w:val="20"/>
              </w:rPr>
              <w:t>129</w:t>
            </w:r>
          </w:p>
          <w:p w:rsidR="0040140D" w:rsidRDefault="0040140D" w:rsidP="0040140D">
            <w:pPr>
              <w:rPr>
                <w:rFonts w:ascii="inherit" w:hAnsi="inherit"/>
                <w:sz w:val="20"/>
              </w:rPr>
            </w:pPr>
            <w:r>
              <w:rPr>
                <w:rFonts w:ascii="inherit" w:hAnsi="inherit"/>
                <w:sz w:val="20"/>
              </w:rPr>
              <w:t>130</w:t>
            </w:r>
          </w:p>
          <w:p w:rsidR="0040140D" w:rsidRDefault="0040140D" w:rsidP="0040140D">
            <w:pPr>
              <w:rPr>
                <w:rFonts w:ascii="inherit" w:hAnsi="inherit"/>
                <w:sz w:val="20"/>
              </w:rPr>
            </w:pPr>
            <w:r>
              <w:rPr>
                <w:rFonts w:ascii="inherit" w:hAnsi="inherit"/>
                <w:sz w:val="20"/>
              </w:rPr>
              <w:t>131</w:t>
            </w:r>
          </w:p>
          <w:p w:rsidR="0040140D" w:rsidRDefault="0040140D" w:rsidP="0040140D">
            <w:pPr>
              <w:rPr>
                <w:rFonts w:ascii="inherit" w:hAnsi="inherit"/>
                <w:sz w:val="20"/>
              </w:rPr>
            </w:pPr>
            <w:r>
              <w:rPr>
                <w:rFonts w:ascii="inherit" w:hAnsi="inherit"/>
                <w:sz w:val="20"/>
              </w:rPr>
              <w:t>132</w:t>
            </w:r>
          </w:p>
          <w:p w:rsidR="0040140D" w:rsidRDefault="0040140D" w:rsidP="0040140D">
            <w:pPr>
              <w:rPr>
                <w:rFonts w:ascii="inherit" w:hAnsi="inherit"/>
                <w:sz w:val="20"/>
              </w:rPr>
            </w:pPr>
            <w:r>
              <w:rPr>
                <w:rFonts w:ascii="inherit" w:hAnsi="inherit"/>
                <w:sz w:val="20"/>
              </w:rPr>
              <w:t>133</w:t>
            </w:r>
          </w:p>
          <w:p w:rsidR="0040140D" w:rsidRDefault="0040140D" w:rsidP="0040140D">
            <w:pPr>
              <w:rPr>
                <w:rFonts w:ascii="inherit" w:hAnsi="inherit"/>
                <w:sz w:val="20"/>
              </w:rPr>
            </w:pPr>
            <w:r>
              <w:rPr>
                <w:rFonts w:ascii="inherit" w:hAnsi="inherit"/>
                <w:sz w:val="20"/>
              </w:rPr>
              <w:t>134</w:t>
            </w:r>
          </w:p>
          <w:p w:rsidR="0040140D" w:rsidRDefault="0040140D" w:rsidP="0040140D">
            <w:pPr>
              <w:rPr>
                <w:rFonts w:ascii="inherit" w:hAnsi="inherit"/>
                <w:sz w:val="20"/>
              </w:rPr>
            </w:pPr>
            <w:r>
              <w:rPr>
                <w:rFonts w:ascii="inherit" w:hAnsi="inherit"/>
                <w:sz w:val="20"/>
              </w:rPr>
              <w:t>135</w:t>
            </w:r>
          </w:p>
          <w:p w:rsidR="0040140D" w:rsidRDefault="0040140D" w:rsidP="0040140D">
            <w:pPr>
              <w:rPr>
                <w:rFonts w:ascii="inherit" w:hAnsi="inherit"/>
                <w:sz w:val="20"/>
              </w:rPr>
            </w:pPr>
            <w:r>
              <w:rPr>
                <w:rFonts w:ascii="inherit" w:hAnsi="inherit"/>
                <w:sz w:val="20"/>
              </w:rPr>
              <w:t>136</w:t>
            </w:r>
          </w:p>
          <w:p w:rsidR="0040140D" w:rsidRDefault="0040140D" w:rsidP="0040140D">
            <w:pPr>
              <w:rPr>
                <w:rFonts w:ascii="inherit" w:hAnsi="inherit"/>
                <w:sz w:val="20"/>
              </w:rPr>
            </w:pPr>
            <w:r>
              <w:rPr>
                <w:rFonts w:ascii="inherit" w:hAnsi="inherit"/>
                <w:sz w:val="20"/>
              </w:rPr>
              <w:t>137</w:t>
            </w:r>
          </w:p>
          <w:p w:rsidR="0040140D" w:rsidRDefault="0040140D" w:rsidP="0040140D">
            <w:pPr>
              <w:rPr>
                <w:rFonts w:ascii="inherit" w:hAnsi="inherit"/>
                <w:sz w:val="20"/>
              </w:rPr>
            </w:pPr>
            <w:r>
              <w:rPr>
                <w:rFonts w:ascii="inherit" w:hAnsi="inherit"/>
                <w:sz w:val="20"/>
              </w:rPr>
              <w:t>138</w:t>
            </w:r>
          </w:p>
          <w:p w:rsidR="0040140D" w:rsidRDefault="0040140D" w:rsidP="0040140D">
            <w:pPr>
              <w:rPr>
                <w:rFonts w:ascii="inherit" w:hAnsi="inherit"/>
                <w:sz w:val="20"/>
              </w:rPr>
            </w:pPr>
            <w:r>
              <w:rPr>
                <w:rFonts w:ascii="inherit" w:hAnsi="inherit"/>
                <w:sz w:val="20"/>
              </w:rPr>
              <w:t>139</w:t>
            </w:r>
          </w:p>
          <w:p w:rsidR="0040140D" w:rsidRDefault="0040140D" w:rsidP="0040140D">
            <w:pPr>
              <w:rPr>
                <w:rFonts w:ascii="inherit" w:hAnsi="inherit"/>
                <w:sz w:val="20"/>
              </w:rPr>
            </w:pPr>
            <w:r>
              <w:rPr>
                <w:rFonts w:ascii="inherit" w:hAnsi="inherit"/>
                <w:sz w:val="20"/>
              </w:rPr>
              <w:t>140</w:t>
            </w:r>
          </w:p>
          <w:p w:rsidR="0040140D" w:rsidRDefault="0040140D" w:rsidP="0040140D">
            <w:pPr>
              <w:rPr>
                <w:rFonts w:ascii="inherit" w:hAnsi="inherit"/>
                <w:sz w:val="20"/>
              </w:rPr>
            </w:pPr>
            <w:r>
              <w:rPr>
                <w:rFonts w:ascii="inherit" w:hAnsi="inherit"/>
                <w:sz w:val="20"/>
              </w:rPr>
              <w:t>141</w:t>
            </w:r>
          </w:p>
          <w:p w:rsidR="0040140D" w:rsidRDefault="0040140D" w:rsidP="0040140D">
            <w:pPr>
              <w:rPr>
                <w:rFonts w:ascii="inherit" w:hAnsi="inherit"/>
                <w:sz w:val="20"/>
              </w:rPr>
            </w:pPr>
            <w:r>
              <w:rPr>
                <w:rFonts w:ascii="inherit" w:hAnsi="inherit"/>
                <w:sz w:val="20"/>
              </w:rPr>
              <w:t>142</w:t>
            </w:r>
          </w:p>
          <w:p w:rsidR="0040140D" w:rsidRDefault="0040140D" w:rsidP="0040140D">
            <w:pPr>
              <w:rPr>
                <w:rFonts w:ascii="inherit" w:hAnsi="inherit"/>
                <w:sz w:val="20"/>
              </w:rPr>
            </w:pPr>
            <w:r>
              <w:rPr>
                <w:rFonts w:ascii="inherit" w:hAnsi="inherit"/>
                <w:sz w:val="20"/>
              </w:rPr>
              <w:t>143</w:t>
            </w:r>
          </w:p>
          <w:p w:rsidR="0040140D" w:rsidRDefault="0040140D" w:rsidP="0040140D">
            <w:pPr>
              <w:rPr>
                <w:rFonts w:ascii="inherit" w:hAnsi="inherit"/>
                <w:sz w:val="20"/>
              </w:rPr>
            </w:pPr>
            <w:r>
              <w:rPr>
                <w:rFonts w:ascii="inherit" w:hAnsi="inherit"/>
                <w:sz w:val="20"/>
              </w:rPr>
              <w:t>144</w:t>
            </w:r>
          </w:p>
          <w:p w:rsidR="0040140D" w:rsidRDefault="0040140D" w:rsidP="0040140D">
            <w:pPr>
              <w:rPr>
                <w:rFonts w:ascii="inherit" w:hAnsi="inherit"/>
                <w:sz w:val="20"/>
              </w:rPr>
            </w:pPr>
            <w:r>
              <w:rPr>
                <w:rFonts w:ascii="inherit" w:hAnsi="inherit"/>
                <w:sz w:val="20"/>
              </w:rPr>
              <w:t>145</w:t>
            </w:r>
          </w:p>
          <w:p w:rsidR="0040140D" w:rsidRDefault="0040140D" w:rsidP="0040140D">
            <w:pPr>
              <w:rPr>
                <w:rFonts w:ascii="inherit" w:hAnsi="inherit"/>
                <w:sz w:val="20"/>
              </w:rPr>
            </w:pPr>
            <w:r>
              <w:rPr>
                <w:rFonts w:ascii="inherit" w:hAnsi="inherit"/>
                <w:sz w:val="20"/>
              </w:rPr>
              <w:t>146</w:t>
            </w:r>
          </w:p>
          <w:p w:rsidR="0040140D" w:rsidRDefault="0040140D" w:rsidP="0040140D">
            <w:pPr>
              <w:rPr>
                <w:rFonts w:ascii="inherit" w:hAnsi="inherit"/>
                <w:sz w:val="20"/>
              </w:rPr>
            </w:pPr>
            <w:r>
              <w:rPr>
                <w:rFonts w:ascii="inherit" w:hAnsi="inherit"/>
                <w:sz w:val="20"/>
              </w:rPr>
              <w:t>147</w:t>
            </w:r>
          </w:p>
          <w:p w:rsidR="0040140D" w:rsidRDefault="0040140D" w:rsidP="0040140D">
            <w:pPr>
              <w:rPr>
                <w:rFonts w:ascii="inherit" w:hAnsi="inherit"/>
                <w:sz w:val="20"/>
              </w:rPr>
            </w:pPr>
            <w:r>
              <w:rPr>
                <w:rFonts w:ascii="inherit" w:hAnsi="inherit"/>
                <w:sz w:val="20"/>
              </w:rPr>
              <w:t>148</w:t>
            </w:r>
          </w:p>
          <w:p w:rsidR="0040140D" w:rsidRDefault="0040140D" w:rsidP="0040140D">
            <w:pPr>
              <w:rPr>
                <w:rFonts w:ascii="inherit" w:hAnsi="inherit"/>
                <w:sz w:val="20"/>
              </w:rPr>
            </w:pPr>
            <w:r>
              <w:rPr>
                <w:rFonts w:ascii="inherit" w:hAnsi="inherit"/>
                <w:sz w:val="20"/>
              </w:rPr>
              <w:t>149</w:t>
            </w:r>
          </w:p>
          <w:p w:rsidR="0040140D" w:rsidRDefault="0040140D" w:rsidP="0040140D">
            <w:pPr>
              <w:rPr>
                <w:rFonts w:ascii="inherit" w:hAnsi="inherit"/>
                <w:sz w:val="20"/>
              </w:rPr>
            </w:pPr>
            <w:r>
              <w:rPr>
                <w:rFonts w:ascii="inherit" w:hAnsi="inherit"/>
                <w:sz w:val="20"/>
              </w:rPr>
              <w:t>150</w:t>
            </w:r>
          </w:p>
          <w:p w:rsidR="0040140D" w:rsidRDefault="0040140D" w:rsidP="0040140D">
            <w:pPr>
              <w:rPr>
                <w:rFonts w:ascii="inherit" w:hAnsi="inherit"/>
                <w:sz w:val="20"/>
              </w:rPr>
            </w:pPr>
            <w:r>
              <w:rPr>
                <w:rFonts w:ascii="inherit" w:hAnsi="inherit"/>
                <w:sz w:val="20"/>
              </w:rPr>
              <w:t>151</w:t>
            </w:r>
          </w:p>
          <w:p w:rsidR="0040140D" w:rsidRDefault="0040140D" w:rsidP="0040140D">
            <w:pPr>
              <w:rPr>
                <w:rFonts w:ascii="inherit" w:hAnsi="inherit"/>
                <w:sz w:val="20"/>
              </w:rPr>
            </w:pPr>
            <w:r>
              <w:rPr>
                <w:rFonts w:ascii="inherit" w:hAnsi="inherit"/>
                <w:sz w:val="20"/>
              </w:rPr>
              <w:t>152</w:t>
            </w:r>
          </w:p>
          <w:p w:rsidR="0040140D" w:rsidRDefault="0040140D" w:rsidP="0040140D">
            <w:pPr>
              <w:rPr>
                <w:rFonts w:ascii="inherit" w:hAnsi="inherit"/>
                <w:sz w:val="20"/>
              </w:rPr>
            </w:pPr>
            <w:r>
              <w:rPr>
                <w:rFonts w:ascii="inherit" w:hAnsi="inherit"/>
                <w:sz w:val="20"/>
              </w:rPr>
              <w:t>153</w:t>
            </w:r>
          </w:p>
          <w:p w:rsidR="0040140D" w:rsidRDefault="0040140D" w:rsidP="0040140D">
            <w:pPr>
              <w:rPr>
                <w:rFonts w:ascii="inherit" w:hAnsi="inherit"/>
                <w:sz w:val="20"/>
              </w:rPr>
            </w:pPr>
            <w:r>
              <w:rPr>
                <w:rFonts w:ascii="inherit" w:hAnsi="inherit"/>
                <w:sz w:val="20"/>
              </w:rPr>
              <w:t>154</w:t>
            </w:r>
          </w:p>
          <w:p w:rsidR="0040140D" w:rsidRDefault="0040140D" w:rsidP="0040140D">
            <w:pPr>
              <w:rPr>
                <w:rFonts w:ascii="inherit" w:hAnsi="inherit"/>
                <w:sz w:val="20"/>
              </w:rPr>
            </w:pPr>
            <w:r>
              <w:rPr>
                <w:rFonts w:ascii="inherit" w:hAnsi="inherit"/>
                <w:sz w:val="20"/>
              </w:rPr>
              <w:t>155</w:t>
            </w:r>
          </w:p>
          <w:p w:rsidR="0040140D" w:rsidRDefault="0040140D" w:rsidP="0040140D">
            <w:pPr>
              <w:rPr>
                <w:rFonts w:ascii="inherit" w:hAnsi="inherit"/>
                <w:sz w:val="20"/>
              </w:rPr>
            </w:pPr>
            <w:r>
              <w:rPr>
                <w:rFonts w:ascii="inherit" w:hAnsi="inherit"/>
                <w:sz w:val="20"/>
              </w:rPr>
              <w:t>156</w:t>
            </w:r>
          </w:p>
          <w:p w:rsidR="0040140D" w:rsidRDefault="0040140D" w:rsidP="0040140D">
            <w:pPr>
              <w:rPr>
                <w:rFonts w:ascii="inherit" w:hAnsi="inherit"/>
                <w:sz w:val="20"/>
              </w:rPr>
            </w:pPr>
            <w:r>
              <w:rPr>
                <w:rFonts w:ascii="inherit" w:hAnsi="inherit"/>
                <w:sz w:val="20"/>
              </w:rPr>
              <w:t>157</w:t>
            </w:r>
          </w:p>
          <w:p w:rsidR="0040140D" w:rsidRDefault="0040140D" w:rsidP="0040140D">
            <w:pPr>
              <w:rPr>
                <w:rFonts w:ascii="inherit" w:hAnsi="inherit"/>
                <w:sz w:val="20"/>
              </w:rPr>
            </w:pPr>
            <w:r>
              <w:rPr>
                <w:rFonts w:ascii="inherit" w:hAnsi="inherit"/>
                <w:sz w:val="20"/>
              </w:rPr>
              <w:t>158</w:t>
            </w:r>
          </w:p>
          <w:p w:rsidR="0040140D" w:rsidRDefault="0040140D" w:rsidP="0040140D">
            <w:pPr>
              <w:rPr>
                <w:rFonts w:ascii="inherit" w:hAnsi="inherit"/>
                <w:sz w:val="20"/>
              </w:rPr>
            </w:pPr>
            <w:r>
              <w:rPr>
                <w:rFonts w:ascii="inherit" w:hAnsi="inherit"/>
                <w:sz w:val="20"/>
              </w:rPr>
              <w:lastRenderedPageBreak/>
              <w:t>159</w:t>
            </w:r>
          </w:p>
          <w:p w:rsidR="0040140D" w:rsidRDefault="0040140D" w:rsidP="0040140D">
            <w:pPr>
              <w:rPr>
                <w:rFonts w:ascii="inherit" w:hAnsi="inherit"/>
                <w:sz w:val="20"/>
              </w:rPr>
            </w:pPr>
            <w:r>
              <w:rPr>
                <w:rFonts w:ascii="inherit" w:hAnsi="inherit"/>
                <w:sz w:val="20"/>
              </w:rPr>
              <w:t>160</w:t>
            </w:r>
          </w:p>
          <w:p w:rsidR="0040140D" w:rsidRDefault="0040140D" w:rsidP="0040140D">
            <w:pPr>
              <w:rPr>
                <w:rFonts w:ascii="inherit" w:hAnsi="inherit"/>
                <w:sz w:val="20"/>
              </w:rPr>
            </w:pPr>
            <w:r>
              <w:rPr>
                <w:rFonts w:ascii="inherit" w:hAnsi="inherit"/>
                <w:sz w:val="20"/>
              </w:rPr>
              <w:t>161</w:t>
            </w:r>
          </w:p>
          <w:p w:rsidR="0040140D" w:rsidRDefault="0040140D" w:rsidP="0040140D">
            <w:pPr>
              <w:rPr>
                <w:rFonts w:ascii="inherit" w:hAnsi="inherit"/>
                <w:sz w:val="20"/>
              </w:rPr>
            </w:pPr>
            <w:r>
              <w:rPr>
                <w:rFonts w:ascii="inherit" w:hAnsi="inherit"/>
                <w:sz w:val="20"/>
              </w:rPr>
              <w:t>162</w:t>
            </w:r>
          </w:p>
          <w:p w:rsidR="0040140D" w:rsidRDefault="0040140D" w:rsidP="0040140D">
            <w:pPr>
              <w:rPr>
                <w:rFonts w:ascii="inherit" w:hAnsi="inherit"/>
                <w:sz w:val="20"/>
              </w:rPr>
            </w:pPr>
            <w:r>
              <w:rPr>
                <w:rFonts w:ascii="inherit" w:hAnsi="inherit"/>
                <w:sz w:val="20"/>
              </w:rPr>
              <w:t>163</w:t>
            </w:r>
          </w:p>
          <w:p w:rsidR="0040140D" w:rsidRDefault="0040140D" w:rsidP="0040140D">
            <w:pPr>
              <w:rPr>
                <w:rFonts w:ascii="inherit" w:hAnsi="inherit"/>
                <w:sz w:val="20"/>
              </w:rPr>
            </w:pPr>
            <w:r>
              <w:rPr>
                <w:rFonts w:ascii="inherit" w:hAnsi="inherit"/>
                <w:sz w:val="20"/>
              </w:rPr>
              <w:t>164</w:t>
            </w:r>
          </w:p>
          <w:p w:rsidR="0040140D" w:rsidRDefault="0040140D" w:rsidP="0040140D">
            <w:pPr>
              <w:rPr>
                <w:rFonts w:ascii="inherit" w:hAnsi="inherit"/>
                <w:sz w:val="20"/>
              </w:rPr>
            </w:pPr>
            <w:r>
              <w:rPr>
                <w:rFonts w:ascii="inherit" w:hAnsi="inherit"/>
                <w:sz w:val="20"/>
              </w:rPr>
              <w:t>165</w:t>
            </w:r>
          </w:p>
          <w:p w:rsidR="0040140D" w:rsidRDefault="0040140D" w:rsidP="0040140D">
            <w:pPr>
              <w:rPr>
                <w:rFonts w:ascii="inherit" w:hAnsi="inherit"/>
                <w:sz w:val="20"/>
              </w:rPr>
            </w:pPr>
            <w:r>
              <w:rPr>
                <w:rFonts w:ascii="inherit" w:hAnsi="inherit"/>
                <w:sz w:val="20"/>
              </w:rPr>
              <w:t>166</w:t>
            </w:r>
          </w:p>
          <w:p w:rsidR="0040140D" w:rsidRDefault="0040140D" w:rsidP="0040140D">
            <w:pPr>
              <w:rPr>
                <w:rFonts w:ascii="inherit" w:hAnsi="inherit"/>
                <w:sz w:val="20"/>
              </w:rPr>
            </w:pPr>
            <w:r>
              <w:rPr>
                <w:rFonts w:ascii="inherit" w:hAnsi="inherit"/>
                <w:sz w:val="20"/>
              </w:rPr>
              <w:t>167</w:t>
            </w:r>
          </w:p>
          <w:p w:rsidR="0040140D" w:rsidRDefault="0040140D" w:rsidP="0040140D">
            <w:pPr>
              <w:rPr>
                <w:rFonts w:ascii="inherit" w:hAnsi="inherit"/>
                <w:sz w:val="20"/>
              </w:rPr>
            </w:pPr>
            <w:r>
              <w:rPr>
                <w:rFonts w:ascii="inherit" w:hAnsi="inherit"/>
                <w:sz w:val="20"/>
              </w:rPr>
              <w:t>168</w:t>
            </w:r>
          </w:p>
          <w:p w:rsidR="0040140D" w:rsidRDefault="0040140D" w:rsidP="0040140D">
            <w:pPr>
              <w:rPr>
                <w:rFonts w:ascii="inherit" w:hAnsi="inherit"/>
                <w:sz w:val="20"/>
              </w:rPr>
            </w:pPr>
            <w:r>
              <w:rPr>
                <w:rFonts w:ascii="inherit" w:hAnsi="inherit"/>
                <w:sz w:val="20"/>
              </w:rPr>
              <w:t>169</w:t>
            </w:r>
          </w:p>
          <w:p w:rsidR="0040140D" w:rsidRDefault="0040140D" w:rsidP="0040140D">
            <w:pPr>
              <w:rPr>
                <w:rFonts w:ascii="inherit" w:hAnsi="inherit"/>
                <w:sz w:val="20"/>
              </w:rPr>
            </w:pPr>
            <w:r>
              <w:rPr>
                <w:rFonts w:ascii="inherit" w:hAnsi="inherit"/>
                <w:sz w:val="20"/>
              </w:rPr>
              <w:t>170</w:t>
            </w:r>
          </w:p>
          <w:p w:rsidR="0040140D" w:rsidRDefault="0040140D" w:rsidP="0040140D">
            <w:pPr>
              <w:rPr>
                <w:rFonts w:ascii="inherit" w:hAnsi="inherit"/>
                <w:sz w:val="20"/>
              </w:rPr>
            </w:pPr>
            <w:r>
              <w:rPr>
                <w:rFonts w:ascii="inherit" w:hAnsi="inherit"/>
                <w:sz w:val="20"/>
              </w:rPr>
              <w:t>171</w:t>
            </w:r>
          </w:p>
          <w:p w:rsidR="0040140D" w:rsidRDefault="0040140D" w:rsidP="0040140D">
            <w:pPr>
              <w:rPr>
                <w:rFonts w:ascii="inherit" w:hAnsi="inherit"/>
                <w:sz w:val="20"/>
              </w:rPr>
            </w:pPr>
            <w:r>
              <w:rPr>
                <w:rFonts w:ascii="inherit" w:hAnsi="inherit"/>
                <w:sz w:val="20"/>
              </w:rPr>
              <w:t>172</w:t>
            </w:r>
          </w:p>
          <w:p w:rsidR="0040140D" w:rsidRDefault="0040140D" w:rsidP="0040140D">
            <w:pPr>
              <w:rPr>
                <w:rFonts w:ascii="inherit" w:hAnsi="inherit"/>
                <w:sz w:val="20"/>
              </w:rPr>
            </w:pPr>
            <w:r>
              <w:rPr>
                <w:rFonts w:ascii="inherit" w:hAnsi="inherit"/>
                <w:sz w:val="20"/>
              </w:rPr>
              <w:t>173</w:t>
            </w:r>
          </w:p>
          <w:p w:rsidR="0040140D" w:rsidRDefault="0040140D" w:rsidP="0040140D">
            <w:pPr>
              <w:rPr>
                <w:rFonts w:ascii="inherit" w:hAnsi="inherit"/>
                <w:sz w:val="20"/>
              </w:rPr>
            </w:pPr>
            <w:r>
              <w:rPr>
                <w:rFonts w:ascii="inherit" w:hAnsi="inherit"/>
                <w:sz w:val="20"/>
              </w:rPr>
              <w:t>174</w:t>
            </w:r>
          </w:p>
          <w:p w:rsidR="0040140D" w:rsidRDefault="0040140D" w:rsidP="0040140D">
            <w:pPr>
              <w:rPr>
                <w:rFonts w:ascii="inherit" w:hAnsi="inherit"/>
                <w:sz w:val="20"/>
              </w:rPr>
            </w:pPr>
            <w:r>
              <w:rPr>
                <w:rFonts w:ascii="inherit" w:hAnsi="inherit"/>
                <w:sz w:val="20"/>
              </w:rPr>
              <w:t>175</w:t>
            </w:r>
          </w:p>
          <w:p w:rsidR="0040140D" w:rsidRDefault="0040140D" w:rsidP="0040140D">
            <w:pPr>
              <w:rPr>
                <w:rFonts w:ascii="inherit" w:hAnsi="inherit"/>
                <w:sz w:val="20"/>
              </w:rPr>
            </w:pPr>
            <w:r>
              <w:rPr>
                <w:rFonts w:ascii="inherit" w:hAnsi="inherit"/>
                <w:sz w:val="20"/>
              </w:rPr>
              <w:t>176</w:t>
            </w:r>
          </w:p>
          <w:p w:rsidR="0040140D" w:rsidRDefault="0040140D" w:rsidP="0040140D">
            <w:pPr>
              <w:rPr>
                <w:rFonts w:ascii="inherit" w:hAnsi="inherit"/>
                <w:sz w:val="20"/>
              </w:rPr>
            </w:pPr>
            <w:r>
              <w:rPr>
                <w:rFonts w:ascii="inherit" w:hAnsi="inherit"/>
                <w:sz w:val="20"/>
              </w:rPr>
              <w:t>177</w:t>
            </w:r>
          </w:p>
          <w:p w:rsidR="0040140D" w:rsidRDefault="0040140D" w:rsidP="0040140D">
            <w:pPr>
              <w:rPr>
                <w:rFonts w:ascii="inherit" w:hAnsi="inherit"/>
                <w:sz w:val="20"/>
              </w:rPr>
            </w:pPr>
            <w:r>
              <w:rPr>
                <w:rFonts w:ascii="inherit" w:hAnsi="inherit"/>
                <w:sz w:val="20"/>
              </w:rPr>
              <w:t>178</w:t>
            </w:r>
          </w:p>
          <w:p w:rsidR="0040140D" w:rsidRDefault="0040140D" w:rsidP="0040140D">
            <w:pPr>
              <w:rPr>
                <w:rFonts w:ascii="inherit" w:hAnsi="inherit"/>
                <w:sz w:val="20"/>
              </w:rPr>
            </w:pPr>
            <w:r>
              <w:rPr>
                <w:rFonts w:ascii="inherit" w:hAnsi="inherit"/>
                <w:sz w:val="20"/>
              </w:rPr>
              <w:t>179</w:t>
            </w:r>
          </w:p>
          <w:p w:rsidR="0040140D" w:rsidRDefault="0040140D" w:rsidP="0040140D">
            <w:pPr>
              <w:rPr>
                <w:rFonts w:ascii="inherit" w:hAnsi="inherit"/>
                <w:sz w:val="20"/>
              </w:rPr>
            </w:pPr>
            <w:r>
              <w:rPr>
                <w:rFonts w:ascii="inherit" w:hAnsi="inherit"/>
                <w:sz w:val="20"/>
              </w:rPr>
              <w:t>180</w:t>
            </w:r>
          </w:p>
          <w:p w:rsidR="0040140D" w:rsidRDefault="0040140D" w:rsidP="0040140D">
            <w:pPr>
              <w:rPr>
                <w:rFonts w:ascii="inherit" w:hAnsi="inherit"/>
                <w:sz w:val="20"/>
              </w:rPr>
            </w:pPr>
            <w:r>
              <w:rPr>
                <w:rFonts w:ascii="inherit" w:hAnsi="inherit"/>
                <w:sz w:val="20"/>
              </w:rPr>
              <w:t>181</w:t>
            </w:r>
          </w:p>
          <w:p w:rsidR="0040140D" w:rsidRDefault="0040140D" w:rsidP="0040140D">
            <w:pPr>
              <w:rPr>
                <w:rFonts w:ascii="inherit" w:hAnsi="inherit"/>
                <w:sz w:val="20"/>
              </w:rPr>
            </w:pPr>
            <w:r>
              <w:rPr>
                <w:rFonts w:ascii="inherit" w:hAnsi="inherit"/>
                <w:sz w:val="20"/>
              </w:rPr>
              <w:t>182</w:t>
            </w:r>
          </w:p>
          <w:p w:rsidR="0040140D" w:rsidRDefault="0040140D" w:rsidP="0040140D">
            <w:pPr>
              <w:rPr>
                <w:rFonts w:ascii="inherit" w:hAnsi="inherit"/>
                <w:sz w:val="20"/>
              </w:rPr>
            </w:pPr>
            <w:r>
              <w:rPr>
                <w:rFonts w:ascii="inherit" w:hAnsi="inherit"/>
                <w:sz w:val="20"/>
              </w:rPr>
              <w:t>183</w:t>
            </w:r>
          </w:p>
          <w:p w:rsidR="0040140D" w:rsidRDefault="0040140D" w:rsidP="0040140D">
            <w:pPr>
              <w:rPr>
                <w:rFonts w:ascii="inherit" w:hAnsi="inherit"/>
                <w:sz w:val="20"/>
              </w:rPr>
            </w:pPr>
            <w:r>
              <w:rPr>
                <w:rFonts w:ascii="inherit" w:hAnsi="inherit"/>
                <w:sz w:val="20"/>
              </w:rPr>
              <w:t>184</w:t>
            </w:r>
          </w:p>
          <w:p w:rsidR="0040140D" w:rsidRDefault="0040140D" w:rsidP="0040140D">
            <w:pPr>
              <w:rPr>
                <w:rFonts w:ascii="inherit" w:hAnsi="inherit"/>
                <w:sz w:val="20"/>
              </w:rPr>
            </w:pPr>
            <w:r>
              <w:rPr>
                <w:rFonts w:ascii="inherit" w:hAnsi="inherit"/>
                <w:sz w:val="20"/>
              </w:rPr>
              <w:t>185</w:t>
            </w:r>
          </w:p>
          <w:p w:rsidR="0040140D" w:rsidRDefault="0040140D" w:rsidP="0040140D">
            <w:pPr>
              <w:rPr>
                <w:rFonts w:ascii="inherit" w:hAnsi="inherit"/>
                <w:sz w:val="20"/>
              </w:rPr>
            </w:pPr>
            <w:r>
              <w:rPr>
                <w:rFonts w:ascii="inherit" w:hAnsi="inherit"/>
                <w:sz w:val="20"/>
              </w:rPr>
              <w:t>186</w:t>
            </w:r>
          </w:p>
          <w:p w:rsidR="0040140D" w:rsidRDefault="0040140D" w:rsidP="0040140D">
            <w:pPr>
              <w:rPr>
                <w:rFonts w:ascii="inherit" w:hAnsi="inherit"/>
                <w:sz w:val="20"/>
              </w:rPr>
            </w:pPr>
            <w:r>
              <w:rPr>
                <w:rFonts w:ascii="inherit" w:hAnsi="inherit"/>
                <w:sz w:val="20"/>
              </w:rPr>
              <w:t>187</w:t>
            </w:r>
          </w:p>
          <w:p w:rsidR="0040140D" w:rsidRDefault="0040140D" w:rsidP="0040140D">
            <w:pPr>
              <w:rPr>
                <w:rFonts w:ascii="inherit" w:hAnsi="inherit"/>
                <w:sz w:val="20"/>
              </w:rPr>
            </w:pPr>
            <w:r>
              <w:rPr>
                <w:rFonts w:ascii="inherit" w:hAnsi="inherit"/>
                <w:sz w:val="20"/>
              </w:rPr>
              <w:t>188</w:t>
            </w:r>
          </w:p>
          <w:p w:rsidR="0040140D" w:rsidRDefault="0040140D" w:rsidP="0040140D">
            <w:pPr>
              <w:rPr>
                <w:rFonts w:ascii="inherit" w:hAnsi="inherit"/>
                <w:sz w:val="20"/>
              </w:rPr>
            </w:pPr>
            <w:r>
              <w:rPr>
                <w:rFonts w:ascii="inherit" w:hAnsi="inherit"/>
                <w:sz w:val="20"/>
              </w:rPr>
              <w:t>189</w:t>
            </w:r>
          </w:p>
          <w:p w:rsidR="0040140D" w:rsidRDefault="0040140D" w:rsidP="0040140D">
            <w:pPr>
              <w:rPr>
                <w:rFonts w:ascii="inherit" w:hAnsi="inherit"/>
                <w:sz w:val="20"/>
              </w:rPr>
            </w:pPr>
            <w:r>
              <w:rPr>
                <w:rFonts w:ascii="inherit" w:hAnsi="inherit"/>
                <w:sz w:val="20"/>
              </w:rPr>
              <w:t>190</w:t>
            </w:r>
          </w:p>
          <w:p w:rsidR="0040140D" w:rsidRDefault="0040140D" w:rsidP="0040140D">
            <w:pPr>
              <w:rPr>
                <w:rFonts w:ascii="inherit" w:hAnsi="inherit"/>
                <w:sz w:val="20"/>
              </w:rPr>
            </w:pPr>
            <w:r>
              <w:rPr>
                <w:rFonts w:ascii="inherit" w:hAnsi="inherit"/>
                <w:sz w:val="20"/>
              </w:rPr>
              <w:t>191</w:t>
            </w:r>
          </w:p>
          <w:p w:rsidR="0040140D" w:rsidRDefault="0040140D" w:rsidP="0040140D">
            <w:pPr>
              <w:rPr>
                <w:rFonts w:ascii="inherit" w:hAnsi="inherit"/>
                <w:sz w:val="20"/>
              </w:rPr>
            </w:pPr>
            <w:r>
              <w:rPr>
                <w:rFonts w:ascii="inherit" w:hAnsi="inherit"/>
                <w:sz w:val="20"/>
              </w:rPr>
              <w:t>192</w:t>
            </w:r>
          </w:p>
          <w:p w:rsidR="0040140D" w:rsidRDefault="0040140D" w:rsidP="0040140D">
            <w:pPr>
              <w:rPr>
                <w:rFonts w:ascii="inherit" w:hAnsi="inherit"/>
                <w:sz w:val="20"/>
              </w:rPr>
            </w:pPr>
            <w:r>
              <w:rPr>
                <w:rFonts w:ascii="inherit" w:hAnsi="inherit"/>
                <w:sz w:val="20"/>
              </w:rPr>
              <w:t>193</w:t>
            </w:r>
          </w:p>
          <w:p w:rsidR="0040140D" w:rsidRDefault="0040140D" w:rsidP="0040140D">
            <w:pPr>
              <w:rPr>
                <w:rFonts w:ascii="inherit" w:hAnsi="inherit"/>
                <w:sz w:val="20"/>
              </w:rPr>
            </w:pPr>
            <w:r>
              <w:rPr>
                <w:rFonts w:ascii="inherit" w:hAnsi="inherit"/>
                <w:sz w:val="20"/>
              </w:rPr>
              <w:t>194</w:t>
            </w:r>
          </w:p>
          <w:p w:rsidR="0040140D" w:rsidRDefault="0040140D" w:rsidP="0040140D">
            <w:pPr>
              <w:rPr>
                <w:rFonts w:ascii="inherit" w:hAnsi="inherit"/>
                <w:sz w:val="20"/>
              </w:rPr>
            </w:pPr>
            <w:r>
              <w:rPr>
                <w:rFonts w:ascii="inherit" w:hAnsi="inherit"/>
                <w:sz w:val="20"/>
              </w:rPr>
              <w:t>195</w:t>
            </w:r>
          </w:p>
          <w:p w:rsidR="0040140D" w:rsidRDefault="0040140D" w:rsidP="0040140D">
            <w:pPr>
              <w:rPr>
                <w:rFonts w:ascii="inherit" w:hAnsi="inherit"/>
                <w:sz w:val="20"/>
              </w:rPr>
            </w:pPr>
            <w:r>
              <w:rPr>
                <w:rFonts w:ascii="inherit" w:hAnsi="inherit"/>
                <w:sz w:val="20"/>
              </w:rPr>
              <w:t>196</w:t>
            </w:r>
          </w:p>
          <w:p w:rsidR="0040140D" w:rsidRDefault="0040140D" w:rsidP="0040140D">
            <w:pPr>
              <w:rPr>
                <w:rFonts w:ascii="inherit" w:hAnsi="inherit"/>
                <w:sz w:val="20"/>
              </w:rPr>
            </w:pPr>
            <w:r>
              <w:rPr>
                <w:rFonts w:ascii="inherit" w:hAnsi="inherit"/>
                <w:sz w:val="20"/>
              </w:rPr>
              <w:t>197</w:t>
            </w:r>
          </w:p>
          <w:p w:rsidR="0040140D" w:rsidRDefault="0040140D" w:rsidP="0040140D">
            <w:pPr>
              <w:rPr>
                <w:rFonts w:ascii="inherit" w:hAnsi="inherit"/>
                <w:sz w:val="20"/>
              </w:rPr>
            </w:pPr>
            <w:r>
              <w:rPr>
                <w:rFonts w:ascii="inherit" w:hAnsi="inherit"/>
                <w:sz w:val="20"/>
              </w:rPr>
              <w:t>198</w:t>
            </w:r>
          </w:p>
          <w:p w:rsidR="0040140D" w:rsidRDefault="0040140D" w:rsidP="0040140D">
            <w:pPr>
              <w:rPr>
                <w:rFonts w:ascii="inherit" w:hAnsi="inherit"/>
                <w:sz w:val="20"/>
              </w:rPr>
            </w:pPr>
            <w:r>
              <w:rPr>
                <w:rFonts w:ascii="inherit" w:hAnsi="inherit"/>
                <w:sz w:val="20"/>
              </w:rPr>
              <w:t>199</w:t>
            </w:r>
          </w:p>
          <w:p w:rsidR="0040140D" w:rsidRDefault="0040140D" w:rsidP="0040140D">
            <w:pPr>
              <w:rPr>
                <w:rFonts w:ascii="inherit" w:hAnsi="inherit"/>
                <w:sz w:val="20"/>
              </w:rPr>
            </w:pPr>
            <w:r>
              <w:rPr>
                <w:rFonts w:ascii="inherit" w:hAnsi="inherit"/>
                <w:sz w:val="20"/>
              </w:rPr>
              <w:t>200</w:t>
            </w:r>
          </w:p>
          <w:p w:rsidR="0040140D" w:rsidRDefault="0040140D" w:rsidP="0040140D">
            <w:pPr>
              <w:rPr>
                <w:rFonts w:ascii="inherit" w:hAnsi="inherit"/>
                <w:sz w:val="20"/>
              </w:rPr>
            </w:pPr>
            <w:r>
              <w:rPr>
                <w:rFonts w:ascii="inherit" w:hAnsi="inherit"/>
                <w:sz w:val="20"/>
              </w:rPr>
              <w:t>201</w:t>
            </w:r>
          </w:p>
          <w:p w:rsidR="0040140D" w:rsidRDefault="0040140D" w:rsidP="0040140D">
            <w:pPr>
              <w:rPr>
                <w:rFonts w:ascii="inherit" w:hAnsi="inherit"/>
                <w:sz w:val="20"/>
              </w:rPr>
            </w:pPr>
            <w:r>
              <w:rPr>
                <w:rFonts w:ascii="inherit" w:hAnsi="inherit"/>
                <w:sz w:val="20"/>
              </w:rPr>
              <w:t>202</w:t>
            </w:r>
          </w:p>
          <w:p w:rsidR="0040140D" w:rsidRDefault="0040140D" w:rsidP="0040140D">
            <w:pPr>
              <w:rPr>
                <w:rFonts w:ascii="inherit" w:hAnsi="inherit"/>
                <w:sz w:val="20"/>
              </w:rPr>
            </w:pPr>
            <w:r>
              <w:rPr>
                <w:rFonts w:ascii="inherit" w:hAnsi="inherit"/>
                <w:sz w:val="20"/>
              </w:rPr>
              <w:lastRenderedPageBreak/>
              <w:t>203</w:t>
            </w:r>
          </w:p>
          <w:p w:rsidR="0040140D" w:rsidRDefault="0040140D" w:rsidP="0040140D">
            <w:pPr>
              <w:rPr>
                <w:rFonts w:ascii="inherit" w:hAnsi="inherit"/>
                <w:sz w:val="20"/>
              </w:rPr>
            </w:pPr>
            <w:r>
              <w:rPr>
                <w:rFonts w:ascii="inherit" w:hAnsi="inherit"/>
                <w:sz w:val="20"/>
              </w:rPr>
              <w:t>204</w:t>
            </w:r>
          </w:p>
          <w:p w:rsidR="0040140D" w:rsidRDefault="0040140D" w:rsidP="0040140D">
            <w:pPr>
              <w:rPr>
                <w:rFonts w:ascii="inherit" w:hAnsi="inherit"/>
                <w:sz w:val="20"/>
              </w:rPr>
            </w:pPr>
            <w:r>
              <w:rPr>
                <w:rFonts w:ascii="inherit" w:hAnsi="inherit"/>
                <w:sz w:val="20"/>
              </w:rPr>
              <w:t>205</w:t>
            </w:r>
          </w:p>
          <w:p w:rsidR="0040140D" w:rsidRDefault="0040140D" w:rsidP="0040140D">
            <w:pPr>
              <w:rPr>
                <w:rFonts w:ascii="inherit" w:hAnsi="inherit"/>
                <w:sz w:val="20"/>
              </w:rPr>
            </w:pPr>
            <w:r>
              <w:rPr>
                <w:rFonts w:ascii="inherit" w:hAnsi="inherit"/>
                <w:sz w:val="20"/>
              </w:rPr>
              <w:t>206</w:t>
            </w:r>
          </w:p>
          <w:p w:rsidR="0040140D" w:rsidRDefault="0040140D" w:rsidP="0040140D">
            <w:pPr>
              <w:rPr>
                <w:rFonts w:ascii="inherit" w:hAnsi="inherit"/>
                <w:sz w:val="20"/>
              </w:rPr>
            </w:pPr>
            <w:r>
              <w:rPr>
                <w:rFonts w:ascii="inherit" w:hAnsi="inherit"/>
                <w:sz w:val="20"/>
              </w:rPr>
              <w:t>207</w:t>
            </w:r>
          </w:p>
          <w:p w:rsidR="0040140D" w:rsidRDefault="0040140D" w:rsidP="0040140D">
            <w:pPr>
              <w:rPr>
                <w:rFonts w:ascii="inherit" w:hAnsi="inherit"/>
                <w:sz w:val="20"/>
              </w:rPr>
            </w:pPr>
            <w:r>
              <w:rPr>
                <w:rFonts w:ascii="inherit" w:hAnsi="inherit"/>
                <w:sz w:val="20"/>
              </w:rPr>
              <w:t>208</w:t>
            </w:r>
          </w:p>
          <w:p w:rsidR="0040140D" w:rsidRDefault="0040140D" w:rsidP="0040140D">
            <w:pPr>
              <w:rPr>
                <w:rFonts w:ascii="inherit" w:hAnsi="inherit"/>
                <w:sz w:val="20"/>
              </w:rPr>
            </w:pPr>
            <w:r>
              <w:rPr>
                <w:rFonts w:ascii="inherit" w:hAnsi="inherit"/>
                <w:sz w:val="20"/>
              </w:rPr>
              <w:t>209</w:t>
            </w:r>
          </w:p>
          <w:p w:rsidR="0040140D" w:rsidRDefault="0040140D" w:rsidP="0040140D">
            <w:pPr>
              <w:rPr>
                <w:rFonts w:ascii="inherit" w:hAnsi="inherit"/>
                <w:sz w:val="20"/>
              </w:rPr>
            </w:pPr>
            <w:r>
              <w:rPr>
                <w:rFonts w:ascii="inherit" w:hAnsi="inherit"/>
                <w:sz w:val="20"/>
              </w:rPr>
              <w:t>210</w:t>
            </w:r>
          </w:p>
          <w:p w:rsidR="0040140D" w:rsidRDefault="0040140D" w:rsidP="0040140D">
            <w:pPr>
              <w:rPr>
                <w:rFonts w:ascii="inherit" w:hAnsi="inherit"/>
                <w:sz w:val="20"/>
              </w:rPr>
            </w:pPr>
            <w:r>
              <w:rPr>
                <w:rFonts w:ascii="inherit" w:hAnsi="inherit"/>
                <w:sz w:val="20"/>
              </w:rPr>
              <w:t>211</w:t>
            </w:r>
          </w:p>
          <w:p w:rsidR="0040140D" w:rsidRDefault="0040140D" w:rsidP="0040140D">
            <w:pPr>
              <w:rPr>
                <w:rFonts w:ascii="inherit" w:hAnsi="inherit"/>
                <w:sz w:val="20"/>
              </w:rPr>
            </w:pPr>
            <w:r>
              <w:rPr>
                <w:rFonts w:ascii="inherit" w:hAnsi="inherit"/>
                <w:sz w:val="20"/>
              </w:rPr>
              <w:t>212</w:t>
            </w:r>
          </w:p>
          <w:p w:rsidR="0040140D" w:rsidRDefault="0040140D" w:rsidP="0040140D">
            <w:pPr>
              <w:rPr>
                <w:rFonts w:ascii="inherit" w:hAnsi="inherit"/>
                <w:sz w:val="20"/>
              </w:rPr>
            </w:pPr>
            <w:r>
              <w:rPr>
                <w:rFonts w:ascii="inherit" w:hAnsi="inherit"/>
                <w:sz w:val="20"/>
              </w:rPr>
              <w:t>213</w:t>
            </w:r>
          </w:p>
          <w:p w:rsidR="0040140D" w:rsidRDefault="0040140D" w:rsidP="0040140D">
            <w:pPr>
              <w:rPr>
                <w:rFonts w:ascii="inherit" w:hAnsi="inherit"/>
                <w:sz w:val="20"/>
              </w:rPr>
            </w:pPr>
            <w:r>
              <w:rPr>
                <w:rFonts w:ascii="inherit" w:hAnsi="inherit"/>
                <w:sz w:val="20"/>
              </w:rPr>
              <w:t>214</w:t>
            </w:r>
          </w:p>
          <w:p w:rsidR="0040140D" w:rsidRDefault="0040140D" w:rsidP="0040140D">
            <w:pPr>
              <w:rPr>
                <w:rFonts w:ascii="inherit" w:hAnsi="inherit"/>
                <w:sz w:val="20"/>
              </w:rPr>
            </w:pPr>
            <w:r>
              <w:rPr>
                <w:rFonts w:ascii="inherit" w:hAnsi="inherit"/>
                <w:sz w:val="20"/>
              </w:rPr>
              <w:t>215</w:t>
            </w:r>
          </w:p>
          <w:p w:rsidR="0040140D" w:rsidRDefault="0040140D" w:rsidP="0040140D">
            <w:pPr>
              <w:rPr>
                <w:rFonts w:ascii="inherit" w:hAnsi="inherit"/>
                <w:sz w:val="20"/>
              </w:rPr>
            </w:pPr>
            <w:r>
              <w:rPr>
                <w:rFonts w:ascii="inherit" w:hAnsi="inherit"/>
                <w:sz w:val="20"/>
              </w:rPr>
              <w:t>216</w:t>
            </w:r>
          </w:p>
          <w:p w:rsidR="0040140D" w:rsidRDefault="0040140D" w:rsidP="0040140D">
            <w:pPr>
              <w:rPr>
                <w:rFonts w:ascii="inherit" w:hAnsi="inherit"/>
                <w:sz w:val="20"/>
              </w:rPr>
            </w:pPr>
            <w:r>
              <w:rPr>
                <w:rFonts w:ascii="inherit" w:hAnsi="inherit"/>
                <w:sz w:val="20"/>
              </w:rPr>
              <w:t>217</w:t>
            </w:r>
          </w:p>
          <w:p w:rsidR="0040140D" w:rsidRDefault="0040140D" w:rsidP="0040140D">
            <w:pPr>
              <w:rPr>
                <w:rFonts w:ascii="inherit" w:hAnsi="inherit"/>
                <w:sz w:val="20"/>
              </w:rPr>
            </w:pPr>
            <w:r>
              <w:rPr>
                <w:rFonts w:ascii="inherit" w:hAnsi="inherit"/>
                <w:sz w:val="20"/>
              </w:rPr>
              <w:t>218</w:t>
            </w:r>
          </w:p>
          <w:p w:rsidR="0040140D" w:rsidRDefault="0040140D" w:rsidP="0040140D">
            <w:pPr>
              <w:rPr>
                <w:rFonts w:ascii="inherit" w:hAnsi="inherit"/>
                <w:sz w:val="20"/>
              </w:rPr>
            </w:pPr>
            <w:r>
              <w:rPr>
                <w:rFonts w:ascii="inherit" w:hAnsi="inherit"/>
                <w:sz w:val="20"/>
              </w:rPr>
              <w:t>219</w:t>
            </w:r>
          </w:p>
          <w:p w:rsidR="0040140D" w:rsidRDefault="0040140D" w:rsidP="0040140D">
            <w:pPr>
              <w:rPr>
                <w:rFonts w:ascii="inherit" w:hAnsi="inherit"/>
                <w:sz w:val="20"/>
              </w:rPr>
            </w:pPr>
            <w:r>
              <w:rPr>
                <w:rFonts w:ascii="inherit" w:hAnsi="inherit"/>
                <w:sz w:val="20"/>
              </w:rPr>
              <w:t>220</w:t>
            </w:r>
          </w:p>
          <w:p w:rsidR="0040140D" w:rsidRDefault="0040140D" w:rsidP="0040140D">
            <w:pPr>
              <w:rPr>
                <w:rFonts w:ascii="inherit" w:hAnsi="inherit"/>
                <w:sz w:val="20"/>
              </w:rPr>
            </w:pPr>
            <w:r>
              <w:rPr>
                <w:rFonts w:ascii="inherit" w:hAnsi="inherit"/>
                <w:sz w:val="20"/>
              </w:rPr>
              <w:t>221</w:t>
            </w:r>
          </w:p>
          <w:p w:rsidR="0040140D" w:rsidRDefault="0040140D" w:rsidP="0040140D">
            <w:pPr>
              <w:rPr>
                <w:rFonts w:ascii="inherit" w:hAnsi="inherit"/>
                <w:sz w:val="20"/>
              </w:rPr>
            </w:pPr>
            <w:r>
              <w:rPr>
                <w:rFonts w:ascii="inherit" w:hAnsi="inherit"/>
                <w:sz w:val="20"/>
              </w:rPr>
              <w:t>222</w:t>
            </w:r>
          </w:p>
          <w:p w:rsidR="0040140D" w:rsidRDefault="0040140D" w:rsidP="0040140D">
            <w:pPr>
              <w:rPr>
                <w:rFonts w:ascii="inherit" w:hAnsi="inherit"/>
                <w:sz w:val="20"/>
              </w:rPr>
            </w:pPr>
            <w:r>
              <w:rPr>
                <w:rFonts w:ascii="inherit" w:hAnsi="inherit"/>
                <w:sz w:val="20"/>
              </w:rPr>
              <w:t>223</w:t>
            </w:r>
          </w:p>
          <w:p w:rsidR="0040140D" w:rsidRDefault="0040140D" w:rsidP="0040140D">
            <w:pPr>
              <w:rPr>
                <w:rFonts w:ascii="inherit" w:hAnsi="inherit"/>
                <w:sz w:val="20"/>
              </w:rPr>
            </w:pPr>
            <w:r>
              <w:rPr>
                <w:rFonts w:ascii="inherit" w:hAnsi="inherit"/>
                <w:sz w:val="20"/>
              </w:rPr>
              <w:t>224</w:t>
            </w:r>
          </w:p>
          <w:p w:rsidR="0040140D" w:rsidRDefault="0040140D" w:rsidP="0040140D">
            <w:pPr>
              <w:rPr>
                <w:rFonts w:ascii="inherit" w:hAnsi="inherit"/>
                <w:sz w:val="20"/>
              </w:rPr>
            </w:pPr>
            <w:r>
              <w:rPr>
                <w:rFonts w:ascii="inherit" w:hAnsi="inherit"/>
                <w:sz w:val="20"/>
              </w:rPr>
              <w:t>225</w:t>
            </w:r>
          </w:p>
          <w:p w:rsidR="0040140D" w:rsidRDefault="0040140D" w:rsidP="0040140D">
            <w:pPr>
              <w:rPr>
                <w:rFonts w:ascii="inherit" w:hAnsi="inherit"/>
                <w:sz w:val="20"/>
              </w:rPr>
            </w:pPr>
            <w:r>
              <w:rPr>
                <w:rFonts w:ascii="inherit" w:hAnsi="inherit"/>
                <w:sz w:val="20"/>
              </w:rPr>
              <w:t>226</w:t>
            </w:r>
          </w:p>
          <w:p w:rsidR="0040140D" w:rsidRDefault="0040140D" w:rsidP="0040140D">
            <w:pPr>
              <w:rPr>
                <w:rFonts w:ascii="inherit" w:hAnsi="inherit"/>
                <w:sz w:val="20"/>
              </w:rPr>
            </w:pPr>
            <w:r>
              <w:rPr>
                <w:rFonts w:ascii="inherit" w:hAnsi="inherit"/>
                <w:sz w:val="20"/>
              </w:rPr>
              <w:t>227</w:t>
            </w:r>
          </w:p>
          <w:p w:rsidR="0040140D" w:rsidRDefault="0040140D" w:rsidP="0040140D">
            <w:pPr>
              <w:rPr>
                <w:rFonts w:ascii="inherit" w:hAnsi="inherit"/>
                <w:sz w:val="20"/>
              </w:rPr>
            </w:pPr>
            <w:r>
              <w:rPr>
                <w:rFonts w:ascii="inherit" w:hAnsi="inherit"/>
                <w:sz w:val="20"/>
              </w:rPr>
              <w:t>228</w:t>
            </w:r>
          </w:p>
          <w:p w:rsidR="0040140D" w:rsidRDefault="0040140D" w:rsidP="0040140D">
            <w:pPr>
              <w:rPr>
                <w:rFonts w:ascii="inherit" w:hAnsi="inherit"/>
                <w:sz w:val="20"/>
              </w:rPr>
            </w:pPr>
            <w:r>
              <w:rPr>
                <w:rFonts w:ascii="inherit" w:hAnsi="inherit"/>
                <w:sz w:val="20"/>
              </w:rPr>
              <w:t>229</w:t>
            </w:r>
          </w:p>
          <w:p w:rsidR="0040140D" w:rsidRDefault="0040140D" w:rsidP="0040140D">
            <w:pPr>
              <w:rPr>
                <w:rFonts w:ascii="inherit" w:hAnsi="inherit"/>
                <w:sz w:val="20"/>
              </w:rPr>
            </w:pPr>
            <w:r>
              <w:rPr>
                <w:rFonts w:ascii="inherit" w:hAnsi="inherit"/>
                <w:sz w:val="20"/>
              </w:rPr>
              <w:t>230</w:t>
            </w:r>
          </w:p>
          <w:p w:rsidR="0040140D" w:rsidRDefault="0040140D" w:rsidP="0040140D">
            <w:pPr>
              <w:rPr>
                <w:rFonts w:ascii="inherit" w:hAnsi="inherit"/>
                <w:sz w:val="20"/>
              </w:rPr>
            </w:pPr>
            <w:r>
              <w:rPr>
                <w:rFonts w:ascii="inherit" w:hAnsi="inherit"/>
                <w:sz w:val="20"/>
              </w:rPr>
              <w:t>231</w:t>
            </w:r>
          </w:p>
          <w:p w:rsidR="0040140D" w:rsidRDefault="0040140D" w:rsidP="0040140D">
            <w:pPr>
              <w:rPr>
                <w:rFonts w:ascii="inherit" w:hAnsi="inherit"/>
                <w:sz w:val="20"/>
              </w:rPr>
            </w:pPr>
            <w:r>
              <w:rPr>
                <w:rFonts w:ascii="inherit" w:hAnsi="inherit"/>
                <w:sz w:val="20"/>
              </w:rPr>
              <w:t>232</w:t>
            </w:r>
          </w:p>
          <w:p w:rsidR="0040140D" w:rsidRDefault="0040140D" w:rsidP="0040140D">
            <w:pPr>
              <w:rPr>
                <w:rFonts w:ascii="inherit" w:hAnsi="inherit"/>
                <w:sz w:val="20"/>
              </w:rPr>
            </w:pPr>
            <w:r>
              <w:rPr>
                <w:rFonts w:ascii="inherit" w:hAnsi="inherit"/>
                <w:sz w:val="20"/>
              </w:rPr>
              <w:t>233</w:t>
            </w:r>
          </w:p>
          <w:p w:rsidR="0040140D" w:rsidRDefault="0040140D" w:rsidP="0040140D">
            <w:pPr>
              <w:rPr>
                <w:rFonts w:ascii="inherit" w:hAnsi="inherit"/>
                <w:sz w:val="20"/>
              </w:rPr>
            </w:pPr>
            <w:r>
              <w:rPr>
                <w:rFonts w:ascii="inherit" w:hAnsi="inherit"/>
                <w:sz w:val="20"/>
              </w:rPr>
              <w:t>234</w:t>
            </w:r>
          </w:p>
          <w:p w:rsidR="0040140D" w:rsidRDefault="0040140D" w:rsidP="0040140D">
            <w:pPr>
              <w:rPr>
                <w:rFonts w:ascii="inherit" w:hAnsi="inherit"/>
                <w:sz w:val="20"/>
              </w:rPr>
            </w:pPr>
            <w:r>
              <w:rPr>
                <w:rFonts w:ascii="inherit" w:hAnsi="inherit"/>
                <w:sz w:val="20"/>
              </w:rPr>
              <w:t>235</w:t>
            </w:r>
          </w:p>
        </w:tc>
        <w:tc>
          <w:tcPr>
            <w:tcW w:w="10568" w:type="dxa"/>
            <w:vAlign w:val="center"/>
            <w:hideMark/>
          </w:tcPr>
          <w:p w:rsidR="0040140D" w:rsidRDefault="0040140D">
            <w:pPr>
              <w:rPr>
                <w:rFonts w:ascii="inherit" w:hAnsi="inherit"/>
                <w:color w:val="000000"/>
                <w:sz w:val="20"/>
              </w:rPr>
            </w:pPr>
            <w:r>
              <w:rPr>
                <w:rStyle w:val="crayon-c"/>
                <w:rFonts w:ascii="inherit" w:hAnsi="inherit"/>
                <w:color w:val="000000"/>
                <w:sz w:val="20"/>
                <w:bdr w:val="none" w:sz="0" w:space="0" w:color="auto" w:frame="1"/>
              </w:rPr>
              <w:lastRenderedPageBreak/>
              <w:t xml:space="preserv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Password Hashing With PBKDF2 (http://crackstation.net/hashing-security.htm).</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Copyright (c) 2013, Taylor Hornby</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All rights reserved.</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Redistribution and use in source and binary forms, with or without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modification, are permitted provided that the following conditions are met: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1. Redistributions of source code must retain the above copyright notice,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this list of conditions and the following disclaimer.</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2. Redistributions in binary form must reproduce the above copyright notice,</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this list of conditions and the following disclaimer in the documentation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and/or other materials provided with the distribution.</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THIS SOFTWARE IS PROVIDED BY THE COPYRIGHT HOLDERS AND CONTRIBUTORS "AS IS"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AND ANY EXPRESS OR IMPLIED WARRANTIES, INCLUDING, BUT NOT LIMITED TO, THE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IMPLIED WARRANTIES OF MERCHANTABILITY AND FITNESS FOR A PARTICULAR PURPOSE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ARE DISCLAIMED. IN NO EVENT SHALL THE COPYRIGHT HOLDER OR CONTRIBUTORS BE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LIABLE FOR ANY DIRECT, INDIRECT, INCIDENTAL, SPECIAL, EXEMPLARY, OR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CONSEQUENTIAL DAMAGES (INCLUDING, BUT NOT LIMITED TO, PROCUREMENT OF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lastRenderedPageBreak/>
              <w:t xml:space="preserve"> * SUBSTITUTE GOODS OR SERVICES; LOSS OF USE, DATA, OR PROFITS; OR BUSINESS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INTERRUPTION) HOWEVER CAUSED AND ON ANY THEORY OF LIABILITY, WHETHER IN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CONTRACT, STRICT LIABILITY, OR TORT (INCLUDING NEGLIGENCE OR OTHERWISE)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ARISING IN ANY WAY OUT OF THE USE OF THIS SOFTWARE, EVEN IF ADVISED OF THE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POSSIBILITY OF SUCH DAMAGE.</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r"/>
                <w:rFonts w:ascii="inherit" w:hAnsi="inherit"/>
                <w:color w:val="000000"/>
                <w:sz w:val="20"/>
                <w:bdr w:val="none" w:sz="0" w:space="0" w:color="auto" w:frame="1"/>
              </w:rPr>
              <w:t>import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java</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security</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SecureRandom</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r"/>
                <w:rFonts w:ascii="inherit" w:hAnsi="inherit"/>
                <w:color w:val="000000"/>
                <w:sz w:val="20"/>
                <w:bdr w:val="none" w:sz="0" w:space="0" w:color="auto" w:frame="1"/>
              </w:rPr>
              <w:t>import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javax</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crypto</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spec</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PBEKeySpec</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r"/>
                <w:rFonts w:ascii="inherit" w:hAnsi="inherit"/>
                <w:color w:val="000000"/>
                <w:sz w:val="20"/>
                <w:bdr w:val="none" w:sz="0" w:space="0" w:color="auto" w:frame="1"/>
              </w:rPr>
              <w:t>import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javax</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crypto</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SecretKeyFactory</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r"/>
                <w:rFonts w:ascii="inherit" w:hAnsi="inherit"/>
                <w:color w:val="000000"/>
                <w:sz w:val="20"/>
                <w:bdr w:val="none" w:sz="0" w:space="0" w:color="auto" w:frame="1"/>
              </w:rPr>
              <w:t>import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java</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math</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BigInteger</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r"/>
                <w:rFonts w:ascii="inherit" w:hAnsi="inherit"/>
                <w:color w:val="000000"/>
                <w:sz w:val="20"/>
                <w:bdr w:val="none" w:sz="0" w:space="0" w:color="auto" w:frame="1"/>
              </w:rPr>
              <w:t>import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java</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security</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NoSuchAlgorithmException</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r"/>
                <w:rFonts w:ascii="inherit" w:hAnsi="inherit"/>
                <w:color w:val="000000"/>
                <w:sz w:val="20"/>
                <w:bdr w:val="none" w:sz="0" w:space="0" w:color="auto" w:frame="1"/>
              </w:rPr>
              <w:t>import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java</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security</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spec</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InvalidKeySpecException</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PBKDF2 salted password hashing.</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Author: havoc AT defuse.ca</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www: http://crackstation.net/hashing-security.htm</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class</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PasswordHash</w:t>
            </w:r>
          </w:p>
          <w:p w:rsidR="0040140D" w:rsidRDefault="0040140D">
            <w:pPr>
              <w:rPr>
                <w:rFonts w:ascii="inherit" w:hAnsi="inherit"/>
                <w:color w:val="000000"/>
                <w:sz w:val="20"/>
              </w:rPr>
            </w:pP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final</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PBKDF2_ALGORITHM</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
                <w:rFonts w:ascii="inherit" w:hAnsi="inherit"/>
                <w:color w:val="000000"/>
                <w:sz w:val="20"/>
                <w:bdr w:val="none" w:sz="0" w:space="0" w:color="auto" w:frame="1"/>
              </w:rPr>
              <w:t>"PBKDF2WithHmacSHA1"</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The following constants may be changed without breaking existing hashes.</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final</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SALT_BYTE_SIZE</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24</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final</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HASH_BYTE_SIZE</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24</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final</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PBKDF2_ITERATIONS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1000</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final</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ITERATION_INDEX</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final</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SALT_INDEX</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1</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final</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PBKDF2_INDEX</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2</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Returns a salted PBKDF2 hash of the password.</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@param   password    the password to hash</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@return              a salted PBKDF2 hash of the password</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createHash</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throws</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NoSuchAlgorithmException</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InvalidKeySpecException</w:t>
            </w:r>
          </w:p>
          <w:p w:rsidR="0040140D" w:rsidRDefault="0040140D">
            <w:pPr>
              <w:rPr>
                <w:rFonts w:ascii="inherit" w:hAnsi="inherit"/>
                <w:color w:val="000000"/>
                <w:sz w:val="20"/>
              </w:rPr>
            </w:pPr>
            <w:r>
              <w:rPr>
                <w:rStyle w:val="crayon-h"/>
                <w:rFonts w:ascii="inherit" w:hAnsi="inherit"/>
                <w:color w:val="000000"/>
                <w:sz w:val="20"/>
                <w:bdr w:val="none" w:sz="0" w:space="0" w:color="auto" w:frame="1"/>
              </w:rPr>
              <w:lastRenderedPageBreak/>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createHash</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toCharArray</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Returns a salted PBKDF2 hash of the password.</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@param   password    the password to hash</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@return              a salted PBKDF2 hash of the password</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createHash</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char</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throws</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NoSuchAlgorithmException</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InvalidKeySpecException</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Generate a random salt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e"/>
                <w:rFonts w:ascii="inherit" w:hAnsi="inherit"/>
                <w:color w:val="000000"/>
                <w:sz w:val="20"/>
                <w:bdr w:val="none" w:sz="0" w:space="0" w:color="auto" w:frame="1"/>
              </w:rPr>
              <w:t xml:space="preserve">SecureRandom </w:t>
            </w:r>
            <w:r>
              <w:rPr>
                <w:rStyle w:val="crayon-v"/>
                <w:rFonts w:ascii="inherit" w:hAnsi="inherit"/>
                <w:color w:val="000000"/>
                <w:sz w:val="20"/>
                <w:bdr w:val="none" w:sz="0" w:space="0" w:color="auto" w:frame="1"/>
              </w:rPr>
              <w:t>random</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r"/>
                <w:rFonts w:ascii="inherit" w:hAnsi="inherit"/>
                <w:color w:val="000000"/>
                <w:sz w:val="20"/>
                <w:bdr w:val="none" w:sz="0" w:space="0" w:color="auto" w:frame="1"/>
              </w:rPr>
              <w:t>new</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SecureRandom</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r"/>
                <w:rFonts w:ascii="inherit" w:hAnsi="inherit"/>
                <w:color w:val="000000"/>
                <w:sz w:val="20"/>
                <w:bdr w:val="none" w:sz="0" w:space="0" w:color="auto" w:frame="1"/>
              </w:rPr>
              <w:t>new</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SALT_BYTE_SIZE</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random</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nextBytes</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salt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Hash the password</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hash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pbkdf2</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PBKDF2_ITERATIONS</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HASH_BYTE_SIZE</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format iterations:salt:hash</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PBKDF2_ITERATIONS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toHex</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salt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w:t>
            </w:r>
            <w:r>
              <w:rPr>
                <w:rStyle w:val="crayon-e"/>
                <w:rFonts w:ascii="inherit" w:hAnsi="inherit"/>
                <w:color w:val="000000"/>
                <w:sz w:val="20"/>
                <w:bdr w:val="none" w:sz="0" w:space="0" w:color="auto" w:frame="1"/>
              </w:rPr>
              <w:t>toHex</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hash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Validates a password using a hash.</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@param   password        the password to check</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@param   correctHash     the hash of the valid password</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@return                  true if the password is correct, false if not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boolean</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validatePassword</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correctHash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throws</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NoSuchAlgorithmException</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InvalidKeySpecException</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validatePassword</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toCharArray</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correctHash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Validates a password using a hash.</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@param   password        the password to check</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@param   correctHash     the hash of the valid password</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@return                  true if the password is correct, false if not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lastRenderedPageBreak/>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boolean</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validatePassword</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char</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correctHash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throws</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NoSuchAlgorithmException</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InvalidKeySpecException</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Decode the hash into its parameters</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String</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params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correctHash</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split</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iterations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Integer</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parseInt</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params</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ITERATION_INDEX</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fromHex</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params</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SALT_INDEX</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hash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fromHex</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params</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PBKDF2_INDEX</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xml:space="preserve">// Compute the hash of the provided password, using the same salt,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iteration count, and hash length</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testHash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pbkdf2</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iterations</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hash</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length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Compare the hashes in constant time. The password is correct if</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both hashes match.</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slowEquals</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hash</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testHash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Compares two byte arrays in length-constant time. This comparison method</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is used so that password hashes cannot be extracted from an on-line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system using a timing attack and then attacked off-line.</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@param   a       the first byte array</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@param   b       the second byte array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@return          true if both byte arrays are the same, false if not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private</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boolean</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slowEquals</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a</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diff</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a</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length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length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for</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&lt;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a</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length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&amp;&amp;</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&lt;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length</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o"/>
                <w:rFonts w:ascii="inherit" w:hAnsi="inherit"/>
                <w:color w:val="000000"/>
                <w:sz w:val="20"/>
                <w:bdr w:val="none" w:sz="0" w:space="0" w:color="auto" w:frame="1"/>
              </w:rPr>
              <w: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diff</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a</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i</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i</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diff</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Computes the PBKDF2 hash of a password.</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@param   password    the password to hash.</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@param   salt        the salt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@param   iterations  the iteration count (slowness factor)</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@param   bytes       the length of the hash to compute in bytes</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@return              the PBDKF2 hash of the password</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private</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pbkdf2</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char</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iterations</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bytes</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throws</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NoSuchAlgorithmException</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InvalidKeySpecException</w:t>
            </w:r>
          </w:p>
          <w:p w:rsidR="0040140D" w:rsidRDefault="0040140D">
            <w:pPr>
              <w:rPr>
                <w:rFonts w:ascii="inherit" w:hAnsi="inherit"/>
                <w:color w:val="000000"/>
                <w:sz w:val="20"/>
              </w:rPr>
            </w:pPr>
            <w:r>
              <w:rPr>
                <w:rStyle w:val="crayon-h"/>
                <w:rFonts w:ascii="inherit" w:hAnsi="inherit"/>
                <w:color w:val="000000"/>
                <w:sz w:val="20"/>
                <w:bdr w:val="none" w:sz="0" w:space="0" w:color="auto" w:frame="1"/>
              </w:rPr>
              <w:lastRenderedPageBreak/>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e"/>
                <w:rFonts w:ascii="inherit" w:hAnsi="inherit"/>
                <w:color w:val="000000"/>
                <w:sz w:val="20"/>
                <w:bdr w:val="none" w:sz="0" w:space="0" w:color="auto" w:frame="1"/>
              </w:rPr>
              <w:t xml:space="preserve">PBEKeySpec </w:t>
            </w:r>
            <w:r>
              <w:rPr>
                <w:rStyle w:val="crayon-v"/>
                <w:rFonts w:ascii="inherit" w:hAnsi="inherit"/>
                <w:color w:val="000000"/>
                <w:sz w:val="20"/>
                <w:bdr w:val="none" w:sz="0" w:space="0" w:color="auto" w:frame="1"/>
              </w:rPr>
              <w:t>spec</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r"/>
                <w:rFonts w:ascii="inherit" w:hAnsi="inherit"/>
                <w:color w:val="000000"/>
                <w:sz w:val="20"/>
                <w:bdr w:val="none" w:sz="0" w:space="0" w:color="auto" w:frame="1"/>
              </w:rPr>
              <w:t>new</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PBEKeySpec</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iterations</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bytes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8</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e"/>
                <w:rFonts w:ascii="inherit" w:hAnsi="inherit"/>
                <w:color w:val="000000"/>
                <w:sz w:val="20"/>
                <w:bdr w:val="none" w:sz="0" w:space="0" w:color="auto" w:frame="1"/>
              </w:rPr>
              <w:t xml:space="preserve">SecretKeyFactory </w:t>
            </w:r>
            <w:r>
              <w:rPr>
                <w:rStyle w:val="crayon-v"/>
                <w:rFonts w:ascii="inherit" w:hAnsi="inherit"/>
                <w:color w:val="000000"/>
                <w:sz w:val="20"/>
                <w:bdr w:val="none" w:sz="0" w:space="0" w:color="auto" w:frame="1"/>
              </w:rPr>
              <w:t>skf</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SecretKeyFactory</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getInstance</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PBKDF2_ALGORITHM</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skf</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generateSecret</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spec</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getEncoded</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Converts a string of hexadecimal characters into a byte array.</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@param   hex         the hex string</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@return              the hex string decoded into a byte array</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private</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fromHex</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hex</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binary</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r"/>
                <w:rFonts w:ascii="inherit" w:hAnsi="inherit"/>
                <w:color w:val="000000"/>
                <w:sz w:val="20"/>
                <w:bdr w:val="none" w:sz="0" w:space="0" w:color="auto" w:frame="1"/>
              </w:rPr>
              <w:t>new</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hex</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length</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2</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for</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&lt;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binary</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length</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o"/>
                <w:rFonts w:ascii="inherit" w:hAnsi="inherit"/>
                <w:color w:val="000000"/>
                <w:sz w:val="20"/>
                <w:bdr w:val="none" w:sz="0" w:space="0" w:color="auto" w:frame="1"/>
              </w:rPr>
              <w: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binary</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i</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Integer</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parseInt</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hex</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substring</w:t>
            </w:r>
            <w:r>
              <w:rPr>
                <w:rStyle w:val="crayon-sy"/>
                <w:rFonts w:ascii="inherit" w:hAnsi="inherit"/>
                <w:color w:val="000000"/>
                <w:sz w:val="20"/>
                <w:bdr w:val="none" w:sz="0" w:space="0" w:color="auto" w:frame="1"/>
              </w:rPr>
              <w:t>(</w:t>
            </w:r>
            <w:r>
              <w:rPr>
                <w:rStyle w:val="crayon-cn"/>
                <w:rFonts w:ascii="inherit" w:hAnsi="inherit"/>
                <w:color w:val="000000"/>
                <w:sz w:val="20"/>
                <w:bdr w:val="none" w:sz="0" w:space="0" w:color="auto" w:frame="1"/>
              </w:rPr>
              <w:t>2</w:t>
            </w:r>
            <w:r>
              <w:rPr>
                <w:rStyle w:val="crayon-o"/>
                <w:rFonts w:ascii="inherit" w:hAnsi="inherit"/>
                <w:color w:val="000000"/>
                <w:sz w:val="20"/>
                <w:bdr w:val="none" w:sz="0" w:space="0" w:color="auto" w:frame="1"/>
              </w:rPr>
              <w:t>*</w:t>
            </w:r>
            <w:r>
              <w:rPr>
                <w:rStyle w:val="crayon-v"/>
                <w:rFonts w:ascii="inherit" w:hAnsi="inherit"/>
                <w:color w:val="000000"/>
                <w:sz w:val="20"/>
                <w:bdr w:val="none" w:sz="0" w:space="0" w:color="auto" w:frame="1"/>
              </w:rPr>
              <w:t>i</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2</w:t>
            </w:r>
            <w:r>
              <w:rPr>
                <w:rStyle w:val="crayon-o"/>
                <w:rFonts w:ascii="inherit" w:hAnsi="inherit"/>
                <w:color w:val="000000"/>
                <w:sz w:val="20"/>
                <w:bdr w:val="none" w:sz="0" w:space="0" w:color="auto" w:frame="1"/>
              </w:rPr>
              <w:t>*</w:t>
            </w:r>
            <w:r>
              <w:rPr>
                <w:rStyle w:val="crayon-v"/>
                <w:rFonts w:ascii="inherit" w:hAnsi="inherit"/>
                <w:color w:val="000000"/>
                <w:sz w:val="20"/>
                <w:bdr w:val="none" w:sz="0" w:space="0" w:color="auto" w:frame="1"/>
              </w:rPr>
              <w:t>i</w:t>
            </w:r>
            <w:r>
              <w:rPr>
                <w:rStyle w:val="crayon-o"/>
                <w:rFonts w:ascii="inherit" w:hAnsi="inherit"/>
                <w:color w:val="000000"/>
                <w:sz w:val="20"/>
                <w:bdr w:val="none" w:sz="0" w:space="0" w:color="auto" w:frame="1"/>
              </w:rPr>
              <w:t>+</w:t>
            </w:r>
            <w:r>
              <w:rPr>
                <w:rStyle w:val="crayon-cn"/>
                <w:rFonts w:ascii="inherit" w:hAnsi="inherit"/>
                <w:color w:val="000000"/>
                <w:sz w:val="20"/>
                <w:bdr w:val="none" w:sz="0" w:space="0" w:color="auto" w:frame="1"/>
              </w:rPr>
              <w:t>2</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16</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binary</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Converts a byte array into a hexadecimal string.</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@param   array       the byte array to convert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@return              a length*2 character string encoding the byte array</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private</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toHex</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array</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e"/>
                <w:rFonts w:ascii="inherit" w:hAnsi="inherit"/>
                <w:color w:val="000000"/>
                <w:sz w:val="20"/>
                <w:bdr w:val="none" w:sz="0" w:space="0" w:color="auto" w:frame="1"/>
              </w:rPr>
              <w:t xml:space="preserve">BigInteger </w:t>
            </w:r>
            <w:r>
              <w:rPr>
                <w:rStyle w:val="crayon-v"/>
                <w:rFonts w:ascii="inherit" w:hAnsi="inherit"/>
                <w:color w:val="000000"/>
                <w:sz w:val="20"/>
                <w:bdr w:val="none" w:sz="0" w:space="0" w:color="auto" w:frame="1"/>
              </w:rPr>
              <w:t>bi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r"/>
                <w:rFonts w:ascii="inherit" w:hAnsi="inherit"/>
                <w:color w:val="000000"/>
                <w:sz w:val="20"/>
                <w:bdr w:val="none" w:sz="0" w:space="0" w:color="auto" w:frame="1"/>
              </w:rPr>
              <w:t>new</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BigInteger</w:t>
            </w:r>
            <w:r>
              <w:rPr>
                <w:rStyle w:val="crayon-sy"/>
                <w:rFonts w:ascii="inherit" w:hAnsi="inherit"/>
                <w:color w:val="000000"/>
                <w:sz w:val="20"/>
                <w:bdr w:val="none" w:sz="0" w:space="0" w:color="auto" w:frame="1"/>
              </w:rPr>
              <w:t>(</w:t>
            </w:r>
            <w:r>
              <w:rPr>
                <w:rStyle w:val="crayon-cn"/>
                <w:rFonts w:ascii="inherit" w:hAnsi="inherit"/>
                <w:color w:val="000000"/>
                <w:sz w:val="20"/>
                <w:bdr w:val="none" w:sz="0" w:space="0" w:color="auto" w:frame="1"/>
              </w:rPr>
              <w:t>1</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array</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hex</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bi</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toString</w:t>
            </w:r>
            <w:r>
              <w:rPr>
                <w:rStyle w:val="crayon-sy"/>
                <w:rFonts w:ascii="inherit" w:hAnsi="inherit"/>
                <w:color w:val="000000"/>
                <w:sz w:val="20"/>
                <w:bdr w:val="none" w:sz="0" w:space="0" w:color="auto" w:frame="1"/>
              </w:rPr>
              <w:t>(</w:t>
            </w:r>
            <w:r>
              <w:rPr>
                <w:rStyle w:val="crayon-cn"/>
                <w:rFonts w:ascii="inherit" w:hAnsi="inherit"/>
                <w:color w:val="000000"/>
                <w:sz w:val="20"/>
                <w:bdr w:val="none" w:sz="0" w:space="0" w:color="auto" w:frame="1"/>
              </w:rPr>
              <w:t>16</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paddingLength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array</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length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2</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hex</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length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if</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paddingLength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&gt;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String</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format</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"%0"</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paddingLength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
                <w:rFonts w:ascii="inherit" w:hAnsi="inherit"/>
                <w:color w:val="000000"/>
                <w:sz w:val="20"/>
                <w:bdr w:val="none" w:sz="0" w:space="0" w:color="auto" w:frame="1"/>
              </w:rPr>
              <w:t>"d"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hex</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else</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hex</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Tests the basic functionality of the PasswordHash class</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 @param   args        ignored</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lastRenderedPageBreak/>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void</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main</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String</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args</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try</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Print out 10 hashes</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for</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&lt;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10</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o"/>
                <w:rFonts w:ascii="inherit" w:hAnsi="inherit"/>
                <w:color w:val="000000"/>
                <w:sz w:val="20"/>
                <w:bdr w:val="none" w:sz="0" w:space="0" w:color="auto" w:frame="1"/>
              </w:rPr>
              <w: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System</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out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println</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PasswordHash</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createHash</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"p\r\nassw0Rd!"</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Test password validation</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boolean</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failure</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false</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System</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out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println</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"Running tests..."</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for</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&lt;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100</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o"/>
                <w:rFonts w:ascii="inherit" w:hAnsi="inherit"/>
                <w:color w:val="000000"/>
                <w:sz w:val="20"/>
                <w:bdr w:val="none" w:sz="0" w:space="0" w:color="auto" w:frame="1"/>
              </w:rPr>
              <w: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password</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
                <w:rFonts w:ascii="inherit" w:hAnsi="inherit"/>
                <w:color w:val="000000"/>
                <w:sz w:val="20"/>
                <w:bdr w:val="none" w:sz="0" w:space="0" w:color="auto" w:frame="1"/>
              </w:rPr>
              <w:t>""</w:t>
            </w:r>
            <w:r>
              <w:rPr>
                <w:rStyle w:val="crayon-o"/>
                <w:rFonts w:ascii="inherit" w:hAnsi="inherit"/>
                <w:color w:val="000000"/>
                <w:sz w:val="20"/>
                <w:bdr w:val="none" w:sz="0" w:space="0" w:color="auto" w:frame="1"/>
              </w:rPr>
              <w:t>+</w:t>
            </w:r>
            <w:r>
              <w:rPr>
                <w:rStyle w:val="crayon-v"/>
                <w:rFonts w:ascii="inherit" w:hAnsi="inherit"/>
                <w:color w:val="000000"/>
                <w:sz w:val="20"/>
                <w:bdr w:val="none" w:sz="0" w:space="0" w:color="auto" w:frame="1"/>
              </w:rPr>
              <w:t>i</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hash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createHash</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secondHash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createHash</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if</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hash</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equals</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secondHash</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System</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out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println</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"FAILURE: TWO HASHES ARE EQUAL!"</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failure</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true</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wrongPassword</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
                <w:rFonts w:ascii="inherit" w:hAnsi="inherit"/>
                <w:color w:val="000000"/>
                <w:sz w:val="20"/>
                <w:bdr w:val="none" w:sz="0" w:space="0" w:color="auto" w:frame="1"/>
              </w:rPr>
              <w:t>""</w:t>
            </w:r>
            <w:r>
              <w:rPr>
                <w:rStyle w:val="crayon-o"/>
                <w:rFonts w:ascii="inherit" w:hAnsi="inherit"/>
                <w:color w:val="000000"/>
                <w:sz w:val="20"/>
                <w:bdr w:val="none" w:sz="0" w:space="0" w:color="auto" w:frame="1"/>
              </w:rPr>
              <w:t>+</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i</w:t>
            </w:r>
            <w:r>
              <w:rPr>
                <w:rStyle w:val="crayon-o"/>
                <w:rFonts w:ascii="inherit" w:hAnsi="inherit"/>
                <w:color w:val="000000"/>
                <w:sz w:val="20"/>
                <w:bdr w:val="none" w:sz="0" w:space="0" w:color="auto" w:frame="1"/>
              </w:rPr>
              <w:t>+</w:t>
            </w:r>
            <w:r>
              <w:rPr>
                <w:rStyle w:val="crayon-cn"/>
                <w:rFonts w:ascii="inherit" w:hAnsi="inherit"/>
                <w:color w:val="000000"/>
                <w:sz w:val="20"/>
                <w:bdr w:val="none" w:sz="0" w:space="0" w:color="auto" w:frame="1"/>
              </w:rPr>
              <w:t>1</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if</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validatePassword</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wrongPassword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hash</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System</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out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println</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"FAILURE: WRONG PASSWORD ACCEPTED!"</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failure</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true</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if</w:t>
            </w:r>
            <w:r>
              <w:rPr>
                <w:rStyle w:val="crayon-sy"/>
                <w:rFonts w:ascii="inherit" w:hAnsi="inherit"/>
                <w:color w:val="000000"/>
                <w:sz w:val="20"/>
                <w:bdr w:val="none" w:sz="0" w:space="0" w:color="auto" w:frame="1"/>
              </w:rPr>
              <w:t>(</w:t>
            </w:r>
            <w:r>
              <w:rPr>
                <w:rStyle w:val="crayon-o"/>
                <w:rFonts w:ascii="inherit" w:hAnsi="inherit"/>
                <w:color w:val="000000"/>
                <w:sz w:val="20"/>
                <w:bdr w:val="none" w:sz="0" w:space="0" w:color="auto" w:frame="1"/>
              </w:rPr>
              <w:t>!</w:t>
            </w:r>
            <w:r>
              <w:rPr>
                <w:rStyle w:val="crayon-e"/>
                <w:rFonts w:ascii="inherit" w:hAnsi="inherit"/>
                <w:color w:val="000000"/>
                <w:sz w:val="20"/>
                <w:bdr w:val="none" w:sz="0" w:space="0" w:color="auto" w:frame="1"/>
              </w:rPr>
              <w:t>validatePassword</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hash</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System</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out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println</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"FAILURE: GOOD PASSWORD NOT ACCEPTED!"</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failure</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true</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if</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failure</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System</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out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println</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"TESTS FAILED!"</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else</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System</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out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println</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"TESTS PASSED!"</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catch</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 xml:space="preserve">Exception </w:t>
            </w:r>
            <w:r>
              <w:rPr>
                <w:rStyle w:val="crayon-v"/>
                <w:rFonts w:ascii="inherit" w:hAnsi="inherit"/>
                <w:color w:val="000000"/>
                <w:sz w:val="20"/>
                <w:bdr w:val="none" w:sz="0" w:space="0" w:color="auto" w:frame="1"/>
              </w:rPr>
              <w:t>ex</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System</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out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println</w:t>
            </w:r>
            <w:r>
              <w:rPr>
                <w:rStyle w:val="crayon-sy"/>
                <w:rFonts w:ascii="inherit" w:hAnsi="inherit"/>
                <w:color w:val="000000"/>
                <w:sz w:val="20"/>
                <w:bdr w:val="none" w:sz="0" w:space="0" w:color="auto" w:frame="1"/>
              </w:rPr>
              <w:t>(</w:t>
            </w:r>
            <w:r>
              <w:rPr>
                <w:rStyle w:val="crayon-s"/>
                <w:rFonts w:ascii="inherit" w:hAnsi="inherit"/>
                <w:color w:val="000000"/>
                <w:sz w:val="20"/>
                <w:bdr w:val="none" w:sz="0" w:space="0" w:color="auto" w:frame="1"/>
              </w:rPr>
              <w:t>"ERROR: "</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ex</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sy"/>
                <w:rFonts w:ascii="inherit" w:hAnsi="inherit"/>
                <w:color w:val="000000"/>
                <w:sz w:val="20"/>
                <w:bdr w:val="none" w:sz="0" w:space="0" w:color="auto" w:frame="1"/>
              </w:rPr>
              <w:t>}</w:t>
            </w:r>
          </w:p>
        </w:tc>
      </w:tr>
    </w:tbl>
    <w:p w:rsidR="0040140D" w:rsidRDefault="0040140D" w:rsidP="0040140D">
      <w:pPr>
        <w:pStyle w:val="2"/>
        <w:shd w:val="clear" w:color="auto" w:fill="FFFFFF"/>
        <w:spacing w:before="0" w:after="300" w:line="540" w:lineRule="atLeast"/>
        <w:rPr>
          <w:rFonts w:ascii="微软雅黑" w:eastAsia="微软雅黑" w:hAnsi="微软雅黑" w:cs="宋体"/>
          <w:color w:val="2E2E2E"/>
          <w:sz w:val="36"/>
          <w:szCs w:val="36"/>
        </w:rPr>
      </w:pPr>
      <w:bookmarkStart w:id="18" w:name="csharp"/>
      <w:bookmarkStart w:id="19" w:name="_Toc530438614"/>
      <w:bookmarkEnd w:id="18"/>
      <w:r>
        <w:rPr>
          <w:rFonts w:ascii="微软雅黑" w:eastAsia="微软雅黑" w:hAnsi="微软雅黑" w:hint="eastAsia"/>
          <w:color w:val="2E2E2E"/>
        </w:rPr>
        <w:lastRenderedPageBreak/>
        <w:t>ASP.NET(C#) PBKDF2 密码哈希代码</w:t>
      </w:r>
      <w:bookmarkEnd w:id="19"/>
    </w:p>
    <w:p w:rsidR="0040140D" w:rsidRDefault="0040140D" w:rsidP="0040140D">
      <w:pPr>
        <w:shd w:val="clear" w:color="auto" w:fill="FFFFFF"/>
        <w:spacing w:after="300"/>
        <w:rPr>
          <w:rFonts w:ascii="微软雅黑" w:eastAsia="微软雅黑" w:hAnsi="微软雅黑" w:hint="eastAsia"/>
          <w:color w:val="2E2E2E"/>
          <w:sz w:val="23"/>
          <w:szCs w:val="23"/>
        </w:rPr>
      </w:pPr>
      <w:r>
        <w:rPr>
          <w:rFonts w:ascii="微软雅黑" w:eastAsia="微软雅黑" w:hAnsi="微软雅黑" w:hint="eastAsia"/>
          <w:color w:val="2E2E2E"/>
          <w:sz w:val="23"/>
          <w:szCs w:val="23"/>
        </w:rPr>
        <w:pict>
          <v:rect id="_x0000_i1036" style="width:0;height:0" o:hralign="center" o:hrstd="t" o:hr="t" fillcolor="#a0a0a0" stroked="f"/>
        </w:pict>
      </w:r>
    </w:p>
    <w:p w:rsidR="0040140D" w:rsidRDefault="0040140D" w:rsidP="0040140D">
      <w:pPr>
        <w:numPr>
          <w:ilvl w:val="0"/>
          <w:numId w:val="45"/>
        </w:numPr>
        <w:shd w:val="clear" w:color="auto" w:fill="FFFFFF"/>
        <w:ind w:left="450"/>
        <w:jc w:val="left"/>
        <w:rPr>
          <w:rFonts w:ascii="微软雅黑" w:eastAsia="微软雅黑" w:hAnsi="微软雅黑" w:hint="eastAsia"/>
          <w:color w:val="2E2E2E"/>
          <w:sz w:val="23"/>
          <w:szCs w:val="23"/>
        </w:rPr>
      </w:pPr>
      <w:hyperlink r:id="rId62" w:anchor="php" w:tooltip="PHP Source Code" w:history="1">
        <w:r>
          <w:rPr>
            <w:rStyle w:val="a6"/>
            <w:rFonts w:ascii="微软雅黑" w:eastAsia="微软雅黑" w:hAnsi="微软雅黑" w:hint="eastAsia"/>
            <w:color w:val="0099CC"/>
            <w:sz w:val="23"/>
            <w:szCs w:val="23"/>
            <w:u w:val="none"/>
            <w:bdr w:val="none" w:sz="0" w:space="0" w:color="auto" w:frame="1"/>
          </w:rPr>
          <w:t>PHP Source Code</w:t>
        </w:r>
      </w:hyperlink>
    </w:p>
    <w:p w:rsidR="0040140D" w:rsidRDefault="0040140D" w:rsidP="0040140D">
      <w:pPr>
        <w:numPr>
          <w:ilvl w:val="0"/>
          <w:numId w:val="45"/>
        </w:numPr>
        <w:shd w:val="clear" w:color="auto" w:fill="FFFFFF"/>
        <w:ind w:left="450"/>
        <w:jc w:val="left"/>
        <w:rPr>
          <w:rFonts w:ascii="微软雅黑" w:eastAsia="微软雅黑" w:hAnsi="微软雅黑" w:hint="eastAsia"/>
          <w:color w:val="2E2E2E"/>
          <w:sz w:val="23"/>
          <w:szCs w:val="23"/>
        </w:rPr>
      </w:pPr>
      <w:hyperlink r:id="rId63" w:anchor="java" w:tooltip="Java Source Code" w:history="1">
        <w:r>
          <w:rPr>
            <w:rStyle w:val="a6"/>
            <w:rFonts w:ascii="微软雅黑" w:eastAsia="微软雅黑" w:hAnsi="微软雅黑" w:hint="eastAsia"/>
            <w:color w:val="0099CC"/>
            <w:sz w:val="23"/>
            <w:szCs w:val="23"/>
            <w:u w:val="none"/>
            <w:bdr w:val="none" w:sz="0" w:space="0" w:color="auto" w:frame="1"/>
          </w:rPr>
          <w:t>Java Source Code</w:t>
        </w:r>
      </w:hyperlink>
    </w:p>
    <w:p w:rsidR="0040140D" w:rsidRDefault="0040140D" w:rsidP="0040140D">
      <w:pPr>
        <w:numPr>
          <w:ilvl w:val="0"/>
          <w:numId w:val="45"/>
        </w:numPr>
        <w:shd w:val="clear" w:color="auto" w:fill="FFFFFF"/>
        <w:ind w:left="450"/>
        <w:jc w:val="left"/>
        <w:rPr>
          <w:rFonts w:ascii="微软雅黑" w:eastAsia="微软雅黑" w:hAnsi="微软雅黑" w:hint="eastAsia"/>
          <w:color w:val="2E2E2E"/>
          <w:sz w:val="23"/>
          <w:szCs w:val="23"/>
        </w:rPr>
      </w:pPr>
      <w:hyperlink r:id="rId64" w:anchor="csharp" w:tooltip="ASP.NET (C#) Source Code" w:history="1">
        <w:r>
          <w:rPr>
            <w:rStyle w:val="a6"/>
            <w:rFonts w:ascii="微软雅黑" w:eastAsia="微软雅黑" w:hAnsi="微软雅黑" w:hint="eastAsia"/>
            <w:color w:val="0099CC"/>
            <w:sz w:val="23"/>
            <w:szCs w:val="23"/>
            <w:u w:val="none"/>
            <w:bdr w:val="none" w:sz="0" w:space="0" w:color="auto" w:frame="1"/>
          </w:rPr>
          <w:t>ASP.NET (C#) Source Code</w:t>
        </w:r>
      </w:hyperlink>
    </w:p>
    <w:p w:rsidR="0040140D" w:rsidRDefault="0040140D" w:rsidP="0040140D">
      <w:pPr>
        <w:numPr>
          <w:ilvl w:val="0"/>
          <w:numId w:val="45"/>
        </w:numPr>
        <w:shd w:val="clear" w:color="auto" w:fill="FFFFFF"/>
        <w:ind w:left="450"/>
        <w:jc w:val="left"/>
        <w:rPr>
          <w:rFonts w:ascii="微软雅黑" w:eastAsia="微软雅黑" w:hAnsi="微软雅黑" w:hint="eastAsia"/>
          <w:color w:val="2E2E2E"/>
          <w:sz w:val="23"/>
          <w:szCs w:val="23"/>
        </w:rPr>
      </w:pPr>
      <w:hyperlink r:id="rId65" w:anchor="ruby" w:tooltip="Ruby (on Rails) Source Code" w:history="1">
        <w:r>
          <w:rPr>
            <w:rStyle w:val="a6"/>
            <w:rFonts w:ascii="微软雅黑" w:eastAsia="微软雅黑" w:hAnsi="微软雅黑" w:hint="eastAsia"/>
            <w:color w:val="0099CC"/>
            <w:sz w:val="23"/>
            <w:szCs w:val="23"/>
            <w:u w:val="none"/>
            <w:bdr w:val="none" w:sz="0" w:space="0" w:color="auto" w:frame="1"/>
          </w:rPr>
          <w:t>Ruby (on Rails) Source Code</w:t>
        </w:r>
      </w:hyperlink>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下面是PBKDF2在ASP.NET(C#)中一种安全的实现。</w:t>
      </w:r>
    </w:p>
    <w:p w:rsidR="0040140D" w:rsidRDefault="0040140D" w:rsidP="0040140D">
      <w:pPr>
        <w:pStyle w:val="affc"/>
        <w:shd w:val="clear" w:color="auto" w:fill="FFFFFF"/>
        <w:spacing w:before="0" w:beforeAutospacing="0" w:after="0" w:afterAutospacing="0"/>
        <w:jc w:val="center"/>
        <w:rPr>
          <w:rFonts w:ascii="微软雅黑" w:eastAsia="微软雅黑" w:hAnsi="微软雅黑" w:hint="eastAsia"/>
          <w:color w:val="2E2E2E"/>
          <w:sz w:val="23"/>
          <w:szCs w:val="23"/>
        </w:rPr>
      </w:pPr>
      <w:hyperlink r:id="rId66" w:tgtFrame="_blank" w:tooltip="https://crackstation.net/source/password-hashing/PasswordHash.cs" w:history="1">
        <w:r>
          <w:rPr>
            <w:rStyle w:val="affd"/>
            <w:rFonts w:ascii="微软雅黑" w:eastAsia="微软雅黑" w:hAnsi="微软雅黑" w:hint="eastAsia"/>
            <w:color w:val="0099CC"/>
            <w:sz w:val="23"/>
            <w:szCs w:val="23"/>
            <w:bdr w:val="none" w:sz="0" w:space="0" w:color="auto" w:frame="1"/>
          </w:rPr>
          <w:t>下载PasswordHash.cs</w:t>
        </w:r>
      </w:hyperlink>
    </w:p>
    <w:p w:rsid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如果你需要兼容的PHP和C＃代码，点击</w:t>
      </w:r>
      <w:hyperlink r:id="rId67" w:tgtFrame="_blank" w:tooltip="https://github.com/defuse/password-hashing/tree/master/compatible" w:history="1">
        <w:r>
          <w:rPr>
            <w:rStyle w:val="a6"/>
            <w:rFonts w:ascii="微软雅黑" w:eastAsia="微软雅黑" w:hAnsi="微软雅黑" w:hint="eastAsia"/>
            <w:color w:val="0099CC"/>
            <w:sz w:val="23"/>
            <w:szCs w:val="23"/>
            <w:u w:val="none"/>
            <w:bdr w:val="none" w:sz="0" w:space="0" w:color="auto" w:frame="1"/>
          </w:rPr>
          <w:t>这里</w:t>
        </w:r>
      </w:hyperlink>
      <w:r>
        <w:rPr>
          <w:rFonts w:ascii="微软雅黑" w:eastAsia="微软雅黑" w:hAnsi="微软雅黑" w:hint="eastAsia"/>
          <w:color w:val="2E2E2E"/>
          <w:sz w:val="23"/>
          <w:szCs w:val="23"/>
        </w:rPr>
        <w:t>。</w:t>
      </w:r>
    </w:p>
    <w:p w:rsidR="0040140D" w:rsidRDefault="0040140D" w:rsidP="0040140D">
      <w:pPr>
        <w:rPr>
          <w:rFonts w:ascii="inherit" w:hAnsi="inherit" w:cs="Courier New" w:hint="eastAsia"/>
          <w:color w:val="2E2E2E"/>
          <w:sz w:val="24"/>
          <w:szCs w:val="24"/>
        </w:rPr>
      </w:pPr>
      <w:r>
        <w:rPr>
          <w:rStyle w:val="crayon-language"/>
          <w:rFonts w:ascii="inherit" w:hAnsi="inherit" w:cs="Courier New"/>
          <w:color w:val="2E2E2E"/>
          <w:sz w:val="16"/>
          <w:szCs w:val="16"/>
          <w:bdr w:val="none" w:sz="0" w:space="0" w:color="auto" w:frame="1"/>
        </w:rPr>
        <w:t>C#</w:t>
      </w:r>
    </w:p>
    <w:p w:rsidR="0040140D" w:rsidRDefault="0040140D" w:rsidP="0040140D">
      <w:pPr>
        <w:rPr>
          <w:rFonts w:ascii="Courier New" w:hAnsi="Courier New" w:cs="Courier New"/>
          <w:color w:val="2E2E2E"/>
          <w:sz w:val="20"/>
        </w:rPr>
      </w:pPr>
      <w:r>
        <w:rPr>
          <w:rFonts w:ascii="Courier New" w:hAnsi="Courier New" w:cs="Courier New"/>
          <w:color w:val="2E2E2E"/>
          <w:sz w:val="20"/>
        </w:rPr>
        <w:object w:dxaOrig="225" w:dyaOrig="225">
          <v:shape id="_x0000_i1062" type="#_x0000_t75" style="width:150.65pt;height:57pt" o:ole="">
            <v:imagedata r:id="rId46" o:title=""/>
          </v:shape>
          <w:control r:id="rId68" w:name="DefaultOcxName3" w:shapeid="_x0000_i106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027"/>
      </w:tblGrid>
      <w:tr w:rsidR="0040140D" w:rsidTr="0040140D">
        <w:trPr>
          <w:tblCellSpacing w:w="15" w:type="dxa"/>
        </w:trPr>
        <w:tc>
          <w:tcPr>
            <w:tcW w:w="0" w:type="auto"/>
            <w:vAlign w:val="center"/>
            <w:hideMark/>
          </w:tcPr>
          <w:p w:rsidR="0040140D" w:rsidRDefault="0040140D" w:rsidP="0040140D">
            <w:pPr>
              <w:rPr>
                <w:rFonts w:ascii="inherit" w:hAnsi="inherit" w:cs="宋体"/>
                <w:sz w:val="20"/>
              </w:rPr>
            </w:pPr>
            <w:r>
              <w:rPr>
                <w:rFonts w:ascii="inherit" w:hAnsi="inherit"/>
                <w:sz w:val="20"/>
              </w:rPr>
              <w:t>1</w:t>
            </w:r>
          </w:p>
          <w:p w:rsidR="0040140D" w:rsidRDefault="0040140D" w:rsidP="0040140D">
            <w:pPr>
              <w:rPr>
                <w:rFonts w:ascii="inherit" w:hAnsi="inherit"/>
                <w:sz w:val="20"/>
              </w:rPr>
            </w:pPr>
            <w:r>
              <w:rPr>
                <w:rFonts w:ascii="inherit" w:hAnsi="inherit"/>
                <w:sz w:val="20"/>
              </w:rPr>
              <w:t>2</w:t>
            </w:r>
          </w:p>
          <w:p w:rsidR="0040140D" w:rsidRDefault="0040140D" w:rsidP="0040140D">
            <w:pPr>
              <w:rPr>
                <w:rFonts w:ascii="inherit" w:hAnsi="inherit"/>
                <w:sz w:val="20"/>
              </w:rPr>
            </w:pPr>
            <w:r>
              <w:rPr>
                <w:rFonts w:ascii="inherit" w:hAnsi="inherit"/>
                <w:sz w:val="20"/>
              </w:rPr>
              <w:t>3</w:t>
            </w:r>
          </w:p>
          <w:p w:rsidR="0040140D" w:rsidRDefault="0040140D" w:rsidP="0040140D">
            <w:pPr>
              <w:rPr>
                <w:rFonts w:ascii="inherit" w:hAnsi="inherit"/>
                <w:sz w:val="20"/>
              </w:rPr>
            </w:pPr>
            <w:r>
              <w:rPr>
                <w:rFonts w:ascii="inherit" w:hAnsi="inherit"/>
                <w:sz w:val="20"/>
              </w:rPr>
              <w:t>4</w:t>
            </w:r>
          </w:p>
          <w:p w:rsidR="0040140D" w:rsidRDefault="0040140D" w:rsidP="0040140D">
            <w:pPr>
              <w:rPr>
                <w:rFonts w:ascii="inherit" w:hAnsi="inherit"/>
                <w:sz w:val="20"/>
              </w:rPr>
            </w:pPr>
            <w:r>
              <w:rPr>
                <w:rFonts w:ascii="inherit" w:hAnsi="inherit"/>
                <w:sz w:val="20"/>
              </w:rPr>
              <w:t>5</w:t>
            </w:r>
          </w:p>
          <w:p w:rsidR="0040140D" w:rsidRDefault="0040140D" w:rsidP="0040140D">
            <w:pPr>
              <w:rPr>
                <w:rFonts w:ascii="inherit" w:hAnsi="inherit"/>
                <w:sz w:val="20"/>
              </w:rPr>
            </w:pPr>
            <w:r>
              <w:rPr>
                <w:rFonts w:ascii="inherit" w:hAnsi="inherit"/>
                <w:sz w:val="20"/>
              </w:rPr>
              <w:t>6</w:t>
            </w:r>
          </w:p>
          <w:p w:rsidR="0040140D" w:rsidRDefault="0040140D" w:rsidP="0040140D">
            <w:pPr>
              <w:rPr>
                <w:rFonts w:ascii="inherit" w:hAnsi="inherit"/>
                <w:sz w:val="20"/>
              </w:rPr>
            </w:pPr>
            <w:r>
              <w:rPr>
                <w:rFonts w:ascii="inherit" w:hAnsi="inherit"/>
                <w:sz w:val="20"/>
              </w:rPr>
              <w:t>7</w:t>
            </w:r>
          </w:p>
          <w:p w:rsidR="0040140D" w:rsidRDefault="0040140D" w:rsidP="0040140D">
            <w:pPr>
              <w:rPr>
                <w:rFonts w:ascii="inherit" w:hAnsi="inherit"/>
                <w:sz w:val="20"/>
              </w:rPr>
            </w:pPr>
            <w:r>
              <w:rPr>
                <w:rFonts w:ascii="inherit" w:hAnsi="inherit"/>
                <w:sz w:val="20"/>
              </w:rPr>
              <w:t>8</w:t>
            </w:r>
          </w:p>
          <w:p w:rsidR="0040140D" w:rsidRDefault="0040140D" w:rsidP="0040140D">
            <w:pPr>
              <w:rPr>
                <w:rFonts w:ascii="inherit" w:hAnsi="inherit"/>
                <w:sz w:val="20"/>
              </w:rPr>
            </w:pPr>
            <w:r>
              <w:rPr>
                <w:rFonts w:ascii="inherit" w:hAnsi="inherit"/>
                <w:sz w:val="20"/>
              </w:rPr>
              <w:t>9</w:t>
            </w:r>
          </w:p>
          <w:p w:rsidR="0040140D" w:rsidRDefault="0040140D" w:rsidP="0040140D">
            <w:pPr>
              <w:rPr>
                <w:rFonts w:ascii="inherit" w:hAnsi="inherit"/>
                <w:sz w:val="20"/>
              </w:rPr>
            </w:pPr>
            <w:r>
              <w:rPr>
                <w:rFonts w:ascii="inherit" w:hAnsi="inherit"/>
                <w:sz w:val="20"/>
              </w:rPr>
              <w:t>10</w:t>
            </w:r>
          </w:p>
          <w:p w:rsidR="0040140D" w:rsidRDefault="0040140D" w:rsidP="0040140D">
            <w:pPr>
              <w:rPr>
                <w:rFonts w:ascii="inherit" w:hAnsi="inherit"/>
                <w:sz w:val="20"/>
              </w:rPr>
            </w:pPr>
            <w:r>
              <w:rPr>
                <w:rFonts w:ascii="inherit" w:hAnsi="inherit"/>
                <w:sz w:val="20"/>
              </w:rPr>
              <w:t>11</w:t>
            </w:r>
          </w:p>
          <w:p w:rsidR="0040140D" w:rsidRDefault="0040140D" w:rsidP="0040140D">
            <w:pPr>
              <w:rPr>
                <w:rFonts w:ascii="inherit" w:hAnsi="inherit"/>
                <w:sz w:val="20"/>
              </w:rPr>
            </w:pPr>
            <w:r>
              <w:rPr>
                <w:rFonts w:ascii="inherit" w:hAnsi="inherit"/>
                <w:sz w:val="20"/>
              </w:rPr>
              <w:t>12</w:t>
            </w:r>
          </w:p>
          <w:p w:rsidR="0040140D" w:rsidRDefault="0040140D" w:rsidP="0040140D">
            <w:pPr>
              <w:rPr>
                <w:rFonts w:ascii="inherit" w:hAnsi="inherit"/>
                <w:sz w:val="20"/>
              </w:rPr>
            </w:pPr>
            <w:r>
              <w:rPr>
                <w:rFonts w:ascii="inherit" w:hAnsi="inherit"/>
                <w:sz w:val="20"/>
              </w:rPr>
              <w:t>13</w:t>
            </w:r>
          </w:p>
          <w:p w:rsidR="0040140D" w:rsidRDefault="0040140D" w:rsidP="0040140D">
            <w:pPr>
              <w:rPr>
                <w:rFonts w:ascii="inherit" w:hAnsi="inherit"/>
                <w:sz w:val="20"/>
              </w:rPr>
            </w:pPr>
            <w:r>
              <w:rPr>
                <w:rFonts w:ascii="inherit" w:hAnsi="inherit"/>
                <w:sz w:val="20"/>
              </w:rPr>
              <w:t>14</w:t>
            </w:r>
          </w:p>
          <w:p w:rsidR="0040140D" w:rsidRDefault="0040140D" w:rsidP="0040140D">
            <w:pPr>
              <w:rPr>
                <w:rFonts w:ascii="inherit" w:hAnsi="inherit"/>
                <w:sz w:val="20"/>
              </w:rPr>
            </w:pPr>
            <w:r>
              <w:rPr>
                <w:rFonts w:ascii="inherit" w:hAnsi="inherit"/>
                <w:sz w:val="20"/>
              </w:rPr>
              <w:t>15</w:t>
            </w:r>
          </w:p>
          <w:p w:rsidR="0040140D" w:rsidRDefault="0040140D" w:rsidP="0040140D">
            <w:pPr>
              <w:rPr>
                <w:rFonts w:ascii="inherit" w:hAnsi="inherit"/>
                <w:sz w:val="20"/>
              </w:rPr>
            </w:pPr>
            <w:r>
              <w:rPr>
                <w:rFonts w:ascii="inherit" w:hAnsi="inherit"/>
                <w:sz w:val="20"/>
              </w:rPr>
              <w:t>16</w:t>
            </w:r>
          </w:p>
          <w:p w:rsidR="0040140D" w:rsidRDefault="0040140D" w:rsidP="0040140D">
            <w:pPr>
              <w:rPr>
                <w:rFonts w:ascii="inherit" w:hAnsi="inherit"/>
                <w:sz w:val="20"/>
              </w:rPr>
            </w:pPr>
            <w:r>
              <w:rPr>
                <w:rFonts w:ascii="inherit" w:hAnsi="inherit"/>
                <w:sz w:val="20"/>
              </w:rPr>
              <w:t>17</w:t>
            </w:r>
          </w:p>
          <w:p w:rsidR="0040140D" w:rsidRDefault="0040140D" w:rsidP="0040140D">
            <w:pPr>
              <w:rPr>
                <w:rFonts w:ascii="inherit" w:hAnsi="inherit"/>
                <w:sz w:val="20"/>
              </w:rPr>
            </w:pPr>
            <w:r>
              <w:rPr>
                <w:rFonts w:ascii="inherit" w:hAnsi="inherit"/>
                <w:sz w:val="20"/>
              </w:rPr>
              <w:t>18</w:t>
            </w:r>
          </w:p>
          <w:p w:rsidR="0040140D" w:rsidRDefault="0040140D" w:rsidP="0040140D">
            <w:pPr>
              <w:rPr>
                <w:rFonts w:ascii="inherit" w:hAnsi="inherit"/>
                <w:sz w:val="20"/>
              </w:rPr>
            </w:pPr>
            <w:r>
              <w:rPr>
                <w:rFonts w:ascii="inherit" w:hAnsi="inherit"/>
                <w:sz w:val="20"/>
              </w:rPr>
              <w:t>19</w:t>
            </w:r>
          </w:p>
          <w:p w:rsidR="0040140D" w:rsidRDefault="0040140D" w:rsidP="0040140D">
            <w:pPr>
              <w:rPr>
                <w:rFonts w:ascii="inherit" w:hAnsi="inherit"/>
                <w:sz w:val="20"/>
              </w:rPr>
            </w:pPr>
            <w:r>
              <w:rPr>
                <w:rFonts w:ascii="inherit" w:hAnsi="inherit"/>
                <w:sz w:val="20"/>
              </w:rPr>
              <w:lastRenderedPageBreak/>
              <w:t>20</w:t>
            </w:r>
          </w:p>
          <w:p w:rsidR="0040140D" w:rsidRDefault="0040140D" w:rsidP="0040140D">
            <w:pPr>
              <w:rPr>
                <w:rFonts w:ascii="inherit" w:hAnsi="inherit"/>
                <w:sz w:val="20"/>
              </w:rPr>
            </w:pPr>
            <w:r>
              <w:rPr>
                <w:rFonts w:ascii="inherit" w:hAnsi="inherit"/>
                <w:sz w:val="20"/>
              </w:rPr>
              <w:t>21</w:t>
            </w:r>
          </w:p>
          <w:p w:rsidR="0040140D" w:rsidRDefault="0040140D" w:rsidP="0040140D">
            <w:pPr>
              <w:rPr>
                <w:rFonts w:ascii="inherit" w:hAnsi="inherit"/>
                <w:sz w:val="20"/>
              </w:rPr>
            </w:pPr>
            <w:r>
              <w:rPr>
                <w:rFonts w:ascii="inherit" w:hAnsi="inherit"/>
                <w:sz w:val="20"/>
              </w:rPr>
              <w:t>22</w:t>
            </w:r>
          </w:p>
          <w:p w:rsidR="0040140D" w:rsidRDefault="0040140D" w:rsidP="0040140D">
            <w:pPr>
              <w:rPr>
                <w:rFonts w:ascii="inherit" w:hAnsi="inherit"/>
                <w:sz w:val="20"/>
              </w:rPr>
            </w:pPr>
            <w:r>
              <w:rPr>
                <w:rFonts w:ascii="inherit" w:hAnsi="inherit"/>
                <w:sz w:val="20"/>
              </w:rPr>
              <w:t>23</w:t>
            </w:r>
          </w:p>
          <w:p w:rsidR="0040140D" w:rsidRDefault="0040140D" w:rsidP="0040140D">
            <w:pPr>
              <w:rPr>
                <w:rFonts w:ascii="inherit" w:hAnsi="inherit"/>
                <w:sz w:val="20"/>
              </w:rPr>
            </w:pPr>
            <w:r>
              <w:rPr>
                <w:rFonts w:ascii="inherit" w:hAnsi="inherit"/>
                <w:sz w:val="20"/>
              </w:rPr>
              <w:t>24</w:t>
            </w:r>
          </w:p>
          <w:p w:rsidR="0040140D" w:rsidRDefault="0040140D" w:rsidP="0040140D">
            <w:pPr>
              <w:rPr>
                <w:rFonts w:ascii="inherit" w:hAnsi="inherit"/>
                <w:sz w:val="20"/>
              </w:rPr>
            </w:pPr>
            <w:r>
              <w:rPr>
                <w:rFonts w:ascii="inherit" w:hAnsi="inherit"/>
                <w:sz w:val="20"/>
              </w:rPr>
              <w:t>25</w:t>
            </w:r>
          </w:p>
          <w:p w:rsidR="0040140D" w:rsidRDefault="0040140D" w:rsidP="0040140D">
            <w:pPr>
              <w:rPr>
                <w:rFonts w:ascii="inherit" w:hAnsi="inherit"/>
                <w:sz w:val="20"/>
              </w:rPr>
            </w:pPr>
            <w:r>
              <w:rPr>
                <w:rFonts w:ascii="inherit" w:hAnsi="inherit"/>
                <w:sz w:val="20"/>
              </w:rPr>
              <w:t>26</w:t>
            </w:r>
          </w:p>
          <w:p w:rsidR="0040140D" w:rsidRDefault="0040140D" w:rsidP="0040140D">
            <w:pPr>
              <w:rPr>
                <w:rFonts w:ascii="inherit" w:hAnsi="inherit"/>
                <w:sz w:val="20"/>
              </w:rPr>
            </w:pPr>
            <w:r>
              <w:rPr>
                <w:rFonts w:ascii="inherit" w:hAnsi="inherit"/>
                <w:sz w:val="20"/>
              </w:rPr>
              <w:t>27</w:t>
            </w:r>
          </w:p>
          <w:p w:rsidR="0040140D" w:rsidRDefault="0040140D" w:rsidP="0040140D">
            <w:pPr>
              <w:rPr>
                <w:rFonts w:ascii="inherit" w:hAnsi="inherit"/>
                <w:sz w:val="20"/>
              </w:rPr>
            </w:pPr>
            <w:r>
              <w:rPr>
                <w:rFonts w:ascii="inherit" w:hAnsi="inherit"/>
                <w:sz w:val="20"/>
              </w:rPr>
              <w:t>28</w:t>
            </w:r>
          </w:p>
          <w:p w:rsidR="0040140D" w:rsidRDefault="0040140D" w:rsidP="0040140D">
            <w:pPr>
              <w:rPr>
                <w:rFonts w:ascii="inherit" w:hAnsi="inherit"/>
                <w:sz w:val="20"/>
              </w:rPr>
            </w:pPr>
            <w:r>
              <w:rPr>
                <w:rFonts w:ascii="inherit" w:hAnsi="inherit"/>
                <w:sz w:val="20"/>
              </w:rPr>
              <w:t>29</w:t>
            </w:r>
          </w:p>
          <w:p w:rsidR="0040140D" w:rsidRDefault="0040140D" w:rsidP="0040140D">
            <w:pPr>
              <w:rPr>
                <w:rFonts w:ascii="inherit" w:hAnsi="inherit"/>
                <w:sz w:val="20"/>
              </w:rPr>
            </w:pPr>
            <w:r>
              <w:rPr>
                <w:rFonts w:ascii="inherit" w:hAnsi="inherit"/>
                <w:sz w:val="20"/>
              </w:rPr>
              <w:t>30</w:t>
            </w:r>
          </w:p>
          <w:p w:rsidR="0040140D" w:rsidRDefault="0040140D" w:rsidP="0040140D">
            <w:pPr>
              <w:rPr>
                <w:rFonts w:ascii="inherit" w:hAnsi="inherit"/>
                <w:sz w:val="20"/>
              </w:rPr>
            </w:pPr>
            <w:r>
              <w:rPr>
                <w:rFonts w:ascii="inherit" w:hAnsi="inherit"/>
                <w:sz w:val="20"/>
              </w:rPr>
              <w:t>31</w:t>
            </w:r>
          </w:p>
          <w:p w:rsidR="0040140D" w:rsidRDefault="0040140D" w:rsidP="0040140D">
            <w:pPr>
              <w:rPr>
                <w:rFonts w:ascii="inherit" w:hAnsi="inherit"/>
                <w:sz w:val="20"/>
              </w:rPr>
            </w:pPr>
            <w:r>
              <w:rPr>
                <w:rFonts w:ascii="inherit" w:hAnsi="inherit"/>
                <w:sz w:val="20"/>
              </w:rPr>
              <w:t>32</w:t>
            </w:r>
          </w:p>
          <w:p w:rsidR="0040140D" w:rsidRDefault="0040140D" w:rsidP="0040140D">
            <w:pPr>
              <w:rPr>
                <w:rFonts w:ascii="inherit" w:hAnsi="inherit"/>
                <w:sz w:val="20"/>
              </w:rPr>
            </w:pPr>
            <w:r>
              <w:rPr>
                <w:rFonts w:ascii="inherit" w:hAnsi="inherit"/>
                <w:sz w:val="20"/>
              </w:rPr>
              <w:t>33</w:t>
            </w:r>
          </w:p>
          <w:p w:rsidR="0040140D" w:rsidRDefault="0040140D" w:rsidP="0040140D">
            <w:pPr>
              <w:rPr>
                <w:rFonts w:ascii="inherit" w:hAnsi="inherit"/>
                <w:sz w:val="20"/>
              </w:rPr>
            </w:pPr>
            <w:r>
              <w:rPr>
                <w:rFonts w:ascii="inherit" w:hAnsi="inherit"/>
                <w:sz w:val="20"/>
              </w:rPr>
              <w:t>34</w:t>
            </w:r>
          </w:p>
          <w:p w:rsidR="0040140D" w:rsidRDefault="0040140D" w:rsidP="0040140D">
            <w:pPr>
              <w:rPr>
                <w:rFonts w:ascii="inherit" w:hAnsi="inherit"/>
                <w:sz w:val="20"/>
              </w:rPr>
            </w:pPr>
            <w:r>
              <w:rPr>
                <w:rFonts w:ascii="inherit" w:hAnsi="inherit"/>
                <w:sz w:val="20"/>
              </w:rPr>
              <w:t>35</w:t>
            </w:r>
          </w:p>
          <w:p w:rsidR="0040140D" w:rsidRDefault="0040140D" w:rsidP="0040140D">
            <w:pPr>
              <w:rPr>
                <w:rFonts w:ascii="inherit" w:hAnsi="inherit"/>
                <w:sz w:val="20"/>
              </w:rPr>
            </w:pPr>
            <w:r>
              <w:rPr>
                <w:rFonts w:ascii="inherit" w:hAnsi="inherit"/>
                <w:sz w:val="20"/>
              </w:rPr>
              <w:t>36</w:t>
            </w:r>
          </w:p>
          <w:p w:rsidR="0040140D" w:rsidRDefault="0040140D" w:rsidP="0040140D">
            <w:pPr>
              <w:rPr>
                <w:rFonts w:ascii="inherit" w:hAnsi="inherit"/>
                <w:sz w:val="20"/>
              </w:rPr>
            </w:pPr>
            <w:r>
              <w:rPr>
                <w:rFonts w:ascii="inherit" w:hAnsi="inherit"/>
                <w:sz w:val="20"/>
              </w:rPr>
              <w:t>37</w:t>
            </w:r>
          </w:p>
          <w:p w:rsidR="0040140D" w:rsidRDefault="0040140D" w:rsidP="0040140D">
            <w:pPr>
              <w:rPr>
                <w:rFonts w:ascii="inherit" w:hAnsi="inherit"/>
                <w:sz w:val="20"/>
              </w:rPr>
            </w:pPr>
            <w:r>
              <w:rPr>
                <w:rFonts w:ascii="inherit" w:hAnsi="inherit"/>
                <w:sz w:val="20"/>
              </w:rPr>
              <w:t>38</w:t>
            </w:r>
          </w:p>
          <w:p w:rsidR="0040140D" w:rsidRDefault="0040140D" w:rsidP="0040140D">
            <w:pPr>
              <w:rPr>
                <w:rFonts w:ascii="inherit" w:hAnsi="inherit"/>
                <w:sz w:val="20"/>
              </w:rPr>
            </w:pPr>
            <w:r>
              <w:rPr>
                <w:rFonts w:ascii="inherit" w:hAnsi="inherit"/>
                <w:sz w:val="20"/>
              </w:rPr>
              <w:t>39</w:t>
            </w:r>
          </w:p>
          <w:p w:rsidR="0040140D" w:rsidRDefault="0040140D" w:rsidP="0040140D">
            <w:pPr>
              <w:rPr>
                <w:rFonts w:ascii="inherit" w:hAnsi="inherit"/>
                <w:sz w:val="20"/>
              </w:rPr>
            </w:pPr>
            <w:r>
              <w:rPr>
                <w:rFonts w:ascii="inherit" w:hAnsi="inherit"/>
                <w:sz w:val="20"/>
              </w:rPr>
              <w:t>40</w:t>
            </w:r>
          </w:p>
          <w:p w:rsidR="0040140D" w:rsidRDefault="0040140D" w:rsidP="0040140D">
            <w:pPr>
              <w:rPr>
                <w:rFonts w:ascii="inherit" w:hAnsi="inherit"/>
                <w:sz w:val="20"/>
              </w:rPr>
            </w:pPr>
            <w:r>
              <w:rPr>
                <w:rFonts w:ascii="inherit" w:hAnsi="inherit"/>
                <w:sz w:val="20"/>
              </w:rPr>
              <w:t>41</w:t>
            </w:r>
          </w:p>
          <w:p w:rsidR="0040140D" w:rsidRDefault="0040140D" w:rsidP="0040140D">
            <w:pPr>
              <w:rPr>
                <w:rFonts w:ascii="inherit" w:hAnsi="inherit"/>
                <w:sz w:val="20"/>
              </w:rPr>
            </w:pPr>
            <w:r>
              <w:rPr>
                <w:rFonts w:ascii="inherit" w:hAnsi="inherit"/>
                <w:sz w:val="20"/>
              </w:rPr>
              <w:t>42</w:t>
            </w:r>
          </w:p>
          <w:p w:rsidR="0040140D" w:rsidRDefault="0040140D" w:rsidP="0040140D">
            <w:pPr>
              <w:rPr>
                <w:rFonts w:ascii="inherit" w:hAnsi="inherit"/>
                <w:sz w:val="20"/>
              </w:rPr>
            </w:pPr>
            <w:r>
              <w:rPr>
                <w:rFonts w:ascii="inherit" w:hAnsi="inherit"/>
                <w:sz w:val="20"/>
              </w:rPr>
              <w:t>43</w:t>
            </w:r>
          </w:p>
          <w:p w:rsidR="0040140D" w:rsidRDefault="0040140D" w:rsidP="0040140D">
            <w:pPr>
              <w:rPr>
                <w:rFonts w:ascii="inherit" w:hAnsi="inherit"/>
                <w:sz w:val="20"/>
              </w:rPr>
            </w:pPr>
            <w:r>
              <w:rPr>
                <w:rFonts w:ascii="inherit" w:hAnsi="inherit"/>
                <w:sz w:val="20"/>
              </w:rPr>
              <w:t>44</w:t>
            </w:r>
          </w:p>
          <w:p w:rsidR="0040140D" w:rsidRDefault="0040140D" w:rsidP="0040140D">
            <w:pPr>
              <w:rPr>
                <w:rFonts w:ascii="inherit" w:hAnsi="inherit"/>
                <w:sz w:val="20"/>
              </w:rPr>
            </w:pPr>
            <w:r>
              <w:rPr>
                <w:rFonts w:ascii="inherit" w:hAnsi="inherit"/>
                <w:sz w:val="20"/>
              </w:rPr>
              <w:t>45</w:t>
            </w:r>
          </w:p>
          <w:p w:rsidR="0040140D" w:rsidRDefault="0040140D" w:rsidP="0040140D">
            <w:pPr>
              <w:rPr>
                <w:rFonts w:ascii="inherit" w:hAnsi="inherit"/>
                <w:sz w:val="20"/>
              </w:rPr>
            </w:pPr>
            <w:r>
              <w:rPr>
                <w:rFonts w:ascii="inherit" w:hAnsi="inherit"/>
                <w:sz w:val="20"/>
              </w:rPr>
              <w:t>46</w:t>
            </w:r>
          </w:p>
          <w:p w:rsidR="0040140D" w:rsidRDefault="0040140D" w:rsidP="0040140D">
            <w:pPr>
              <w:rPr>
                <w:rFonts w:ascii="inherit" w:hAnsi="inherit"/>
                <w:sz w:val="20"/>
              </w:rPr>
            </w:pPr>
            <w:r>
              <w:rPr>
                <w:rFonts w:ascii="inherit" w:hAnsi="inherit"/>
                <w:sz w:val="20"/>
              </w:rPr>
              <w:t>47</w:t>
            </w:r>
          </w:p>
          <w:p w:rsidR="0040140D" w:rsidRDefault="0040140D" w:rsidP="0040140D">
            <w:pPr>
              <w:rPr>
                <w:rFonts w:ascii="inherit" w:hAnsi="inherit"/>
                <w:sz w:val="20"/>
              </w:rPr>
            </w:pPr>
            <w:r>
              <w:rPr>
                <w:rFonts w:ascii="inherit" w:hAnsi="inherit"/>
                <w:sz w:val="20"/>
              </w:rPr>
              <w:t>48</w:t>
            </w:r>
          </w:p>
          <w:p w:rsidR="0040140D" w:rsidRDefault="0040140D" w:rsidP="0040140D">
            <w:pPr>
              <w:rPr>
                <w:rFonts w:ascii="inherit" w:hAnsi="inherit"/>
                <w:sz w:val="20"/>
              </w:rPr>
            </w:pPr>
            <w:r>
              <w:rPr>
                <w:rFonts w:ascii="inherit" w:hAnsi="inherit"/>
                <w:sz w:val="20"/>
              </w:rPr>
              <w:t>49</w:t>
            </w:r>
          </w:p>
          <w:p w:rsidR="0040140D" w:rsidRDefault="0040140D" w:rsidP="0040140D">
            <w:pPr>
              <w:rPr>
                <w:rFonts w:ascii="inherit" w:hAnsi="inherit"/>
                <w:sz w:val="20"/>
              </w:rPr>
            </w:pPr>
            <w:r>
              <w:rPr>
                <w:rFonts w:ascii="inherit" w:hAnsi="inherit"/>
                <w:sz w:val="20"/>
              </w:rPr>
              <w:t>50</w:t>
            </w:r>
          </w:p>
          <w:p w:rsidR="0040140D" w:rsidRDefault="0040140D" w:rsidP="0040140D">
            <w:pPr>
              <w:rPr>
                <w:rFonts w:ascii="inherit" w:hAnsi="inherit"/>
                <w:sz w:val="20"/>
              </w:rPr>
            </w:pPr>
            <w:r>
              <w:rPr>
                <w:rFonts w:ascii="inherit" w:hAnsi="inherit"/>
                <w:sz w:val="20"/>
              </w:rPr>
              <w:t>51</w:t>
            </w:r>
          </w:p>
          <w:p w:rsidR="0040140D" w:rsidRDefault="0040140D" w:rsidP="0040140D">
            <w:pPr>
              <w:rPr>
                <w:rFonts w:ascii="inherit" w:hAnsi="inherit"/>
                <w:sz w:val="20"/>
              </w:rPr>
            </w:pPr>
            <w:r>
              <w:rPr>
                <w:rFonts w:ascii="inherit" w:hAnsi="inherit"/>
                <w:sz w:val="20"/>
              </w:rPr>
              <w:t>52</w:t>
            </w:r>
          </w:p>
          <w:p w:rsidR="0040140D" w:rsidRDefault="0040140D" w:rsidP="0040140D">
            <w:pPr>
              <w:rPr>
                <w:rFonts w:ascii="inherit" w:hAnsi="inherit"/>
                <w:sz w:val="20"/>
              </w:rPr>
            </w:pPr>
            <w:r>
              <w:rPr>
                <w:rFonts w:ascii="inherit" w:hAnsi="inherit"/>
                <w:sz w:val="20"/>
              </w:rPr>
              <w:t>53</w:t>
            </w:r>
          </w:p>
          <w:p w:rsidR="0040140D" w:rsidRDefault="0040140D" w:rsidP="0040140D">
            <w:pPr>
              <w:rPr>
                <w:rFonts w:ascii="inherit" w:hAnsi="inherit"/>
                <w:sz w:val="20"/>
              </w:rPr>
            </w:pPr>
            <w:r>
              <w:rPr>
                <w:rFonts w:ascii="inherit" w:hAnsi="inherit"/>
                <w:sz w:val="20"/>
              </w:rPr>
              <w:t>54</w:t>
            </w:r>
          </w:p>
          <w:p w:rsidR="0040140D" w:rsidRDefault="0040140D" w:rsidP="0040140D">
            <w:pPr>
              <w:rPr>
                <w:rFonts w:ascii="inherit" w:hAnsi="inherit"/>
                <w:sz w:val="20"/>
              </w:rPr>
            </w:pPr>
            <w:r>
              <w:rPr>
                <w:rFonts w:ascii="inherit" w:hAnsi="inherit"/>
                <w:sz w:val="20"/>
              </w:rPr>
              <w:t>55</w:t>
            </w:r>
          </w:p>
          <w:p w:rsidR="0040140D" w:rsidRDefault="0040140D" w:rsidP="0040140D">
            <w:pPr>
              <w:rPr>
                <w:rFonts w:ascii="inherit" w:hAnsi="inherit"/>
                <w:sz w:val="20"/>
              </w:rPr>
            </w:pPr>
            <w:r>
              <w:rPr>
                <w:rFonts w:ascii="inherit" w:hAnsi="inherit"/>
                <w:sz w:val="20"/>
              </w:rPr>
              <w:t>56</w:t>
            </w:r>
          </w:p>
          <w:p w:rsidR="0040140D" w:rsidRDefault="0040140D" w:rsidP="0040140D">
            <w:pPr>
              <w:rPr>
                <w:rFonts w:ascii="inherit" w:hAnsi="inherit"/>
                <w:sz w:val="20"/>
              </w:rPr>
            </w:pPr>
            <w:r>
              <w:rPr>
                <w:rFonts w:ascii="inherit" w:hAnsi="inherit"/>
                <w:sz w:val="20"/>
              </w:rPr>
              <w:t>57</w:t>
            </w:r>
          </w:p>
          <w:p w:rsidR="0040140D" w:rsidRDefault="0040140D" w:rsidP="0040140D">
            <w:pPr>
              <w:rPr>
                <w:rFonts w:ascii="inherit" w:hAnsi="inherit"/>
                <w:sz w:val="20"/>
              </w:rPr>
            </w:pPr>
            <w:r>
              <w:rPr>
                <w:rFonts w:ascii="inherit" w:hAnsi="inherit"/>
                <w:sz w:val="20"/>
              </w:rPr>
              <w:t>58</w:t>
            </w:r>
          </w:p>
          <w:p w:rsidR="0040140D" w:rsidRDefault="0040140D" w:rsidP="0040140D">
            <w:pPr>
              <w:rPr>
                <w:rFonts w:ascii="inherit" w:hAnsi="inherit"/>
                <w:sz w:val="20"/>
              </w:rPr>
            </w:pPr>
            <w:r>
              <w:rPr>
                <w:rFonts w:ascii="inherit" w:hAnsi="inherit"/>
                <w:sz w:val="20"/>
              </w:rPr>
              <w:t>59</w:t>
            </w:r>
          </w:p>
          <w:p w:rsidR="0040140D" w:rsidRDefault="0040140D" w:rsidP="0040140D">
            <w:pPr>
              <w:rPr>
                <w:rFonts w:ascii="inherit" w:hAnsi="inherit"/>
                <w:sz w:val="20"/>
              </w:rPr>
            </w:pPr>
            <w:r>
              <w:rPr>
                <w:rFonts w:ascii="inherit" w:hAnsi="inherit"/>
                <w:sz w:val="20"/>
              </w:rPr>
              <w:t>60</w:t>
            </w:r>
          </w:p>
          <w:p w:rsidR="0040140D" w:rsidRDefault="0040140D" w:rsidP="0040140D">
            <w:pPr>
              <w:rPr>
                <w:rFonts w:ascii="inherit" w:hAnsi="inherit"/>
                <w:sz w:val="20"/>
              </w:rPr>
            </w:pPr>
            <w:r>
              <w:rPr>
                <w:rFonts w:ascii="inherit" w:hAnsi="inherit"/>
                <w:sz w:val="20"/>
              </w:rPr>
              <w:t>61</w:t>
            </w:r>
          </w:p>
          <w:p w:rsidR="0040140D" w:rsidRDefault="0040140D" w:rsidP="0040140D">
            <w:pPr>
              <w:rPr>
                <w:rFonts w:ascii="inherit" w:hAnsi="inherit"/>
                <w:sz w:val="20"/>
              </w:rPr>
            </w:pPr>
            <w:r>
              <w:rPr>
                <w:rFonts w:ascii="inherit" w:hAnsi="inherit"/>
                <w:sz w:val="20"/>
              </w:rPr>
              <w:t>62</w:t>
            </w:r>
          </w:p>
          <w:p w:rsidR="0040140D" w:rsidRDefault="0040140D" w:rsidP="0040140D">
            <w:pPr>
              <w:rPr>
                <w:rFonts w:ascii="inherit" w:hAnsi="inherit"/>
                <w:sz w:val="20"/>
              </w:rPr>
            </w:pPr>
            <w:r>
              <w:rPr>
                <w:rFonts w:ascii="inherit" w:hAnsi="inherit"/>
                <w:sz w:val="20"/>
              </w:rPr>
              <w:t>63</w:t>
            </w:r>
          </w:p>
          <w:p w:rsidR="0040140D" w:rsidRDefault="0040140D" w:rsidP="0040140D">
            <w:pPr>
              <w:rPr>
                <w:rFonts w:ascii="inherit" w:hAnsi="inherit"/>
                <w:sz w:val="20"/>
              </w:rPr>
            </w:pPr>
            <w:r>
              <w:rPr>
                <w:rFonts w:ascii="inherit" w:hAnsi="inherit"/>
                <w:sz w:val="20"/>
              </w:rPr>
              <w:lastRenderedPageBreak/>
              <w:t>64</w:t>
            </w:r>
          </w:p>
          <w:p w:rsidR="0040140D" w:rsidRDefault="0040140D" w:rsidP="0040140D">
            <w:pPr>
              <w:rPr>
                <w:rFonts w:ascii="inherit" w:hAnsi="inherit"/>
                <w:sz w:val="20"/>
              </w:rPr>
            </w:pPr>
            <w:r>
              <w:rPr>
                <w:rFonts w:ascii="inherit" w:hAnsi="inherit"/>
                <w:sz w:val="20"/>
              </w:rPr>
              <w:t>65</w:t>
            </w:r>
          </w:p>
          <w:p w:rsidR="0040140D" w:rsidRDefault="0040140D" w:rsidP="0040140D">
            <w:pPr>
              <w:rPr>
                <w:rFonts w:ascii="inherit" w:hAnsi="inherit"/>
                <w:sz w:val="20"/>
              </w:rPr>
            </w:pPr>
            <w:r>
              <w:rPr>
                <w:rFonts w:ascii="inherit" w:hAnsi="inherit"/>
                <w:sz w:val="20"/>
              </w:rPr>
              <w:t>66</w:t>
            </w:r>
          </w:p>
          <w:p w:rsidR="0040140D" w:rsidRDefault="0040140D" w:rsidP="0040140D">
            <w:pPr>
              <w:rPr>
                <w:rFonts w:ascii="inherit" w:hAnsi="inherit"/>
                <w:sz w:val="20"/>
              </w:rPr>
            </w:pPr>
            <w:r>
              <w:rPr>
                <w:rFonts w:ascii="inherit" w:hAnsi="inherit"/>
                <w:sz w:val="20"/>
              </w:rPr>
              <w:t>67</w:t>
            </w:r>
          </w:p>
          <w:p w:rsidR="0040140D" w:rsidRDefault="0040140D" w:rsidP="0040140D">
            <w:pPr>
              <w:rPr>
                <w:rFonts w:ascii="inherit" w:hAnsi="inherit"/>
                <w:sz w:val="20"/>
              </w:rPr>
            </w:pPr>
            <w:r>
              <w:rPr>
                <w:rFonts w:ascii="inherit" w:hAnsi="inherit"/>
                <w:sz w:val="20"/>
              </w:rPr>
              <w:t>68</w:t>
            </w:r>
          </w:p>
          <w:p w:rsidR="0040140D" w:rsidRDefault="0040140D" w:rsidP="0040140D">
            <w:pPr>
              <w:rPr>
                <w:rFonts w:ascii="inherit" w:hAnsi="inherit"/>
                <w:sz w:val="20"/>
              </w:rPr>
            </w:pPr>
            <w:r>
              <w:rPr>
                <w:rFonts w:ascii="inherit" w:hAnsi="inherit"/>
                <w:sz w:val="20"/>
              </w:rPr>
              <w:t>69</w:t>
            </w:r>
          </w:p>
          <w:p w:rsidR="0040140D" w:rsidRDefault="0040140D" w:rsidP="0040140D">
            <w:pPr>
              <w:rPr>
                <w:rFonts w:ascii="inherit" w:hAnsi="inherit"/>
                <w:sz w:val="20"/>
              </w:rPr>
            </w:pPr>
            <w:r>
              <w:rPr>
                <w:rFonts w:ascii="inherit" w:hAnsi="inherit"/>
                <w:sz w:val="20"/>
              </w:rPr>
              <w:t>70</w:t>
            </w:r>
          </w:p>
          <w:p w:rsidR="0040140D" w:rsidRDefault="0040140D" w:rsidP="0040140D">
            <w:pPr>
              <w:rPr>
                <w:rFonts w:ascii="inherit" w:hAnsi="inherit"/>
                <w:sz w:val="20"/>
              </w:rPr>
            </w:pPr>
            <w:r>
              <w:rPr>
                <w:rFonts w:ascii="inherit" w:hAnsi="inherit"/>
                <w:sz w:val="20"/>
              </w:rPr>
              <w:t>71</w:t>
            </w:r>
          </w:p>
          <w:p w:rsidR="0040140D" w:rsidRDefault="0040140D" w:rsidP="0040140D">
            <w:pPr>
              <w:rPr>
                <w:rFonts w:ascii="inherit" w:hAnsi="inherit"/>
                <w:sz w:val="20"/>
              </w:rPr>
            </w:pPr>
            <w:r>
              <w:rPr>
                <w:rFonts w:ascii="inherit" w:hAnsi="inherit"/>
                <w:sz w:val="20"/>
              </w:rPr>
              <w:t>72</w:t>
            </w:r>
          </w:p>
          <w:p w:rsidR="0040140D" w:rsidRDefault="0040140D" w:rsidP="0040140D">
            <w:pPr>
              <w:rPr>
                <w:rFonts w:ascii="inherit" w:hAnsi="inherit"/>
                <w:sz w:val="20"/>
              </w:rPr>
            </w:pPr>
            <w:r>
              <w:rPr>
                <w:rFonts w:ascii="inherit" w:hAnsi="inherit"/>
                <w:sz w:val="20"/>
              </w:rPr>
              <w:t>73</w:t>
            </w:r>
          </w:p>
          <w:p w:rsidR="0040140D" w:rsidRDefault="0040140D" w:rsidP="0040140D">
            <w:pPr>
              <w:rPr>
                <w:rFonts w:ascii="inherit" w:hAnsi="inherit"/>
                <w:sz w:val="20"/>
              </w:rPr>
            </w:pPr>
            <w:r>
              <w:rPr>
                <w:rFonts w:ascii="inherit" w:hAnsi="inherit"/>
                <w:sz w:val="20"/>
              </w:rPr>
              <w:t>74</w:t>
            </w:r>
          </w:p>
          <w:p w:rsidR="0040140D" w:rsidRDefault="0040140D" w:rsidP="0040140D">
            <w:pPr>
              <w:rPr>
                <w:rFonts w:ascii="inherit" w:hAnsi="inherit"/>
                <w:sz w:val="20"/>
              </w:rPr>
            </w:pPr>
            <w:r>
              <w:rPr>
                <w:rFonts w:ascii="inherit" w:hAnsi="inherit"/>
                <w:sz w:val="20"/>
              </w:rPr>
              <w:t>75</w:t>
            </w:r>
          </w:p>
          <w:p w:rsidR="0040140D" w:rsidRDefault="0040140D" w:rsidP="0040140D">
            <w:pPr>
              <w:rPr>
                <w:rFonts w:ascii="inherit" w:hAnsi="inherit"/>
                <w:sz w:val="20"/>
              </w:rPr>
            </w:pPr>
            <w:r>
              <w:rPr>
                <w:rFonts w:ascii="inherit" w:hAnsi="inherit"/>
                <w:sz w:val="20"/>
              </w:rPr>
              <w:t>76</w:t>
            </w:r>
          </w:p>
          <w:p w:rsidR="0040140D" w:rsidRDefault="0040140D" w:rsidP="0040140D">
            <w:pPr>
              <w:rPr>
                <w:rFonts w:ascii="inherit" w:hAnsi="inherit"/>
                <w:sz w:val="20"/>
              </w:rPr>
            </w:pPr>
            <w:r>
              <w:rPr>
                <w:rFonts w:ascii="inherit" w:hAnsi="inherit"/>
                <w:sz w:val="20"/>
              </w:rPr>
              <w:t>77</w:t>
            </w:r>
          </w:p>
          <w:p w:rsidR="0040140D" w:rsidRDefault="0040140D" w:rsidP="0040140D">
            <w:pPr>
              <w:rPr>
                <w:rFonts w:ascii="inherit" w:hAnsi="inherit"/>
                <w:sz w:val="20"/>
              </w:rPr>
            </w:pPr>
            <w:r>
              <w:rPr>
                <w:rFonts w:ascii="inherit" w:hAnsi="inherit"/>
                <w:sz w:val="20"/>
              </w:rPr>
              <w:t>78</w:t>
            </w:r>
          </w:p>
          <w:p w:rsidR="0040140D" w:rsidRDefault="0040140D" w:rsidP="0040140D">
            <w:pPr>
              <w:rPr>
                <w:rFonts w:ascii="inherit" w:hAnsi="inherit"/>
                <w:sz w:val="20"/>
              </w:rPr>
            </w:pPr>
            <w:r>
              <w:rPr>
                <w:rFonts w:ascii="inherit" w:hAnsi="inherit"/>
                <w:sz w:val="20"/>
              </w:rPr>
              <w:t>79</w:t>
            </w:r>
          </w:p>
          <w:p w:rsidR="0040140D" w:rsidRDefault="0040140D" w:rsidP="0040140D">
            <w:pPr>
              <w:rPr>
                <w:rFonts w:ascii="inherit" w:hAnsi="inherit"/>
                <w:sz w:val="20"/>
              </w:rPr>
            </w:pPr>
            <w:r>
              <w:rPr>
                <w:rFonts w:ascii="inherit" w:hAnsi="inherit"/>
                <w:sz w:val="20"/>
              </w:rPr>
              <w:t>80</w:t>
            </w:r>
          </w:p>
          <w:p w:rsidR="0040140D" w:rsidRDefault="0040140D" w:rsidP="0040140D">
            <w:pPr>
              <w:rPr>
                <w:rFonts w:ascii="inherit" w:hAnsi="inherit"/>
                <w:sz w:val="20"/>
              </w:rPr>
            </w:pPr>
            <w:r>
              <w:rPr>
                <w:rFonts w:ascii="inherit" w:hAnsi="inherit"/>
                <w:sz w:val="20"/>
              </w:rPr>
              <w:t>81</w:t>
            </w:r>
          </w:p>
          <w:p w:rsidR="0040140D" w:rsidRDefault="0040140D" w:rsidP="0040140D">
            <w:pPr>
              <w:rPr>
                <w:rFonts w:ascii="inherit" w:hAnsi="inherit"/>
                <w:sz w:val="20"/>
              </w:rPr>
            </w:pPr>
            <w:r>
              <w:rPr>
                <w:rFonts w:ascii="inherit" w:hAnsi="inherit"/>
                <w:sz w:val="20"/>
              </w:rPr>
              <w:t>82</w:t>
            </w:r>
          </w:p>
          <w:p w:rsidR="0040140D" w:rsidRDefault="0040140D" w:rsidP="0040140D">
            <w:pPr>
              <w:rPr>
                <w:rFonts w:ascii="inherit" w:hAnsi="inherit"/>
                <w:sz w:val="20"/>
              </w:rPr>
            </w:pPr>
            <w:r>
              <w:rPr>
                <w:rFonts w:ascii="inherit" w:hAnsi="inherit"/>
                <w:sz w:val="20"/>
              </w:rPr>
              <w:t>83</w:t>
            </w:r>
          </w:p>
          <w:p w:rsidR="0040140D" w:rsidRDefault="0040140D" w:rsidP="0040140D">
            <w:pPr>
              <w:rPr>
                <w:rFonts w:ascii="inherit" w:hAnsi="inherit"/>
                <w:sz w:val="20"/>
              </w:rPr>
            </w:pPr>
            <w:r>
              <w:rPr>
                <w:rFonts w:ascii="inherit" w:hAnsi="inherit"/>
                <w:sz w:val="20"/>
              </w:rPr>
              <w:t>84</w:t>
            </w:r>
          </w:p>
          <w:p w:rsidR="0040140D" w:rsidRDefault="0040140D" w:rsidP="0040140D">
            <w:pPr>
              <w:rPr>
                <w:rFonts w:ascii="inherit" w:hAnsi="inherit"/>
                <w:sz w:val="20"/>
              </w:rPr>
            </w:pPr>
            <w:r>
              <w:rPr>
                <w:rFonts w:ascii="inherit" w:hAnsi="inherit"/>
                <w:sz w:val="20"/>
              </w:rPr>
              <w:t>85</w:t>
            </w:r>
          </w:p>
          <w:p w:rsidR="0040140D" w:rsidRDefault="0040140D" w:rsidP="0040140D">
            <w:pPr>
              <w:rPr>
                <w:rFonts w:ascii="inherit" w:hAnsi="inherit"/>
                <w:sz w:val="20"/>
              </w:rPr>
            </w:pPr>
            <w:r>
              <w:rPr>
                <w:rFonts w:ascii="inherit" w:hAnsi="inherit"/>
                <w:sz w:val="20"/>
              </w:rPr>
              <w:t>86</w:t>
            </w:r>
          </w:p>
          <w:p w:rsidR="0040140D" w:rsidRDefault="0040140D" w:rsidP="0040140D">
            <w:pPr>
              <w:rPr>
                <w:rFonts w:ascii="inherit" w:hAnsi="inherit"/>
                <w:sz w:val="20"/>
              </w:rPr>
            </w:pPr>
            <w:r>
              <w:rPr>
                <w:rFonts w:ascii="inherit" w:hAnsi="inherit"/>
                <w:sz w:val="20"/>
              </w:rPr>
              <w:t>87</w:t>
            </w:r>
          </w:p>
          <w:p w:rsidR="0040140D" w:rsidRDefault="0040140D" w:rsidP="0040140D">
            <w:pPr>
              <w:rPr>
                <w:rFonts w:ascii="inherit" w:hAnsi="inherit"/>
                <w:sz w:val="20"/>
              </w:rPr>
            </w:pPr>
            <w:r>
              <w:rPr>
                <w:rFonts w:ascii="inherit" w:hAnsi="inherit"/>
                <w:sz w:val="20"/>
              </w:rPr>
              <w:t>88</w:t>
            </w:r>
          </w:p>
          <w:p w:rsidR="0040140D" w:rsidRDefault="0040140D" w:rsidP="0040140D">
            <w:pPr>
              <w:rPr>
                <w:rFonts w:ascii="inherit" w:hAnsi="inherit"/>
                <w:sz w:val="20"/>
              </w:rPr>
            </w:pPr>
            <w:r>
              <w:rPr>
                <w:rFonts w:ascii="inherit" w:hAnsi="inherit"/>
                <w:sz w:val="20"/>
              </w:rPr>
              <w:t>89</w:t>
            </w:r>
          </w:p>
          <w:p w:rsidR="0040140D" w:rsidRDefault="0040140D" w:rsidP="0040140D">
            <w:pPr>
              <w:rPr>
                <w:rFonts w:ascii="inherit" w:hAnsi="inherit"/>
                <w:sz w:val="20"/>
              </w:rPr>
            </w:pPr>
            <w:r>
              <w:rPr>
                <w:rFonts w:ascii="inherit" w:hAnsi="inherit"/>
                <w:sz w:val="20"/>
              </w:rPr>
              <w:t>90</w:t>
            </w:r>
          </w:p>
          <w:p w:rsidR="0040140D" w:rsidRDefault="0040140D" w:rsidP="0040140D">
            <w:pPr>
              <w:rPr>
                <w:rFonts w:ascii="inherit" w:hAnsi="inherit"/>
                <w:sz w:val="20"/>
              </w:rPr>
            </w:pPr>
            <w:r>
              <w:rPr>
                <w:rFonts w:ascii="inherit" w:hAnsi="inherit"/>
                <w:sz w:val="20"/>
              </w:rPr>
              <w:t>91</w:t>
            </w:r>
          </w:p>
          <w:p w:rsidR="0040140D" w:rsidRDefault="0040140D" w:rsidP="0040140D">
            <w:pPr>
              <w:rPr>
                <w:rFonts w:ascii="inherit" w:hAnsi="inherit"/>
                <w:sz w:val="20"/>
              </w:rPr>
            </w:pPr>
            <w:r>
              <w:rPr>
                <w:rFonts w:ascii="inherit" w:hAnsi="inherit"/>
                <w:sz w:val="20"/>
              </w:rPr>
              <w:t>92</w:t>
            </w:r>
          </w:p>
          <w:p w:rsidR="0040140D" w:rsidRDefault="0040140D" w:rsidP="0040140D">
            <w:pPr>
              <w:rPr>
                <w:rFonts w:ascii="inherit" w:hAnsi="inherit"/>
                <w:sz w:val="20"/>
              </w:rPr>
            </w:pPr>
            <w:r>
              <w:rPr>
                <w:rFonts w:ascii="inherit" w:hAnsi="inherit"/>
                <w:sz w:val="20"/>
              </w:rPr>
              <w:t>93</w:t>
            </w:r>
          </w:p>
          <w:p w:rsidR="0040140D" w:rsidRDefault="0040140D" w:rsidP="0040140D">
            <w:pPr>
              <w:rPr>
                <w:rFonts w:ascii="inherit" w:hAnsi="inherit"/>
                <w:sz w:val="20"/>
              </w:rPr>
            </w:pPr>
            <w:r>
              <w:rPr>
                <w:rFonts w:ascii="inherit" w:hAnsi="inherit"/>
                <w:sz w:val="20"/>
              </w:rPr>
              <w:t>94</w:t>
            </w:r>
          </w:p>
          <w:p w:rsidR="0040140D" w:rsidRDefault="0040140D" w:rsidP="0040140D">
            <w:pPr>
              <w:rPr>
                <w:rFonts w:ascii="inherit" w:hAnsi="inherit"/>
                <w:sz w:val="20"/>
              </w:rPr>
            </w:pPr>
            <w:r>
              <w:rPr>
                <w:rFonts w:ascii="inherit" w:hAnsi="inherit"/>
                <w:sz w:val="20"/>
              </w:rPr>
              <w:t>95</w:t>
            </w:r>
          </w:p>
          <w:p w:rsidR="0040140D" w:rsidRDefault="0040140D" w:rsidP="0040140D">
            <w:pPr>
              <w:rPr>
                <w:rFonts w:ascii="inherit" w:hAnsi="inherit"/>
                <w:sz w:val="20"/>
              </w:rPr>
            </w:pPr>
            <w:r>
              <w:rPr>
                <w:rFonts w:ascii="inherit" w:hAnsi="inherit"/>
                <w:sz w:val="20"/>
              </w:rPr>
              <w:t>96</w:t>
            </w:r>
          </w:p>
          <w:p w:rsidR="0040140D" w:rsidRDefault="0040140D" w:rsidP="0040140D">
            <w:pPr>
              <w:rPr>
                <w:rFonts w:ascii="inherit" w:hAnsi="inherit"/>
                <w:sz w:val="20"/>
              </w:rPr>
            </w:pPr>
            <w:r>
              <w:rPr>
                <w:rFonts w:ascii="inherit" w:hAnsi="inherit"/>
                <w:sz w:val="20"/>
              </w:rPr>
              <w:t>97</w:t>
            </w:r>
          </w:p>
          <w:p w:rsidR="0040140D" w:rsidRDefault="0040140D" w:rsidP="0040140D">
            <w:pPr>
              <w:rPr>
                <w:rFonts w:ascii="inherit" w:hAnsi="inherit"/>
                <w:sz w:val="20"/>
              </w:rPr>
            </w:pPr>
            <w:r>
              <w:rPr>
                <w:rFonts w:ascii="inherit" w:hAnsi="inherit"/>
                <w:sz w:val="20"/>
              </w:rPr>
              <w:t>98</w:t>
            </w:r>
          </w:p>
          <w:p w:rsidR="0040140D" w:rsidRDefault="0040140D" w:rsidP="0040140D">
            <w:pPr>
              <w:rPr>
                <w:rFonts w:ascii="inherit" w:hAnsi="inherit"/>
                <w:sz w:val="20"/>
              </w:rPr>
            </w:pPr>
            <w:r>
              <w:rPr>
                <w:rFonts w:ascii="inherit" w:hAnsi="inherit"/>
                <w:sz w:val="20"/>
              </w:rPr>
              <w:t>99</w:t>
            </w:r>
          </w:p>
          <w:p w:rsidR="0040140D" w:rsidRDefault="0040140D" w:rsidP="0040140D">
            <w:pPr>
              <w:rPr>
                <w:rFonts w:ascii="inherit" w:hAnsi="inherit"/>
                <w:sz w:val="20"/>
              </w:rPr>
            </w:pPr>
            <w:r>
              <w:rPr>
                <w:rFonts w:ascii="inherit" w:hAnsi="inherit"/>
                <w:sz w:val="20"/>
              </w:rPr>
              <w:t>100</w:t>
            </w:r>
          </w:p>
          <w:p w:rsidR="0040140D" w:rsidRDefault="0040140D" w:rsidP="0040140D">
            <w:pPr>
              <w:rPr>
                <w:rFonts w:ascii="inherit" w:hAnsi="inherit"/>
                <w:sz w:val="20"/>
              </w:rPr>
            </w:pPr>
            <w:r>
              <w:rPr>
                <w:rFonts w:ascii="inherit" w:hAnsi="inherit"/>
                <w:sz w:val="20"/>
              </w:rPr>
              <w:t>101</w:t>
            </w:r>
          </w:p>
          <w:p w:rsidR="0040140D" w:rsidRDefault="0040140D" w:rsidP="0040140D">
            <w:pPr>
              <w:rPr>
                <w:rFonts w:ascii="inherit" w:hAnsi="inherit"/>
                <w:sz w:val="20"/>
              </w:rPr>
            </w:pPr>
            <w:r>
              <w:rPr>
                <w:rFonts w:ascii="inherit" w:hAnsi="inherit"/>
                <w:sz w:val="20"/>
              </w:rPr>
              <w:t>102</w:t>
            </w:r>
          </w:p>
          <w:p w:rsidR="0040140D" w:rsidRDefault="0040140D" w:rsidP="0040140D">
            <w:pPr>
              <w:rPr>
                <w:rFonts w:ascii="inherit" w:hAnsi="inherit"/>
                <w:sz w:val="20"/>
              </w:rPr>
            </w:pPr>
            <w:r>
              <w:rPr>
                <w:rFonts w:ascii="inherit" w:hAnsi="inherit"/>
                <w:sz w:val="20"/>
              </w:rPr>
              <w:t>103</w:t>
            </w:r>
          </w:p>
          <w:p w:rsidR="0040140D" w:rsidRDefault="0040140D" w:rsidP="0040140D">
            <w:pPr>
              <w:rPr>
                <w:rFonts w:ascii="inherit" w:hAnsi="inherit"/>
                <w:sz w:val="20"/>
              </w:rPr>
            </w:pPr>
            <w:r>
              <w:rPr>
                <w:rFonts w:ascii="inherit" w:hAnsi="inherit"/>
                <w:sz w:val="20"/>
              </w:rPr>
              <w:t>104</w:t>
            </w:r>
          </w:p>
          <w:p w:rsidR="0040140D" w:rsidRDefault="0040140D" w:rsidP="0040140D">
            <w:pPr>
              <w:rPr>
                <w:rFonts w:ascii="inherit" w:hAnsi="inherit"/>
                <w:sz w:val="20"/>
              </w:rPr>
            </w:pPr>
            <w:r>
              <w:rPr>
                <w:rFonts w:ascii="inherit" w:hAnsi="inherit"/>
                <w:sz w:val="20"/>
              </w:rPr>
              <w:t>105</w:t>
            </w:r>
          </w:p>
          <w:p w:rsidR="0040140D" w:rsidRDefault="0040140D" w:rsidP="0040140D">
            <w:pPr>
              <w:rPr>
                <w:rFonts w:ascii="inherit" w:hAnsi="inherit"/>
                <w:sz w:val="20"/>
              </w:rPr>
            </w:pPr>
            <w:r>
              <w:rPr>
                <w:rFonts w:ascii="inherit" w:hAnsi="inherit"/>
                <w:sz w:val="20"/>
              </w:rPr>
              <w:t>106</w:t>
            </w:r>
          </w:p>
          <w:p w:rsidR="0040140D" w:rsidRDefault="0040140D" w:rsidP="0040140D">
            <w:pPr>
              <w:rPr>
                <w:rFonts w:ascii="inherit" w:hAnsi="inherit"/>
                <w:sz w:val="20"/>
              </w:rPr>
            </w:pPr>
            <w:r>
              <w:rPr>
                <w:rFonts w:ascii="inherit" w:hAnsi="inherit"/>
                <w:sz w:val="20"/>
              </w:rPr>
              <w:t>107</w:t>
            </w:r>
          </w:p>
          <w:p w:rsidR="0040140D" w:rsidRDefault="0040140D" w:rsidP="0040140D">
            <w:pPr>
              <w:rPr>
                <w:rFonts w:ascii="inherit" w:hAnsi="inherit"/>
                <w:sz w:val="20"/>
              </w:rPr>
            </w:pPr>
            <w:r>
              <w:rPr>
                <w:rFonts w:ascii="inherit" w:hAnsi="inherit"/>
                <w:sz w:val="20"/>
              </w:rPr>
              <w:lastRenderedPageBreak/>
              <w:t>108</w:t>
            </w:r>
          </w:p>
          <w:p w:rsidR="0040140D" w:rsidRDefault="0040140D" w:rsidP="0040140D">
            <w:pPr>
              <w:rPr>
                <w:rFonts w:ascii="inherit" w:hAnsi="inherit"/>
                <w:sz w:val="20"/>
              </w:rPr>
            </w:pPr>
            <w:r>
              <w:rPr>
                <w:rFonts w:ascii="inherit" w:hAnsi="inherit"/>
                <w:sz w:val="20"/>
              </w:rPr>
              <w:t>109</w:t>
            </w:r>
          </w:p>
          <w:p w:rsidR="0040140D" w:rsidRDefault="0040140D" w:rsidP="0040140D">
            <w:pPr>
              <w:rPr>
                <w:rFonts w:ascii="inherit" w:hAnsi="inherit"/>
                <w:sz w:val="20"/>
              </w:rPr>
            </w:pPr>
            <w:r>
              <w:rPr>
                <w:rFonts w:ascii="inherit" w:hAnsi="inherit"/>
                <w:sz w:val="20"/>
              </w:rPr>
              <w:t>110</w:t>
            </w:r>
          </w:p>
          <w:p w:rsidR="0040140D" w:rsidRDefault="0040140D" w:rsidP="0040140D">
            <w:pPr>
              <w:rPr>
                <w:rFonts w:ascii="inherit" w:hAnsi="inherit"/>
                <w:sz w:val="20"/>
              </w:rPr>
            </w:pPr>
            <w:r>
              <w:rPr>
                <w:rFonts w:ascii="inherit" w:hAnsi="inherit"/>
                <w:sz w:val="20"/>
              </w:rPr>
              <w:t>111</w:t>
            </w:r>
          </w:p>
          <w:p w:rsidR="0040140D" w:rsidRDefault="0040140D" w:rsidP="0040140D">
            <w:pPr>
              <w:rPr>
                <w:rFonts w:ascii="inherit" w:hAnsi="inherit"/>
                <w:sz w:val="20"/>
              </w:rPr>
            </w:pPr>
            <w:r>
              <w:rPr>
                <w:rFonts w:ascii="inherit" w:hAnsi="inherit"/>
                <w:sz w:val="20"/>
              </w:rPr>
              <w:t>112</w:t>
            </w:r>
          </w:p>
          <w:p w:rsidR="0040140D" w:rsidRDefault="0040140D" w:rsidP="0040140D">
            <w:pPr>
              <w:rPr>
                <w:rFonts w:ascii="inherit" w:hAnsi="inherit"/>
                <w:sz w:val="20"/>
              </w:rPr>
            </w:pPr>
            <w:r>
              <w:rPr>
                <w:rFonts w:ascii="inherit" w:hAnsi="inherit"/>
                <w:sz w:val="20"/>
              </w:rPr>
              <w:t>113</w:t>
            </w:r>
          </w:p>
          <w:p w:rsidR="0040140D" w:rsidRDefault="0040140D" w:rsidP="0040140D">
            <w:pPr>
              <w:rPr>
                <w:rFonts w:ascii="inherit" w:hAnsi="inherit"/>
                <w:sz w:val="20"/>
              </w:rPr>
            </w:pPr>
            <w:r>
              <w:rPr>
                <w:rFonts w:ascii="inherit" w:hAnsi="inherit"/>
                <w:sz w:val="20"/>
              </w:rPr>
              <w:t>114</w:t>
            </w:r>
          </w:p>
          <w:p w:rsidR="0040140D" w:rsidRDefault="0040140D" w:rsidP="0040140D">
            <w:pPr>
              <w:rPr>
                <w:rFonts w:ascii="inherit" w:hAnsi="inherit"/>
                <w:sz w:val="20"/>
              </w:rPr>
            </w:pPr>
            <w:r>
              <w:rPr>
                <w:rFonts w:ascii="inherit" w:hAnsi="inherit"/>
                <w:sz w:val="20"/>
              </w:rPr>
              <w:t>115</w:t>
            </w:r>
          </w:p>
          <w:p w:rsidR="0040140D" w:rsidRDefault="0040140D" w:rsidP="0040140D">
            <w:pPr>
              <w:rPr>
                <w:rFonts w:ascii="inherit" w:hAnsi="inherit"/>
                <w:sz w:val="20"/>
              </w:rPr>
            </w:pPr>
            <w:r>
              <w:rPr>
                <w:rFonts w:ascii="inherit" w:hAnsi="inherit"/>
                <w:sz w:val="20"/>
              </w:rPr>
              <w:t>116</w:t>
            </w:r>
          </w:p>
          <w:p w:rsidR="0040140D" w:rsidRDefault="0040140D" w:rsidP="0040140D">
            <w:pPr>
              <w:rPr>
                <w:rFonts w:ascii="inherit" w:hAnsi="inherit"/>
                <w:sz w:val="20"/>
              </w:rPr>
            </w:pPr>
            <w:r>
              <w:rPr>
                <w:rFonts w:ascii="inherit" w:hAnsi="inherit"/>
                <w:sz w:val="20"/>
              </w:rPr>
              <w:t>117</w:t>
            </w:r>
          </w:p>
          <w:p w:rsidR="0040140D" w:rsidRDefault="0040140D" w:rsidP="0040140D">
            <w:pPr>
              <w:rPr>
                <w:rFonts w:ascii="inherit" w:hAnsi="inherit"/>
                <w:sz w:val="20"/>
              </w:rPr>
            </w:pPr>
            <w:r>
              <w:rPr>
                <w:rFonts w:ascii="inherit" w:hAnsi="inherit"/>
                <w:sz w:val="20"/>
              </w:rPr>
              <w:t>118</w:t>
            </w:r>
          </w:p>
          <w:p w:rsidR="0040140D" w:rsidRDefault="0040140D" w:rsidP="0040140D">
            <w:pPr>
              <w:rPr>
                <w:rFonts w:ascii="inherit" w:hAnsi="inherit"/>
                <w:sz w:val="20"/>
              </w:rPr>
            </w:pPr>
            <w:r>
              <w:rPr>
                <w:rFonts w:ascii="inherit" w:hAnsi="inherit"/>
                <w:sz w:val="20"/>
              </w:rPr>
              <w:t>119</w:t>
            </w:r>
          </w:p>
          <w:p w:rsidR="0040140D" w:rsidRDefault="0040140D" w:rsidP="0040140D">
            <w:pPr>
              <w:rPr>
                <w:rFonts w:ascii="inherit" w:hAnsi="inherit"/>
                <w:sz w:val="20"/>
              </w:rPr>
            </w:pPr>
            <w:r>
              <w:rPr>
                <w:rFonts w:ascii="inherit" w:hAnsi="inherit"/>
                <w:sz w:val="20"/>
              </w:rPr>
              <w:t>120</w:t>
            </w:r>
          </w:p>
          <w:p w:rsidR="0040140D" w:rsidRDefault="0040140D" w:rsidP="0040140D">
            <w:pPr>
              <w:rPr>
                <w:rFonts w:ascii="inherit" w:hAnsi="inherit"/>
                <w:sz w:val="20"/>
              </w:rPr>
            </w:pPr>
            <w:r>
              <w:rPr>
                <w:rFonts w:ascii="inherit" w:hAnsi="inherit"/>
                <w:sz w:val="20"/>
              </w:rPr>
              <w:t>121</w:t>
            </w:r>
          </w:p>
        </w:tc>
        <w:tc>
          <w:tcPr>
            <w:tcW w:w="11736" w:type="dxa"/>
            <w:vAlign w:val="center"/>
            <w:hideMark/>
          </w:tcPr>
          <w:p w:rsidR="0040140D" w:rsidRDefault="0040140D">
            <w:pPr>
              <w:rPr>
                <w:rFonts w:ascii="inherit" w:hAnsi="inherit"/>
                <w:color w:val="000000"/>
                <w:sz w:val="20"/>
              </w:rPr>
            </w:pPr>
            <w:r>
              <w:rPr>
                <w:rStyle w:val="crayon-c"/>
                <w:rFonts w:ascii="inherit" w:hAnsi="inherit"/>
                <w:color w:val="000000"/>
                <w:sz w:val="20"/>
                <w:bdr w:val="none" w:sz="0" w:space="0" w:color="auto" w:frame="1"/>
              </w:rPr>
              <w:lastRenderedPageBreak/>
              <w:t xml:space="preserv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Password Hashing With PBKDF2 (http://crackstation.net/hashing-security.htm).</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Copyright (c) 2013, Taylor Hornby</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All rights reserved.</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Redistribution and use in source and binary forms, with or without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modification, are permitted provided that the following conditions are met:</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1. Redistributions of source code must retain the above copyright notice,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this list of conditions and the following disclaimer.</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2. Redistributions in binary form must reproduce the above copyright notice,</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this list of conditions and the following disclaimer in the documentation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and/or other materials provided with the distribution.</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THIS SOFTWARE IS PROVIDED BY THE COPYRIGHT HOLDERS AND CONTRIBUTORS "AS IS"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AND ANY EXPRESS OR IMPLIED WARRANTIES, INCLUDING, BUT NOT LIMITED TO, THE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lastRenderedPageBreak/>
              <w:t xml:space="preserve"> * IMPLIED WARRANTIES OF MERCHANTABILITY AND FITNESS FOR A PARTICULAR PURPOSE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ARE DISCLAIMED. IN NO EVENT SHALL THE COPYRIGHT HOLDER OR CONTRIBUTORS BE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LIABLE FOR ANY DIRECT, INDIRECT, INCIDENTAL, SPECIAL, EXEMPLARY, OR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CONSEQUENTIAL DAMAGES (INCLUDING, BUT NOT LIMITED TO, PROCUREMENT OF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SUBSTITUTE GOODS OR SERVICES; LOSS OF USE, DATA, OR PROFITS; OR BUSINESS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INTERRUPTION) HOWEVER CAUSED AND ON ANY THEORY OF LIABILITY, WHETHER IN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CONTRACT, STRICT LIABILITY, OR TORT (INCLUDING NEGLIGENCE OR OTHERWISE)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ARISING IN ANY WAY OUT OF THE USE OF THIS SOFTWARE, EVEN IF ADVISED OF THE </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 POSSIBILITY OF SUCH DAMAGE.</w:t>
            </w:r>
          </w:p>
          <w:p w:rsidR="0040140D" w:rsidRDefault="0040140D">
            <w:pPr>
              <w:rPr>
                <w:rFonts w:ascii="inherit" w:hAnsi="inherit"/>
                <w:color w:val="000000"/>
                <w:sz w:val="20"/>
              </w:rPr>
            </w:pPr>
            <w:r>
              <w:rPr>
                <w:rStyle w:val="crayon-c"/>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st"/>
                <w:rFonts w:ascii="inherit" w:hAnsi="inherit"/>
                <w:color w:val="000000"/>
                <w:sz w:val="20"/>
                <w:bdr w:val="none" w:sz="0" w:space="0" w:color="auto" w:frame="1"/>
              </w:rPr>
              <w:t>using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System</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st"/>
                <w:rFonts w:ascii="inherit" w:hAnsi="inherit"/>
                <w:color w:val="000000"/>
                <w:sz w:val="20"/>
                <w:bdr w:val="none" w:sz="0" w:space="0" w:color="auto" w:frame="1"/>
              </w:rPr>
              <w:t>using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System</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Text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st"/>
                <w:rFonts w:ascii="inherit" w:hAnsi="inherit"/>
                <w:color w:val="000000"/>
                <w:sz w:val="20"/>
                <w:bdr w:val="none" w:sz="0" w:space="0" w:color="auto" w:frame="1"/>
              </w:rPr>
              <w:t>using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System</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Security</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Cryptography</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t"/>
                <w:rFonts w:ascii="inherit" w:hAnsi="inherit"/>
                <w:color w:val="000000"/>
                <w:sz w:val="20"/>
                <w:bdr w:val="none" w:sz="0" w:space="0" w:color="auto" w:frame="1"/>
              </w:rPr>
              <w:t>namespace</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PasswordHash</w:t>
            </w:r>
          </w:p>
          <w:p w:rsidR="0040140D" w:rsidRDefault="0040140D">
            <w:pPr>
              <w:rPr>
                <w:rFonts w:ascii="inherit" w:hAnsi="inherit"/>
                <w:color w:val="000000"/>
                <w:sz w:val="20"/>
              </w:rPr>
            </w:pP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&lt;summary&gt;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Salted password hashing with PBKDF2-SHA1.</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Author: havoc AT defuse.ca</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www: http://crackstation.net/hashing-security.htm</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Compatibility: .NET 3.0 and later.</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&lt;/summary&gt;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class</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PasswordHash</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The following constants may be changed without breaking existing hashes.</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const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SALT_BYTE_SIZE</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24</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const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HASH_BYTE_SIZE</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24</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const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PBKDF2_ITERATIONS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1000</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const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ITERATION_INDEX</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const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SALT_INDEX</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1</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const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PBKDF2_INDEX</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2</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&lt;summary&gt;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Creates a salted PBKDF2 hash of the password.</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&lt;/summary&gt;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lastRenderedPageBreak/>
              <w:t>        </w:t>
            </w:r>
            <w:r>
              <w:rPr>
                <w:rStyle w:val="crayon-c"/>
                <w:rFonts w:ascii="inherit" w:hAnsi="inherit"/>
                <w:color w:val="000000"/>
                <w:sz w:val="20"/>
                <w:bdr w:val="none" w:sz="0" w:space="0" w:color="auto" w:frame="1"/>
              </w:rPr>
              <w:t>/// &lt;param name="password"&gt;The password to hash.&lt;/param&gt;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&lt;returns&gt;The hash of the password.&lt;/returns&gt;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CreateHash</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Generate a random salt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e"/>
                <w:rFonts w:ascii="inherit" w:hAnsi="inherit"/>
                <w:color w:val="000000"/>
                <w:sz w:val="20"/>
                <w:bdr w:val="none" w:sz="0" w:space="0" w:color="auto" w:frame="1"/>
              </w:rPr>
              <w:t xml:space="preserve">RNGCryptoServiceProvider </w:t>
            </w:r>
            <w:r>
              <w:rPr>
                <w:rStyle w:val="crayon-v"/>
                <w:rFonts w:ascii="inherit" w:hAnsi="inherit"/>
                <w:color w:val="000000"/>
                <w:sz w:val="20"/>
                <w:bdr w:val="none" w:sz="0" w:space="0" w:color="auto" w:frame="1"/>
              </w:rPr>
              <w:t>csprng</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r"/>
                <w:rFonts w:ascii="inherit" w:hAnsi="inherit"/>
                <w:color w:val="000000"/>
                <w:sz w:val="20"/>
                <w:bdr w:val="none" w:sz="0" w:space="0" w:color="auto" w:frame="1"/>
              </w:rPr>
              <w:t>new</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RNGCryptoServiceProvider</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r"/>
                <w:rFonts w:ascii="inherit" w:hAnsi="inherit"/>
                <w:color w:val="000000"/>
                <w:sz w:val="20"/>
                <w:bdr w:val="none" w:sz="0" w:space="0" w:color="auto" w:frame="1"/>
              </w:rPr>
              <w:t>new</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SALT_BYTE_SIZE</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csprng</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GetBytes</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salt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Hash the password and encode the parameters</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hash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PBKDF2</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PBKDF2_ITERATIONS</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HASH_BYTE_SIZE</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PBKDF2_ITERATIONS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Convert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ToBase64String</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salt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Convert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ToBase64String</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hash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&lt;summary&gt;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Validates a password given a hash of the correct one.</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&lt;/summary&gt;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&lt;param name="password"&gt;The password to check.&lt;/param&gt;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&lt;param name="correctHash"&gt;A hash of the correct password.&lt;/param&gt;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&lt;returns&gt;True if the password is correct. False otherwise.&lt;/returns&gt;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public</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bool</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ValidatePassword</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correctHash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Extract the parameters from the hash</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char</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delimiter</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string</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split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correctHash</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Split</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delimiter</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iterations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Int32</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Parse</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split</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ITERATION_INDEX</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Convert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FromBase64String</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split</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SALT_INDEX</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hash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Convert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FromBase64String</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split</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PBKDF2_INDEX</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testHash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PBKDF2</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iterations</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hash</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Length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SlowEquals</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hash</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testHash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&lt;summary&gt;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Compares two byte arrays in length-constant time. This comparison</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method is used so that password hashes cannot be extracted from</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on-line systems using a timing attack and then attacked off-line.</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&lt;/summary&gt;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&lt;param name="a"&gt;The first byte array.&lt;/param&gt;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&lt;param name="b"&gt;The second byte array.&lt;/param&gt;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&lt;returns&gt;True if both byte arrays are equal. False otherwise.&lt;/returns&gt;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private</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bool</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SlowEquals</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a</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lastRenderedPageBreak/>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t"/>
                <w:rFonts w:ascii="inherit" w:hAnsi="inherit"/>
                <w:color w:val="000000"/>
                <w:sz w:val="20"/>
                <w:bdr w:val="none" w:sz="0" w:space="0" w:color="auto" w:frame="1"/>
              </w:rPr>
              <w:t>uint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diff</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uint</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a</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Length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uint</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b</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Length</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for</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&lt;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a</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Length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&amp;&amp;</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&lt;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Length</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w:t>
            </w:r>
            <w:r>
              <w:rPr>
                <w:rStyle w:val="crayon-o"/>
                <w:rFonts w:ascii="inherit" w:hAnsi="inherit"/>
                <w:color w:val="000000"/>
                <w:sz w:val="20"/>
                <w:bdr w:val="none" w:sz="0" w:space="0" w:color="auto" w:frame="1"/>
              </w:rPr>
              <w: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diff</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uint</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a</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i</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i</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diff</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0</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&lt;summary&gt;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Computes the PBKDF2-SHA1 hash of a password.</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&lt;/summary&gt;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&lt;param name="password"&gt;The password to hash.&lt;/param&gt;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&lt;param name="salt"&gt;The salt.&lt;/param&gt;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&lt;param name="iterations"&gt;The PBKDF2 iteration count.&lt;/param&gt;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&lt;param name="outputBytes"&gt;The length of the hash to generate, in bytes.&lt;/param&gt;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
                <w:rFonts w:ascii="inherit" w:hAnsi="inherit"/>
                <w:color w:val="000000"/>
                <w:sz w:val="20"/>
                <w:bdr w:val="none" w:sz="0" w:space="0" w:color="auto" w:frame="1"/>
              </w:rPr>
              <w:t>/// &lt;returns&gt;A hash of the password.&lt;/returns&gt;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m"/>
                <w:rFonts w:ascii="inherit" w:hAnsi="inherit"/>
                <w:color w:val="000000"/>
                <w:sz w:val="20"/>
                <w:bdr w:val="none" w:sz="0" w:space="0" w:color="auto" w:frame="1"/>
              </w:rPr>
              <w:t>private</w:t>
            </w:r>
            <w:r>
              <w:rPr>
                <w:rStyle w:val="crayon-h"/>
                <w:rFonts w:ascii="inherit" w:hAnsi="inherit"/>
                <w:color w:val="000000"/>
                <w:sz w:val="20"/>
                <w:bdr w:val="none" w:sz="0" w:space="0" w:color="auto" w:frame="1"/>
              </w:rPr>
              <w:t xml:space="preserve"> </w:t>
            </w:r>
            <w:r>
              <w:rPr>
                <w:rStyle w:val="crayon-m"/>
                <w:rFonts w:ascii="inherit" w:hAnsi="inherit"/>
                <w:color w:val="000000"/>
                <w:sz w:val="20"/>
                <w:bdr w:val="none" w:sz="0" w:space="0" w:color="auto" w:frame="1"/>
              </w:rPr>
              <w:t>static</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PBKDF2</w:t>
            </w:r>
            <w:r>
              <w:rPr>
                <w:rStyle w:val="crayon-sy"/>
                <w:rFonts w:ascii="inherit" w:hAnsi="inherit"/>
                <w:color w:val="000000"/>
                <w:sz w:val="20"/>
                <w:bdr w:val="none" w:sz="0" w:space="0" w:color="auto" w:frame="1"/>
              </w:rPr>
              <w:t>(</w:t>
            </w:r>
            <w:r>
              <w:rPr>
                <w:rStyle w:val="crayon-t"/>
                <w:rFonts w:ascii="inherit" w:hAnsi="inherit"/>
                <w:color w:val="000000"/>
                <w:sz w:val="20"/>
                <w:bdr w:val="none" w:sz="0" w:space="0" w:color="auto" w:frame="1"/>
              </w:rPr>
              <w:t>string</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byte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iterations</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int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outputBytes</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e"/>
                <w:rFonts w:ascii="inherit" w:hAnsi="inherit"/>
                <w:color w:val="000000"/>
                <w:sz w:val="20"/>
                <w:bdr w:val="none" w:sz="0" w:space="0" w:color="auto" w:frame="1"/>
              </w:rPr>
              <w:t xml:space="preserve">Rfc2898DeriveBytes </w:t>
            </w:r>
            <w:r>
              <w:rPr>
                <w:rStyle w:val="crayon-v"/>
                <w:rFonts w:ascii="inherit" w:hAnsi="inherit"/>
                <w:color w:val="000000"/>
                <w:sz w:val="20"/>
                <w:bdr w:val="none" w:sz="0" w:space="0" w:color="auto" w:frame="1"/>
              </w:rPr>
              <w:t>pbkdf2</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r"/>
                <w:rFonts w:ascii="inherit" w:hAnsi="inherit"/>
                <w:color w:val="000000"/>
                <w:sz w:val="20"/>
                <w:bdr w:val="none" w:sz="0" w:space="0" w:color="auto" w:frame="1"/>
              </w:rPr>
              <w:t>new</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Rfc2898DeriveBytes</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pbkdf2</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IterationCount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iterations</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pbkdf2</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GetBytes</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outputBytes</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sy"/>
                <w:rFonts w:ascii="inherit" w:hAnsi="inherit"/>
                <w:color w:val="000000"/>
                <w:sz w:val="20"/>
                <w:bdr w:val="none" w:sz="0" w:space="0" w:color="auto" w:frame="1"/>
              </w:rPr>
              <w:t>}</w:t>
            </w:r>
          </w:p>
        </w:tc>
      </w:tr>
    </w:tbl>
    <w:p w:rsidR="0040140D" w:rsidRDefault="0040140D" w:rsidP="0040140D">
      <w:pPr>
        <w:pStyle w:val="2"/>
        <w:shd w:val="clear" w:color="auto" w:fill="FFFFFF"/>
        <w:spacing w:before="0" w:after="300" w:line="540" w:lineRule="atLeast"/>
        <w:rPr>
          <w:rFonts w:ascii="微软雅黑" w:eastAsia="微软雅黑" w:hAnsi="微软雅黑" w:cs="宋体"/>
          <w:color w:val="2E2E2E"/>
          <w:sz w:val="36"/>
          <w:szCs w:val="36"/>
        </w:rPr>
      </w:pPr>
      <w:bookmarkStart w:id="20" w:name="ruby"/>
      <w:bookmarkStart w:id="21" w:name="_Toc530438615"/>
      <w:bookmarkEnd w:id="20"/>
      <w:r>
        <w:rPr>
          <w:rFonts w:ascii="微软雅黑" w:eastAsia="微软雅黑" w:hAnsi="微软雅黑" w:hint="eastAsia"/>
          <w:color w:val="2E2E2E"/>
        </w:rPr>
        <w:lastRenderedPageBreak/>
        <w:t>Ruby(on Rails) PBKDF2 密码哈希代码</w:t>
      </w:r>
      <w:bookmarkEnd w:id="21"/>
    </w:p>
    <w:p w:rsidR="0040140D" w:rsidRDefault="0040140D" w:rsidP="0040140D">
      <w:pPr>
        <w:shd w:val="clear" w:color="auto" w:fill="FFFFFF"/>
        <w:spacing w:after="300"/>
        <w:rPr>
          <w:rFonts w:ascii="微软雅黑" w:eastAsia="微软雅黑" w:hAnsi="微软雅黑" w:hint="eastAsia"/>
          <w:color w:val="2E2E2E"/>
          <w:sz w:val="23"/>
          <w:szCs w:val="23"/>
        </w:rPr>
      </w:pPr>
      <w:r>
        <w:rPr>
          <w:rFonts w:ascii="微软雅黑" w:eastAsia="微软雅黑" w:hAnsi="微软雅黑" w:hint="eastAsia"/>
          <w:color w:val="2E2E2E"/>
          <w:sz w:val="23"/>
          <w:szCs w:val="23"/>
        </w:rPr>
        <w:pict>
          <v:rect id="_x0000_i1037" style="width:0;height:0" o:hralign="center" o:hrstd="t" o:hr="t" fillcolor="#a0a0a0" stroked="f"/>
        </w:pict>
      </w:r>
    </w:p>
    <w:p w:rsidR="0040140D" w:rsidRDefault="0040140D" w:rsidP="0040140D">
      <w:pPr>
        <w:numPr>
          <w:ilvl w:val="0"/>
          <w:numId w:val="46"/>
        </w:numPr>
        <w:shd w:val="clear" w:color="auto" w:fill="FFFFFF"/>
        <w:ind w:left="450"/>
        <w:jc w:val="left"/>
        <w:rPr>
          <w:rFonts w:ascii="微软雅黑" w:eastAsia="微软雅黑" w:hAnsi="微软雅黑" w:hint="eastAsia"/>
          <w:color w:val="2E2E2E"/>
          <w:sz w:val="23"/>
          <w:szCs w:val="23"/>
        </w:rPr>
      </w:pPr>
      <w:hyperlink r:id="rId69" w:anchor="php" w:tooltip="PHP Source Code" w:history="1">
        <w:r>
          <w:rPr>
            <w:rStyle w:val="a6"/>
            <w:rFonts w:ascii="微软雅黑" w:eastAsia="微软雅黑" w:hAnsi="微软雅黑" w:hint="eastAsia"/>
            <w:color w:val="0099CC"/>
            <w:sz w:val="23"/>
            <w:szCs w:val="23"/>
            <w:u w:val="none"/>
            <w:bdr w:val="none" w:sz="0" w:space="0" w:color="auto" w:frame="1"/>
          </w:rPr>
          <w:t>PHP Source Code</w:t>
        </w:r>
      </w:hyperlink>
    </w:p>
    <w:p w:rsidR="0040140D" w:rsidRDefault="0040140D" w:rsidP="0040140D">
      <w:pPr>
        <w:numPr>
          <w:ilvl w:val="0"/>
          <w:numId w:val="46"/>
        </w:numPr>
        <w:shd w:val="clear" w:color="auto" w:fill="FFFFFF"/>
        <w:ind w:left="450"/>
        <w:jc w:val="left"/>
        <w:rPr>
          <w:rFonts w:ascii="微软雅黑" w:eastAsia="微软雅黑" w:hAnsi="微软雅黑" w:hint="eastAsia"/>
          <w:color w:val="2E2E2E"/>
          <w:sz w:val="23"/>
          <w:szCs w:val="23"/>
        </w:rPr>
      </w:pPr>
      <w:hyperlink r:id="rId70" w:anchor="java" w:tooltip="Java Source Code" w:history="1">
        <w:r>
          <w:rPr>
            <w:rStyle w:val="a6"/>
            <w:rFonts w:ascii="微软雅黑" w:eastAsia="微软雅黑" w:hAnsi="微软雅黑" w:hint="eastAsia"/>
            <w:color w:val="0099CC"/>
            <w:sz w:val="23"/>
            <w:szCs w:val="23"/>
            <w:u w:val="none"/>
            <w:bdr w:val="none" w:sz="0" w:space="0" w:color="auto" w:frame="1"/>
          </w:rPr>
          <w:t>Java Source Code</w:t>
        </w:r>
      </w:hyperlink>
    </w:p>
    <w:p w:rsidR="0040140D" w:rsidRDefault="0040140D" w:rsidP="0040140D">
      <w:pPr>
        <w:numPr>
          <w:ilvl w:val="0"/>
          <w:numId w:val="46"/>
        </w:numPr>
        <w:shd w:val="clear" w:color="auto" w:fill="FFFFFF"/>
        <w:ind w:left="450"/>
        <w:jc w:val="left"/>
        <w:rPr>
          <w:rFonts w:ascii="微软雅黑" w:eastAsia="微软雅黑" w:hAnsi="微软雅黑" w:hint="eastAsia"/>
          <w:color w:val="2E2E2E"/>
          <w:sz w:val="23"/>
          <w:szCs w:val="23"/>
        </w:rPr>
      </w:pPr>
      <w:hyperlink r:id="rId71" w:anchor="csharp" w:tooltip="ASP.NET (C#) Source Code" w:history="1">
        <w:r>
          <w:rPr>
            <w:rStyle w:val="a6"/>
            <w:rFonts w:ascii="微软雅黑" w:eastAsia="微软雅黑" w:hAnsi="微软雅黑" w:hint="eastAsia"/>
            <w:color w:val="0099CC"/>
            <w:sz w:val="23"/>
            <w:szCs w:val="23"/>
            <w:u w:val="none"/>
            <w:bdr w:val="none" w:sz="0" w:space="0" w:color="auto" w:frame="1"/>
          </w:rPr>
          <w:t>ASP.NET (C#) Source Code</w:t>
        </w:r>
      </w:hyperlink>
    </w:p>
    <w:p w:rsidR="0040140D" w:rsidRDefault="0040140D" w:rsidP="0040140D">
      <w:pPr>
        <w:numPr>
          <w:ilvl w:val="0"/>
          <w:numId w:val="46"/>
        </w:numPr>
        <w:shd w:val="clear" w:color="auto" w:fill="FFFFFF"/>
        <w:ind w:left="450"/>
        <w:jc w:val="left"/>
        <w:rPr>
          <w:rFonts w:ascii="微软雅黑" w:eastAsia="微软雅黑" w:hAnsi="微软雅黑" w:hint="eastAsia"/>
          <w:color w:val="2E2E2E"/>
          <w:sz w:val="23"/>
          <w:szCs w:val="23"/>
        </w:rPr>
      </w:pPr>
      <w:hyperlink r:id="rId72" w:anchor="ruby" w:tooltip="Ruby (on Rails) Source Code" w:history="1">
        <w:r>
          <w:rPr>
            <w:rStyle w:val="a6"/>
            <w:rFonts w:ascii="微软雅黑" w:eastAsia="微软雅黑" w:hAnsi="微软雅黑" w:hint="eastAsia"/>
            <w:color w:val="0099CC"/>
            <w:sz w:val="23"/>
            <w:szCs w:val="23"/>
            <w:u w:val="none"/>
            <w:bdr w:val="none" w:sz="0" w:space="0" w:color="auto" w:frame="1"/>
          </w:rPr>
          <w:t>Ruby (on Rails) Source Code</w:t>
        </w:r>
      </w:hyperlink>
    </w:p>
    <w:p w:rsidR="0040140D" w:rsidRDefault="0040140D" w:rsidP="0040140D">
      <w:pPr>
        <w:pStyle w:val="affc"/>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下面是PBKDF2在Ruby(on Rails)中一种安全的实现。</w:t>
      </w:r>
    </w:p>
    <w:p w:rsidR="0040140D" w:rsidRDefault="0040140D" w:rsidP="0040140D">
      <w:pPr>
        <w:pStyle w:val="affc"/>
        <w:shd w:val="clear" w:color="auto" w:fill="FFFFFF"/>
        <w:spacing w:before="0" w:beforeAutospacing="0" w:after="0" w:afterAutospacing="0"/>
        <w:jc w:val="center"/>
        <w:rPr>
          <w:rFonts w:ascii="微软雅黑" w:eastAsia="微软雅黑" w:hAnsi="微软雅黑" w:hint="eastAsia"/>
          <w:color w:val="2E2E2E"/>
          <w:sz w:val="23"/>
          <w:szCs w:val="23"/>
        </w:rPr>
      </w:pPr>
      <w:hyperlink r:id="rId73" w:tgtFrame="_blank" w:tooltip="https://crackstation.net/source/password-hashing/PasswordHash.rb" w:history="1">
        <w:r>
          <w:rPr>
            <w:rStyle w:val="affd"/>
            <w:rFonts w:ascii="微软雅黑" w:eastAsia="微软雅黑" w:hAnsi="微软雅黑" w:hint="eastAsia"/>
            <w:color w:val="0099CC"/>
            <w:sz w:val="23"/>
            <w:szCs w:val="23"/>
            <w:bdr w:val="none" w:sz="0" w:space="0" w:color="auto" w:frame="1"/>
          </w:rPr>
          <w:t>下载PasswordHash.rb</w:t>
        </w:r>
      </w:hyperlink>
    </w:p>
    <w:p w:rsidR="0040140D" w:rsidRDefault="0040140D" w:rsidP="0040140D">
      <w:pPr>
        <w:rPr>
          <w:rFonts w:ascii="Courier New" w:hAnsi="Courier New" w:cs="Courier New" w:hint="eastAsia"/>
          <w:color w:val="2E2E2E"/>
          <w:sz w:val="20"/>
        </w:rPr>
      </w:pPr>
      <w:r>
        <w:rPr>
          <w:rFonts w:ascii="Courier New" w:hAnsi="Courier New" w:cs="Courier New"/>
          <w:color w:val="2E2E2E"/>
          <w:sz w:val="20"/>
        </w:rPr>
        <w:lastRenderedPageBreak/>
        <w:object w:dxaOrig="225" w:dyaOrig="225">
          <v:shape id="_x0000_i1061" type="#_x0000_t75" style="width:150.65pt;height:57pt" o:ole="">
            <v:imagedata r:id="rId46" o:title=""/>
          </v:shape>
          <w:control r:id="rId74" w:name="DefaultOcxName4"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027"/>
      </w:tblGrid>
      <w:tr w:rsidR="0040140D" w:rsidTr="0040140D">
        <w:trPr>
          <w:tblCellSpacing w:w="15" w:type="dxa"/>
        </w:trPr>
        <w:tc>
          <w:tcPr>
            <w:tcW w:w="0" w:type="auto"/>
            <w:vAlign w:val="center"/>
            <w:hideMark/>
          </w:tcPr>
          <w:p w:rsidR="0040140D" w:rsidRDefault="0040140D" w:rsidP="0040140D">
            <w:pPr>
              <w:rPr>
                <w:rFonts w:ascii="inherit" w:hAnsi="inherit" w:cs="宋体"/>
                <w:sz w:val="20"/>
              </w:rPr>
            </w:pPr>
            <w:r>
              <w:rPr>
                <w:rFonts w:ascii="inherit" w:hAnsi="inherit"/>
                <w:sz w:val="20"/>
              </w:rPr>
              <w:t>1</w:t>
            </w:r>
          </w:p>
          <w:p w:rsidR="0040140D" w:rsidRDefault="0040140D" w:rsidP="0040140D">
            <w:pPr>
              <w:rPr>
                <w:rFonts w:ascii="inherit" w:hAnsi="inherit"/>
                <w:sz w:val="20"/>
              </w:rPr>
            </w:pPr>
            <w:r>
              <w:rPr>
                <w:rFonts w:ascii="inherit" w:hAnsi="inherit"/>
                <w:sz w:val="20"/>
              </w:rPr>
              <w:t>2</w:t>
            </w:r>
          </w:p>
          <w:p w:rsidR="0040140D" w:rsidRDefault="0040140D" w:rsidP="0040140D">
            <w:pPr>
              <w:rPr>
                <w:rFonts w:ascii="inherit" w:hAnsi="inherit"/>
                <w:sz w:val="20"/>
              </w:rPr>
            </w:pPr>
            <w:r>
              <w:rPr>
                <w:rFonts w:ascii="inherit" w:hAnsi="inherit"/>
                <w:sz w:val="20"/>
              </w:rPr>
              <w:t>3</w:t>
            </w:r>
          </w:p>
          <w:p w:rsidR="0040140D" w:rsidRDefault="0040140D" w:rsidP="0040140D">
            <w:pPr>
              <w:rPr>
                <w:rFonts w:ascii="inherit" w:hAnsi="inherit"/>
                <w:sz w:val="20"/>
              </w:rPr>
            </w:pPr>
            <w:r>
              <w:rPr>
                <w:rFonts w:ascii="inherit" w:hAnsi="inherit"/>
                <w:sz w:val="20"/>
              </w:rPr>
              <w:t>4</w:t>
            </w:r>
          </w:p>
          <w:p w:rsidR="0040140D" w:rsidRDefault="0040140D" w:rsidP="0040140D">
            <w:pPr>
              <w:rPr>
                <w:rFonts w:ascii="inherit" w:hAnsi="inherit"/>
                <w:sz w:val="20"/>
              </w:rPr>
            </w:pPr>
            <w:r>
              <w:rPr>
                <w:rFonts w:ascii="inherit" w:hAnsi="inherit"/>
                <w:sz w:val="20"/>
              </w:rPr>
              <w:t>5</w:t>
            </w:r>
          </w:p>
          <w:p w:rsidR="0040140D" w:rsidRDefault="0040140D" w:rsidP="0040140D">
            <w:pPr>
              <w:rPr>
                <w:rFonts w:ascii="inherit" w:hAnsi="inherit"/>
                <w:sz w:val="20"/>
              </w:rPr>
            </w:pPr>
            <w:r>
              <w:rPr>
                <w:rFonts w:ascii="inherit" w:hAnsi="inherit"/>
                <w:sz w:val="20"/>
              </w:rPr>
              <w:t>6</w:t>
            </w:r>
          </w:p>
          <w:p w:rsidR="0040140D" w:rsidRDefault="0040140D" w:rsidP="0040140D">
            <w:pPr>
              <w:rPr>
                <w:rFonts w:ascii="inherit" w:hAnsi="inherit"/>
                <w:sz w:val="20"/>
              </w:rPr>
            </w:pPr>
            <w:r>
              <w:rPr>
                <w:rFonts w:ascii="inherit" w:hAnsi="inherit"/>
                <w:sz w:val="20"/>
              </w:rPr>
              <w:t>7</w:t>
            </w:r>
          </w:p>
          <w:p w:rsidR="0040140D" w:rsidRDefault="0040140D" w:rsidP="0040140D">
            <w:pPr>
              <w:rPr>
                <w:rFonts w:ascii="inherit" w:hAnsi="inherit"/>
                <w:sz w:val="20"/>
              </w:rPr>
            </w:pPr>
            <w:r>
              <w:rPr>
                <w:rFonts w:ascii="inherit" w:hAnsi="inherit"/>
                <w:sz w:val="20"/>
              </w:rPr>
              <w:t>8</w:t>
            </w:r>
          </w:p>
          <w:p w:rsidR="0040140D" w:rsidRDefault="0040140D" w:rsidP="0040140D">
            <w:pPr>
              <w:rPr>
                <w:rFonts w:ascii="inherit" w:hAnsi="inherit"/>
                <w:sz w:val="20"/>
              </w:rPr>
            </w:pPr>
            <w:r>
              <w:rPr>
                <w:rFonts w:ascii="inherit" w:hAnsi="inherit"/>
                <w:sz w:val="20"/>
              </w:rPr>
              <w:t>9</w:t>
            </w:r>
          </w:p>
          <w:p w:rsidR="0040140D" w:rsidRDefault="0040140D" w:rsidP="0040140D">
            <w:pPr>
              <w:rPr>
                <w:rFonts w:ascii="inherit" w:hAnsi="inherit"/>
                <w:sz w:val="20"/>
              </w:rPr>
            </w:pPr>
            <w:r>
              <w:rPr>
                <w:rFonts w:ascii="inherit" w:hAnsi="inherit"/>
                <w:sz w:val="20"/>
              </w:rPr>
              <w:t>10</w:t>
            </w:r>
          </w:p>
          <w:p w:rsidR="0040140D" w:rsidRDefault="0040140D" w:rsidP="0040140D">
            <w:pPr>
              <w:rPr>
                <w:rFonts w:ascii="inherit" w:hAnsi="inherit"/>
                <w:sz w:val="20"/>
              </w:rPr>
            </w:pPr>
            <w:r>
              <w:rPr>
                <w:rFonts w:ascii="inherit" w:hAnsi="inherit"/>
                <w:sz w:val="20"/>
              </w:rPr>
              <w:t>11</w:t>
            </w:r>
          </w:p>
          <w:p w:rsidR="0040140D" w:rsidRDefault="0040140D" w:rsidP="0040140D">
            <w:pPr>
              <w:rPr>
                <w:rFonts w:ascii="inherit" w:hAnsi="inherit"/>
                <w:sz w:val="20"/>
              </w:rPr>
            </w:pPr>
            <w:r>
              <w:rPr>
                <w:rFonts w:ascii="inherit" w:hAnsi="inherit"/>
                <w:sz w:val="20"/>
              </w:rPr>
              <w:t>12</w:t>
            </w:r>
          </w:p>
          <w:p w:rsidR="0040140D" w:rsidRDefault="0040140D" w:rsidP="0040140D">
            <w:pPr>
              <w:rPr>
                <w:rFonts w:ascii="inherit" w:hAnsi="inherit"/>
                <w:sz w:val="20"/>
              </w:rPr>
            </w:pPr>
            <w:r>
              <w:rPr>
                <w:rFonts w:ascii="inherit" w:hAnsi="inherit"/>
                <w:sz w:val="20"/>
              </w:rPr>
              <w:t>13</w:t>
            </w:r>
          </w:p>
          <w:p w:rsidR="0040140D" w:rsidRDefault="0040140D" w:rsidP="0040140D">
            <w:pPr>
              <w:rPr>
                <w:rFonts w:ascii="inherit" w:hAnsi="inherit"/>
                <w:sz w:val="20"/>
              </w:rPr>
            </w:pPr>
            <w:r>
              <w:rPr>
                <w:rFonts w:ascii="inherit" w:hAnsi="inherit"/>
                <w:sz w:val="20"/>
              </w:rPr>
              <w:t>14</w:t>
            </w:r>
          </w:p>
          <w:p w:rsidR="0040140D" w:rsidRDefault="0040140D" w:rsidP="0040140D">
            <w:pPr>
              <w:rPr>
                <w:rFonts w:ascii="inherit" w:hAnsi="inherit"/>
                <w:sz w:val="20"/>
              </w:rPr>
            </w:pPr>
            <w:r>
              <w:rPr>
                <w:rFonts w:ascii="inherit" w:hAnsi="inherit"/>
                <w:sz w:val="20"/>
              </w:rPr>
              <w:t>15</w:t>
            </w:r>
          </w:p>
          <w:p w:rsidR="0040140D" w:rsidRDefault="0040140D" w:rsidP="0040140D">
            <w:pPr>
              <w:rPr>
                <w:rFonts w:ascii="inherit" w:hAnsi="inherit"/>
                <w:sz w:val="20"/>
              </w:rPr>
            </w:pPr>
            <w:r>
              <w:rPr>
                <w:rFonts w:ascii="inherit" w:hAnsi="inherit"/>
                <w:sz w:val="20"/>
              </w:rPr>
              <w:t>16</w:t>
            </w:r>
          </w:p>
          <w:p w:rsidR="0040140D" w:rsidRDefault="0040140D" w:rsidP="0040140D">
            <w:pPr>
              <w:rPr>
                <w:rFonts w:ascii="inherit" w:hAnsi="inherit"/>
                <w:sz w:val="20"/>
              </w:rPr>
            </w:pPr>
            <w:r>
              <w:rPr>
                <w:rFonts w:ascii="inherit" w:hAnsi="inherit"/>
                <w:sz w:val="20"/>
              </w:rPr>
              <w:t>17</w:t>
            </w:r>
          </w:p>
          <w:p w:rsidR="0040140D" w:rsidRDefault="0040140D" w:rsidP="0040140D">
            <w:pPr>
              <w:rPr>
                <w:rFonts w:ascii="inherit" w:hAnsi="inherit"/>
                <w:sz w:val="20"/>
              </w:rPr>
            </w:pPr>
            <w:r>
              <w:rPr>
                <w:rFonts w:ascii="inherit" w:hAnsi="inherit"/>
                <w:sz w:val="20"/>
              </w:rPr>
              <w:t>18</w:t>
            </w:r>
          </w:p>
          <w:p w:rsidR="0040140D" w:rsidRDefault="0040140D" w:rsidP="0040140D">
            <w:pPr>
              <w:rPr>
                <w:rFonts w:ascii="inherit" w:hAnsi="inherit"/>
                <w:sz w:val="20"/>
              </w:rPr>
            </w:pPr>
            <w:r>
              <w:rPr>
                <w:rFonts w:ascii="inherit" w:hAnsi="inherit"/>
                <w:sz w:val="20"/>
              </w:rPr>
              <w:t>19</w:t>
            </w:r>
          </w:p>
          <w:p w:rsidR="0040140D" w:rsidRDefault="0040140D" w:rsidP="0040140D">
            <w:pPr>
              <w:rPr>
                <w:rFonts w:ascii="inherit" w:hAnsi="inherit"/>
                <w:sz w:val="20"/>
              </w:rPr>
            </w:pPr>
            <w:r>
              <w:rPr>
                <w:rFonts w:ascii="inherit" w:hAnsi="inherit"/>
                <w:sz w:val="20"/>
              </w:rPr>
              <w:t>20</w:t>
            </w:r>
          </w:p>
          <w:p w:rsidR="0040140D" w:rsidRDefault="0040140D" w:rsidP="0040140D">
            <w:pPr>
              <w:rPr>
                <w:rFonts w:ascii="inherit" w:hAnsi="inherit"/>
                <w:sz w:val="20"/>
              </w:rPr>
            </w:pPr>
            <w:r>
              <w:rPr>
                <w:rFonts w:ascii="inherit" w:hAnsi="inherit"/>
                <w:sz w:val="20"/>
              </w:rPr>
              <w:t>21</w:t>
            </w:r>
          </w:p>
          <w:p w:rsidR="0040140D" w:rsidRDefault="0040140D" w:rsidP="0040140D">
            <w:pPr>
              <w:rPr>
                <w:rFonts w:ascii="inherit" w:hAnsi="inherit"/>
                <w:sz w:val="20"/>
              </w:rPr>
            </w:pPr>
            <w:r>
              <w:rPr>
                <w:rFonts w:ascii="inherit" w:hAnsi="inherit"/>
                <w:sz w:val="20"/>
              </w:rPr>
              <w:t>22</w:t>
            </w:r>
          </w:p>
          <w:p w:rsidR="0040140D" w:rsidRDefault="0040140D" w:rsidP="0040140D">
            <w:pPr>
              <w:rPr>
                <w:rFonts w:ascii="inherit" w:hAnsi="inherit"/>
                <w:sz w:val="20"/>
              </w:rPr>
            </w:pPr>
            <w:r>
              <w:rPr>
                <w:rFonts w:ascii="inherit" w:hAnsi="inherit"/>
                <w:sz w:val="20"/>
              </w:rPr>
              <w:t>23</w:t>
            </w:r>
          </w:p>
          <w:p w:rsidR="0040140D" w:rsidRDefault="0040140D" w:rsidP="0040140D">
            <w:pPr>
              <w:rPr>
                <w:rFonts w:ascii="inherit" w:hAnsi="inherit"/>
                <w:sz w:val="20"/>
              </w:rPr>
            </w:pPr>
            <w:r>
              <w:rPr>
                <w:rFonts w:ascii="inherit" w:hAnsi="inherit"/>
                <w:sz w:val="20"/>
              </w:rPr>
              <w:t>24</w:t>
            </w:r>
          </w:p>
          <w:p w:rsidR="0040140D" w:rsidRDefault="0040140D" w:rsidP="0040140D">
            <w:pPr>
              <w:rPr>
                <w:rFonts w:ascii="inherit" w:hAnsi="inherit"/>
                <w:sz w:val="20"/>
              </w:rPr>
            </w:pPr>
            <w:r>
              <w:rPr>
                <w:rFonts w:ascii="inherit" w:hAnsi="inherit"/>
                <w:sz w:val="20"/>
              </w:rPr>
              <w:t>25</w:t>
            </w:r>
          </w:p>
          <w:p w:rsidR="0040140D" w:rsidRDefault="0040140D" w:rsidP="0040140D">
            <w:pPr>
              <w:rPr>
                <w:rFonts w:ascii="inherit" w:hAnsi="inherit"/>
                <w:sz w:val="20"/>
              </w:rPr>
            </w:pPr>
            <w:r>
              <w:rPr>
                <w:rFonts w:ascii="inherit" w:hAnsi="inherit"/>
                <w:sz w:val="20"/>
              </w:rPr>
              <w:t>26</w:t>
            </w:r>
          </w:p>
          <w:p w:rsidR="0040140D" w:rsidRDefault="0040140D" w:rsidP="0040140D">
            <w:pPr>
              <w:rPr>
                <w:rFonts w:ascii="inherit" w:hAnsi="inherit"/>
                <w:sz w:val="20"/>
              </w:rPr>
            </w:pPr>
            <w:r>
              <w:rPr>
                <w:rFonts w:ascii="inherit" w:hAnsi="inherit"/>
                <w:sz w:val="20"/>
              </w:rPr>
              <w:t>27</w:t>
            </w:r>
          </w:p>
          <w:p w:rsidR="0040140D" w:rsidRDefault="0040140D" w:rsidP="0040140D">
            <w:pPr>
              <w:rPr>
                <w:rFonts w:ascii="inherit" w:hAnsi="inherit"/>
                <w:sz w:val="20"/>
              </w:rPr>
            </w:pPr>
            <w:r>
              <w:rPr>
                <w:rFonts w:ascii="inherit" w:hAnsi="inherit"/>
                <w:sz w:val="20"/>
              </w:rPr>
              <w:t>28</w:t>
            </w:r>
          </w:p>
          <w:p w:rsidR="0040140D" w:rsidRDefault="0040140D" w:rsidP="0040140D">
            <w:pPr>
              <w:rPr>
                <w:rFonts w:ascii="inherit" w:hAnsi="inherit"/>
                <w:sz w:val="20"/>
              </w:rPr>
            </w:pPr>
            <w:r>
              <w:rPr>
                <w:rFonts w:ascii="inherit" w:hAnsi="inherit"/>
                <w:sz w:val="20"/>
              </w:rPr>
              <w:t>29</w:t>
            </w:r>
          </w:p>
          <w:p w:rsidR="0040140D" w:rsidRDefault="0040140D" w:rsidP="0040140D">
            <w:pPr>
              <w:rPr>
                <w:rFonts w:ascii="inherit" w:hAnsi="inherit"/>
                <w:sz w:val="20"/>
              </w:rPr>
            </w:pPr>
            <w:r>
              <w:rPr>
                <w:rFonts w:ascii="inherit" w:hAnsi="inherit"/>
                <w:sz w:val="20"/>
              </w:rPr>
              <w:t>30</w:t>
            </w:r>
          </w:p>
          <w:p w:rsidR="0040140D" w:rsidRDefault="0040140D" w:rsidP="0040140D">
            <w:pPr>
              <w:rPr>
                <w:rFonts w:ascii="inherit" w:hAnsi="inherit"/>
                <w:sz w:val="20"/>
              </w:rPr>
            </w:pPr>
            <w:r>
              <w:rPr>
                <w:rFonts w:ascii="inherit" w:hAnsi="inherit"/>
                <w:sz w:val="20"/>
              </w:rPr>
              <w:t>31</w:t>
            </w:r>
          </w:p>
          <w:p w:rsidR="0040140D" w:rsidRDefault="0040140D" w:rsidP="0040140D">
            <w:pPr>
              <w:rPr>
                <w:rFonts w:ascii="inherit" w:hAnsi="inherit"/>
                <w:sz w:val="20"/>
              </w:rPr>
            </w:pPr>
            <w:r>
              <w:rPr>
                <w:rFonts w:ascii="inherit" w:hAnsi="inherit"/>
                <w:sz w:val="20"/>
              </w:rPr>
              <w:t>32</w:t>
            </w:r>
          </w:p>
          <w:p w:rsidR="0040140D" w:rsidRDefault="0040140D" w:rsidP="0040140D">
            <w:pPr>
              <w:rPr>
                <w:rFonts w:ascii="inherit" w:hAnsi="inherit"/>
                <w:sz w:val="20"/>
              </w:rPr>
            </w:pPr>
            <w:r>
              <w:rPr>
                <w:rFonts w:ascii="inherit" w:hAnsi="inherit"/>
                <w:sz w:val="20"/>
              </w:rPr>
              <w:t>33</w:t>
            </w:r>
          </w:p>
          <w:p w:rsidR="0040140D" w:rsidRDefault="0040140D" w:rsidP="0040140D">
            <w:pPr>
              <w:rPr>
                <w:rFonts w:ascii="inherit" w:hAnsi="inherit"/>
                <w:sz w:val="20"/>
              </w:rPr>
            </w:pPr>
            <w:r>
              <w:rPr>
                <w:rFonts w:ascii="inherit" w:hAnsi="inherit"/>
                <w:sz w:val="20"/>
              </w:rPr>
              <w:t>34</w:t>
            </w:r>
          </w:p>
          <w:p w:rsidR="0040140D" w:rsidRDefault="0040140D" w:rsidP="0040140D">
            <w:pPr>
              <w:rPr>
                <w:rFonts w:ascii="inherit" w:hAnsi="inherit"/>
                <w:sz w:val="20"/>
              </w:rPr>
            </w:pPr>
            <w:r>
              <w:rPr>
                <w:rFonts w:ascii="inherit" w:hAnsi="inherit"/>
                <w:sz w:val="20"/>
              </w:rPr>
              <w:t>35</w:t>
            </w:r>
          </w:p>
          <w:p w:rsidR="0040140D" w:rsidRDefault="0040140D" w:rsidP="0040140D">
            <w:pPr>
              <w:rPr>
                <w:rFonts w:ascii="inherit" w:hAnsi="inherit"/>
                <w:sz w:val="20"/>
              </w:rPr>
            </w:pPr>
            <w:r>
              <w:rPr>
                <w:rFonts w:ascii="inherit" w:hAnsi="inherit"/>
                <w:sz w:val="20"/>
              </w:rPr>
              <w:t>36</w:t>
            </w:r>
          </w:p>
          <w:p w:rsidR="0040140D" w:rsidRDefault="0040140D" w:rsidP="0040140D">
            <w:pPr>
              <w:rPr>
                <w:rFonts w:ascii="inherit" w:hAnsi="inherit"/>
                <w:sz w:val="20"/>
              </w:rPr>
            </w:pPr>
            <w:r>
              <w:rPr>
                <w:rFonts w:ascii="inherit" w:hAnsi="inherit"/>
                <w:sz w:val="20"/>
              </w:rPr>
              <w:t>37</w:t>
            </w:r>
          </w:p>
          <w:p w:rsidR="0040140D" w:rsidRDefault="0040140D" w:rsidP="0040140D">
            <w:pPr>
              <w:rPr>
                <w:rFonts w:ascii="inherit" w:hAnsi="inherit"/>
                <w:sz w:val="20"/>
              </w:rPr>
            </w:pPr>
            <w:r>
              <w:rPr>
                <w:rFonts w:ascii="inherit" w:hAnsi="inherit"/>
                <w:sz w:val="20"/>
              </w:rPr>
              <w:t>38</w:t>
            </w:r>
          </w:p>
          <w:p w:rsidR="0040140D" w:rsidRDefault="0040140D" w:rsidP="0040140D">
            <w:pPr>
              <w:rPr>
                <w:rFonts w:ascii="inherit" w:hAnsi="inherit"/>
                <w:sz w:val="20"/>
              </w:rPr>
            </w:pPr>
            <w:r>
              <w:rPr>
                <w:rFonts w:ascii="inherit" w:hAnsi="inherit"/>
                <w:sz w:val="20"/>
              </w:rPr>
              <w:t>39</w:t>
            </w:r>
          </w:p>
          <w:p w:rsidR="0040140D" w:rsidRDefault="0040140D" w:rsidP="0040140D">
            <w:pPr>
              <w:rPr>
                <w:rFonts w:ascii="inherit" w:hAnsi="inherit"/>
                <w:sz w:val="20"/>
              </w:rPr>
            </w:pPr>
            <w:r>
              <w:rPr>
                <w:rFonts w:ascii="inherit" w:hAnsi="inherit"/>
                <w:sz w:val="20"/>
              </w:rPr>
              <w:t>40</w:t>
            </w:r>
          </w:p>
          <w:p w:rsidR="0040140D" w:rsidRDefault="0040140D" w:rsidP="0040140D">
            <w:pPr>
              <w:rPr>
                <w:rFonts w:ascii="inherit" w:hAnsi="inherit"/>
                <w:sz w:val="20"/>
              </w:rPr>
            </w:pPr>
            <w:r>
              <w:rPr>
                <w:rFonts w:ascii="inherit" w:hAnsi="inherit"/>
                <w:sz w:val="20"/>
              </w:rPr>
              <w:lastRenderedPageBreak/>
              <w:t>41</w:t>
            </w:r>
          </w:p>
          <w:p w:rsidR="0040140D" w:rsidRDefault="0040140D" w:rsidP="0040140D">
            <w:pPr>
              <w:rPr>
                <w:rFonts w:ascii="inherit" w:hAnsi="inherit"/>
                <w:sz w:val="20"/>
              </w:rPr>
            </w:pPr>
            <w:r>
              <w:rPr>
                <w:rFonts w:ascii="inherit" w:hAnsi="inherit"/>
                <w:sz w:val="20"/>
              </w:rPr>
              <w:t>42</w:t>
            </w:r>
          </w:p>
          <w:p w:rsidR="0040140D" w:rsidRDefault="0040140D" w:rsidP="0040140D">
            <w:pPr>
              <w:rPr>
                <w:rFonts w:ascii="inherit" w:hAnsi="inherit"/>
                <w:sz w:val="20"/>
              </w:rPr>
            </w:pPr>
            <w:r>
              <w:rPr>
                <w:rFonts w:ascii="inherit" w:hAnsi="inherit"/>
                <w:sz w:val="20"/>
              </w:rPr>
              <w:t>43</w:t>
            </w:r>
          </w:p>
          <w:p w:rsidR="0040140D" w:rsidRDefault="0040140D" w:rsidP="0040140D">
            <w:pPr>
              <w:rPr>
                <w:rFonts w:ascii="inherit" w:hAnsi="inherit"/>
                <w:sz w:val="20"/>
              </w:rPr>
            </w:pPr>
            <w:r>
              <w:rPr>
                <w:rFonts w:ascii="inherit" w:hAnsi="inherit"/>
                <w:sz w:val="20"/>
              </w:rPr>
              <w:t>44</w:t>
            </w:r>
          </w:p>
          <w:p w:rsidR="0040140D" w:rsidRDefault="0040140D" w:rsidP="0040140D">
            <w:pPr>
              <w:rPr>
                <w:rFonts w:ascii="inherit" w:hAnsi="inherit"/>
                <w:sz w:val="20"/>
              </w:rPr>
            </w:pPr>
            <w:r>
              <w:rPr>
                <w:rFonts w:ascii="inherit" w:hAnsi="inherit"/>
                <w:sz w:val="20"/>
              </w:rPr>
              <w:t>45</w:t>
            </w:r>
          </w:p>
          <w:p w:rsidR="0040140D" w:rsidRDefault="0040140D" w:rsidP="0040140D">
            <w:pPr>
              <w:rPr>
                <w:rFonts w:ascii="inherit" w:hAnsi="inherit"/>
                <w:sz w:val="20"/>
              </w:rPr>
            </w:pPr>
            <w:r>
              <w:rPr>
                <w:rFonts w:ascii="inherit" w:hAnsi="inherit"/>
                <w:sz w:val="20"/>
              </w:rPr>
              <w:t>46</w:t>
            </w:r>
          </w:p>
          <w:p w:rsidR="0040140D" w:rsidRDefault="0040140D" w:rsidP="0040140D">
            <w:pPr>
              <w:rPr>
                <w:rFonts w:ascii="inherit" w:hAnsi="inherit"/>
                <w:sz w:val="20"/>
              </w:rPr>
            </w:pPr>
            <w:r>
              <w:rPr>
                <w:rFonts w:ascii="inherit" w:hAnsi="inherit"/>
                <w:sz w:val="20"/>
              </w:rPr>
              <w:t>47</w:t>
            </w:r>
          </w:p>
          <w:p w:rsidR="0040140D" w:rsidRDefault="0040140D" w:rsidP="0040140D">
            <w:pPr>
              <w:rPr>
                <w:rFonts w:ascii="inherit" w:hAnsi="inherit"/>
                <w:sz w:val="20"/>
              </w:rPr>
            </w:pPr>
            <w:r>
              <w:rPr>
                <w:rFonts w:ascii="inherit" w:hAnsi="inherit"/>
                <w:sz w:val="20"/>
              </w:rPr>
              <w:t>48</w:t>
            </w:r>
          </w:p>
          <w:p w:rsidR="0040140D" w:rsidRDefault="0040140D" w:rsidP="0040140D">
            <w:pPr>
              <w:rPr>
                <w:rFonts w:ascii="inherit" w:hAnsi="inherit"/>
                <w:sz w:val="20"/>
              </w:rPr>
            </w:pPr>
            <w:r>
              <w:rPr>
                <w:rFonts w:ascii="inherit" w:hAnsi="inherit"/>
                <w:sz w:val="20"/>
              </w:rPr>
              <w:t>49</w:t>
            </w:r>
          </w:p>
          <w:p w:rsidR="0040140D" w:rsidRDefault="0040140D" w:rsidP="0040140D">
            <w:pPr>
              <w:rPr>
                <w:rFonts w:ascii="inherit" w:hAnsi="inherit"/>
                <w:sz w:val="20"/>
              </w:rPr>
            </w:pPr>
            <w:r>
              <w:rPr>
                <w:rFonts w:ascii="inherit" w:hAnsi="inherit"/>
                <w:sz w:val="20"/>
              </w:rPr>
              <w:t>50</w:t>
            </w:r>
          </w:p>
          <w:p w:rsidR="0040140D" w:rsidRDefault="0040140D" w:rsidP="0040140D">
            <w:pPr>
              <w:rPr>
                <w:rFonts w:ascii="inherit" w:hAnsi="inherit"/>
                <w:sz w:val="20"/>
              </w:rPr>
            </w:pPr>
            <w:r>
              <w:rPr>
                <w:rFonts w:ascii="inherit" w:hAnsi="inherit"/>
                <w:sz w:val="20"/>
              </w:rPr>
              <w:t>51</w:t>
            </w:r>
          </w:p>
          <w:p w:rsidR="0040140D" w:rsidRDefault="0040140D" w:rsidP="0040140D">
            <w:pPr>
              <w:rPr>
                <w:rFonts w:ascii="inherit" w:hAnsi="inherit"/>
                <w:sz w:val="20"/>
              </w:rPr>
            </w:pPr>
            <w:r>
              <w:rPr>
                <w:rFonts w:ascii="inherit" w:hAnsi="inherit"/>
                <w:sz w:val="20"/>
              </w:rPr>
              <w:t>52</w:t>
            </w:r>
          </w:p>
          <w:p w:rsidR="0040140D" w:rsidRDefault="0040140D" w:rsidP="0040140D">
            <w:pPr>
              <w:rPr>
                <w:rFonts w:ascii="inherit" w:hAnsi="inherit"/>
                <w:sz w:val="20"/>
              </w:rPr>
            </w:pPr>
            <w:r>
              <w:rPr>
                <w:rFonts w:ascii="inherit" w:hAnsi="inherit"/>
                <w:sz w:val="20"/>
              </w:rPr>
              <w:t>53</w:t>
            </w:r>
          </w:p>
          <w:p w:rsidR="0040140D" w:rsidRDefault="0040140D" w:rsidP="0040140D">
            <w:pPr>
              <w:rPr>
                <w:rFonts w:ascii="inherit" w:hAnsi="inherit"/>
                <w:sz w:val="20"/>
              </w:rPr>
            </w:pPr>
            <w:r>
              <w:rPr>
                <w:rFonts w:ascii="inherit" w:hAnsi="inherit"/>
                <w:sz w:val="20"/>
              </w:rPr>
              <w:t>54</w:t>
            </w:r>
          </w:p>
          <w:p w:rsidR="0040140D" w:rsidRDefault="0040140D" w:rsidP="0040140D">
            <w:pPr>
              <w:rPr>
                <w:rFonts w:ascii="inherit" w:hAnsi="inherit"/>
                <w:sz w:val="20"/>
              </w:rPr>
            </w:pPr>
            <w:r>
              <w:rPr>
                <w:rFonts w:ascii="inherit" w:hAnsi="inherit"/>
                <w:sz w:val="20"/>
              </w:rPr>
              <w:t>55</w:t>
            </w:r>
          </w:p>
          <w:p w:rsidR="0040140D" w:rsidRDefault="0040140D" w:rsidP="0040140D">
            <w:pPr>
              <w:rPr>
                <w:rFonts w:ascii="inherit" w:hAnsi="inherit"/>
                <w:sz w:val="20"/>
              </w:rPr>
            </w:pPr>
            <w:r>
              <w:rPr>
                <w:rFonts w:ascii="inherit" w:hAnsi="inherit"/>
                <w:sz w:val="20"/>
              </w:rPr>
              <w:t>56</w:t>
            </w:r>
          </w:p>
          <w:p w:rsidR="0040140D" w:rsidRDefault="0040140D" w:rsidP="0040140D">
            <w:pPr>
              <w:rPr>
                <w:rFonts w:ascii="inherit" w:hAnsi="inherit"/>
                <w:sz w:val="20"/>
              </w:rPr>
            </w:pPr>
            <w:r>
              <w:rPr>
                <w:rFonts w:ascii="inherit" w:hAnsi="inherit"/>
                <w:sz w:val="20"/>
              </w:rPr>
              <w:t>57</w:t>
            </w:r>
          </w:p>
          <w:p w:rsidR="0040140D" w:rsidRDefault="0040140D" w:rsidP="0040140D">
            <w:pPr>
              <w:rPr>
                <w:rFonts w:ascii="inherit" w:hAnsi="inherit"/>
                <w:sz w:val="20"/>
              </w:rPr>
            </w:pPr>
            <w:r>
              <w:rPr>
                <w:rFonts w:ascii="inherit" w:hAnsi="inherit"/>
                <w:sz w:val="20"/>
              </w:rPr>
              <w:t>58</w:t>
            </w:r>
          </w:p>
          <w:p w:rsidR="0040140D" w:rsidRDefault="0040140D" w:rsidP="0040140D">
            <w:pPr>
              <w:rPr>
                <w:rFonts w:ascii="inherit" w:hAnsi="inherit"/>
                <w:sz w:val="20"/>
              </w:rPr>
            </w:pPr>
            <w:r>
              <w:rPr>
                <w:rFonts w:ascii="inherit" w:hAnsi="inherit"/>
                <w:sz w:val="20"/>
              </w:rPr>
              <w:t>59</w:t>
            </w:r>
          </w:p>
          <w:p w:rsidR="0040140D" w:rsidRDefault="0040140D" w:rsidP="0040140D">
            <w:pPr>
              <w:rPr>
                <w:rFonts w:ascii="inherit" w:hAnsi="inherit"/>
                <w:sz w:val="20"/>
              </w:rPr>
            </w:pPr>
            <w:r>
              <w:rPr>
                <w:rFonts w:ascii="inherit" w:hAnsi="inherit"/>
                <w:sz w:val="20"/>
              </w:rPr>
              <w:t>60</w:t>
            </w:r>
          </w:p>
          <w:p w:rsidR="0040140D" w:rsidRDefault="0040140D" w:rsidP="0040140D">
            <w:pPr>
              <w:rPr>
                <w:rFonts w:ascii="inherit" w:hAnsi="inherit"/>
                <w:sz w:val="20"/>
              </w:rPr>
            </w:pPr>
            <w:r>
              <w:rPr>
                <w:rFonts w:ascii="inherit" w:hAnsi="inherit"/>
                <w:sz w:val="20"/>
              </w:rPr>
              <w:t>61</w:t>
            </w:r>
          </w:p>
          <w:p w:rsidR="0040140D" w:rsidRDefault="0040140D" w:rsidP="0040140D">
            <w:pPr>
              <w:rPr>
                <w:rFonts w:ascii="inherit" w:hAnsi="inherit"/>
                <w:sz w:val="20"/>
              </w:rPr>
            </w:pPr>
            <w:r>
              <w:rPr>
                <w:rFonts w:ascii="inherit" w:hAnsi="inherit"/>
                <w:sz w:val="20"/>
              </w:rPr>
              <w:t>62</w:t>
            </w:r>
          </w:p>
          <w:p w:rsidR="0040140D" w:rsidRDefault="0040140D" w:rsidP="0040140D">
            <w:pPr>
              <w:rPr>
                <w:rFonts w:ascii="inherit" w:hAnsi="inherit"/>
                <w:sz w:val="20"/>
              </w:rPr>
            </w:pPr>
            <w:r>
              <w:rPr>
                <w:rFonts w:ascii="inherit" w:hAnsi="inherit"/>
                <w:sz w:val="20"/>
              </w:rPr>
              <w:t>63</w:t>
            </w:r>
          </w:p>
          <w:p w:rsidR="0040140D" w:rsidRDefault="0040140D" w:rsidP="0040140D">
            <w:pPr>
              <w:rPr>
                <w:rFonts w:ascii="inherit" w:hAnsi="inherit"/>
                <w:sz w:val="20"/>
              </w:rPr>
            </w:pPr>
            <w:r>
              <w:rPr>
                <w:rFonts w:ascii="inherit" w:hAnsi="inherit"/>
                <w:sz w:val="20"/>
              </w:rPr>
              <w:t>64</w:t>
            </w:r>
          </w:p>
          <w:p w:rsidR="0040140D" w:rsidRDefault="0040140D" w:rsidP="0040140D">
            <w:pPr>
              <w:rPr>
                <w:rFonts w:ascii="inherit" w:hAnsi="inherit"/>
                <w:sz w:val="20"/>
              </w:rPr>
            </w:pPr>
            <w:r>
              <w:rPr>
                <w:rFonts w:ascii="inherit" w:hAnsi="inherit"/>
                <w:sz w:val="20"/>
              </w:rPr>
              <w:t>65</w:t>
            </w:r>
          </w:p>
          <w:p w:rsidR="0040140D" w:rsidRDefault="0040140D" w:rsidP="0040140D">
            <w:pPr>
              <w:rPr>
                <w:rFonts w:ascii="inherit" w:hAnsi="inherit"/>
                <w:sz w:val="20"/>
              </w:rPr>
            </w:pPr>
            <w:r>
              <w:rPr>
                <w:rFonts w:ascii="inherit" w:hAnsi="inherit"/>
                <w:sz w:val="20"/>
              </w:rPr>
              <w:t>66</w:t>
            </w:r>
          </w:p>
          <w:p w:rsidR="0040140D" w:rsidRDefault="0040140D" w:rsidP="0040140D">
            <w:pPr>
              <w:rPr>
                <w:rFonts w:ascii="inherit" w:hAnsi="inherit"/>
                <w:sz w:val="20"/>
              </w:rPr>
            </w:pPr>
            <w:r>
              <w:rPr>
                <w:rFonts w:ascii="inherit" w:hAnsi="inherit"/>
                <w:sz w:val="20"/>
              </w:rPr>
              <w:t>67</w:t>
            </w:r>
          </w:p>
          <w:p w:rsidR="0040140D" w:rsidRDefault="0040140D" w:rsidP="0040140D">
            <w:pPr>
              <w:rPr>
                <w:rFonts w:ascii="inherit" w:hAnsi="inherit"/>
                <w:sz w:val="20"/>
              </w:rPr>
            </w:pPr>
            <w:r>
              <w:rPr>
                <w:rFonts w:ascii="inherit" w:hAnsi="inherit"/>
                <w:sz w:val="20"/>
              </w:rPr>
              <w:t>68</w:t>
            </w:r>
          </w:p>
          <w:p w:rsidR="0040140D" w:rsidRDefault="0040140D" w:rsidP="0040140D">
            <w:pPr>
              <w:rPr>
                <w:rFonts w:ascii="inherit" w:hAnsi="inherit"/>
                <w:sz w:val="20"/>
              </w:rPr>
            </w:pPr>
            <w:r>
              <w:rPr>
                <w:rFonts w:ascii="inherit" w:hAnsi="inherit"/>
                <w:sz w:val="20"/>
              </w:rPr>
              <w:t>69</w:t>
            </w:r>
          </w:p>
          <w:p w:rsidR="0040140D" w:rsidRDefault="0040140D" w:rsidP="0040140D">
            <w:pPr>
              <w:rPr>
                <w:rFonts w:ascii="inherit" w:hAnsi="inherit"/>
                <w:sz w:val="20"/>
              </w:rPr>
            </w:pPr>
            <w:r>
              <w:rPr>
                <w:rFonts w:ascii="inherit" w:hAnsi="inherit"/>
                <w:sz w:val="20"/>
              </w:rPr>
              <w:t>70</w:t>
            </w:r>
          </w:p>
          <w:p w:rsidR="0040140D" w:rsidRDefault="0040140D" w:rsidP="0040140D">
            <w:pPr>
              <w:rPr>
                <w:rFonts w:ascii="inherit" w:hAnsi="inherit"/>
                <w:sz w:val="20"/>
              </w:rPr>
            </w:pPr>
            <w:r>
              <w:rPr>
                <w:rFonts w:ascii="inherit" w:hAnsi="inherit"/>
                <w:sz w:val="20"/>
              </w:rPr>
              <w:t>71</w:t>
            </w:r>
          </w:p>
          <w:p w:rsidR="0040140D" w:rsidRDefault="0040140D" w:rsidP="0040140D">
            <w:pPr>
              <w:rPr>
                <w:rFonts w:ascii="inherit" w:hAnsi="inherit"/>
                <w:sz w:val="20"/>
              </w:rPr>
            </w:pPr>
            <w:r>
              <w:rPr>
                <w:rFonts w:ascii="inherit" w:hAnsi="inherit"/>
                <w:sz w:val="20"/>
              </w:rPr>
              <w:t>72</w:t>
            </w:r>
          </w:p>
          <w:p w:rsidR="0040140D" w:rsidRDefault="0040140D" w:rsidP="0040140D">
            <w:pPr>
              <w:rPr>
                <w:rFonts w:ascii="inherit" w:hAnsi="inherit"/>
                <w:sz w:val="20"/>
              </w:rPr>
            </w:pPr>
            <w:r>
              <w:rPr>
                <w:rFonts w:ascii="inherit" w:hAnsi="inherit"/>
                <w:sz w:val="20"/>
              </w:rPr>
              <w:t>73</w:t>
            </w:r>
          </w:p>
          <w:p w:rsidR="0040140D" w:rsidRDefault="0040140D" w:rsidP="0040140D">
            <w:pPr>
              <w:rPr>
                <w:rFonts w:ascii="inherit" w:hAnsi="inherit"/>
                <w:sz w:val="20"/>
              </w:rPr>
            </w:pPr>
            <w:r>
              <w:rPr>
                <w:rFonts w:ascii="inherit" w:hAnsi="inherit"/>
                <w:sz w:val="20"/>
              </w:rPr>
              <w:t>74</w:t>
            </w:r>
          </w:p>
          <w:p w:rsidR="0040140D" w:rsidRDefault="0040140D" w:rsidP="0040140D">
            <w:pPr>
              <w:rPr>
                <w:rFonts w:ascii="inherit" w:hAnsi="inherit"/>
                <w:sz w:val="20"/>
              </w:rPr>
            </w:pPr>
            <w:r>
              <w:rPr>
                <w:rFonts w:ascii="inherit" w:hAnsi="inherit"/>
                <w:sz w:val="20"/>
              </w:rPr>
              <w:t>75</w:t>
            </w:r>
          </w:p>
          <w:p w:rsidR="0040140D" w:rsidRDefault="0040140D" w:rsidP="0040140D">
            <w:pPr>
              <w:rPr>
                <w:rFonts w:ascii="inherit" w:hAnsi="inherit"/>
                <w:sz w:val="20"/>
              </w:rPr>
            </w:pPr>
            <w:r>
              <w:rPr>
                <w:rFonts w:ascii="inherit" w:hAnsi="inherit"/>
                <w:sz w:val="20"/>
              </w:rPr>
              <w:t>76</w:t>
            </w:r>
          </w:p>
          <w:p w:rsidR="0040140D" w:rsidRDefault="0040140D" w:rsidP="0040140D">
            <w:pPr>
              <w:rPr>
                <w:rFonts w:ascii="inherit" w:hAnsi="inherit"/>
                <w:sz w:val="20"/>
              </w:rPr>
            </w:pPr>
            <w:r>
              <w:rPr>
                <w:rFonts w:ascii="inherit" w:hAnsi="inherit"/>
                <w:sz w:val="20"/>
              </w:rPr>
              <w:t>77</w:t>
            </w:r>
          </w:p>
          <w:p w:rsidR="0040140D" w:rsidRDefault="0040140D" w:rsidP="0040140D">
            <w:pPr>
              <w:rPr>
                <w:rFonts w:ascii="inherit" w:hAnsi="inherit"/>
                <w:sz w:val="20"/>
              </w:rPr>
            </w:pPr>
            <w:r>
              <w:rPr>
                <w:rFonts w:ascii="inherit" w:hAnsi="inherit"/>
                <w:sz w:val="20"/>
              </w:rPr>
              <w:t>78</w:t>
            </w:r>
          </w:p>
          <w:p w:rsidR="0040140D" w:rsidRDefault="0040140D" w:rsidP="0040140D">
            <w:pPr>
              <w:rPr>
                <w:rFonts w:ascii="inherit" w:hAnsi="inherit"/>
                <w:sz w:val="20"/>
              </w:rPr>
            </w:pPr>
            <w:r>
              <w:rPr>
                <w:rFonts w:ascii="inherit" w:hAnsi="inherit"/>
                <w:sz w:val="20"/>
              </w:rPr>
              <w:t>79</w:t>
            </w:r>
          </w:p>
          <w:p w:rsidR="0040140D" w:rsidRDefault="0040140D" w:rsidP="0040140D">
            <w:pPr>
              <w:rPr>
                <w:rFonts w:ascii="inherit" w:hAnsi="inherit"/>
                <w:sz w:val="20"/>
              </w:rPr>
            </w:pPr>
            <w:r>
              <w:rPr>
                <w:rFonts w:ascii="inherit" w:hAnsi="inherit"/>
                <w:sz w:val="20"/>
              </w:rPr>
              <w:t>80</w:t>
            </w:r>
          </w:p>
          <w:p w:rsidR="0040140D" w:rsidRDefault="0040140D" w:rsidP="0040140D">
            <w:pPr>
              <w:rPr>
                <w:rFonts w:ascii="inherit" w:hAnsi="inherit"/>
                <w:sz w:val="20"/>
              </w:rPr>
            </w:pPr>
            <w:r>
              <w:rPr>
                <w:rFonts w:ascii="inherit" w:hAnsi="inherit"/>
                <w:sz w:val="20"/>
              </w:rPr>
              <w:t>81</w:t>
            </w:r>
          </w:p>
          <w:p w:rsidR="0040140D" w:rsidRDefault="0040140D" w:rsidP="0040140D">
            <w:pPr>
              <w:rPr>
                <w:rFonts w:ascii="inherit" w:hAnsi="inherit"/>
                <w:sz w:val="20"/>
              </w:rPr>
            </w:pPr>
            <w:r>
              <w:rPr>
                <w:rFonts w:ascii="inherit" w:hAnsi="inherit"/>
                <w:sz w:val="20"/>
              </w:rPr>
              <w:t>82</w:t>
            </w:r>
          </w:p>
          <w:p w:rsidR="0040140D" w:rsidRDefault="0040140D" w:rsidP="0040140D">
            <w:pPr>
              <w:rPr>
                <w:rFonts w:ascii="inherit" w:hAnsi="inherit"/>
                <w:sz w:val="20"/>
              </w:rPr>
            </w:pPr>
            <w:r>
              <w:rPr>
                <w:rFonts w:ascii="inherit" w:hAnsi="inherit"/>
                <w:sz w:val="20"/>
              </w:rPr>
              <w:t>83</w:t>
            </w:r>
          </w:p>
          <w:p w:rsidR="0040140D" w:rsidRDefault="0040140D" w:rsidP="0040140D">
            <w:pPr>
              <w:rPr>
                <w:rFonts w:ascii="inherit" w:hAnsi="inherit"/>
                <w:sz w:val="20"/>
              </w:rPr>
            </w:pPr>
            <w:r>
              <w:rPr>
                <w:rFonts w:ascii="inherit" w:hAnsi="inherit"/>
                <w:sz w:val="20"/>
              </w:rPr>
              <w:t>84</w:t>
            </w:r>
          </w:p>
          <w:p w:rsidR="0040140D" w:rsidRDefault="0040140D" w:rsidP="0040140D">
            <w:pPr>
              <w:rPr>
                <w:rFonts w:ascii="inherit" w:hAnsi="inherit"/>
                <w:sz w:val="20"/>
              </w:rPr>
            </w:pPr>
            <w:r>
              <w:rPr>
                <w:rFonts w:ascii="inherit" w:hAnsi="inherit"/>
                <w:sz w:val="20"/>
              </w:rPr>
              <w:lastRenderedPageBreak/>
              <w:t>85</w:t>
            </w:r>
          </w:p>
          <w:p w:rsidR="0040140D" w:rsidRDefault="0040140D" w:rsidP="0040140D">
            <w:pPr>
              <w:rPr>
                <w:rFonts w:ascii="inherit" w:hAnsi="inherit"/>
                <w:sz w:val="20"/>
              </w:rPr>
            </w:pPr>
            <w:r>
              <w:rPr>
                <w:rFonts w:ascii="inherit" w:hAnsi="inherit"/>
                <w:sz w:val="20"/>
              </w:rPr>
              <w:t>86</w:t>
            </w:r>
          </w:p>
          <w:p w:rsidR="0040140D" w:rsidRDefault="0040140D" w:rsidP="0040140D">
            <w:pPr>
              <w:rPr>
                <w:rFonts w:ascii="inherit" w:hAnsi="inherit"/>
                <w:sz w:val="20"/>
              </w:rPr>
            </w:pPr>
            <w:r>
              <w:rPr>
                <w:rFonts w:ascii="inherit" w:hAnsi="inherit"/>
                <w:sz w:val="20"/>
              </w:rPr>
              <w:t>87</w:t>
            </w:r>
          </w:p>
          <w:p w:rsidR="0040140D" w:rsidRDefault="0040140D" w:rsidP="0040140D">
            <w:pPr>
              <w:rPr>
                <w:rFonts w:ascii="inherit" w:hAnsi="inherit"/>
                <w:sz w:val="20"/>
              </w:rPr>
            </w:pPr>
            <w:r>
              <w:rPr>
                <w:rFonts w:ascii="inherit" w:hAnsi="inherit"/>
                <w:sz w:val="20"/>
              </w:rPr>
              <w:t>88</w:t>
            </w:r>
          </w:p>
          <w:p w:rsidR="0040140D" w:rsidRDefault="0040140D" w:rsidP="0040140D">
            <w:pPr>
              <w:rPr>
                <w:rFonts w:ascii="inherit" w:hAnsi="inherit"/>
                <w:sz w:val="20"/>
              </w:rPr>
            </w:pPr>
            <w:r>
              <w:rPr>
                <w:rFonts w:ascii="inherit" w:hAnsi="inherit"/>
                <w:sz w:val="20"/>
              </w:rPr>
              <w:t>89</w:t>
            </w:r>
          </w:p>
          <w:p w:rsidR="0040140D" w:rsidRDefault="0040140D" w:rsidP="0040140D">
            <w:pPr>
              <w:rPr>
                <w:rFonts w:ascii="inherit" w:hAnsi="inherit"/>
                <w:sz w:val="20"/>
              </w:rPr>
            </w:pPr>
            <w:r>
              <w:rPr>
                <w:rFonts w:ascii="inherit" w:hAnsi="inherit"/>
                <w:sz w:val="20"/>
              </w:rPr>
              <w:t>90</w:t>
            </w:r>
          </w:p>
          <w:p w:rsidR="0040140D" w:rsidRDefault="0040140D" w:rsidP="0040140D">
            <w:pPr>
              <w:rPr>
                <w:rFonts w:ascii="inherit" w:hAnsi="inherit"/>
                <w:sz w:val="20"/>
              </w:rPr>
            </w:pPr>
            <w:r>
              <w:rPr>
                <w:rFonts w:ascii="inherit" w:hAnsi="inherit"/>
                <w:sz w:val="20"/>
              </w:rPr>
              <w:t>91</w:t>
            </w:r>
          </w:p>
          <w:p w:rsidR="0040140D" w:rsidRDefault="0040140D" w:rsidP="0040140D">
            <w:pPr>
              <w:rPr>
                <w:rFonts w:ascii="inherit" w:hAnsi="inherit"/>
                <w:sz w:val="20"/>
              </w:rPr>
            </w:pPr>
            <w:r>
              <w:rPr>
                <w:rFonts w:ascii="inherit" w:hAnsi="inherit"/>
                <w:sz w:val="20"/>
              </w:rPr>
              <w:t>92</w:t>
            </w:r>
          </w:p>
          <w:p w:rsidR="0040140D" w:rsidRDefault="0040140D" w:rsidP="0040140D">
            <w:pPr>
              <w:rPr>
                <w:rFonts w:ascii="inherit" w:hAnsi="inherit"/>
                <w:sz w:val="20"/>
              </w:rPr>
            </w:pPr>
            <w:r>
              <w:rPr>
                <w:rFonts w:ascii="inherit" w:hAnsi="inherit"/>
                <w:sz w:val="20"/>
              </w:rPr>
              <w:t>93</w:t>
            </w:r>
          </w:p>
          <w:p w:rsidR="0040140D" w:rsidRDefault="0040140D" w:rsidP="0040140D">
            <w:pPr>
              <w:rPr>
                <w:rFonts w:ascii="inherit" w:hAnsi="inherit"/>
                <w:sz w:val="20"/>
              </w:rPr>
            </w:pPr>
            <w:r>
              <w:rPr>
                <w:rFonts w:ascii="inherit" w:hAnsi="inherit"/>
                <w:sz w:val="20"/>
              </w:rPr>
              <w:t>94</w:t>
            </w:r>
          </w:p>
          <w:p w:rsidR="0040140D" w:rsidRDefault="0040140D" w:rsidP="0040140D">
            <w:pPr>
              <w:rPr>
                <w:rFonts w:ascii="inherit" w:hAnsi="inherit"/>
                <w:sz w:val="20"/>
              </w:rPr>
            </w:pPr>
            <w:r>
              <w:rPr>
                <w:rFonts w:ascii="inherit" w:hAnsi="inherit"/>
                <w:sz w:val="20"/>
              </w:rPr>
              <w:t>95</w:t>
            </w:r>
          </w:p>
          <w:p w:rsidR="0040140D" w:rsidRDefault="0040140D" w:rsidP="0040140D">
            <w:pPr>
              <w:rPr>
                <w:rFonts w:ascii="inherit" w:hAnsi="inherit"/>
                <w:sz w:val="20"/>
              </w:rPr>
            </w:pPr>
            <w:r>
              <w:rPr>
                <w:rFonts w:ascii="inherit" w:hAnsi="inherit"/>
                <w:sz w:val="20"/>
              </w:rPr>
              <w:t>96</w:t>
            </w:r>
          </w:p>
          <w:p w:rsidR="0040140D" w:rsidRDefault="0040140D" w:rsidP="0040140D">
            <w:pPr>
              <w:rPr>
                <w:rFonts w:ascii="inherit" w:hAnsi="inherit"/>
                <w:sz w:val="20"/>
              </w:rPr>
            </w:pPr>
            <w:r>
              <w:rPr>
                <w:rFonts w:ascii="inherit" w:hAnsi="inherit"/>
                <w:sz w:val="20"/>
              </w:rPr>
              <w:t>97</w:t>
            </w:r>
          </w:p>
          <w:p w:rsidR="0040140D" w:rsidRDefault="0040140D" w:rsidP="0040140D">
            <w:pPr>
              <w:rPr>
                <w:rFonts w:ascii="inherit" w:hAnsi="inherit"/>
                <w:sz w:val="20"/>
              </w:rPr>
            </w:pPr>
            <w:r>
              <w:rPr>
                <w:rFonts w:ascii="inherit" w:hAnsi="inherit"/>
                <w:sz w:val="20"/>
              </w:rPr>
              <w:t>98</w:t>
            </w:r>
          </w:p>
          <w:p w:rsidR="0040140D" w:rsidRDefault="0040140D" w:rsidP="0040140D">
            <w:pPr>
              <w:rPr>
                <w:rFonts w:ascii="inherit" w:hAnsi="inherit"/>
                <w:sz w:val="20"/>
              </w:rPr>
            </w:pPr>
            <w:r>
              <w:rPr>
                <w:rFonts w:ascii="inherit" w:hAnsi="inherit"/>
                <w:sz w:val="20"/>
              </w:rPr>
              <w:t>99</w:t>
            </w:r>
          </w:p>
          <w:p w:rsidR="0040140D" w:rsidRDefault="0040140D" w:rsidP="0040140D">
            <w:pPr>
              <w:rPr>
                <w:rFonts w:ascii="inherit" w:hAnsi="inherit"/>
                <w:sz w:val="20"/>
              </w:rPr>
            </w:pPr>
            <w:r>
              <w:rPr>
                <w:rFonts w:ascii="inherit" w:hAnsi="inherit"/>
                <w:sz w:val="20"/>
              </w:rPr>
              <w:t>100</w:t>
            </w:r>
          </w:p>
          <w:p w:rsidR="0040140D" w:rsidRDefault="0040140D" w:rsidP="0040140D">
            <w:pPr>
              <w:rPr>
                <w:rFonts w:ascii="inherit" w:hAnsi="inherit"/>
                <w:sz w:val="20"/>
              </w:rPr>
            </w:pPr>
            <w:r>
              <w:rPr>
                <w:rFonts w:ascii="inherit" w:hAnsi="inherit"/>
                <w:sz w:val="20"/>
              </w:rPr>
              <w:t>101</w:t>
            </w:r>
          </w:p>
          <w:p w:rsidR="0040140D" w:rsidRDefault="0040140D" w:rsidP="0040140D">
            <w:pPr>
              <w:rPr>
                <w:rFonts w:ascii="inherit" w:hAnsi="inherit"/>
                <w:sz w:val="20"/>
              </w:rPr>
            </w:pPr>
            <w:r>
              <w:rPr>
                <w:rFonts w:ascii="inherit" w:hAnsi="inherit"/>
                <w:sz w:val="20"/>
              </w:rPr>
              <w:t>102</w:t>
            </w:r>
          </w:p>
          <w:p w:rsidR="0040140D" w:rsidRDefault="0040140D" w:rsidP="0040140D">
            <w:pPr>
              <w:rPr>
                <w:rFonts w:ascii="inherit" w:hAnsi="inherit"/>
                <w:sz w:val="20"/>
              </w:rPr>
            </w:pPr>
            <w:r>
              <w:rPr>
                <w:rFonts w:ascii="inherit" w:hAnsi="inherit"/>
                <w:sz w:val="20"/>
              </w:rPr>
              <w:t>103</w:t>
            </w:r>
          </w:p>
          <w:p w:rsidR="0040140D" w:rsidRDefault="0040140D" w:rsidP="0040140D">
            <w:pPr>
              <w:rPr>
                <w:rFonts w:ascii="inherit" w:hAnsi="inherit"/>
                <w:sz w:val="20"/>
              </w:rPr>
            </w:pPr>
            <w:r>
              <w:rPr>
                <w:rFonts w:ascii="inherit" w:hAnsi="inherit"/>
                <w:sz w:val="20"/>
              </w:rPr>
              <w:t>104</w:t>
            </w:r>
          </w:p>
          <w:p w:rsidR="0040140D" w:rsidRDefault="0040140D" w:rsidP="0040140D">
            <w:pPr>
              <w:rPr>
                <w:rFonts w:ascii="inherit" w:hAnsi="inherit"/>
                <w:sz w:val="20"/>
              </w:rPr>
            </w:pPr>
            <w:r>
              <w:rPr>
                <w:rFonts w:ascii="inherit" w:hAnsi="inherit"/>
                <w:sz w:val="20"/>
              </w:rPr>
              <w:t>105</w:t>
            </w:r>
          </w:p>
          <w:p w:rsidR="0040140D" w:rsidRDefault="0040140D" w:rsidP="0040140D">
            <w:pPr>
              <w:rPr>
                <w:rFonts w:ascii="inherit" w:hAnsi="inherit"/>
                <w:sz w:val="20"/>
              </w:rPr>
            </w:pPr>
            <w:r>
              <w:rPr>
                <w:rFonts w:ascii="inherit" w:hAnsi="inherit"/>
                <w:sz w:val="20"/>
              </w:rPr>
              <w:t>106</w:t>
            </w:r>
          </w:p>
          <w:p w:rsidR="0040140D" w:rsidRDefault="0040140D" w:rsidP="0040140D">
            <w:pPr>
              <w:rPr>
                <w:rFonts w:ascii="inherit" w:hAnsi="inherit"/>
                <w:sz w:val="20"/>
              </w:rPr>
            </w:pPr>
            <w:r>
              <w:rPr>
                <w:rFonts w:ascii="inherit" w:hAnsi="inherit"/>
                <w:sz w:val="20"/>
              </w:rPr>
              <w:t>107</w:t>
            </w:r>
          </w:p>
          <w:p w:rsidR="0040140D" w:rsidRDefault="0040140D" w:rsidP="0040140D">
            <w:pPr>
              <w:rPr>
                <w:rFonts w:ascii="inherit" w:hAnsi="inherit"/>
                <w:sz w:val="20"/>
              </w:rPr>
            </w:pPr>
            <w:r>
              <w:rPr>
                <w:rFonts w:ascii="inherit" w:hAnsi="inherit"/>
                <w:sz w:val="20"/>
              </w:rPr>
              <w:t>108</w:t>
            </w:r>
          </w:p>
          <w:p w:rsidR="0040140D" w:rsidRDefault="0040140D" w:rsidP="0040140D">
            <w:pPr>
              <w:rPr>
                <w:rFonts w:ascii="inherit" w:hAnsi="inherit"/>
                <w:sz w:val="20"/>
              </w:rPr>
            </w:pPr>
            <w:r>
              <w:rPr>
                <w:rFonts w:ascii="inherit" w:hAnsi="inherit"/>
                <w:sz w:val="20"/>
              </w:rPr>
              <w:t>109</w:t>
            </w:r>
          </w:p>
          <w:p w:rsidR="0040140D" w:rsidRDefault="0040140D" w:rsidP="0040140D">
            <w:pPr>
              <w:rPr>
                <w:rFonts w:ascii="inherit" w:hAnsi="inherit"/>
                <w:sz w:val="20"/>
              </w:rPr>
            </w:pPr>
            <w:r>
              <w:rPr>
                <w:rFonts w:ascii="inherit" w:hAnsi="inherit"/>
                <w:sz w:val="20"/>
              </w:rPr>
              <w:t>110</w:t>
            </w:r>
          </w:p>
          <w:p w:rsidR="0040140D" w:rsidRDefault="0040140D" w:rsidP="0040140D">
            <w:pPr>
              <w:rPr>
                <w:rFonts w:ascii="inherit" w:hAnsi="inherit"/>
                <w:sz w:val="20"/>
              </w:rPr>
            </w:pPr>
            <w:r>
              <w:rPr>
                <w:rFonts w:ascii="inherit" w:hAnsi="inherit"/>
                <w:sz w:val="20"/>
              </w:rPr>
              <w:t>111</w:t>
            </w:r>
          </w:p>
          <w:p w:rsidR="0040140D" w:rsidRDefault="0040140D" w:rsidP="0040140D">
            <w:pPr>
              <w:rPr>
                <w:rFonts w:ascii="inherit" w:hAnsi="inherit"/>
                <w:sz w:val="20"/>
              </w:rPr>
            </w:pPr>
            <w:r>
              <w:rPr>
                <w:rFonts w:ascii="inherit" w:hAnsi="inherit"/>
                <w:sz w:val="20"/>
              </w:rPr>
              <w:t>112</w:t>
            </w:r>
          </w:p>
          <w:p w:rsidR="0040140D" w:rsidRDefault="0040140D" w:rsidP="0040140D">
            <w:pPr>
              <w:rPr>
                <w:rFonts w:ascii="inherit" w:hAnsi="inherit"/>
                <w:sz w:val="20"/>
              </w:rPr>
            </w:pPr>
            <w:r>
              <w:rPr>
                <w:rFonts w:ascii="inherit" w:hAnsi="inherit"/>
                <w:sz w:val="20"/>
              </w:rPr>
              <w:t>113</w:t>
            </w:r>
          </w:p>
          <w:p w:rsidR="0040140D" w:rsidRDefault="0040140D" w:rsidP="0040140D">
            <w:pPr>
              <w:rPr>
                <w:rFonts w:ascii="inherit" w:hAnsi="inherit"/>
                <w:sz w:val="20"/>
              </w:rPr>
            </w:pPr>
            <w:r>
              <w:rPr>
                <w:rFonts w:ascii="inherit" w:hAnsi="inherit"/>
                <w:sz w:val="20"/>
              </w:rPr>
              <w:t>114</w:t>
            </w:r>
          </w:p>
          <w:p w:rsidR="0040140D" w:rsidRDefault="0040140D" w:rsidP="0040140D">
            <w:pPr>
              <w:rPr>
                <w:rFonts w:ascii="inherit" w:hAnsi="inherit"/>
                <w:sz w:val="20"/>
              </w:rPr>
            </w:pPr>
            <w:r>
              <w:rPr>
                <w:rFonts w:ascii="inherit" w:hAnsi="inherit"/>
                <w:sz w:val="20"/>
              </w:rPr>
              <w:t>115</w:t>
            </w:r>
          </w:p>
          <w:p w:rsidR="0040140D" w:rsidRDefault="0040140D" w:rsidP="0040140D">
            <w:pPr>
              <w:rPr>
                <w:rFonts w:ascii="inherit" w:hAnsi="inherit"/>
                <w:sz w:val="20"/>
              </w:rPr>
            </w:pPr>
            <w:r>
              <w:rPr>
                <w:rFonts w:ascii="inherit" w:hAnsi="inherit"/>
                <w:sz w:val="20"/>
              </w:rPr>
              <w:t>116</w:t>
            </w:r>
          </w:p>
          <w:p w:rsidR="0040140D" w:rsidRDefault="0040140D" w:rsidP="0040140D">
            <w:pPr>
              <w:rPr>
                <w:rFonts w:ascii="inherit" w:hAnsi="inherit"/>
                <w:sz w:val="20"/>
              </w:rPr>
            </w:pPr>
            <w:r>
              <w:rPr>
                <w:rFonts w:ascii="inherit" w:hAnsi="inherit"/>
                <w:sz w:val="20"/>
              </w:rPr>
              <w:t>117</w:t>
            </w:r>
          </w:p>
        </w:tc>
        <w:tc>
          <w:tcPr>
            <w:tcW w:w="12672" w:type="dxa"/>
            <w:vAlign w:val="center"/>
            <w:hideMark/>
          </w:tcPr>
          <w:p w:rsidR="0040140D" w:rsidRDefault="0040140D">
            <w:pPr>
              <w:rPr>
                <w:rFonts w:ascii="inherit" w:hAnsi="inherit"/>
                <w:color w:val="000000"/>
                <w:sz w:val="20"/>
              </w:rPr>
            </w:pPr>
            <w:r>
              <w:rPr>
                <w:rStyle w:val="crayon-p"/>
                <w:rFonts w:ascii="inherit" w:hAnsi="inherit"/>
                <w:color w:val="000000"/>
                <w:sz w:val="20"/>
                <w:bdr w:val="none" w:sz="0" w:space="0" w:color="auto" w:frame="1"/>
              </w:rPr>
              <w:lastRenderedPageBreak/>
              <w:t># Password Hashing With PBKDF2 (http://crackstation.net/hashing-security.htm).</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Copyright (c) 2013, Taylor Hornby</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All rights reserved.</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Redistribution and use in source and binary forms, with or without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modification, are permitted provided that the following conditions are met:</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1. Redistributions of source code must retain the above copyright notice,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this list of conditions and the following disclaimer.</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2. Redistributions in binary form must reproduce the above copyright notice,</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this list of conditions and the following disclaimer in the documentation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and/or other materials provided with the distribution.</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THIS SOFTWARE IS PROVIDED BY THE COPYRIGHT HOLDERS AND CONTRIBUTORS &amp;quot;AS IS&amp;quot;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AND ANY EXPRESS OR IMPLIED WARRANTIES, INCLUDING, BUT NOT LIMITED TO, THE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IMPLIED WARRANTIES OF MERCHANTABILITY AND FITNESS FOR A PARTICULAR PURPOSE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ARE DISCLAIMED. IN NO EVENT SHALL THE COPYRIGHT HOLDER OR CONTRIBUTORS BE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LIABLE FOR ANY DIRECT, INDIRECT, INCIDENTAL, SPECIAL, EXEMPLARY, OR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CONSEQUENTIAL DAMAGES (INCLUDING, BUT NOT LIMITED TO, PROCUREMENT OF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SUBSTITUTE GOODS OR SERVICES; LOSS OF USE, DATA, OR PROFITS; OR BUSINESS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INTERRUPTION) HOWEVER CAUSED AND ON ANY THEORY OF LIABILITY, WHETHER IN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CONTRACT, STRICT LIABILITY, OR TORT (INCLUDING NEGLIGENCE OR OTHERWISE)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ARISING IN ANY WAY OUT OF THE USE OF THIS SOFTWARE, EVEN IF ADVISED OF THE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POSSIBILITY OF SUCH DAMAGE.</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v"/>
                <w:rFonts w:ascii="inherit" w:hAnsi="inherit"/>
                <w:color w:val="000000"/>
                <w:sz w:val="20"/>
                <w:bdr w:val="none" w:sz="0" w:space="0" w:color="auto" w:frame="1"/>
              </w:rPr>
              <w:t>require</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w:t>
            </w:r>
            <w:r>
              <w:rPr>
                <w:rStyle w:val="crayon-p"/>
                <w:rFonts w:ascii="inherit" w:hAnsi="inherit"/>
                <w:color w:val="000000"/>
                <w:sz w:val="20"/>
                <w:bdr w:val="none" w:sz="0" w:space="0" w:color="auto" w:frame="1"/>
              </w:rPr>
              <w:t>#039;securerandom&amp;#039;</w:t>
            </w:r>
          </w:p>
          <w:p w:rsidR="0040140D" w:rsidRDefault="0040140D">
            <w:pPr>
              <w:rPr>
                <w:rFonts w:ascii="inherit" w:hAnsi="inherit"/>
                <w:color w:val="000000"/>
                <w:sz w:val="20"/>
              </w:rPr>
            </w:pPr>
            <w:r>
              <w:rPr>
                <w:rStyle w:val="crayon-v"/>
                <w:rFonts w:ascii="inherit" w:hAnsi="inherit"/>
                <w:color w:val="000000"/>
                <w:sz w:val="20"/>
                <w:bdr w:val="none" w:sz="0" w:space="0" w:color="auto" w:frame="1"/>
              </w:rPr>
              <w:t>require</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w:t>
            </w:r>
            <w:r>
              <w:rPr>
                <w:rStyle w:val="crayon-p"/>
                <w:rFonts w:ascii="inherit" w:hAnsi="inherit"/>
                <w:color w:val="000000"/>
                <w:sz w:val="20"/>
                <w:bdr w:val="none" w:sz="0" w:space="0" w:color="auto" w:frame="1"/>
              </w:rPr>
              <w:t>#039;openssl&amp;#039;</w:t>
            </w:r>
          </w:p>
          <w:p w:rsidR="0040140D" w:rsidRDefault="0040140D">
            <w:pPr>
              <w:rPr>
                <w:rFonts w:ascii="inherit" w:hAnsi="inherit"/>
                <w:color w:val="000000"/>
                <w:sz w:val="20"/>
              </w:rPr>
            </w:pPr>
            <w:r>
              <w:rPr>
                <w:rStyle w:val="crayon-v"/>
                <w:rFonts w:ascii="inherit" w:hAnsi="inherit"/>
                <w:color w:val="000000"/>
                <w:sz w:val="20"/>
                <w:bdr w:val="none" w:sz="0" w:space="0" w:color="auto" w:frame="1"/>
              </w:rPr>
              <w:t>require</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w:t>
            </w:r>
            <w:r>
              <w:rPr>
                <w:rStyle w:val="crayon-p"/>
                <w:rFonts w:ascii="inherit" w:hAnsi="inherit"/>
                <w:color w:val="000000"/>
                <w:sz w:val="20"/>
                <w:bdr w:val="none" w:sz="0" w:space="0" w:color="auto" w:frame="1"/>
              </w:rPr>
              <w:t>#039;base64&amp;#039;</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Salted password hashing with PBKDF2-SHA1.</w:t>
            </w:r>
          </w:p>
          <w:p w:rsidR="0040140D" w:rsidRDefault="0040140D">
            <w:pPr>
              <w:rPr>
                <w:rFonts w:ascii="inherit" w:hAnsi="inherit"/>
                <w:color w:val="000000"/>
                <w:sz w:val="20"/>
              </w:rPr>
            </w:pPr>
            <w:r>
              <w:rPr>
                <w:rStyle w:val="crayon-p"/>
                <w:rFonts w:ascii="inherit" w:hAnsi="inherit"/>
                <w:color w:val="000000"/>
                <w:sz w:val="20"/>
                <w:bdr w:val="none" w:sz="0" w:space="0" w:color="auto" w:frame="1"/>
              </w:rPr>
              <w:t xml:space="preserve"># Authors: @RedragonX (dicesoft.net), havoc AT defuse.ca </w:t>
            </w:r>
          </w:p>
          <w:p w:rsidR="0040140D" w:rsidRDefault="0040140D">
            <w:pPr>
              <w:rPr>
                <w:rFonts w:ascii="inherit" w:hAnsi="inherit"/>
                <w:color w:val="000000"/>
                <w:sz w:val="20"/>
              </w:rPr>
            </w:pPr>
            <w:r>
              <w:rPr>
                <w:rStyle w:val="crayon-p"/>
                <w:rFonts w:ascii="inherit" w:hAnsi="inherit"/>
                <w:color w:val="000000"/>
                <w:sz w:val="20"/>
                <w:bdr w:val="none" w:sz="0" w:space="0" w:color="auto" w:frame="1"/>
              </w:rPr>
              <w:lastRenderedPageBreak/>
              <w:t># www: http://crackstation.net/hashing-security.htm</w:t>
            </w:r>
          </w:p>
          <w:p w:rsidR="0040140D" w:rsidRDefault="0040140D">
            <w:pPr>
              <w:rPr>
                <w:rFonts w:ascii="inherit" w:hAnsi="inherit"/>
                <w:color w:val="000000"/>
                <w:sz w:val="20"/>
              </w:rPr>
            </w:pPr>
            <w:r>
              <w:rPr>
                <w:rStyle w:val="crayon-e"/>
                <w:rFonts w:ascii="inherit" w:hAnsi="inherit"/>
                <w:color w:val="000000"/>
                <w:sz w:val="20"/>
                <w:bdr w:val="none" w:sz="0" w:space="0" w:color="auto" w:frame="1"/>
              </w:rPr>
              <w:t xml:space="preserve">module </w:t>
            </w:r>
            <w:r>
              <w:rPr>
                <w:rStyle w:val="crayon-v"/>
                <w:rFonts w:ascii="inherit" w:hAnsi="inherit"/>
                <w:color w:val="000000"/>
                <w:sz w:val="20"/>
                <w:bdr w:val="none" w:sz="0" w:space="0" w:color="auto" w:frame="1"/>
              </w:rPr>
              <w:t>PasswordHash</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p"/>
                <w:rFonts w:ascii="inherit" w:hAnsi="inherit"/>
                <w:color w:val="000000"/>
                <w:sz w:val="20"/>
                <w:bdr w:val="none" w:sz="0" w:space="0" w:color="auto" w:frame="1"/>
              </w:rPr>
              <w:t># The following constants can be changed without breaking existing hashes.</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PBKDF2_ITERATIONS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1000</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SALT_BYTE_SIZE</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24</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HASH_BYTE_SIZE</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24</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HASH_SECTIONS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4</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SECTION_DELIMITER</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w:t>
            </w:r>
            <w:r>
              <w:rPr>
                <w:rStyle w:val="crayon-p"/>
                <w:rFonts w:ascii="inherit" w:hAnsi="inherit"/>
                <w:color w:val="000000"/>
                <w:sz w:val="20"/>
                <w:bdr w:val="none" w:sz="0" w:space="0" w:color="auto" w:frame="1"/>
              </w:rPr>
              <w:t>#039;:&amp;#039;</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ITERATIONS_INDEX</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1</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SALT_INDEX</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2</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HASH_INDEX</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cn"/>
                <w:rFonts w:ascii="inherit" w:hAnsi="inherit"/>
                <w:color w:val="000000"/>
                <w:sz w:val="20"/>
                <w:bdr w:val="none" w:sz="0" w:space="0" w:color="auto" w:frame="1"/>
              </w:rPr>
              <w:t>3</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p"/>
                <w:rFonts w:ascii="inherit" w:hAnsi="inherit"/>
                <w:color w:val="000000"/>
                <w:sz w:val="20"/>
                <w:bdr w:val="none" w:sz="0" w:space="0" w:color="auto" w:frame="1"/>
              </w:rPr>
              <w:t># Returns a salted PBKDF2 hash of the password.</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e"/>
                <w:rFonts w:ascii="inherit" w:hAnsi="inherit"/>
                <w:color w:val="000000"/>
                <w:sz w:val="20"/>
                <w:bdr w:val="none" w:sz="0" w:space="0" w:color="auto" w:frame="1"/>
              </w:rPr>
              <w:t xml:space="preserve">def </w:t>
            </w:r>
            <w:r>
              <w:rPr>
                <w:rStyle w:val="crayon-r"/>
                <w:rFonts w:ascii="inherit" w:hAnsi="inherit"/>
                <w:color w:val="000000"/>
                <w:sz w:val="20"/>
                <w:bdr w:val="none" w:sz="0" w:space="0" w:color="auto" w:frame="1"/>
              </w:rPr>
              <w:t>self</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createHash</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i"/>
                <w:rFonts w:ascii="inherit" w:hAnsi="inherit"/>
                <w:color w:val="000000"/>
                <w:sz w:val="20"/>
                <w:bdr w:val="none" w:sz="0" w:space="0" w:color="auto" w:frame="1"/>
              </w:rPr>
              <w:t>password</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salt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SecureRandom</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base64</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SALT_BYTE</w:t>
            </w:r>
            <w:r>
              <w:rPr>
                <w:rStyle w:val="crayon-sy"/>
                <w:rFonts w:ascii="inherit" w:hAnsi="inherit"/>
                <w:color w:val="000000"/>
                <w:sz w:val="20"/>
                <w:bdr w:val="none" w:sz="0" w:space="0" w:color="auto" w:frame="1"/>
              </w:rPr>
              <w:t>_</w:t>
            </w:r>
            <w:r>
              <w:rPr>
                <w:rFonts w:ascii="inherit" w:hAnsi="inherit"/>
                <w:color w:val="000000"/>
                <w:sz w:val="20"/>
              </w:rPr>
              <w:t>SIZE</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pbkdf2</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OpenSSL</w:t>
            </w:r>
            <w:r>
              <w:rPr>
                <w:rStyle w:val="crayon-o"/>
                <w:rFonts w:ascii="inherit" w:hAnsi="inherit"/>
                <w:color w:val="000000"/>
                <w:sz w:val="20"/>
                <w:bdr w:val="none" w:sz="0" w:space="0" w:color="auto" w:frame="1"/>
              </w:rPr>
              <w:t>::</w:t>
            </w:r>
            <w:r>
              <w:rPr>
                <w:rStyle w:val="crayon-v"/>
                <w:rFonts w:ascii="inherit" w:hAnsi="inherit"/>
                <w:color w:val="000000"/>
                <w:sz w:val="20"/>
                <w:bdr w:val="none" w:sz="0" w:space="0" w:color="auto" w:frame="1"/>
              </w:rPr>
              <w:t>PKCS5</w:t>
            </w:r>
            <w:r>
              <w:rPr>
                <w:rStyle w:val="crayon-o"/>
                <w:rFonts w:ascii="inherit" w:hAnsi="inherit"/>
                <w:color w:val="000000"/>
                <w:sz w:val="20"/>
                <w:bdr w:val="none" w:sz="0" w:space="0" w:color="auto" w:frame="1"/>
              </w:rPr>
              <w:t>::</w:t>
            </w:r>
            <w:r>
              <w:rPr>
                <w:rStyle w:val="crayon-e"/>
                <w:rFonts w:ascii="inherit" w:hAnsi="inherit"/>
                <w:color w:val="000000"/>
                <w:sz w:val="20"/>
                <w:bdr w:val="none" w:sz="0" w:space="0" w:color="auto" w:frame="1"/>
              </w:rPr>
              <w:t>pbkdf2_hmac_sha1</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salt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PBKDF2_ITERATIONS</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HASH_BYTE</w:t>
            </w:r>
            <w:r>
              <w:rPr>
                <w:rStyle w:val="crayon-sy"/>
                <w:rFonts w:ascii="inherit" w:hAnsi="inherit"/>
                <w:color w:val="000000"/>
                <w:sz w:val="20"/>
                <w:bdr w:val="none" w:sz="0" w:space="0" w:color="auto" w:frame="1"/>
              </w:rPr>
              <w:t>_</w:t>
            </w:r>
            <w:r>
              <w:rPr>
                <w:rFonts w:ascii="inherit" w:hAnsi="inherit"/>
                <w:color w:val="000000"/>
                <w:sz w:val="20"/>
              </w:rPr>
              <w:t>SIZE</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sha1</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PBKDF2_ITERATIONS</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salt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Base64</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encode64</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i"/>
                <w:rFonts w:ascii="inherit" w:hAnsi="inherit"/>
                <w:color w:val="000000"/>
                <w:sz w:val="20"/>
                <w:bdr w:val="none" w:sz="0" w:space="0" w:color="auto" w:frame="1"/>
              </w:rPr>
              <w:t>pbkdf2</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join</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SECTION</w:t>
            </w:r>
            <w:r>
              <w:rPr>
                <w:rStyle w:val="crayon-sy"/>
                <w:rFonts w:ascii="inherit" w:hAnsi="inherit"/>
                <w:color w:val="000000"/>
                <w:sz w:val="20"/>
                <w:bdr w:val="none" w:sz="0" w:space="0" w:color="auto" w:frame="1"/>
              </w:rPr>
              <w:t>_</w:t>
            </w:r>
            <w:r>
              <w:rPr>
                <w:rFonts w:ascii="inherit" w:hAnsi="inherit"/>
                <w:color w:val="000000"/>
                <w:sz w:val="20"/>
              </w:rPr>
              <w:t>DELIMITER</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end</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p"/>
                <w:rFonts w:ascii="inherit" w:hAnsi="inherit"/>
                <w:color w:val="000000"/>
                <w:sz w:val="20"/>
                <w:bdr w:val="none" w:sz="0" w:space="0" w:color="auto" w:frame="1"/>
              </w:rPr>
              <w:t># Checks if a password is correct given a hash of the correct one.</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p"/>
                <w:rFonts w:ascii="inherit" w:hAnsi="inherit"/>
                <w:color w:val="000000"/>
                <w:sz w:val="20"/>
                <w:bdr w:val="none" w:sz="0" w:space="0" w:color="auto" w:frame="1"/>
              </w:rPr>
              <w:t># correctHash must be a hash string generated with createHash.</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e"/>
                <w:rFonts w:ascii="inherit" w:hAnsi="inherit"/>
                <w:color w:val="000000"/>
                <w:sz w:val="20"/>
                <w:bdr w:val="none" w:sz="0" w:space="0" w:color="auto" w:frame="1"/>
              </w:rPr>
              <w:t xml:space="preserve">def </w:t>
            </w:r>
            <w:r>
              <w:rPr>
                <w:rStyle w:val="crayon-r"/>
                <w:rFonts w:ascii="inherit" w:hAnsi="inherit"/>
                <w:color w:val="000000"/>
                <w:sz w:val="20"/>
                <w:bdr w:val="none" w:sz="0" w:space="0" w:color="auto" w:frame="1"/>
              </w:rPr>
              <w:t>self</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validatePassword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i"/>
                <w:rFonts w:ascii="inherit" w:hAnsi="inherit"/>
                <w:color w:val="000000"/>
                <w:sz w:val="20"/>
                <w:bdr w:val="none" w:sz="0" w:space="0" w:color="auto" w:frame="1"/>
              </w:rPr>
              <w:t>correctHash</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params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correctHash</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split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SECTION</w:t>
            </w:r>
            <w:r>
              <w:rPr>
                <w:rStyle w:val="crayon-sy"/>
                <w:rFonts w:ascii="inherit" w:hAnsi="inherit"/>
                <w:color w:val="000000"/>
                <w:sz w:val="20"/>
                <w:bdr w:val="none" w:sz="0" w:space="0" w:color="auto" w:frame="1"/>
              </w:rPr>
              <w:t>_</w:t>
            </w:r>
            <w:r>
              <w:rPr>
                <w:rFonts w:ascii="inherit" w:hAnsi="inherit"/>
                <w:color w:val="000000"/>
                <w:sz w:val="20"/>
              </w:rPr>
              <w:t>DELIMITER</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false</w:t>
            </w:r>
            <w:r>
              <w:rPr>
                <w:rStyle w:val="crayon-h"/>
                <w:rFonts w:ascii="inherit" w:hAnsi="inherit"/>
                <w:color w:val="000000"/>
                <w:sz w:val="20"/>
                <w:bdr w:val="none" w:sz="0" w:space="0" w:color="auto" w:frame="1"/>
              </w:rPr>
              <w:t xml:space="preserve"> </w:t>
            </w:r>
            <w:r>
              <w:rPr>
                <w:rStyle w:val="crayon-st"/>
                <w:rFonts w:ascii="inherit" w:hAnsi="inherit"/>
                <w:color w:val="000000"/>
                <w:sz w:val="20"/>
                <w:bdr w:val="none" w:sz="0" w:space="0" w:color="auto" w:frame="1"/>
              </w:rPr>
              <w:t>if</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params</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length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HASH_SECTIONS</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e"/>
                <w:rFonts w:ascii="inherit" w:hAnsi="inherit"/>
                <w:color w:val="000000"/>
                <w:sz w:val="20"/>
                <w:bdr w:val="none" w:sz="0" w:space="0" w:color="auto" w:frame="1"/>
              </w:rPr>
              <w:t>    </w:t>
            </w:r>
            <w:r>
              <w:rPr>
                <w:rStyle w:val="crayon-v"/>
                <w:rFonts w:ascii="inherit" w:hAnsi="inherit"/>
                <w:color w:val="000000"/>
                <w:sz w:val="20"/>
                <w:bdr w:val="none" w:sz="0" w:space="0" w:color="auto" w:frame="1"/>
              </w:rPr>
              <w:t>pbkdf2</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Base64</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decode64</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params</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HASH_INDEX</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testHash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OpenSSL</w:t>
            </w:r>
            <w:r>
              <w:rPr>
                <w:rStyle w:val="crayon-o"/>
                <w:rFonts w:ascii="inherit" w:hAnsi="inherit"/>
                <w:color w:val="000000"/>
                <w:sz w:val="20"/>
                <w:bdr w:val="none" w:sz="0" w:space="0" w:color="auto" w:frame="1"/>
              </w:rPr>
              <w:t>::</w:t>
            </w:r>
            <w:r>
              <w:rPr>
                <w:rStyle w:val="crayon-v"/>
                <w:rFonts w:ascii="inherit" w:hAnsi="inherit"/>
                <w:color w:val="000000"/>
                <w:sz w:val="20"/>
                <w:bdr w:val="none" w:sz="0" w:space="0" w:color="auto" w:frame="1"/>
              </w:rPr>
              <w:t>PKCS5</w:t>
            </w:r>
            <w:r>
              <w:rPr>
                <w:rStyle w:val="crayon-o"/>
                <w:rFonts w:ascii="inherit" w:hAnsi="inherit"/>
                <w:color w:val="000000"/>
                <w:sz w:val="20"/>
                <w:bdr w:val="none" w:sz="0" w:space="0" w:color="auto" w:frame="1"/>
              </w:rPr>
              <w:t>::</w:t>
            </w:r>
            <w:r>
              <w:rPr>
                <w:rStyle w:val="crayon-e"/>
                <w:rFonts w:ascii="inherit" w:hAnsi="inherit"/>
                <w:color w:val="000000"/>
                <w:sz w:val="20"/>
                <w:bdr w:val="none" w:sz="0" w:space="0" w:color="auto" w:frame="1"/>
              </w:rPr>
              <w:t>pbkdf2_hmac_sha1</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password</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params</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SALT_INDEX</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params</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ITERATIONS_INDEX</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to_i</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pbkdf2</w:t>
            </w:r>
            <w:r>
              <w:rPr>
                <w:rStyle w:val="crayon-sy"/>
                <w:rFonts w:ascii="inherit" w:hAnsi="inherit"/>
                <w:color w:val="000000"/>
                <w:sz w:val="20"/>
                <w:bdr w:val="none" w:sz="0" w:space="0" w:color="auto" w:frame="1"/>
              </w:rPr>
              <w:t>.</w:t>
            </w:r>
            <w:r>
              <w:rPr>
                <w:rStyle w:val="crayon-i"/>
                <w:rFonts w:ascii="inherit" w:hAnsi="inherit"/>
                <w:color w:val="000000"/>
                <w:sz w:val="20"/>
                <w:bdr w:val="none" w:sz="0" w:space="0" w:color="auto" w:frame="1"/>
              </w:rPr>
              <w:t>length</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pbkdf2</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testHash</w:t>
            </w:r>
          </w:p>
          <w:p w:rsidR="0040140D" w:rsidRDefault="0040140D">
            <w:pPr>
              <w:rPr>
                <w:rFonts w:ascii="inherit" w:hAnsi="inherit"/>
                <w:color w:val="000000"/>
                <w:sz w:val="20"/>
              </w:rPr>
            </w:pPr>
            <w:r>
              <w:rPr>
                <w:rStyle w:val="crayon-e"/>
                <w:rFonts w:ascii="inherit" w:hAnsi="inherit"/>
                <w:color w:val="000000"/>
                <w:sz w:val="20"/>
                <w:bdr w:val="none" w:sz="0" w:space="0" w:color="auto" w:frame="1"/>
              </w:rPr>
              <w:t>  </w:t>
            </w:r>
            <w:r>
              <w:rPr>
                <w:rStyle w:val="crayon-st"/>
                <w:rFonts w:ascii="inherit" w:hAnsi="inherit"/>
                <w:color w:val="000000"/>
                <w:sz w:val="20"/>
                <w:bdr w:val="none" w:sz="0" w:space="0" w:color="auto" w:frame="1"/>
              </w:rPr>
              <w:t>end</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lastRenderedPageBreak/>
              <w:t>  </w:t>
            </w:r>
            <w:r>
              <w:rPr>
                <w:rStyle w:val="crayon-p"/>
                <w:rFonts w:ascii="inherit" w:hAnsi="inherit"/>
                <w:color w:val="000000"/>
                <w:sz w:val="20"/>
                <w:bdr w:val="none" w:sz="0" w:space="0" w:color="auto" w:frame="1"/>
              </w:rPr>
              <w:t># Run tests to ensure the module is functioning properly.</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p"/>
                <w:rFonts w:ascii="inherit" w:hAnsi="inherit"/>
                <w:color w:val="000000"/>
                <w:sz w:val="20"/>
                <w:bdr w:val="none" w:sz="0" w:space="0" w:color="auto" w:frame="1"/>
              </w:rPr>
              <w:t># Returns true if all tests succeed, false if not.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e"/>
                <w:rFonts w:ascii="inherit" w:hAnsi="inherit"/>
                <w:color w:val="000000"/>
                <w:sz w:val="20"/>
                <w:bdr w:val="none" w:sz="0" w:space="0" w:color="auto" w:frame="1"/>
              </w:rPr>
              <w:t xml:space="preserve">def </w:t>
            </w:r>
            <w:r>
              <w:rPr>
                <w:rStyle w:val="crayon-r"/>
                <w:rFonts w:ascii="inherit" w:hAnsi="inherit"/>
                <w:color w:val="000000"/>
                <w:sz w:val="20"/>
                <w:bdr w:val="none" w:sz="0" w:space="0" w:color="auto" w:frame="1"/>
              </w:rPr>
              <w:t>self</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runSelfTests</w:t>
            </w:r>
          </w:p>
          <w:p w:rsidR="0040140D" w:rsidRDefault="0040140D">
            <w:pPr>
              <w:rPr>
                <w:rFonts w:ascii="inherit" w:hAnsi="inherit"/>
                <w:color w:val="000000"/>
                <w:sz w:val="20"/>
              </w:rPr>
            </w:pPr>
            <w:r>
              <w:rPr>
                <w:rStyle w:val="crayon-e"/>
                <w:rFonts w:ascii="inherit" w:hAnsi="inherit"/>
                <w:color w:val="000000"/>
                <w:sz w:val="20"/>
                <w:bdr w:val="none" w:sz="0" w:space="0" w:color="auto" w:frame="1"/>
              </w:rPr>
              <w:t>    </w:t>
            </w:r>
            <w:r>
              <w:rPr>
                <w:rStyle w:val="crayon-v"/>
                <w:rFonts w:ascii="inherit" w:hAnsi="inherit"/>
                <w:color w:val="000000"/>
                <w:sz w:val="20"/>
                <w:bdr w:val="none" w:sz="0" w:space="0" w:color="auto" w:frame="1"/>
              </w:rPr>
              <w:t>puts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 xml:space="preserve">Sample </w:t>
            </w:r>
            <w:r>
              <w:rPr>
                <w:rStyle w:val="crayon-v"/>
                <w:rFonts w:ascii="inherit" w:hAnsi="inherit"/>
                <w:color w:val="000000"/>
                <w:sz w:val="20"/>
                <w:bdr w:val="none" w:sz="0" w:space="0" w:color="auto" w:frame="1"/>
              </w:rPr>
              <w:t>hashes</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cn"/>
                <w:rFonts w:ascii="inherit" w:hAnsi="inherit"/>
                <w:color w:val="000000"/>
                <w:sz w:val="20"/>
                <w:bdr w:val="none" w:sz="0" w:space="0" w:color="auto" w:frame="1"/>
              </w:rPr>
              <w:t>3.times</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puts createHash</w:t>
            </w:r>
            <w:r>
              <w:rPr>
                <w:rStyle w:val="crayon-sy"/>
                <w:rFonts w:ascii="inherit" w:hAnsi="inherit"/>
                <w:color w:val="000000"/>
                <w:sz w:val="20"/>
                <w:bdr w:val="none" w:sz="0" w:space="0" w:color="auto" w:frame="1"/>
              </w:rPr>
              <w:t>(</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password</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puts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 xml:space="preserve">nRunning </w:t>
            </w:r>
            <w:r>
              <w:rPr>
                <w:rStyle w:val="crayon-r"/>
                <w:rFonts w:ascii="inherit" w:hAnsi="inherit"/>
                <w:color w:val="000000"/>
                <w:sz w:val="20"/>
                <w:bdr w:val="none" w:sz="0" w:space="0" w:color="auto" w:frame="1"/>
              </w:rPr>
              <w:t>self</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tests</w:t>
            </w:r>
            <w:r>
              <w:rPr>
                <w:rStyle w:val="crayon-sy"/>
                <w:rFonts w:ascii="inherit" w:hAnsi="inherit"/>
                <w:color w:val="000000"/>
                <w:sz w:val="20"/>
                <w:bdr w:val="none" w:sz="0" w:space="0" w:color="auto" w:frame="1"/>
              </w:rPr>
              <w:t>...</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allPass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true</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correctPassword</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w:t>
            </w:r>
            <w:r>
              <w:rPr>
                <w:rStyle w:val="crayon-p"/>
                <w:rFonts w:ascii="inherit" w:hAnsi="inherit"/>
                <w:color w:val="000000"/>
                <w:sz w:val="20"/>
                <w:bdr w:val="none" w:sz="0" w:space="0" w:color="auto" w:frame="1"/>
              </w:rPr>
              <w:t>#039;aaaaaaaaaa&amp;#039;</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wrongPassword</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w:t>
            </w:r>
            <w:r>
              <w:rPr>
                <w:rStyle w:val="crayon-p"/>
                <w:rFonts w:ascii="inherit" w:hAnsi="inherit"/>
                <w:color w:val="000000"/>
                <w:sz w:val="20"/>
                <w:bdr w:val="none" w:sz="0" w:space="0" w:color="auto" w:frame="1"/>
              </w:rPr>
              <w:t>#039;aaaaaaaaab&amp;#039;</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hash</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createHash</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correctPassword</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assert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validatePassword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correctPassword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i"/>
                <w:rFonts w:ascii="inherit" w:hAnsi="inherit"/>
                <w:color w:val="000000"/>
                <w:sz w:val="20"/>
                <w:bdr w:val="none" w:sz="0" w:space="0" w:color="auto" w:frame="1"/>
              </w:rPr>
              <w:t>hash</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true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 xml:space="preserve">correct </w:t>
            </w:r>
            <w:r>
              <w:rPr>
                <w:rStyle w:val="crayon-v"/>
                <w:rFonts w:ascii="inherit" w:hAnsi="inherit"/>
                <w:color w:val="000000"/>
                <w:sz w:val="20"/>
                <w:bdr w:val="none" w:sz="0" w:space="0" w:color="auto" w:frame="1"/>
              </w:rPr>
              <w:t>password</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assert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validatePassword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wrongPassword</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i"/>
                <w:rFonts w:ascii="inherit" w:hAnsi="inherit"/>
                <w:color w:val="000000"/>
                <w:sz w:val="20"/>
                <w:bdr w:val="none" w:sz="0" w:space="0" w:color="auto" w:frame="1"/>
              </w:rPr>
              <w:t>hash</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false</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 xml:space="preserve">wrong </w:t>
            </w:r>
            <w:r>
              <w:rPr>
                <w:rStyle w:val="crayon-v"/>
                <w:rFonts w:ascii="inherit" w:hAnsi="inherit"/>
                <w:color w:val="000000"/>
                <w:sz w:val="20"/>
                <w:bdr w:val="none" w:sz="0" w:space="0" w:color="auto" w:frame="1"/>
              </w:rPr>
              <w:t>password</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h1</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hash</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split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SECTION</w:t>
            </w:r>
            <w:r>
              <w:rPr>
                <w:rStyle w:val="crayon-sy"/>
                <w:rFonts w:ascii="inherit" w:hAnsi="inherit"/>
                <w:color w:val="000000"/>
                <w:sz w:val="20"/>
                <w:bdr w:val="none" w:sz="0" w:space="0" w:color="auto" w:frame="1"/>
              </w:rPr>
              <w:t>_</w:t>
            </w:r>
            <w:r>
              <w:rPr>
                <w:rFonts w:ascii="inherit" w:hAnsi="inherit"/>
                <w:color w:val="000000"/>
                <w:sz w:val="20"/>
              </w:rPr>
              <w:t>DELIMITER</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h2</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createHash</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i"/>
                <w:rFonts w:ascii="inherit" w:hAnsi="inherit"/>
                <w:color w:val="000000"/>
                <w:sz w:val="20"/>
                <w:bdr w:val="none" w:sz="0" w:space="0" w:color="auto" w:frame="1"/>
              </w:rPr>
              <w:t>correctPassword</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split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SECTION</w:t>
            </w:r>
            <w:r>
              <w:rPr>
                <w:rStyle w:val="crayon-sy"/>
                <w:rFonts w:ascii="inherit" w:hAnsi="inherit"/>
                <w:color w:val="000000"/>
                <w:sz w:val="20"/>
                <w:bdr w:val="none" w:sz="0" w:space="0" w:color="auto" w:frame="1"/>
              </w:rPr>
              <w:t>_</w:t>
            </w:r>
            <w:r>
              <w:rPr>
                <w:rFonts w:ascii="inherit" w:hAnsi="inherit"/>
                <w:color w:val="000000"/>
                <w:sz w:val="20"/>
              </w:rPr>
              <w:t>DELIMITER</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assert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h1</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HASH_INDEX</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h2</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HASH_INDEX</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 xml:space="preserve">different </w:t>
            </w:r>
            <w:r>
              <w:rPr>
                <w:rStyle w:val="crayon-v"/>
                <w:rFonts w:ascii="inherit" w:hAnsi="inherit"/>
                <w:color w:val="000000"/>
                <w:sz w:val="20"/>
                <w:bdr w:val="none" w:sz="0" w:space="0" w:color="auto" w:frame="1"/>
              </w:rPr>
              <w:t>hashes</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assert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h1</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SALT_INDEX</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h2</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SALT_INDEX</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 xml:space="preserve">different </w:t>
            </w:r>
            <w:r>
              <w:rPr>
                <w:rStyle w:val="crayon-v"/>
                <w:rFonts w:ascii="inherit" w:hAnsi="inherit"/>
                <w:color w:val="000000"/>
                <w:sz w:val="20"/>
                <w:bdr w:val="none" w:sz="0" w:space="0" w:color="auto" w:frame="1"/>
              </w:rPr>
              <w:t>salt</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if</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allPass</w:t>
            </w:r>
          </w:p>
          <w:p w:rsidR="0040140D" w:rsidRDefault="0040140D">
            <w:pPr>
              <w:rPr>
                <w:rFonts w:ascii="inherit" w:hAnsi="inherit"/>
                <w:color w:val="000000"/>
                <w:sz w:val="20"/>
              </w:rPr>
            </w:pPr>
            <w:r>
              <w:rPr>
                <w:rStyle w:val="crayon-e"/>
                <w:rFonts w:ascii="inherit" w:hAnsi="inherit"/>
                <w:color w:val="000000"/>
                <w:sz w:val="20"/>
                <w:bdr w:val="none" w:sz="0" w:space="0" w:color="auto" w:frame="1"/>
              </w:rPr>
              <w:t>      </w:t>
            </w:r>
            <w:r>
              <w:rPr>
                <w:rStyle w:val="crayon-v"/>
                <w:rFonts w:ascii="inherit" w:hAnsi="inherit"/>
                <w:color w:val="000000"/>
                <w:sz w:val="20"/>
                <w:bdr w:val="none" w:sz="0" w:space="0" w:color="auto" w:frame="1"/>
              </w:rPr>
              <w:t>puts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ALL TESTS PASS *</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else</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puts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FAILURES *</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end</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return</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allPass</w:t>
            </w:r>
          </w:p>
          <w:p w:rsidR="0040140D" w:rsidRDefault="0040140D">
            <w:pPr>
              <w:rPr>
                <w:rFonts w:ascii="inherit" w:hAnsi="inherit"/>
                <w:color w:val="000000"/>
                <w:sz w:val="20"/>
              </w:rPr>
            </w:pPr>
            <w:r>
              <w:rPr>
                <w:rStyle w:val="crayon-e"/>
                <w:rFonts w:ascii="inherit" w:hAnsi="inherit"/>
                <w:color w:val="000000"/>
                <w:sz w:val="20"/>
                <w:bdr w:val="none" w:sz="0" w:space="0" w:color="auto" w:frame="1"/>
              </w:rPr>
              <w:t>  </w:t>
            </w:r>
            <w:r>
              <w:rPr>
                <w:rStyle w:val="crayon-st"/>
                <w:rFonts w:ascii="inherit" w:hAnsi="inherit"/>
                <w:color w:val="000000"/>
                <w:sz w:val="20"/>
                <w:bdr w:val="none" w:sz="0" w:space="0" w:color="auto" w:frame="1"/>
              </w:rPr>
              <w:t>end</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e"/>
                <w:rFonts w:ascii="inherit" w:hAnsi="inherit"/>
                <w:color w:val="000000"/>
                <w:sz w:val="20"/>
                <w:bdr w:val="none" w:sz="0" w:space="0" w:color="auto" w:frame="1"/>
              </w:rPr>
              <w:t xml:space="preserve">def </w:t>
            </w:r>
            <w:r>
              <w:rPr>
                <w:rStyle w:val="crayon-r"/>
                <w:rFonts w:ascii="inherit" w:hAnsi="inherit"/>
                <w:color w:val="000000"/>
                <w:sz w:val="20"/>
                <w:bdr w:val="none" w:sz="0" w:space="0" w:color="auto" w:frame="1"/>
              </w:rPr>
              <w:t>self</w:t>
            </w:r>
            <w:r>
              <w:rPr>
                <w:rStyle w:val="crayon-sy"/>
                <w:rFonts w:ascii="inherit" w:hAnsi="inherit"/>
                <w:color w:val="000000"/>
                <w:sz w:val="20"/>
                <w:bdr w:val="none" w:sz="0" w:space="0" w:color="auto" w:frame="1"/>
              </w:rPr>
              <w:t>.</w:t>
            </w:r>
            <w:r>
              <w:rPr>
                <w:rStyle w:val="crayon-st"/>
                <w:rFonts w:ascii="inherit" w:hAnsi="inherit"/>
                <w:color w:val="000000"/>
                <w:sz w:val="20"/>
                <w:bdr w:val="none" w:sz="0" w:space="0" w:color="auto" w:frame="1"/>
              </w:rPr>
              <w:t>assert</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v"/>
                <w:rFonts w:ascii="inherit" w:hAnsi="inherit"/>
                <w:color w:val="000000"/>
                <w:sz w:val="20"/>
                <w:bdr w:val="none" w:sz="0" w:space="0" w:color="auto" w:frame="1"/>
              </w:rPr>
              <w:t>truth</w:t>
            </w:r>
            <w:r>
              <w:rPr>
                <w:rStyle w:val="crayon-sy"/>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i"/>
                <w:rFonts w:ascii="inherit" w:hAnsi="inherit"/>
                <w:color w:val="000000"/>
                <w:sz w:val="20"/>
                <w:bdr w:val="none" w:sz="0" w:space="0" w:color="auto" w:frame="1"/>
              </w:rPr>
              <w:t>msg</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if</w:t>
            </w:r>
            <w:r>
              <w:rPr>
                <w:rStyle w:val="crayon-h"/>
                <w:rFonts w:ascii="inherit" w:hAnsi="inherit"/>
                <w:color w:val="000000"/>
                <w:sz w:val="20"/>
                <w:bdr w:val="none" w:sz="0" w:space="0" w:color="auto" w:frame="1"/>
              </w:rPr>
              <w:t xml:space="preserve"> </w:t>
            </w:r>
            <w:r>
              <w:rPr>
                <w:rStyle w:val="crayon-e"/>
                <w:rFonts w:ascii="inherit" w:hAnsi="inherit"/>
                <w:color w:val="000000"/>
                <w:sz w:val="20"/>
                <w:bdr w:val="none" w:sz="0" w:space="0" w:color="auto" w:frame="1"/>
              </w:rPr>
              <w:t>truth</w:t>
            </w:r>
          </w:p>
          <w:p w:rsidR="0040140D" w:rsidRDefault="0040140D">
            <w:pPr>
              <w:rPr>
                <w:rFonts w:ascii="inherit" w:hAnsi="inherit"/>
                <w:color w:val="000000"/>
                <w:sz w:val="20"/>
              </w:rPr>
            </w:pPr>
            <w:r>
              <w:rPr>
                <w:rStyle w:val="crayon-e"/>
                <w:rFonts w:ascii="inherit" w:hAnsi="inherit"/>
                <w:color w:val="000000"/>
                <w:sz w:val="20"/>
                <w:bdr w:val="none" w:sz="0" w:space="0" w:color="auto" w:frame="1"/>
              </w:rPr>
              <w:t>      </w:t>
            </w:r>
            <w:r>
              <w:rPr>
                <w:rStyle w:val="crayon-v"/>
                <w:rFonts w:ascii="inherit" w:hAnsi="inherit"/>
                <w:color w:val="000000"/>
                <w:sz w:val="20"/>
                <w:bdr w:val="none" w:sz="0" w:space="0" w:color="auto" w:frame="1"/>
              </w:rPr>
              <w:t>puts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PASS</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p"/>
                <w:rFonts w:ascii="inherit" w:hAnsi="inherit"/>
                <w:color w:val="000000"/>
                <w:sz w:val="20"/>
                <w:bdr w:val="none" w:sz="0" w:space="0" w:color="auto" w:frame="1"/>
              </w:rPr>
              <w:t>#{msg}]&amp;quot;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else</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v"/>
                <w:rFonts w:ascii="inherit" w:hAnsi="inherit"/>
                <w:color w:val="000000"/>
                <w:sz w:val="20"/>
                <w:bdr w:val="none" w:sz="0" w:space="0" w:color="auto" w:frame="1"/>
              </w:rPr>
              <w:t>puts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&amp;</w:t>
            </w:r>
            <w:r>
              <w:rPr>
                <w:rStyle w:val="crayon-v"/>
                <w:rFonts w:ascii="inherit" w:hAnsi="inherit"/>
                <w:color w:val="000000"/>
                <w:sz w:val="20"/>
                <w:bdr w:val="none" w:sz="0" w:space="0" w:color="auto" w:frame="1"/>
              </w:rPr>
              <w:t>quot</w:t>
            </w:r>
            <w:r>
              <w:rPr>
                <w:rStyle w:val="crayon-sy"/>
                <w:rFonts w:ascii="inherit" w:hAnsi="inherit"/>
                <w:color w:val="000000"/>
                <w:sz w:val="20"/>
                <w:bdr w:val="none" w:sz="0" w:space="0" w:color="auto" w:frame="1"/>
              </w:rPr>
              <w:t>;</w:t>
            </w:r>
            <w:r>
              <w:rPr>
                <w:rStyle w:val="crayon-e"/>
                <w:rFonts w:ascii="inherit" w:hAnsi="inherit"/>
                <w:color w:val="000000"/>
                <w:sz w:val="20"/>
                <w:bdr w:val="none" w:sz="0" w:space="0" w:color="auto" w:frame="1"/>
              </w:rPr>
              <w:t>FAIL</w:t>
            </w:r>
            <w:r>
              <w:rPr>
                <w:rStyle w:val="crayon-h"/>
                <w:rFonts w:ascii="inherit" w:hAnsi="inherit"/>
                <w:color w:val="000000"/>
                <w:sz w:val="20"/>
                <w:bdr w:val="none" w:sz="0" w:space="0" w:color="auto" w:frame="1"/>
              </w:rPr>
              <w:t xml:space="preserve"> </w:t>
            </w:r>
            <w:r>
              <w:rPr>
                <w:rStyle w:val="crayon-sy"/>
                <w:rFonts w:ascii="inherit" w:hAnsi="inherit"/>
                <w:color w:val="000000"/>
                <w:sz w:val="20"/>
                <w:bdr w:val="none" w:sz="0" w:space="0" w:color="auto" w:frame="1"/>
              </w:rPr>
              <w:t>[</w:t>
            </w:r>
            <w:r>
              <w:rPr>
                <w:rStyle w:val="crayon-p"/>
                <w:rFonts w:ascii="inherit" w:hAnsi="inherit"/>
                <w:color w:val="000000"/>
                <w:sz w:val="20"/>
                <w:bdr w:val="none" w:sz="0" w:space="0" w:color="auto" w:frame="1"/>
              </w:rPr>
              <w:t>#{msg}]&amp;quot;</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allPass</w:t>
            </w:r>
            <w:r>
              <w:rPr>
                <w:rStyle w:val="crayon-h"/>
                <w:rFonts w:ascii="inherit" w:hAnsi="inherit"/>
                <w:color w:val="000000"/>
                <w:sz w:val="20"/>
                <w:bdr w:val="none" w:sz="0" w:space="0" w:color="auto" w:frame="1"/>
              </w:rPr>
              <w:t xml:space="preserve"> </w:t>
            </w:r>
            <w:r>
              <w:rPr>
                <w:rStyle w:val="crayon-o"/>
                <w:rFonts w:ascii="inherit" w:hAnsi="inherit"/>
                <w:color w:val="000000"/>
                <w:sz w:val="20"/>
                <w:bdr w:val="none" w:sz="0" w:space="0" w:color="auto" w:frame="1"/>
              </w:rPr>
              <w:t>=</w:t>
            </w:r>
            <w:r>
              <w:rPr>
                <w:rStyle w:val="crayon-h"/>
                <w:rFonts w:ascii="inherit" w:hAnsi="inherit"/>
                <w:color w:val="000000"/>
                <w:sz w:val="20"/>
                <w:bdr w:val="none" w:sz="0" w:space="0" w:color="auto" w:frame="1"/>
              </w:rPr>
              <w:t xml:space="preserve"> </w:t>
            </w:r>
            <w:r>
              <w:rPr>
                <w:rStyle w:val="crayon-t"/>
                <w:rFonts w:ascii="inherit" w:hAnsi="inherit"/>
                <w:color w:val="000000"/>
                <w:sz w:val="20"/>
                <w:bdr w:val="none" w:sz="0" w:space="0" w:color="auto" w:frame="1"/>
              </w:rPr>
              <w:t>false</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end</w:t>
            </w:r>
          </w:p>
          <w:p w:rsidR="0040140D" w:rsidRDefault="0040140D">
            <w:pPr>
              <w:rPr>
                <w:rFonts w:ascii="inherit" w:hAnsi="inherit"/>
                <w:color w:val="000000"/>
                <w:sz w:val="20"/>
              </w:rPr>
            </w:pPr>
            <w:r>
              <w:rPr>
                <w:rStyle w:val="crayon-h"/>
                <w:rFonts w:ascii="inherit" w:hAnsi="inherit"/>
                <w:color w:val="000000"/>
                <w:sz w:val="20"/>
                <w:bdr w:val="none" w:sz="0" w:space="0" w:color="auto" w:frame="1"/>
              </w:rPr>
              <w:t>  </w:t>
            </w:r>
            <w:r>
              <w:rPr>
                <w:rStyle w:val="crayon-st"/>
                <w:rFonts w:ascii="inherit" w:hAnsi="inherit"/>
                <w:color w:val="000000"/>
                <w:sz w:val="20"/>
                <w:bdr w:val="none" w:sz="0" w:space="0" w:color="auto" w:frame="1"/>
              </w:rPr>
              <w:t>end</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st"/>
                <w:rFonts w:ascii="inherit" w:hAnsi="inherit"/>
                <w:color w:val="000000"/>
                <w:sz w:val="20"/>
                <w:bdr w:val="none" w:sz="0" w:space="0" w:color="auto" w:frame="1"/>
              </w:rPr>
              <w:t>end</w:t>
            </w:r>
          </w:p>
          <w:p w:rsidR="0040140D" w:rsidRDefault="0040140D">
            <w:pPr>
              <w:rPr>
                <w:rFonts w:ascii="inherit" w:hAnsi="inherit"/>
                <w:color w:val="000000"/>
                <w:sz w:val="20"/>
              </w:rPr>
            </w:pPr>
            <w:r>
              <w:rPr>
                <w:rFonts w:ascii="inherit" w:hAnsi="inherit"/>
                <w:color w:val="000000"/>
                <w:sz w:val="20"/>
              </w:rPr>
              <w:t> </w:t>
            </w:r>
          </w:p>
          <w:p w:rsidR="0040140D" w:rsidRDefault="0040140D">
            <w:pPr>
              <w:rPr>
                <w:rFonts w:ascii="inherit" w:hAnsi="inherit"/>
                <w:color w:val="000000"/>
                <w:sz w:val="20"/>
              </w:rPr>
            </w:pPr>
            <w:r>
              <w:rPr>
                <w:rStyle w:val="crayon-v"/>
                <w:rFonts w:ascii="inherit" w:hAnsi="inherit"/>
                <w:color w:val="000000"/>
                <w:sz w:val="20"/>
                <w:bdr w:val="none" w:sz="0" w:space="0" w:color="auto" w:frame="1"/>
              </w:rPr>
              <w:t>PasswordHash</w:t>
            </w:r>
            <w:r>
              <w:rPr>
                <w:rStyle w:val="crayon-sy"/>
                <w:rFonts w:ascii="inherit" w:hAnsi="inherit"/>
                <w:color w:val="000000"/>
                <w:sz w:val="20"/>
                <w:bdr w:val="none" w:sz="0" w:space="0" w:color="auto" w:frame="1"/>
              </w:rPr>
              <w:t>.</w:t>
            </w:r>
            <w:r>
              <w:rPr>
                <w:rStyle w:val="crayon-v"/>
                <w:rFonts w:ascii="inherit" w:hAnsi="inherit"/>
                <w:color w:val="000000"/>
                <w:sz w:val="20"/>
                <w:bdr w:val="none" w:sz="0" w:space="0" w:color="auto" w:frame="1"/>
              </w:rPr>
              <w:t>runSelfTests</w:t>
            </w:r>
          </w:p>
        </w:tc>
      </w:tr>
    </w:tbl>
    <w:p w:rsidR="0082428C" w:rsidRPr="0040140D" w:rsidRDefault="0040140D" w:rsidP="0040140D">
      <w:pPr>
        <w:pStyle w:val="affc"/>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文章和代码由</w:t>
      </w:r>
      <w:hyperlink r:id="rId75" w:tgtFrame="_blank" w:tooltip="https://defuse.ca/" w:history="1">
        <w:r>
          <w:rPr>
            <w:rStyle w:val="a6"/>
            <w:rFonts w:ascii="微软雅黑" w:eastAsia="微软雅黑" w:hAnsi="微软雅黑" w:hint="eastAsia"/>
            <w:color w:val="0099CC"/>
            <w:sz w:val="23"/>
            <w:szCs w:val="23"/>
            <w:u w:val="none"/>
            <w:bdr w:val="none" w:sz="0" w:space="0" w:color="auto" w:frame="1"/>
          </w:rPr>
          <w:t>Defuse Security</w:t>
        </w:r>
      </w:hyperlink>
      <w:r>
        <w:rPr>
          <w:rFonts w:ascii="微软雅黑" w:eastAsia="微软雅黑" w:hAnsi="微软雅黑" w:hint="eastAsia"/>
          <w:color w:val="2E2E2E"/>
          <w:sz w:val="23"/>
          <w:szCs w:val="23"/>
        </w:rPr>
        <w:t>编写。</w:t>
      </w:r>
    </w:p>
    <w:sectPr w:rsidR="0082428C" w:rsidRPr="0040140D" w:rsidSect="00177071">
      <w:footerReference w:type="default" r:id="rId76"/>
      <w:pgSz w:w="11906" w:h="16838"/>
      <w:pgMar w:top="1440" w:right="1797" w:bottom="1440" w:left="1797" w:header="567" w:footer="709"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D78" w:rsidRDefault="001E6D78">
      <w:r>
        <w:separator/>
      </w:r>
    </w:p>
  </w:endnote>
  <w:endnote w:type="continuationSeparator" w:id="0">
    <w:p w:rsidR="001E6D78" w:rsidRDefault="001E6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0A7" w:rsidRDefault="008060A7">
    <w:pPr>
      <w:jc w:val="center"/>
      <w:rPr>
        <w:rStyle w:val="3Char"/>
      </w:rPr>
    </w:pPr>
    <w:r>
      <w:rPr>
        <w:rStyle w:val="2Char"/>
        <w:rFonts w:hint="eastAsia"/>
      </w:rPr>
      <w:t>工程技术笔记</w:t>
    </w:r>
    <w:r w:rsidR="005253E3">
      <w:rPr>
        <w:rStyle w:val="3Char"/>
        <w:rFonts w:hint="eastAsia"/>
      </w:rPr>
      <w:t xml:space="preserve">                               </w:t>
    </w:r>
  </w:p>
  <w:p w:rsidR="008060A7" w:rsidRDefault="00ED5BC3">
    <w:pPr>
      <w:pStyle w:val="30"/>
    </w:pPr>
    <w:r>
      <w:rPr>
        <w:b/>
        <w:noProof/>
      </w:rPr>
      <mc:AlternateContent>
        <mc:Choice Requires="wps">
          <w:drawing>
            <wp:anchor distT="0" distB="0" distL="114300" distR="114300" simplePos="0" relativeHeight="251657216" behindDoc="0" locked="0" layoutInCell="1" allowOverlap="1" wp14:anchorId="0C0F28F4" wp14:editId="3CA2D735">
              <wp:simplePos x="0" y="0"/>
              <wp:positionH relativeFrom="column">
                <wp:posOffset>-17145</wp:posOffset>
              </wp:positionH>
              <wp:positionV relativeFrom="paragraph">
                <wp:posOffset>3175</wp:posOffset>
              </wp:positionV>
              <wp:extent cx="5309870" cy="635"/>
              <wp:effectExtent l="11430" t="12700" r="12700" b="1524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870" cy="635"/>
                      </a:xfrm>
                      <a:prstGeom prst="line">
                        <a:avLst/>
                      </a:prstGeom>
                      <a:noFill/>
                      <a:ln w="12700">
                        <a:solidFill>
                          <a:srgbClr val="490C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EC417"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5pt" to="416.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" strokecolor="#490c6e" strokeweight="1pt"/>
          </w:pict>
        </mc:Fallback>
      </mc:AlternateContent>
    </w:r>
    <w:r w:rsidR="008060A7">
      <w:rPr>
        <w:rFonts w:hint="eastAsia"/>
      </w:rPr>
      <w:t xml:space="preserve"> </w:t>
    </w:r>
  </w:p>
  <w:p w:rsidR="008060A7" w:rsidRDefault="0019256C">
    <w:pPr>
      <w:jc w:val="center"/>
      <w:rPr>
        <w:rStyle w:val="a4"/>
      </w:rPr>
    </w:pPr>
    <w:r>
      <w:fldChar w:fldCharType="begin"/>
    </w:r>
    <w:r w:rsidR="008060A7">
      <w:rPr>
        <w:rStyle w:val="a4"/>
      </w:rPr>
      <w:instrText xml:space="preserve"> PAGE </w:instrText>
    </w:r>
    <w:r>
      <w:fldChar w:fldCharType="separate"/>
    </w:r>
    <w:r w:rsidR="00F950F8">
      <w:rPr>
        <w:rStyle w:val="a4"/>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94A" w:rsidRDefault="00C1094A" w:rsidP="00C1094A">
    <w:pPr>
      <w:jc w:val="center"/>
      <w:rPr>
        <w:rStyle w:val="3Char"/>
      </w:rPr>
    </w:pPr>
    <w:r>
      <w:rPr>
        <w:rStyle w:val="2Char"/>
        <w:rFonts w:hint="eastAsia"/>
      </w:rPr>
      <w:t>工程技术笔记</w:t>
    </w:r>
    <w:r>
      <w:rPr>
        <w:rStyle w:val="3Char"/>
        <w:rFonts w:hint="eastAsia"/>
      </w:rPr>
      <w:t xml:space="preserve">                               </w:t>
    </w:r>
  </w:p>
  <w:p w:rsidR="00C1094A" w:rsidRDefault="00ED5BC3" w:rsidP="00C1094A">
    <w:pPr>
      <w:pStyle w:val="30"/>
    </w:pPr>
    <w:r>
      <w:rPr>
        <w:b/>
        <w:noProof/>
      </w:rPr>
      <mc:AlternateContent>
        <mc:Choice Requires="wps">
          <w:drawing>
            <wp:anchor distT="0" distB="0" distL="114300" distR="114300" simplePos="0" relativeHeight="251658240" behindDoc="0" locked="0" layoutInCell="1" allowOverlap="1">
              <wp:simplePos x="0" y="0"/>
              <wp:positionH relativeFrom="column">
                <wp:posOffset>-17145</wp:posOffset>
              </wp:positionH>
              <wp:positionV relativeFrom="paragraph">
                <wp:posOffset>3175</wp:posOffset>
              </wp:positionV>
              <wp:extent cx="5309870" cy="635"/>
              <wp:effectExtent l="11430" t="12700" r="12700" b="1524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870" cy="635"/>
                      </a:xfrm>
                      <a:prstGeom prst="line">
                        <a:avLst/>
                      </a:prstGeom>
                      <a:noFill/>
                      <a:ln w="12700">
                        <a:solidFill>
                          <a:srgbClr val="490C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FF409"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5pt" to="416.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" strokecolor="#490c6e" strokeweight="1pt"/>
          </w:pict>
        </mc:Fallback>
      </mc:AlternateContent>
    </w:r>
    <w:r w:rsidR="00C1094A">
      <w:rPr>
        <w:rFonts w:hint="eastAsia"/>
      </w:rPr>
      <w:t xml:space="preserve"> </w:t>
    </w:r>
  </w:p>
  <w:p w:rsidR="008060A7" w:rsidRPr="00C1094A" w:rsidRDefault="00C1094A" w:rsidP="00C1094A">
    <w:pPr>
      <w:jc w:val="center"/>
      <w:rPr>
        <w:rStyle w:val="a4"/>
      </w:rPr>
    </w:pPr>
    <w:r>
      <w:fldChar w:fldCharType="begin"/>
    </w:r>
    <w:r>
      <w:rPr>
        <w:rStyle w:val="a4"/>
      </w:rPr>
      <w:instrText xml:space="preserve"> PAGE </w:instrText>
    </w:r>
    <w:r>
      <w:fldChar w:fldCharType="separate"/>
    </w:r>
    <w:r w:rsidR="00F950F8">
      <w:rPr>
        <w:rStyle w:val="a4"/>
        <w:noProof/>
      </w:rPr>
      <w:t>41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D78" w:rsidRDefault="001E6D78">
      <w:r>
        <w:separator/>
      </w:r>
    </w:p>
  </w:footnote>
  <w:footnote w:type="continuationSeparator" w:id="0">
    <w:p w:rsidR="001E6D78" w:rsidRDefault="001E6D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decimal"/>
      <w:pStyle w:val="1"/>
      <w:suff w:val="space"/>
      <w:lvlText w:val="%1."/>
      <w:lvlJc w:val="left"/>
      <w:pPr>
        <w:ind w:left="0" w:firstLine="0"/>
      </w:pPr>
      <w:rPr>
        <w:rFonts w:ascii="Arial" w:hAnsi="Arial" w:hint="default"/>
        <w:b/>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578"/>
        </w:tabs>
        <w:ind w:left="0" w:firstLine="0"/>
      </w:pPr>
      <w:rPr>
        <w:rFonts w:ascii="Arial" w:hAnsi="Arial" w:hint="default"/>
        <w:b/>
        <w:i w:val="0"/>
        <w:sz w:val="24"/>
      </w:rPr>
    </w:lvl>
    <w:lvl w:ilvl="2">
      <w:start w:val="1"/>
      <w:numFmt w:val="decimal"/>
      <w:pStyle w:val="3"/>
      <w:lvlText w:val="%1.%2.%3"/>
      <w:lvlJc w:val="left"/>
      <w:pPr>
        <w:tabs>
          <w:tab w:val="num" w:pos="578"/>
        </w:tabs>
        <w:ind w:left="0" w:firstLine="0"/>
      </w:pPr>
      <w:rPr>
        <w:rFonts w:ascii="Arial" w:hAnsi="Arial" w:hint="default"/>
        <w:b/>
        <w:i w:val="0"/>
        <w:sz w:val="21"/>
      </w:rPr>
    </w:lvl>
    <w:lvl w:ilvl="3">
      <w:start w:val="1"/>
      <w:numFmt w:val="decimal"/>
      <w:pStyle w:val="4"/>
      <w:lvlText w:val="%4."/>
      <w:lvlJc w:val="left"/>
      <w:pPr>
        <w:tabs>
          <w:tab w:val="num" w:pos="862"/>
        </w:tabs>
        <w:ind w:left="0" w:firstLine="420"/>
      </w:pPr>
      <w:rPr>
        <w:rFonts w:ascii="Arial" w:hAnsi="Arial" w:hint="default"/>
        <w:b w:val="0"/>
        <w:i w:val="0"/>
        <w:sz w:val="21"/>
      </w:rPr>
    </w:lvl>
    <w:lvl w:ilvl="4">
      <w:start w:val="1"/>
      <w:numFmt w:val="decimal"/>
      <w:lvlText w:val="%1.%2.%3.%4.%5"/>
      <w:lvlJc w:val="left"/>
      <w:pPr>
        <w:tabs>
          <w:tab w:val="num" w:pos="4440"/>
        </w:tabs>
        <w:ind w:left="4440" w:hanging="1080"/>
      </w:pPr>
      <w:rPr>
        <w:rFonts w:hint="default"/>
      </w:rPr>
    </w:lvl>
    <w:lvl w:ilvl="5">
      <w:start w:val="1"/>
      <w:numFmt w:val="decimal"/>
      <w:lvlText w:val="%1.%2.%3.%4.%5.%6"/>
      <w:lvlJc w:val="left"/>
      <w:pPr>
        <w:tabs>
          <w:tab w:val="num" w:pos="4860"/>
        </w:tabs>
        <w:ind w:left="4860" w:hanging="1080"/>
      </w:pPr>
      <w:rPr>
        <w:rFonts w:hint="default"/>
      </w:rPr>
    </w:lvl>
    <w:lvl w:ilvl="6">
      <w:start w:val="1"/>
      <w:numFmt w:val="decimal"/>
      <w:suff w:val="space"/>
      <w:lvlText w:val="图%1.%7 "/>
      <w:lvlJc w:val="center"/>
      <w:pPr>
        <w:ind w:left="1620" w:firstLine="0"/>
      </w:pPr>
      <w:rPr>
        <w:rFonts w:hint="default"/>
      </w:rPr>
    </w:lvl>
    <w:lvl w:ilvl="7">
      <w:start w:val="1"/>
      <w:numFmt w:val="decimal"/>
      <w:suff w:val="space"/>
      <w:lvlText w:val="表%1.%8 "/>
      <w:lvlJc w:val="center"/>
      <w:pPr>
        <w:ind w:left="1620" w:firstLine="0"/>
      </w:pPr>
      <w:rPr>
        <w:rFonts w:hint="default"/>
      </w:rPr>
    </w:lvl>
    <w:lvl w:ilvl="8">
      <w:start w:val="1"/>
      <w:numFmt w:val="decimal"/>
      <w:suff w:val="space"/>
      <w:lvlText w:val="程序%1.%9 "/>
      <w:lvlJc w:val="center"/>
      <w:pPr>
        <w:ind w:left="1620" w:firstLine="0"/>
      </w:pPr>
      <w:rPr>
        <w:rFonts w:hint="default"/>
      </w:rPr>
    </w:lvl>
  </w:abstractNum>
  <w:abstractNum w:abstractNumId="1" w15:restartNumberingAfterBreak="0">
    <w:nsid w:val="0000000B"/>
    <w:multiLevelType w:val="multilevel"/>
    <w:tmpl w:val="0000000B"/>
    <w:lvl w:ilvl="0">
      <w:start w:val="1"/>
      <w:numFmt w:val="upperLetter"/>
      <w:suff w:val="space"/>
      <w:lvlText w:val="附录%1"/>
      <w:lvlJc w:val="center"/>
      <w:pPr>
        <w:ind w:left="0" w:firstLine="0"/>
      </w:pPr>
      <w:rPr>
        <w:rFonts w:ascii="Arial" w:eastAsia="黑体" w:hAnsi="Arial" w:hint="default"/>
        <w:b/>
        <w:i w:val="0"/>
        <w:sz w:val="28"/>
      </w:rPr>
    </w:lvl>
    <w:lvl w:ilvl="1">
      <w:start w:val="1"/>
      <w:numFmt w:val="decimal"/>
      <w:lvlText w:val="%1.%2"/>
      <w:lvlJc w:val="left"/>
      <w:pPr>
        <w:tabs>
          <w:tab w:val="num" w:pos="578"/>
        </w:tabs>
        <w:ind w:left="0" w:firstLine="0"/>
      </w:pPr>
      <w:rPr>
        <w:rFonts w:ascii="Arial" w:eastAsia="黑体" w:hAnsi="Arial" w:hint="default"/>
        <w:b/>
        <w:i w:val="0"/>
        <w:sz w:val="24"/>
      </w:rPr>
    </w:lvl>
    <w:lvl w:ilvl="2">
      <w:start w:val="1"/>
      <w:numFmt w:val="decimal"/>
      <w:lvlText w:val="%1.%2.%3"/>
      <w:lvlJc w:val="left"/>
      <w:pPr>
        <w:tabs>
          <w:tab w:val="num" w:pos="578"/>
        </w:tabs>
        <w:ind w:left="0" w:firstLine="0"/>
      </w:pPr>
      <w:rPr>
        <w:rFonts w:ascii="Arial" w:eastAsia="黑体" w:hAnsi="Arial" w:hint="default"/>
        <w:b/>
        <w:i w:val="0"/>
        <w:sz w:val="21"/>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2" w15:restartNumberingAfterBreak="0">
    <w:nsid w:val="0000000C"/>
    <w:multiLevelType w:val="multilevel"/>
    <w:tmpl w:val="0000000C"/>
    <w:lvl w:ilvl="0">
      <w:numFmt w:val="decimal"/>
      <w:lvlText w:val=""/>
      <w:lvlJc w:val="left"/>
      <w:pPr>
        <w:tabs>
          <w:tab w:val="num" w:pos="360"/>
        </w:tabs>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 w15:restartNumberingAfterBreak="0">
    <w:nsid w:val="0000000D"/>
    <w:multiLevelType w:val="multilevel"/>
    <w:tmpl w:val="0000000D"/>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E"/>
    <w:multiLevelType w:val="multilevel"/>
    <w:tmpl w:val="0000000E"/>
    <w:lvl w:ilvl="0">
      <w:start w:val="1"/>
      <w:numFmt w:val="bullet"/>
      <w:lvlText w:val=""/>
      <w:lvlJc w:val="left"/>
      <w:pPr>
        <w:tabs>
          <w:tab w:val="num" w:pos="420"/>
        </w:tabs>
        <w:ind w:left="0" w:firstLine="420"/>
      </w:pPr>
      <w:rPr>
        <w:rFonts w:ascii="Wingdings" w:hAnsi="Wingdings" w:hint="default"/>
      </w:rPr>
    </w:lvl>
    <w:lvl w:ilvl="1">
      <w:start w:val="4"/>
      <w:numFmt w:val="decimal"/>
      <w:lvlText w:val="%2、"/>
      <w:lvlJc w:val="left"/>
      <w:pPr>
        <w:tabs>
          <w:tab w:val="num" w:pos="0"/>
        </w:tabs>
        <w:ind w:left="0" w:firstLine="0"/>
      </w:pPr>
      <w:rPr>
        <w:rFonts w:hint="default"/>
      </w:rPr>
    </w:lvl>
    <w:lvl w:ilvl="2">
      <w:start w:val="1"/>
      <w:numFmt w:val="decimal"/>
      <w:lvlText w:val="(%3)"/>
      <w:lvlJc w:val="left"/>
      <w:pPr>
        <w:tabs>
          <w:tab w:val="num" w:pos="420"/>
        </w:tabs>
        <w:ind w:left="0" w:firstLine="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72A14A6"/>
    <w:multiLevelType w:val="multilevel"/>
    <w:tmpl w:val="D406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D391F"/>
    <w:multiLevelType w:val="hybridMultilevel"/>
    <w:tmpl w:val="10829D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2B14D24"/>
    <w:multiLevelType w:val="hybridMultilevel"/>
    <w:tmpl w:val="434AF4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7E31FF4"/>
    <w:multiLevelType w:val="hybridMultilevel"/>
    <w:tmpl w:val="2E389BA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9905832"/>
    <w:multiLevelType w:val="multilevel"/>
    <w:tmpl w:val="7D36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15771"/>
    <w:multiLevelType w:val="multilevel"/>
    <w:tmpl w:val="B78A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2E6866"/>
    <w:multiLevelType w:val="multilevel"/>
    <w:tmpl w:val="B324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731F91"/>
    <w:multiLevelType w:val="multilevel"/>
    <w:tmpl w:val="47D8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C774AC"/>
    <w:multiLevelType w:val="multilevel"/>
    <w:tmpl w:val="65A6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813106"/>
    <w:multiLevelType w:val="hybridMultilevel"/>
    <w:tmpl w:val="C65C701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1EF20E9"/>
    <w:multiLevelType w:val="multilevel"/>
    <w:tmpl w:val="73B6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DE48E3"/>
    <w:multiLevelType w:val="multilevel"/>
    <w:tmpl w:val="E854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4F6382"/>
    <w:multiLevelType w:val="hybridMultilevel"/>
    <w:tmpl w:val="68DEA8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67375E2"/>
    <w:multiLevelType w:val="multilevel"/>
    <w:tmpl w:val="701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E83604"/>
    <w:multiLevelType w:val="multilevel"/>
    <w:tmpl w:val="CCA2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49466E"/>
    <w:multiLevelType w:val="multilevel"/>
    <w:tmpl w:val="40BA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1A542D"/>
    <w:multiLevelType w:val="multilevel"/>
    <w:tmpl w:val="12BC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B33B42"/>
    <w:multiLevelType w:val="hybridMultilevel"/>
    <w:tmpl w:val="DB2843EC"/>
    <w:lvl w:ilvl="0" w:tplc="8A94D7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3"/>
  </w:num>
  <w:num w:numId="6">
    <w:abstractNumId w:val="0"/>
  </w:num>
  <w:num w:numId="7">
    <w:abstractNumId w:val="0"/>
  </w:num>
  <w:num w:numId="8">
    <w:abstractNumId w:val="0"/>
  </w:num>
  <w:num w:numId="9">
    <w:abstractNumId w:val="0"/>
  </w:num>
  <w:num w:numId="10">
    <w:abstractNumId w:val="0"/>
  </w:num>
  <w:num w:numId="11">
    <w:abstractNumId w:val="0"/>
  </w:num>
  <w:num w:numId="12">
    <w:abstractNumId w:val="8"/>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4"/>
  </w:num>
  <w:num w:numId="30">
    <w:abstractNumId w:val="6"/>
  </w:num>
  <w:num w:numId="31">
    <w:abstractNumId w:val="0"/>
  </w:num>
  <w:num w:numId="32">
    <w:abstractNumId w:val="17"/>
  </w:num>
  <w:num w:numId="33">
    <w:abstractNumId w:val="7"/>
  </w:num>
  <w:num w:numId="34">
    <w:abstractNumId w:val="22"/>
  </w:num>
  <w:num w:numId="35">
    <w:abstractNumId w:val="10"/>
  </w:num>
  <w:num w:numId="36">
    <w:abstractNumId w:val="12"/>
  </w:num>
  <w:num w:numId="37">
    <w:abstractNumId w:val="5"/>
  </w:num>
  <w:num w:numId="38">
    <w:abstractNumId w:val="13"/>
  </w:num>
  <w:num w:numId="39">
    <w:abstractNumId w:val="9"/>
  </w:num>
  <w:num w:numId="40">
    <w:abstractNumId w:val="19"/>
  </w:num>
  <w:num w:numId="41">
    <w:abstractNumId w:val="11"/>
  </w:num>
  <w:num w:numId="42">
    <w:abstractNumId w:val="20"/>
  </w:num>
  <w:num w:numId="43">
    <w:abstractNumId w:val="21"/>
  </w:num>
  <w:num w:numId="44">
    <w:abstractNumId w:val="18"/>
  </w:num>
  <w:num w:numId="45">
    <w:abstractNumId w:val="16"/>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displayBackgroundShape/>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BC3"/>
    <w:rsid w:val="00007169"/>
    <w:rsid w:val="0001178A"/>
    <w:rsid w:val="0003181B"/>
    <w:rsid w:val="00033255"/>
    <w:rsid w:val="0003347A"/>
    <w:rsid w:val="00042E60"/>
    <w:rsid w:val="00051648"/>
    <w:rsid w:val="000664A6"/>
    <w:rsid w:val="00073FFB"/>
    <w:rsid w:val="0007449E"/>
    <w:rsid w:val="000747FD"/>
    <w:rsid w:val="00080AB7"/>
    <w:rsid w:val="0008211D"/>
    <w:rsid w:val="0008224C"/>
    <w:rsid w:val="0008421A"/>
    <w:rsid w:val="00084674"/>
    <w:rsid w:val="00090CB6"/>
    <w:rsid w:val="00092AF6"/>
    <w:rsid w:val="00092E9B"/>
    <w:rsid w:val="000977B1"/>
    <w:rsid w:val="000A7599"/>
    <w:rsid w:val="000A77CB"/>
    <w:rsid w:val="000B2EF9"/>
    <w:rsid w:val="000B4F30"/>
    <w:rsid w:val="000D0711"/>
    <w:rsid w:val="000D555C"/>
    <w:rsid w:val="000E2672"/>
    <w:rsid w:val="000E6571"/>
    <w:rsid w:val="000E766E"/>
    <w:rsid w:val="000F0488"/>
    <w:rsid w:val="000F3485"/>
    <w:rsid w:val="000F44AB"/>
    <w:rsid w:val="000F72E0"/>
    <w:rsid w:val="00107D52"/>
    <w:rsid w:val="00112AC3"/>
    <w:rsid w:val="001355F6"/>
    <w:rsid w:val="0013563C"/>
    <w:rsid w:val="0015106C"/>
    <w:rsid w:val="00151F02"/>
    <w:rsid w:val="001546B7"/>
    <w:rsid w:val="001720F1"/>
    <w:rsid w:val="00172A27"/>
    <w:rsid w:val="00177071"/>
    <w:rsid w:val="00177CAC"/>
    <w:rsid w:val="00180861"/>
    <w:rsid w:val="0018777B"/>
    <w:rsid w:val="0019256C"/>
    <w:rsid w:val="00194950"/>
    <w:rsid w:val="001A3632"/>
    <w:rsid w:val="001B1C75"/>
    <w:rsid w:val="001B2278"/>
    <w:rsid w:val="001B2451"/>
    <w:rsid w:val="001B2C17"/>
    <w:rsid w:val="001C200E"/>
    <w:rsid w:val="001C5CEB"/>
    <w:rsid w:val="001C74F7"/>
    <w:rsid w:val="001D35CE"/>
    <w:rsid w:val="001E01B4"/>
    <w:rsid w:val="001E0271"/>
    <w:rsid w:val="001E426C"/>
    <w:rsid w:val="001E6D78"/>
    <w:rsid w:val="001E767C"/>
    <w:rsid w:val="001F1B7A"/>
    <w:rsid w:val="001F4668"/>
    <w:rsid w:val="001F72CE"/>
    <w:rsid w:val="0020015B"/>
    <w:rsid w:val="0020724D"/>
    <w:rsid w:val="0021198C"/>
    <w:rsid w:val="002144DE"/>
    <w:rsid w:val="00215923"/>
    <w:rsid w:val="00225794"/>
    <w:rsid w:val="002300FE"/>
    <w:rsid w:val="00232B8C"/>
    <w:rsid w:val="00244F86"/>
    <w:rsid w:val="00254019"/>
    <w:rsid w:val="0026001A"/>
    <w:rsid w:val="002775D6"/>
    <w:rsid w:val="0028526A"/>
    <w:rsid w:val="00285600"/>
    <w:rsid w:val="002905E2"/>
    <w:rsid w:val="00293B05"/>
    <w:rsid w:val="00294413"/>
    <w:rsid w:val="00297231"/>
    <w:rsid w:val="002A244D"/>
    <w:rsid w:val="002C1097"/>
    <w:rsid w:val="002C24EA"/>
    <w:rsid w:val="002C2EEA"/>
    <w:rsid w:val="002C4464"/>
    <w:rsid w:val="002D067C"/>
    <w:rsid w:val="002E5429"/>
    <w:rsid w:val="002E61C9"/>
    <w:rsid w:val="002F34F5"/>
    <w:rsid w:val="002F682E"/>
    <w:rsid w:val="003014D4"/>
    <w:rsid w:val="00301738"/>
    <w:rsid w:val="00306383"/>
    <w:rsid w:val="0032016F"/>
    <w:rsid w:val="0032074A"/>
    <w:rsid w:val="003272C7"/>
    <w:rsid w:val="00327526"/>
    <w:rsid w:val="00330209"/>
    <w:rsid w:val="003324C1"/>
    <w:rsid w:val="00336906"/>
    <w:rsid w:val="00351ECB"/>
    <w:rsid w:val="0035577B"/>
    <w:rsid w:val="00371F4F"/>
    <w:rsid w:val="00372129"/>
    <w:rsid w:val="00375B16"/>
    <w:rsid w:val="00380589"/>
    <w:rsid w:val="0038062D"/>
    <w:rsid w:val="00381CB9"/>
    <w:rsid w:val="00395F53"/>
    <w:rsid w:val="003A04E1"/>
    <w:rsid w:val="003A2152"/>
    <w:rsid w:val="003A2D1A"/>
    <w:rsid w:val="003A342E"/>
    <w:rsid w:val="003A5B52"/>
    <w:rsid w:val="003A6A2B"/>
    <w:rsid w:val="003A7532"/>
    <w:rsid w:val="003C46E5"/>
    <w:rsid w:val="003C601C"/>
    <w:rsid w:val="003D25DC"/>
    <w:rsid w:val="003D264A"/>
    <w:rsid w:val="003D5480"/>
    <w:rsid w:val="003E4446"/>
    <w:rsid w:val="003E7B02"/>
    <w:rsid w:val="003F0F6B"/>
    <w:rsid w:val="003F6587"/>
    <w:rsid w:val="00400825"/>
    <w:rsid w:val="0040140D"/>
    <w:rsid w:val="00405F2E"/>
    <w:rsid w:val="004176B2"/>
    <w:rsid w:val="004224B3"/>
    <w:rsid w:val="004231EF"/>
    <w:rsid w:val="004369BF"/>
    <w:rsid w:val="0044215C"/>
    <w:rsid w:val="004436A1"/>
    <w:rsid w:val="00444944"/>
    <w:rsid w:val="004617CD"/>
    <w:rsid w:val="00462A3E"/>
    <w:rsid w:val="00484259"/>
    <w:rsid w:val="0048594C"/>
    <w:rsid w:val="004947C9"/>
    <w:rsid w:val="004961F3"/>
    <w:rsid w:val="004B46EE"/>
    <w:rsid w:val="004B4DCF"/>
    <w:rsid w:val="004C1FCB"/>
    <w:rsid w:val="004C45C8"/>
    <w:rsid w:val="004C61FE"/>
    <w:rsid w:val="004D2C8D"/>
    <w:rsid w:val="004E46FD"/>
    <w:rsid w:val="004F6968"/>
    <w:rsid w:val="00503554"/>
    <w:rsid w:val="0050447A"/>
    <w:rsid w:val="00504626"/>
    <w:rsid w:val="00505B37"/>
    <w:rsid w:val="005072BF"/>
    <w:rsid w:val="005161B2"/>
    <w:rsid w:val="005253E3"/>
    <w:rsid w:val="00542A27"/>
    <w:rsid w:val="00542F9B"/>
    <w:rsid w:val="00543AC7"/>
    <w:rsid w:val="005523AB"/>
    <w:rsid w:val="00567577"/>
    <w:rsid w:val="00570AC4"/>
    <w:rsid w:val="005804AA"/>
    <w:rsid w:val="00583307"/>
    <w:rsid w:val="005A6D5A"/>
    <w:rsid w:val="005B04F7"/>
    <w:rsid w:val="005B115C"/>
    <w:rsid w:val="005B1211"/>
    <w:rsid w:val="005C2509"/>
    <w:rsid w:val="005C53F0"/>
    <w:rsid w:val="005C59A9"/>
    <w:rsid w:val="005D5F21"/>
    <w:rsid w:val="005D65F6"/>
    <w:rsid w:val="005E3FDD"/>
    <w:rsid w:val="005E50F6"/>
    <w:rsid w:val="005E5854"/>
    <w:rsid w:val="005E6C6B"/>
    <w:rsid w:val="005F15CC"/>
    <w:rsid w:val="005F35B1"/>
    <w:rsid w:val="0060265A"/>
    <w:rsid w:val="006123A6"/>
    <w:rsid w:val="0061258E"/>
    <w:rsid w:val="0061552B"/>
    <w:rsid w:val="00620F7D"/>
    <w:rsid w:val="00624060"/>
    <w:rsid w:val="00626A9A"/>
    <w:rsid w:val="00632FBD"/>
    <w:rsid w:val="00640FAA"/>
    <w:rsid w:val="00641262"/>
    <w:rsid w:val="00644176"/>
    <w:rsid w:val="00653EE5"/>
    <w:rsid w:val="006707AE"/>
    <w:rsid w:val="00674D4C"/>
    <w:rsid w:val="0068097E"/>
    <w:rsid w:val="0068535D"/>
    <w:rsid w:val="006A14E2"/>
    <w:rsid w:val="006B2210"/>
    <w:rsid w:val="006C472E"/>
    <w:rsid w:val="006D135A"/>
    <w:rsid w:val="006D5A7C"/>
    <w:rsid w:val="006D7380"/>
    <w:rsid w:val="006E033E"/>
    <w:rsid w:val="006E13EB"/>
    <w:rsid w:val="006E5274"/>
    <w:rsid w:val="006F244C"/>
    <w:rsid w:val="006F5A0D"/>
    <w:rsid w:val="006F7002"/>
    <w:rsid w:val="007047B8"/>
    <w:rsid w:val="00722491"/>
    <w:rsid w:val="0074053D"/>
    <w:rsid w:val="007409EE"/>
    <w:rsid w:val="00746ECF"/>
    <w:rsid w:val="00750562"/>
    <w:rsid w:val="00764529"/>
    <w:rsid w:val="00773308"/>
    <w:rsid w:val="00781B6C"/>
    <w:rsid w:val="00785A25"/>
    <w:rsid w:val="00786EF8"/>
    <w:rsid w:val="007924CA"/>
    <w:rsid w:val="00796AF2"/>
    <w:rsid w:val="007A451F"/>
    <w:rsid w:val="007A618B"/>
    <w:rsid w:val="007B1166"/>
    <w:rsid w:val="007B460C"/>
    <w:rsid w:val="007B6C7E"/>
    <w:rsid w:val="007C4890"/>
    <w:rsid w:val="007D14B7"/>
    <w:rsid w:val="007D470D"/>
    <w:rsid w:val="007E547B"/>
    <w:rsid w:val="007E576E"/>
    <w:rsid w:val="007F0444"/>
    <w:rsid w:val="007F044F"/>
    <w:rsid w:val="007F0AB2"/>
    <w:rsid w:val="007F38F5"/>
    <w:rsid w:val="007F6A59"/>
    <w:rsid w:val="00804F4B"/>
    <w:rsid w:val="008060A7"/>
    <w:rsid w:val="008105FC"/>
    <w:rsid w:val="0081382C"/>
    <w:rsid w:val="00815EC7"/>
    <w:rsid w:val="0082428C"/>
    <w:rsid w:val="00824A2E"/>
    <w:rsid w:val="008256DC"/>
    <w:rsid w:val="008304F1"/>
    <w:rsid w:val="00831E89"/>
    <w:rsid w:val="00837085"/>
    <w:rsid w:val="00837BD8"/>
    <w:rsid w:val="0085709C"/>
    <w:rsid w:val="00885874"/>
    <w:rsid w:val="008874A5"/>
    <w:rsid w:val="008922B2"/>
    <w:rsid w:val="0089454C"/>
    <w:rsid w:val="008963AD"/>
    <w:rsid w:val="008A363E"/>
    <w:rsid w:val="008A4725"/>
    <w:rsid w:val="008C4CED"/>
    <w:rsid w:val="008D1C56"/>
    <w:rsid w:val="008F0CA8"/>
    <w:rsid w:val="008F290F"/>
    <w:rsid w:val="008F54EE"/>
    <w:rsid w:val="008F59C6"/>
    <w:rsid w:val="008F67AD"/>
    <w:rsid w:val="008F7535"/>
    <w:rsid w:val="0091258C"/>
    <w:rsid w:val="0091512D"/>
    <w:rsid w:val="00915513"/>
    <w:rsid w:val="00920CC7"/>
    <w:rsid w:val="00926B4A"/>
    <w:rsid w:val="00927E0A"/>
    <w:rsid w:val="00927F03"/>
    <w:rsid w:val="00930AB2"/>
    <w:rsid w:val="00931937"/>
    <w:rsid w:val="00935EEF"/>
    <w:rsid w:val="0094703B"/>
    <w:rsid w:val="00953901"/>
    <w:rsid w:val="00956D97"/>
    <w:rsid w:val="00975751"/>
    <w:rsid w:val="009763BC"/>
    <w:rsid w:val="009818B3"/>
    <w:rsid w:val="00981BEA"/>
    <w:rsid w:val="00982E0C"/>
    <w:rsid w:val="00983954"/>
    <w:rsid w:val="0098693E"/>
    <w:rsid w:val="0099454A"/>
    <w:rsid w:val="009962D8"/>
    <w:rsid w:val="009A1FF1"/>
    <w:rsid w:val="009A28FA"/>
    <w:rsid w:val="009A6B5B"/>
    <w:rsid w:val="009A7E6E"/>
    <w:rsid w:val="009B2683"/>
    <w:rsid w:val="009B37FB"/>
    <w:rsid w:val="009C01EB"/>
    <w:rsid w:val="009C713D"/>
    <w:rsid w:val="009D172F"/>
    <w:rsid w:val="009D34AE"/>
    <w:rsid w:val="009F1F7F"/>
    <w:rsid w:val="009F6163"/>
    <w:rsid w:val="00A03252"/>
    <w:rsid w:val="00A041C3"/>
    <w:rsid w:val="00A1536D"/>
    <w:rsid w:val="00A21E12"/>
    <w:rsid w:val="00A22AE2"/>
    <w:rsid w:val="00A25454"/>
    <w:rsid w:val="00A30BED"/>
    <w:rsid w:val="00A45ED7"/>
    <w:rsid w:val="00A514BA"/>
    <w:rsid w:val="00A52841"/>
    <w:rsid w:val="00A60FB3"/>
    <w:rsid w:val="00A72A4B"/>
    <w:rsid w:val="00A74A81"/>
    <w:rsid w:val="00A7782E"/>
    <w:rsid w:val="00A805F5"/>
    <w:rsid w:val="00A95C8F"/>
    <w:rsid w:val="00A97091"/>
    <w:rsid w:val="00AA5E00"/>
    <w:rsid w:val="00AB10A6"/>
    <w:rsid w:val="00AB6D9B"/>
    <w:rsid w:val="00AC5FCA"/>
    <w:rsid w:val="00AC7A64"/>
    <w:rsid w:val="00AD1547"/>
    <w:rsid w:val="00AD3941"/>
    <w:rsid w:val="00AD752C"/>
    <w:rsid w:val="00AE3C7A"/>
    <w:rsid w:val="00AF2BAD"/>
    <w:rsid w:val="00AF6155"/>
    <w:rsid w:val="00AF744E"/>
    <w:rsid w:val="00B0478E"/>
    <w:rsid w:val="00B07DC0"/>
    <w:rsid w:val="00B12A61"/>
    <w:rsid w:val="00B146F8"/>
    <w:rsid w:val="00B17091"/>
    <w:rsid w:val="00B24B0B"/>
    <w:rsid w:val="00B25D14"/>
    <w:rsid w:val="00B27FDF"/>
    <w:rsid w:val="00B30129"/>
    <w:rsid w:val="00B3653E"/>
    <w:rsid w:val="00B41E80"/>
    <w:rsid w:val="00B43CC3"/>
    <w:rsid w:val="00B5181E"/>
    <w:rsid w:val="00B52D0A"/>
    <w:rsid w:val="00B56C5C"/>
    <w:rsid w:val="00B6220E"/>
    <w:rsid w:val="00B64B29"/>
    <w:rsid w:val="00B670D3"/>
    <w:rsid w:val="00B716BE"/>
    <w:rsid w:val="00B73AA6"/>
    <w:rsid w:val="00B812AE"/>
    <w:rsid w:val="00B96E91"/>
    <w:rsid w:val="00B97A5D"/>
    <w:rsid w:val="00BB40E6"/>
    <w:rsid w:val="00BB526E"/>
    <w:rsid w:val="00BB5BD3"/>
    <w:rsid w:val="00BC3407"/>
    <w:rsid w:val="00BC7BD5"/>
    <w:rsid w:val="00BD0BFE"/>
    <w:rsid w:val="00BD2FE8"/>
    <w:rsid w:val="00BD6565"/>
    <w:rsid w:val="00BE3D03"/>
    <w:rsid w:val="00BE45F1"/>
    <w:rsid w:val="00BE5E8A"/>
    <w:rsid w:val="00BF3EFE"/>
    <w:rsid w:val="00C02262"/>
    <w:rsid w:val="00C1094A"/>
    <w:rsid w:val="00C22DCE"/>
    <w:rsid w:val="00C31270"/>
    <w:rsid w:val="00C32AB0"/>
    <w:rsid w:val="00C4029E"/>
    <w:rsid w:val="00C42C15"/>
    <w:rsid w:val="00C456E1"/>
    <w:rsid w:val="00C47BDE"/>
    <w:rsid w:val="00C574EB"/>
    <w:rsid w:val="00C5792F"/>
    <w:rsid w:val="00C63AEF"/>
    <w:rsid w:val="00C65898"/>
    <w:rsid w:val="00C72ED8"/>
    <w:rsid w:val="00C77D2F"/>
    <w:rsid w:val="00C9242F"/>
    <w:rsid w:val="00CA084F"/>
    <w:rsid w:val="00CA0E9D"/>
    <w:rsid w:val="00CA3A6F"/>
    <w:rsid w:val="00CB0907"/>
    <w:rsid w:val="00CD1995"/>
    <w:rsid w:val="00CD2680"/>
    <w:rsid w:val="00CD4CD5"/>
    <w:rsid w:val="00CE3650"/>
    <w:rsid w:val="00CE4F9C"/>
    <w:rsid w:val="00CE6924"/>
    <w:rsid w:val="00CF7197"/>
    <w:rsid w:val="00D02D53"/>
    <w:rsid w:val="00D248BB"/>
    <w:rsid w:val="00D34865"/>
    <w:rsid w:val="00D368DB"/>
    <w:rsid w:val="00D422D3"/>
    <w:rsid w:val="00D44E6D"/>
    <w:rsid w:val="00D45061"/>
    <w:rsid w:val="00D52E97"/>
    <w:rsid w:val="00D562EE"/>
    <w:rsid w:val="00D570AF"/>
    <w:rsid w:val="00D6516B"/>
    <w:rsid w:val="00D812D0"/>
    <w:rsid w:val="00D91E7E"/>
    <w:rsid w:val="00D95800"/>
    <w:rsid w:val="00D97DB1"/>
    <w:rsid w:val="00DA3309"/>
    <w:rsid w:val="00DB46AE"/>
    <w:rsid w:val="00DB7EEB"/>
    <w:rsid w:val="00DC77F3"/>
    <w:rsid w:val="00DF5E26"/>
    <w:rsid w:val="00E00EE3"/>
    <w:rsid w:val="00E01141"/>
    <w:rsid w:val="00E0170A"/>
    <w:rsid w:val="00E06FC1"/>
    <w:rsid w:val="00E132EA"/>
    <w:rsid w:val="00E15A84"/>
    <w:rsid w:val="00E2061C"/>
    <w:rsid w:val="00E22F63"/>
    <w:rsid w:val="00E23149"/>
    <w:rsid w:val="00E34186"/>
    <w:rsid w:val="00E36553"/>
    <w:rsid w:val="00E37ABF"/>
    <w:rsid w:val="00E4397D"/>
    <w:rsid w:val="00E52BF4"/>
    <w:rsid w:val="00E55455"/>
    <w:rsid w:val="00E57A50"/>
    <w:rsid w:val="00E57EFB"/>
    <w:rsid w:val="00E61131"/>
    <w:rsid w:val="00E87D80"/>
    <w:rsid w:val="00E940AC"/>
    <w:rsid w:val="00E94F15"/>
    <w:rsid w:val="00E96839"/>
    <w:rsid w:val="00EA3E46"/>
    <w:rsid w:val="00EA5955"/>
    <w:rsid w:val="00EB418F"/>
    <w:rsid w:val="00EC12C5"/>
    <w:rsid w:val="00EC197C"/>
    <w:rsid w:val="00EC351C"/>
    <w:rsid w:val="00EC4541"/>
    <w:rsid w:val="00EC5C30"/>
    <w:rsid w:val="00EC78A8"/>
    <w:rsid w:val="00ED444A"/>
    <w:rsid w:val="00ED5BC3"/>
    <w:rsid w:val="00EE226B"/>
    <w:rsid w:val="00EF1042"/>
    <w:rsid w:val="00EF2CD2"/>
    <w:rsid w:val="00EF35BC"/>
    <w:rsid w:val="00EF48F8"/>
    <w:rsid w:val="00EF5605"/>
    <w:rsid w:val="00EF6957"/>
    <w:rsid w:val="00F04469"/>
    <w:rsid w:val="00F13F3B"/>
    <w:rsid w:val="00F368FD"/>
    <w:rsid w:val="00F36E98"/>
    <w:rsid w:val="00F44CDD"/>
    <w:rsid w:val="00F614D0"/>
    <w:rsid w:val="00F6296E"/>
    <w:rsid w:val="00F640AC"/>
    <w:rsid w:val="00F7609F"/>
    <w:rsid w:val="00F76868"/>
    <w:rsid w:val="00F879AA"/>
    <w:rsid w:val="00F933C8"/>
    <w:rsid w:val="00F950F8"/>
    <w:rsid w:val="00F95D19"/>
    <w:rsid w:val="00FA0568"/>
    <w:rsid w:val="00FA194E"/>
    <w:rsid w:val="00FA1BD3"/>
    <w:rsid w:val="00FA2F17"/>
    <w:rsid w:val="00FA302C"/>
    <w:rsid w:val="00FA7646"/>
    <w:rsid w:val="00FC01C6"/>
    <w:rsid w:val="00FC1A23"/>
    <w:rsid w:val="00FC7A3A"/>
    <w:rsid w:val="00FD7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62491B2"/>
  <w15:docId w15:val="{BCF1D76D-BA26-4A47-AA06-A7808AB6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72C7"/>
    <w:pPr>
      <w:jc w:val="both"/>
    </w:pPr>
    <w:rPr>
      <w:kern w:val="2"/>
      <w:sz w:val="21"/>
    </w:rPr>
  </w:style>
  <w:style w:type="paragraph" w:styleId="1">
    <w:name w:val="heading 1"/>
    <w:next w:val="a"/>
    <w:qFormat/>
    <w:rsid w:val="00177071"/>
    <w:pPr>
      <w:pageBreakBefore/>
      <w:numPr>
        <w:numId w:val="1"/>
      </w:numPr>
      <w:spacing w:before="120" w:after="120"/>
      <w:jc w:val="both"/>
      <w:outlineLvl w:val="0"/>
    </w:pPr>
    <w:rPr>
      <w:rFonts w:ascii="Arial" w:eastAsia="黑体" w:hAnsi="Arial"/>
      <w:b/>
      <w:kern w:val="2"/>
      <w:sz w:val="28"/>
    </w:rPr>
  </w:style>
  <w:style w:type="paragraph" w:styleId="2">
    <w:name w:val="heading 2"/>
    <w:next w:val="a"/>
    <w:link w:val="20"/>
    <w:uiPriority w:val="9"/>
    <w:qFormat/>
    <w:rsid w:val="00177071"/>
    <w:pPr>
      <w:keepNext/>
      <w:numPr>
        <w:ilvl w:val="1"/>
        <w:numId w:val="1"/>
      </w:numPr>
      <w:spacing w:before="120" w:after="120"/>
      <w:jc w:val="both"/>
      <w:outlineLvl w:val="1"/>
    </w:pPr>
    <w:rPr>
      <w:rFonts w:ascii="Arial" w:eastAsia="黑体" w:hAnsi="Arial"/>
      <w:b/>
      <w:kern w:val="2"/>
      <w:sz w:val="24"/>
    </w:rPr>
  </w:style>
  <w:style w:type="paragraph" w:styleId="3">
    <w:name w:val="heading 3"/>
    <w:next w:val="a"/>
    <w:qFormat/>
    <w:rsid w:val="00177071"/>
    <w:pPr>
      <w:numPr>
        <w:ilvl w:val="2"/>
        <w:numId w:val="1"/>
      </w:numPr>
      <w:spacing w:before="120" w:after="120"/>
      <w:jc w:val="both"/>
      <w:outlineLvl w:val="2"/>
    </w:pPr>
    <w:rPr>
      <w:rFonts w:ascii="Arial" w:eastAsia="黑体" w:hAnsi="Arial"/>
      <w:b/>
      <w:kern w:val="2"/>
      <w:sz w:val="21"/>
    </w:rPr>
  </w:style>
  <w:style w:type="paragraph" w:styleId="4">
    <w:name w:val="heading 4"/>
    <w:next w:val="a"/>
    <w:qFormat/>
    <w:rsid w:val="00177071"/>
    <w:pPr>
      <w:numPr>
        <w:ilvl w:val="3"/>
        <w:numId w:val="1"/>
      </w:numPr>
      <w:spacing w:before="60" w:after="60"/>
      <w:jc w:val="both"/>
      <w:outlineLvl w:val="3"/>
    </w:pPr>
    <w:rPr>
      <w:rFonts w:ascii="Arial" w:eastAsia="黑体" w:hAnsi="Arial"/>
      <w:kern w:val="2"/>
      <w:sz w:val="21"/>
    </w:rPr>
  </w:style>
  <w:style w:type="paragraph" w:styleId="5">
    <w:name w:val="heading 5"/>
    <w:basedOn w:val="a"/>
    <w:next w:val="a"/>
    <w:qFormat/>
    <w:rsid w:val="00177071"/>
    <w:pPr>
      <w:keepNext/>
      <w:keepLines/>
      <w:spacing w:before="280" w:after="290" w:line="372" w:lineRule="auto"/>
      <w:outlineLvl w:val="4"/>
    </w:pPr>
    <w:rPr>
      <w:b/>
      <w:sz w:val="28"/>
    </w:rPr>
  </w:style>
  <w:style w:type="paragraph" w:styleId="6">
    <w:name w:val="heading 6"/>
    <w:basedOn w:val="a"/>
    <w:next w:val="a"/>
    <w:qFormat/>
    <w:rsid w:val="00177071"/>
    <w:pPr>
      <w:keepNext/>
      <w:keepLines/>
      <w:spacing w:before="240" w:after="64" w:line="317" w:lineRule="auto"/>
      <w:outlineLvl w:val="5"/>
    </w:pPr>
    <w:rPr>
      <w:rFonts w:ascii="Arial" w:eastAsia="黑体" w:hAnsi="Arial"/>
      <w:b/>
      <w:sz w:val="24"/>
    </w:rPr>
  </w:style>
  <w:style w:type="paragraph" w:styleId="7">
    <w:name w:val="heading 7"/>
    <w:basedOn w:val="a"/>
    <w:next w:val="a"/>
    <w:qFormat/>
    <w:rsid w:val="00177071"/>
    <w:pPr>
      <w:keepNext/>
      <w:keepLines/>
      <w:spacing w:before="240" w:after="64" w:line="317" w:lineRule="auto"/>
      <w:outlineLvl w:val="6"/>
    </w:pPr>
    <w:rPr>
      <w:b/>
      <w:sz w:val="24"/>
    </w:rPr>
  </w:style>
  <w:style w:type="paragraph" w:styleId="8">
    <w:name w:val="heading 8"/>
    <w:basedOn w:val="a"/>
    <w:next w:val="a"/>
    <w:qFormat/>
    <w:rsid w:val="00177071"/>
    <w:pPr>
      <w:keepNext/>
      <w:keepLines/>
      <w:spacing w:before="240" w:after="64" w:line="317" w:lineRule="auto"/>
      <w:outlineLvl w:val="7"/>
    </w:pPr>
    <w:rPr>
      <w:rFonts w:ascii="Arial" w:eastAsia="黑体" w:hAnsi="Arial"/>
      <w:sz w:val="24"/>
    </w:rPr>
  </w:style>
  <w:style w:type="paragraph" w:styleId="9">
    <w:name w:val="heading 9"/>
    <w:basedOn w:val="a"/>
    <w:next w:val="a"/>
    <w:qFormat/>
    <w:rsid w:val="00177071"/>
    <w:pPr>
      <w:keepNext/>
      <w:keepLine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99"/>
    <w:rsid w:val="00177071"/>
    <w:rPr>
      <w:color w:val="800080"/>
      <w:u w:val="single"/>
    </w:rPr>
  </w:style>
  <w:style w:type="character" w:styleId="a4">
    <w:name w:val="page number"/>
    <w:rsid w:val="00177071"/>
    <w:rPr>
      <w:rFonts w:ascii="Times New Roman" w:hAnsi="Times New Roman"/>
      <w:color w:val="490C6E"/>
      <w:sz w:val="18"/>
    </w:rPr>
  </w:style>
  <w:style w:type="character" w:styleId="a5">
    <w:name w:val="annotation reference"/>
    <w:rsid w:val="00177071"/>
    <w:rPr>
      <w:sz w:val="21"/>
    </w:rPr>
  </w:style>
  <w:style w:type="character" w:styleId="a6">
    <w:name w:val="Hyperlink"/>
    <w:uiPriority w:val="99"/>
    <w:rsid w:val="00177071"/>
    <w:rPr>
      <w:color w:val="490C6E"/>
      <w:u w:val="single"/>
    </w:rPr>
  </w:style>
  <w:style w:type="character" w:customStyle="1" w:styleId="Char">
    <w:name w:val="表文字 Char"/>
    <w:link w:val="a7"/>
    <w:rsid w:val="00177071"/>
    <w:rPr>
      <w:sz w:val="18"/>
      <w:lang w:val="en-US" w:eastAsia="zh-CN" w:bidi="ar-SA"/>
    </w:rPr>
  </w:style>
  <w:style w:type="character" w:customStyle="1" w:styleId="Char0">
    <w:name w:val="地址等 Char"/>
    <w:link w:val="a8"/>
    <w:rsid w:val="00177071"/>
    <w:rPr>
      <w:rFonts w:eastAsia="黑体"/>
      <w:kern w:val="2"/>
      <w:sz w:val="18"/>
      <w:lang w:val="en-US" w:eastAsia="zh-CN" w:bidi="ar-SA"/>
    </w:rPr>
  </w:style>
  <w:style w:type="character" w:customStyle="1" w:styleId="Char1">
    <w:name w:val="图片 Char"/>
    <w:link w:val="a9"/>
    <w:rsid w:val="00177071"/>
    <w:rPr>
      <w:kern w:val="2"/>
      <w:sz w:val="21"/>
      <w:szCs w:val="21"/>
    </w:rPr>
  </w:style>
  <w:style w:type="character" w:customStyle="1" w:styleId="aa">
    <w:name w:val="题注 字符"/>
    <w:link w:val="ab"/>
    <w:rsid w:val="00177071"/>
    <w:rPr>
      <w:rFonts w:ascii="Arial" w:eastAsia="黑体" w:hAnsi="Arial"/>
      <w:kern w:val="2"/>
      <w:sz w:val="18"/>
      <w:lang w:val="en-US" w:eastAsia="zh-CN" w:bidi="ar-SA"/>
    </w:rPr>
  </w:style>
  <w:style w:type="character" w:customStyle="1" w:styleId="1Char">
    <w:name w:val="页眉1 Char"/>
    <w:link w:val="10"/>
    <w:rsid w:val="00177071"/>
    <w:rPr>
      <w:rFonts w:ascii="Arial" w:eastAsia="黑体" w:hAnsi="Arial"/>
      <w:b/>
      <w:color w:val="490C6E"/>
      <w:kern w:val="2"/>
      <w:sz w:val="30"/>
      <w:lang w:val="en-US" w:eastAsia="zh-CN" w:bidi="ar-SA"/>
    </w:rPr>
  </w:style>
  <w:style w:type="character" w:customStyle="1" w:styleId="Char2">
    <w:name w:val="网址 Char"/>
    <w:link w:val="ac"/>
    <w:rsid w:val="00177071"/>
    <w:rPr>
      <w:rFonts w:eastAsia="黑体"/>
      <w:color w:val="490C6E"/>
      <w:kern w:val="2"/>
      <w:sz w:val="18"/>
      <w:lang w:val="en-US" w:eastAsia="zh-CN" w:bidi="ar-SA"/>
    </w:rPr>
  </w:style>
  <w:style w:type="character" w:customStyle="1" w:styleId="2Char">
    <w:name w:val="页眉2 Char"/>
    <w:link w:val="21"/>
    <w:rsid w:val="00177071"/>
    <w:rPr>
      <w:rFonts w:ascii="Arial" w:eastAsia="黑体" w:hAnsi="Arial"/>
      <w:b/>
      <w:color w:val="490C6E"/>
      <w:kern w:val="2"/>
      <w:sz w:val="21"/>
      <w:lang w:val="en-US" w:eastAsia="zh-CN" w:bidi="ar-SA"/>
    </w:rPr>
  </w:style>
  <w:style w:type="character" w:customStyle="1" w:styleId="3Char">
    <w:name w:val="页眉3 Char"/>
    <w:link w:val="30"/>
    <w:rsid w:val="00177071"/>
    <w:rPr>
      <w:rFonts w:ascii="Arial" w:eastAsia="黑体" w:hAnsi="Arial"/>
      <w:color w:val="490C6E"/>
      <w:kern w:val="2"/>
      <w:sz w:val="18"/>
      <w:lang w:val="en-US" w:eastAsia="zh-CN" w:bidi="ar-SA"/>
    </w:rPr>
  </w:style>
  <w:style w:type="character" w:customStyle="1" w:styleId="Char3">
    <w:name w:val="版本号 Char"/>
    <w:link w:val="ad"/>
    <w:rsid w:val="00177071"/>
    <w:rPr>
      <w:rFonts w:ascii="Arial" w:eastAsia="黑体" w:hAnsi="Arial"/>
      <w:color w:val="490C6E"/>
      <w:kern w:val="2"/>
      <w:sz w:val="18"/>
      <w:lang w:val="en-US" w:eastAsia="zh-CN" w:bidi="ar-SA"/>
    </w:rPr>
  </w:style>
  <w:style w:type="character" w:customStyle="1" w:styleId="22">
    <w:name w:val="正文首行缩进 2 字符"/>
    <w:link w:val="23"/>
    <w:rsid w:val="00177071"/>
    <w:rPr>
      <w:rFonts w:eastAsia="宋体"/>
      <w:kern w:val="2"/>
      <w:sz w:val="21"/>
      <w:lang w:val="en-US" w:eastAsia="zh-CN" w:bidi="ar-SA"/>
    </w:rPr>
  </w:style>
  <w:style w:type="paragraph" w:styleId="24">
    <w:name w:val="toc 2"/>
    <w:next w:val="a"/>
    <w:uiPriority w:val="39"/>
    <w:rsid w:val="00177071"/>
    <w:pPr>
      <w:tabs>
        <w:tab w:val="left" w:pos="1259"/>
        <w:tab w:val="right" w:leader="dot" w:pos="8295"/>
      </w:tabs>
      <w:ind w:left="420"/>
      <w:jc w:val="both"/>
    </w:pPr>
    <w:rPr>
      <w:kern w:val="2"/>
      <w:sz w:val="21"/>
    </w:rPr>
  </w:style>
  <w:style w:type="paragraph" w:styleId="90">
    <w:name w:val="toc 9"/>
    <w:basedOn w:val="a"/>
    <w:next w:val="a"/>
    <w:uiPriority w:val="39"/>
    <w:rsid w:val="00177071"/>
    <w:pPr>
      <w:ind w:leftChars="1600" w:left="3360"/>
    </w:pPr>
    <w:rPr>
      <w:szCs w:val="24"/>
    </w:rPr>
  </w:style>
  <w:style w:type="paragraph" w:styleId="ae">
    <w:name w:val="header"/>
    <w:basedOn w:val="a"/>
    <w:rsid w:val="00177071"/>
    <w:pPr>
      <w:pBdr>
        <w:bottom w:val="single" w:sz="6" w:space="1" w:color="auto"/>
      </w:pBdr>
      <w:tabs>
        <w:tab w:val="center" w:pos="4153"/>
        <w:tab w:val="right" w:pos="8306"/>
      </w:tabs>
      <w:snapToGrid w:val="0"/>
      <w:jc w:val="center"/>
    </w:pPr>
    <w:rPr>
      <w:sz w:val="18"/>
    </w:rPr>
  </w:style>
  <w:style w:type="paragraph" w:styleId="80">
    <w:name w:val="toc 8"/>
    <w:basedOn w:val="a"/>
    <w:next w:val="a"/>
    <w:uiPriority w:val="39"/>
    <w:rsid w:val="00177071"/>
    <w:pPr>
      <w:ind w:leftChars="1400" w:left="2940"/>
    </w:pPr>
    <w:rPr>
      <w:szCs w:val="24"/>
    </w:rPr>
  </w:style>
  <w:style w:type="paragraph" w:styleId="70">
    <w:name w:val="toc 7"/>
    <w:basedOn w:val="a"/>
    <w:next w:val="a"/>
    <w:uiPriority w:val="39"/>
    <w:rsid w:val="00177071"/>
    <w:pPr>
      <w:ind w:leftChars="1200" w:left="2520"/>
    </w:pPr>
    <w:rPr>
      <w:szCs w:val="24"/>
    </w:rPr>
  </w:style>
  <w:style w:type="paragraph" w:styleId="23">
    <w:name w:val="Body Text First Indent 2"/>
    <w:basedOn w:val="a"/>
    <w:link w:val="22"/>
    <w:rsid w:val="00177071"/>
    <w:pPr>
      <w:spacing w:before="62" w:after="62"/>
      <w:ind w:firstLine="420"/>
    </w:pPr>
  </w:style>
  <w:style w:type="paragraph" w:styleId="50">
    <w:name w:val="toc 5"/>
    <w:basedOn w:val="a"/>
    <w:next w:val="a"/>
    <w:uiPriority w:val="39"/>
    <w:rsid w:val="00177071"/>
    <w:pPr>
      <w:ind w:leftChars="800" w:left="1680"/>
    </w:pPr>
    <w:rPr>
      <w:szCs w:val="24"/>
    </w:rPr>
  </w:style>
  <w:style w:type="paragraph" w:styleId="af">
    <w:name w:val="annotation text"/>
    <w:basedOn w:val="a"/>
    <w:rsid w:val="00177071"/>
    <w:pPr>
      <w:jc w:val="left"/>
    </w:pPr>
  </w:style>
  <w:style w:type="paragraph" w:styleId="af0">
    <w:name w:val="Balloon Text"/>
    <w:basedOn w:val="a"/>
    <w:rsid w:val="00177071"/>
    <w:rPr>
      <w:sz w:val="18"/>
    </w:rPr>
  </w:style>
  <w:style w:type="paragraph" w:styleId="11">
    <w:name w:val="toc 1"/>
    <w:next w:val="a"/>
    <w:uiPriority w:val="39"/>
    <w:rsid w:val="00177071"/>
    <w:pPr>
      <w:tabs>
        <w:tab w:val="right" w:leader="dot" w:pos="8295"/>
      </w:tabs>
      <w:jc w:val="both"/>
    </w:pPr>
    <w:rPr>
      <w:rFonts w:eastAsia="黑体"/>
      <w:kern w:val="2"/>
      <w:sz w:val="24"/>
    </w:rPr>
  </w:style>
  <w:style w:type="paragraph" w:styleId="31">
    <w:name w:val="toc 3"/>
    <w:next w:val="a"/>
    <w:uiPriority w:val="39"/>
    <w:rsid w:val="00177071"/>
    <w:pPr>
      <w:tabs>
        <w:tab w:val="left" w:pos="1678"/>
        <w:tab w:val="right" w:leader="dot" w:pos="8295"/>
      </w:tabs>
      <w:ind w:left="839"/>
      <w:jc w:val="both"/>
    </w:pPr>
    <w:rPr>
      <w:kern w:val="2"/>
      <w:sz w:val="21"/>
    </w:rPr>
  </w:style>
  <w:style w:type="paragraph" w:styleId="40">
    <w:name w:val="toc 4"/>
    <w:basedOn w:val="a"/>
    <w:next w:val="a"/>
    <w:uiPriority w:val="39"/>
    <w:rsid w:val="00177071"/>
    <w:pPr>
      <w:ind w:leftChars="600" w:left="1260"/>
    </w:pPr>
    <w:rPr>
      <w:szCs w:val="24"/>
    </w:rPr>
  </w:style>
  <w:style w:type="paragraph" w:styleId="af1">
    <w:name w:val="table of authorities"/>
    <w:basedOn w:val="a"/>
    <w:next w:val="a"/>
    <w:rsid w:val="00177071"/>
    <w:pPr>
      <w:ind w:left="420"/>
    </w:pPr>
  </w:style>
  <w:style w:type="paragraph" w:styleId="af2">
    <w:name w:val="annotation subject"/>
    <w:basedOn w:val="af"/>
    <w:next w:val="af"/>
    <w:rsid w:val="00177071"/>
    <w:rPr>
      <w:b/>
    </w:rPr>
  </w:style>
  <w:style w:type="paragraph" w:styleId="60">
    <w:name w:val="toc 6"/>
    <w:basedOn w:val="a"/>
    <w:next w:val="a"/>
    <w:uiPriority w:val="39"/>
    <w:rsid w:val="00177071"/>
    <w:pPr>
      <w:ind w:leftChars="1000" w:left="2100"/>
    </w:pPr>
    <w:rPr>
      <w:szCs w:val="24"/>
    </w:rPr>
  </w:style>
  <w:style w:type="paragraph" w:styleId="ab">
    <w:name w:val="caption"/>
    <w:next w:val="a"/>
    <w:link w:val="aa"/>
    <w:qFormat/>
    <w:rsid w:val="00177071"/>
    <w:pPr>
      <w:widowControl w:val="0"/>
      <w:spacing w:before="152" w:after="160"/>
      <w:jc w:val="center"/>
    </w:pPr>
    <w:rPr>
      <w:rFonts w:ascii="Arial" w:eastAsia="黑体" w:hAnsi="Arial"/>
      <w:kern w:val="2"/>
      <w:sz w:val="18"/>
    </w:rPr>
  </w:style>
  <w:style w:type="paragraph" w:styleId="af3">
    <w:name w:val="Document Map"/>
    <w:basedOn w:val="a"/>
    <w:rsid w:val="00177071"/>
    <w:pPr>
      <w:shd w:val="clear" w:color="auto" w:fill="000080"/>
    </w:pPr>
  </w:style>
  <w:style w:type="paragraph" w:styleId="af4">
    <w:name w:val="footer"/>
    <w:basedOn w:val="a"/>
    <w:rsid w:val="00177071"/>
    <w:pPr>
      <w:tabs>
        <w:tab w:val="center" w:pos="4153"/>
        <w:tab w:val="right" w:pos="8306"/>
      </w:tabs>
      <w:snapToGrid w:val="0"/>
      <w:jc w:val="left"/>
    </w:pPr>
    <w:rPr>
      <w:sz w:val="18"/>
    </w:rPr>
  </w:style>
  <w:style w:type="paragraph" w:customStyle="1" w:styleId="10">
    <w:name w:val="页眉1"/>
    <w:link w:val="1Char"/>
    <w:rsid w:val="00177071"/>
    <w:pPr>
      <w:pBdr>
        <w:bottom w:val="single" w:sz="8" w:space="1" w:color="025328"/>
      </w:pBdr>
      <w:jc w:val="right"/>
    </w:pPr>
    <w:rPr>
      <w:rFonts w:ascii="Arial" w:eastAsia="黑体" w:hAnsi="Arial"/>
      <w:b/>
      <w:color w:val="490C6E"/>
      <w:kern w:val="2"/>
      <w:sz w:val="30"/>
    </w:rPr>
  </w:style>
  <w:style w:type="paragraph" w:customStyle="1" w:styleId="30">
    <w:name w:val="页眉3"/>
    <w:link w:val="3Char"/>
    <w:rsid w:val="00177071"/>
    <w:pPr>
      <w:jc w:val="right"/>
    </w:pPr>
    <w:rPr>
      <w:rFonts w:ascii="Arial" w:eastAsia="黑体" w:hAnsi="Arial"/>
      <w:color w:val="490C6E"/>
      <w:kern w:val="2"/>
      <w:sz w:val="18"/>
    </w:rPr>
  </w:style>
  <w:style w:type="paragraph" w:customStyle="1" w:styleId="af5">
    <w:name w:val="本文题目"/>
    <w:next w:val="a"/>
    <w:rsid w:val="00177071"/>
    <w:pPr>
      <w:jc w:val="both"/>
    </w:pPr>
    <w:rPr>
      <w:rFonts w:ascii="Arial" w:eastAsia="黑体" w:hAnsi="Arial"/>
      <w:b/>
      <w:color w:val="490C6E"/>
      <w:kern w:val="2"/>
      <w:sz w:val="48"/>
    </w:rPr>
  </w:style>
  <w:style w:type="paragraph" w:customStyle="1" w:styleId="af6">
    <w:name w:val="公司名称"/>
    <w:rsid w:val="00177071"/>
    <w:pPr>
      <w:jc w:val="both"/>
    </w:pPr>
    <w:rPr>
      <w:rFonts w:ascii="Arial" w:eastAsia="黑体" w:hAnsi="Arial"/>
      <w:kern w:val="2"/>
      <w:sz w:val="21"/>
    </w:rPr>
  </w:style>
  <w:style w:type="paragraph" w:customStyle="1" w:styleId="25">
    <w:name w:val="附录 2"/>
    <w:next w:val="a"/>
    <w:rsid w:val="00177071"/>
    <w:pPr>
      <w:keepNext/>
      <w:keepLines/>
      <w:widowControl w:val="0"/>
      <w:tabs>
        <w:tab w:val="left" w:pos="578"/>
      </w:tabs>
      <w:spacing w:before="120" w:after="120"/>
      <w:jc w:val="both"/>
      <w:outlineLvl w:val="1"/>
    </w:pPr>
    <w:rPr>
      <w:rFonts w:ascii="Arial" w:eastAsia="黑体" w:hAnsi="Arial"/>
      <w:b/>
      <w:bCs/>
      <w:kern w:val="2"/>
      <w:sz w:val="24"/>
      <w:szCs w:val="24"/>
    </w:rPr>
  </w:style>
  <w:style w:type="paragraph" w:customStyle="1" w:styleId="12">
    <w:name w:val="附录 1"/>
    <w:next w:val="a"/>
    <w:rsid w:val="00177071"/>
    <w:pPr>
      <w:keepNext/>
      <w:pageBreakBefore/>
      <w:widowControl w:val="0"/>
      <w:spacing w:before="120" w:after="120"/>
      <w:jc w:val="center"/>
    </w:pPr>
    <w:rPr>
      <w:rFonts w:ascii="Arial" w:eastAsia="黑体" w:hAnsi="Arial"/>
      <w:b/>
      <w:sz w:val="28"/>
    </w:rPr>
  </w:style>
  <w:style w:type="paragraph" w:styleId="af7">
    <w:name w:val="List Paragraph"/>
    <w:basedOn w:val="a"/>
    <w:qFormat/>
    <w:rsid w:val="00177071"/>
    <w:pPr>
      <w:ind w:firstLineChars="200" w:firstLine="420"/>
    </w:pPr>
  </w:style>
  <w:style w:type="paragraph" w:customStyle="1" w:styleId="a8">
    <w:name w:val="地址等"/>
    <w:link w:val="Char0"/>
    <w:rsid w:val="00177071"/>
    <w:pPr>
      <w:jc w:val="both"/>
    </w:pPr>
    <w:rPr>
      <w:rFonts w:eastAsia="黑体"/>
      <w:kern w:val="2"/>
      <w:sz w:val="18"/>
    </w:rPr>
  </w:style>
  <w:style w:type="paragraph" w:customStyle="1" w:styleId="af8">
    <w:name w:val="技术支持"/>
    <w:rsid w:val="00177071"/>
    <w:pPr>
      <w:spacing w:before="78" w:after="78"/>
      <w:jc w:val="both"/>
    </w:pPr>
    <w:rPr>
      <w:rFonts w:ascii="Arial" w:eastAsia="黑体" w:hAnsi="Arial"/>
      <w:b/>
      <w:color w:val="490C6E"/>
      <w:kern w:val="2"/>
      <w:sz w:val="21"/>
    </w:rPr>
  </w:style>
  <w:style w:type="paragraph" w:customStyle="1" w:styleId="41">
    <w:name w:val="附录 4"/>
    <w:next w:val="a"/>
    <w:rsid w:val="00177071"/>
    <w:pPr>
      <w:keepNext/>
      <w:widowControl w:val="0"/>
      <w:tabs>
        <w:tab w:val="left" w:pos="862"/>
      </w:tabs>
      <w:snapToGrid w:val="0"/>
      <w:spacing w:before="60" w:after="60"/>
      <w:ind w:firstLine="420"/>
      <w:jc w:val="both"/>
      <w:outlineLvl w:val="3"/>
    </w:pPr>
    <w:rPr>
      <w:rFonts w:ascii="Arial" w:eastAsia="黑体" w:hAnsi="Arial"/>
      <w:sz w:val="21"/>
      <w:szCs w:val="21"/>
    </w:rPr>
  </w:style>
  <w:style w:type="paragraph" w:customStyle="1" w:styleId="a7">
    <w:name w:val="表文字"/>
    <w:link w:val="Char"/>
    <w:rsid w:val="00177071"/>
    <w:pPr>
      <w:widowControl w:val="0"/>
      <w:jc w:val="center"/>
    </w:pPr>
    <w:rPr>
      <w:sz w:val="18"/>
    </w:rPr>
  </w:style>
  <w:style w:type="paragraph" w:customStyle="1" w:styleId="ad">
    <w:name w:val="版本号"/>
    <w:link w:val="Char3"/>
    <w:rsid w:val="00177071"/>
    <w:pPr>
      <w:jc w:val="both"/>
    </w:pPr>
    <w:rPr>
      <w:rFonts w:ascii="Arial" w:eastAsia="黑体" w:hAnsi="Arial"/>
      <w:color w:val="490C6E"/>
      <w:kern w:val="2"/>
      <w:sz w:val="18"/>
    </w:rPr>
  </w:style>
  <w:style w:type="paragraph" w:customStyle="1" w:styleId="af9">
    <w:name w:val="参考文献文字"/>
    <w:rsid w:val="00177071"/>
    <w:pPr>
      <w:tabs>
        <w:tab w:val="left" w:pos="420"/>
      </w:tabs>
      <w:spacing w:line="300" w:lineRule="auto"/>
      <w:jc w:val="both"/>
    </w:pPr>
    <w:rPr>
      <w:kern w:val="2"/>
      <w:sz w:val="21"/>
    </w:rPr>
  </w:style>
  <w:style w:type="paragraph" w:customStyle="1" w:styleId="afa">
    <w:name w:val="续上表"/>
    <w:rsid w:val="00177071"/>
    <w:pPr>
      <w:jc w:val="center"/>
    </w:pPr>
    <w:rPr>
      <w:rFonts w:ascii="Arial" w:eastAsia="黑体" w:hAnsi="Arial"/>
      <w:kern w:val="2"/>
      <w:sz w:val="21"/>
    </w:rPr>
  </w:style>
  <w:style w:type="paragraph" w:customStyle="1" w:styleId="26">
    <w:name w:val="附录2"/>
    <w:next w:val="a"/>
    <w:rsid w:val="00177071"/>
    <w:pPr>
      <w:keepNext/>
      <w:tabs>
        <w:tab w:val="left" w:pos="578"/>
      </w:tabs>
      <w:spacing w:before="120" w:after="120"/>
      <w:jc w:val="both"/>
      <w:outlineLvl w:val="1"/>
    </w:pPr>
    <w:rPr>
      <w:rFonts w:ascii="Arial" w:eastAsia="黑体" w:hAnsi="Arial"/>
      <w:b/>
      <w:kern w:val="2"/>
      <w:sz w:val="24"/>
    </w:rPr>
  </w:style>
  <w:style w:type="paragraph" w:customStyle="1" w:styleId="afb">
    <w:name w:val="程序"/>
    <w:next w:val="a"/>
    <w:rsid w:val="00177071"/>
    <w:pPr>
      <w:widowControl w:val="0"/>
      <w:shd w:val="clear" w:color="auto" w:fill="E6E6E6"/>
      <w:jc w:val="both"/>
    </w:pPr>
    <w:rPr>
      <w:kern w:val="2"/>
      <w:sz w:val="18"/>
    </w:rPr>
  </w:style>
  <w:style w:type="paragraph" w:customStyle="1" w:styleId="afc">
    <w:name w:val="样式"/>
    <w:basedOn w:val="afd"/>
    <w:rsid w:val="00177071"/>
    <w:pPr>
      <w:ind w:left="1134" w:firstLine="0"/>
      <w:jc w:val="center"/>
    </w:pPr>
  </w:style>
  <w:style w:type="paragraph" w:customStyle="1" w:styleId="afe">
    <w:name w:val="表头"/>
    <w:rsid w:val="00177071"/>
    <w:pPr>
      <w:jc w:val="center"/>
    </w:pPr>
    <w:rPr>
      <w:rFonts w:ascii="Arial" w:eastAsia="黑体" w:hAnsi="Arial"/>
      <w:kern w:val="2"/>
      <w:sz w:val="18"/>
    </w:rPr>
  </w:style>
  <w:style w:type="paragraph" w:customStyle="1" w:styleId="a9">
    <w:name w:val="图片"/>
    <w:basedOn w:val="a"/>
    <w:link w:val="Char1"/>
    <w:rsid w:val="00177071"/>
    <w:pPr>
      <w:spacing w:beforeLines="20" w:afterLines="20"/>
      <w:jc w:val="center"/>
    </w:pPr>
    <w:rPr>
      <w:szCs w:val="21"/>
    </w:rPr>
  </w:style>
  <w:style w:type="paragraph" w:customStyle="1" w:styleId="aff">
    <w:name w:val="参考文献"/>
    <w:next w:val="a"/>
    <w:rsid w:val="00177071"/>
    <w:pPr>
      <w:pageBreakBefore/>
      <w:spacing w:before="120" w:after="120"/>
      <w:jc w:val="both"/>
      <w:outlineLvl w:val="0"/>
    </w:pPr>
    <w:rPr>
      <w:rFonts w:ascii="Arial" w:eastAsia="黑体" w:hAnsi="Arial"/>
      <w:b/>
      <w:kern w:val="21"/>
      <w:sz w:val="28"/>
    </w:rPr>
  </w:style>
  <w:style w:type="paragraph" w:customStyle="1" w:styleId="aff0">
    <w:name w:val="手册类型"/>
    <w:rsid w:val="00177071"/>
    <w:pPr>
      <w:jc w:val="right"/>
    </w:pPr>
    <w:rPr>
      <w:rFonts w:ascii="Arial" w:eastAsia="黑体" w:hAnsi="Arial"/>
      <w:b/>
      <w:color w:val="490C6E"/>
      <w:kern w:val="2"/>
      <w:sz w:val="21"/>
    </w:rPr>
  </w:style>
  <w:style w:type="paragraph" w:customStyle="1" w:styleId="afd">
    <w:name w:val="文本"/>
    <w:basedOn w:val="a"/>
    <w:rsid w:val="00177071"/>
    <w:pPr>
      <w:spacing w:beforeLines="25" w:afterLines="25"/>
      <w:ind w:firstLine="420"/>
    </w:pPr>
  </w:style>
  <w:style w:type="paragraph" w:customStyle="1" w:styleId="aff1">
    <w:name w:val="部门"/>
    <w:next w:val="a"/>
    <w:rsid w:val="00177071"/>
    <w:pPr>
      <w:jc w:val="both"/>
    </w:pPr>
    <w:rPr>
      <w:rFonts w:ascii="Arial" w:eastAsia="黑体" w:hAnsi="Arial"/>
      <w:b/>
      <w:color w:val="490C6E"/>
      <w:kern w:val="2"/>
      <w:sz w:val="24"/>
    </w:rPr>
  </w:style>
  <w:style w:type="paragraph" w:customStyle="1" w:styleId="aff2">
    <w:name w:val="分公司"/>
    <w:rsid w:val="00177071"/>
    <w:pPr>
      <w:widowControl w:val="0"/>
      <w:spacing w:afterLines="25"/>
      <w:jc w:val="both"/>
    </w:pPr>
    <w:rPr>
      <w:rFonts w:eastAsia="黑体"/>
      <w:color w:val="490C6E"/>
      <w:kern w:val="2"/>
      <w:sz w:val="21"/>
    </w:rPr>
  </w:style>
  <w:style w:type="paragraph" w:customStyle="1" w:styleId="aff3">
    <w:name w:val="销售与服务网络"/>
    <w:rsid w:val="00177071"/>
    <w:pPr>
      <w:keepNext/>
      <w:pageBreakBefore/>
      <w:spacing w:beforeLines="50" w:afterLines="100"/>
      <w:jc w:val="center"/>
    </w:pPr>
    <w:rPr>
      <w:rFonts w:ascii="Arial" w:eastAsia="黑体" w:hAnsi="Arial"/>
      <w:b/>
      <w:kern w:val="2"/>
      <w:sz w:val="30"/>
    </w:rPr>
  </w:style>
  <w:style w:type="paragraph" w:customStyle="1" w:styleId="aff4">
    <w:name w:val="画布图片"/>
    <w:rsid w:val="00177071"/>
    <w:pPr>
      <w:jc w:val="both"/>
    </w:pPr>
    <w:rPr>
      <w:color w:val="000080"/>
      <w:kern w:val="2"/>
      <w:sz w:val="21"/>
    </w:rPr>
  </w:style>
  <w:style w:type="paragraph" w:customStyle="1" w:styleId="32">
    <w:name w:val="附录3"/>
    <w:next w:val="a"/>
    <w:rsid w:val="00177071"/>
    <w:pPr>
      <w:tabs>
        <w:tab w:val="left" w:pos="578"/>
      </w:tabs>
      <w:spacing w:before="120" w:after="120"/>
      <w:jc w:val="both"/>
      <w:outlineLvl w:val="2"/>
    </w:pPr>
    <w:rPr>
      <w:rFonts w:ascii="Arial" w:eastAsia="黑体" w:hAnsi="Arial"/>
      <w:b/>
      <w:kern w:val="2"/>
      <w:sz w:val="21"/>
    </w:rPr>
  </w:style>
  <w:style w:type="paragraph" w:customStyle="1" w:styleId="33">
    <w:name w:val="附录 3"/>
    <w:next w:val="a"/>
    <w:rsid w:val="00177071"/>
    <w:pPr>
      <w:keepNext/>
      <w:keepLines/>
      <w:widowControl w:val="0"/>
      <w:tabs>
        <w:tab w:val="left" w:pos="578"/>
      </w:tabs>
      <w:spacing w:before="120" w:after="120"/>
      <w:jc w:val="both"/>
      <w:outlineLvl w:val="2"/>
    </w:pPr>
    <w:rPr>
      <w:rFonts w:ascii="Arial" w:eastAsia="黑体" w:hAnsi="Arial"/>
      <w:b/>
      <w:sz w:val="21"/>
      <w:szCs w:val="21"/>
    </w:rPr>
  </w:style>
  <w:style w:type="paragraph" w:customStyle="1" w:styleId="aff5">
    <w:name w:val="目录"/>
    <w:next w:val="a"/>
    <w:rsid w:val="00177071"/>
    <w:pPr>
      <w:pageBreakBefore/>
      <w:spacing w:beforeLines="50" w:afterLines="50"/>
      <w:jc w:val="center"/>
    </w:pPr>
    <w:rPr>
      <w:rFonts w:ascii="Arial" w:eastAsia="黑体" w:hAnsi="Arial"/>
      <w:kern w:val="2"/>
      <w:sz w:val="28"/>
    </w:rPr>
  </w:style>
  <w:style w:type="paragraph" w:customStyle="1" w:styleId="aff6">
    <w:name w:val="注"/>
    <w:rsid w:val="00177071"/>
    <w:pPr>
      <w:ind w:firstLine="420"/>
      <w:jc w:val="both"/>
    </w:pPr>
    <w:rPr>
      <w:rFonts w:eastAsia="楷体_GB2312"/>
      <w:kern w:val="2"/>
      <w:sz w:val="18"/>
    </w:rPr>
  </w:style>
  <w:style w:type="paragraph" w:customStyle="1" w:styleId="aff7">
    <w:name w:val="英文手册类型"/>
    <w:rsid w:val="00177071"/>
    <w:pPr>
      <w:spacing w:line="0" w:lineRule="atLeast"/>
      <w:jc w:val="both"/>
    </w:pPr>
    <w:rPr>
      <w:rFonts w:ascii="Verdana" w:eastAsia="黑体" w:hAnsi="Verdana"/>
      <w:b/>
      <w:color w:val="FFFFFF"/>
      <w:kern w:val="2"/>
      <w:sz w:val="13"/>
    </w:rPr>
  </w:style>
  <w:style w:type="paragraph" w:customStyle="1" w:styleId="21">
    <w:name w:val="页眉2"/>
    <w:link w:val="2Char"/>
    <w:rsid w:val="00177071"/>
    <w:pPr>
      <w:jc w:val="both"/>
    </w:pPr>
    <w:rPr>
      <w:rFonts w:ascii="Arial" w:eastAsia="黑体" w:hAnsi="Arial"/>
      <w:b/>
      <w:color w:val="490C6E"/>
      <w:kern w:val="2"/>
      <w:sz w:val="21"/>
    </w:rPr>
  </w:style>
  <w:style w:type="paragraph" w:customStyle="1" w:styleId="aff8">
    <w:name w:val="公司"/>
    <w:rsid w:val="00177071"/>
    <w:pPr>
      <w:spacing w:before="78" w:after="78"/>
      <w:jc w:val="both"/>
    </w:pPr>
    <w:rPr>
      <w:rFonts w:ascii="Arial" w:eastAsia="黑体" w:hAnsi="Arial"/>
      <w:b/>
      <w:color w:val="490C6E"/>
      <w:sz w:val="24"/>
    </w:rPr>
  </w:style>
  <w:style w:type="paragraph" w:customStyle="1" w:styleId="ac">
    <w:name w:val="网址"/>
    <w:link w:val="Char2"/>
    <w:rsid w:val="00177071"/>
    <w:pPr>
      <w:widowControl w:val="0"/>
      <w:jc w:val="both"/>
    </w:pPr>
    <w:rPr>
      <w:rFonts w:eastAsia="黑体"/>
      <w:color w:val="490C6E"/>
      <w:kern w:val="2"/>
      <w:sz w:val="18"/>
    </w:rPr>
  </w:style>
  <w:style w:type="table" w:styleId="aff9">
    <w:name w:val="Table Grid"/>
    <w:basedOn w:val="a1"/>
    <w:uiPriority w:val="59"/>
    <w:rsid w:val="00BC3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No Spacing"/>
    <w:link w:val="affb"/>
    <w:uiPriority w:val="1"/>
    <w:qFormat/>
    <w:rsid w:val="003A6A2B"/>
    <w:pPr>
      <w:jc w:val="both"/>
    </w:pPr>
    <w:rPr>
      <w:rFonts w:ascii="Calibri" w:hAnsi="Calibri"/>
      <w:sz w:val="22"/>
      <w:szCs w:val="22"/>
    </w:rPr>
  </w:style>
  <w:style w:type="character" w:customStyle="1" w:styleId="affb">
    <w:name w:val="无间隔 字符"/>
    <w:link w:val="affa"/>
    <w:uiPriority w:val="1"/>
    <w:rsid w:val="003A6A2B"/>
    <w:rPr>
      <w:rFonts w:ascii="Calibri" w:hAnsi="Calibri"/>
      <w:sz w:val="22"/>
      <w:szCs w:val="22"/>
      <w:lang w:val="en-US" w:eastAsia="zh-CN" w:bidi="ar-SA"/>
    </w:rPr>
  </w:style>
  <w:style w:type="paragraph" w:styleId="affc">
    <w:name w:val="Normal (Web)"/>
    <w:basedOn w:val="a"/>
    <w:uiPriority w:val="99"/>
    <w:unhideWhenUsed/>
    <w:rsid w:val="005D5F21"/>
    <w:pPr>
      <w:spacing w:before="100" w:beforeAutospacing="1" w:after="100" w:afterAutospacing="1"/>
      <w:jc w:val="left"/>
    </w:pPr>
    <w:rPr>
      <w:rFonts w:ascii="宋体" w:hAnsi="宋体" w:cs="宋体"/>
      <w:kern w:val="0"/>
      <w:sz w:val="24"/>
      <w:szCs w:val="24"/>
    </w:rPr>
  </w:style>
  <w:style w:type="character" w:customStyle="1" w:styleId="20">
    <w:name w:val="标题 2 字符"/>
    <w:basedOn w:val="a0"/>
    <w:link w:val="2"/>
    <w:uiPriority w:val="9"/>
    <w:rsid w:val="0040140D"/>
    <w:rPr>
      <w:rFonts w:ascii="Arial" w:eastAsia="黑体" w:hAnsi="Arial"/>
      <w:b/>
      <w:kern w:val="2"/>
      <w:sz w:val="24"/>
    </w:rPr>
  </w:style>
  <w:style w:type="paragraph" w:customStyle="1" w:styleId="msonormal0">
    <w:name w:val="msonormal"/>
    <w:basedOn w:val="a"/>
    <w:rsid w:val="0040140D"/>
    <w:pPr>
      <w:spacing w:before="100" w:beforeAutospacing="1" w:after="100" w:afterAutospacing="1"/>
      <w:jc w:val="left"/>
    </w:pPr>
    <w:rPr>
      <w:rFonts w:ascii="宋体" w:hAnsi="宋体" w:cs="宋体"/>
      <w:kern w:val="0"/>
      <w:sz w:val="24"/>
      <w:szCs w:val="24"/>
    </w:rPr>
  </w:style>
  <w:style w:type="character" w:styleId="affd">
    <w:name w:val="Strong"/>
    <w:basedOn w:val="a0"/>
    <w:uiPriority w:val="22"/>
    <w:qFormat/>
    <w:rsid w:val="0040140D"/>
    <w:rPr>
      <w:b/>
      <w:bCs/>
    </w:rPr>
  </w:style>
  <w:style w:type="character" w:styleId="HTML">
    <w:name w:val="HTML Code"/>
    <w:basedOn w:val="a0"/>
    <w:uiPriority w:val="99"/>
    <w:semiHidden/>
    <w:unhideWhenUsed/>
    <w:rsid w:val="0040140D"/>
    <w:rPr>
      <w:rFonts w:ascii="宋体" w:eastAsia="宋体" w:hAnsi="宋体" w:cs="宋体"/>
      <w:sz w:val="24"/>
      <w:szCs w:val="24"/>
    </w:rPr>
  </w:style>
  <w:style w:type="character" w:styleId="affe">
    <w:name w:val="Emphasis"/>
    <w:basedOn w:val="a0"/>
    <w:uiPriority w:val="20"/>
    <w:qFormat/>
    <w:rsid w:val="0040140D"/>
    <w:rPr>
      <w:i/>
      <w:iCs/>
    </w:rPr>
  </w:style>
  <w:style w:type="character" w:customStyle="1" w:styleId="crayon-title">
    <w:name w:val="crayon-title"/>
    <w:basedOn w:val="a0"/>
    <w:rsid w:val="0040140D"/>
  </w:style>
  <w:style w:type="character" w:customStyle="1" w:styleId="crayon-language">
    <w:name w:val="crayon-language"/>
    <w:basedOn w:val="a0"/>
    <w:rsid w:val="0040140D"/>
  </w:style>
  <w:style w:type="character" w:customStyle="1" w:styleId="crayon-m">
    <w:name w:val="crayon-m"/>
    <w:basedOn w:val="a0"/>
    <w:rsid w:val="0040140D"/>
  </w:style>
  <w:style w:type="character" w:customStyle="1" w:styleId="crayon-h">
    <w:name w:val="crayon-h"/>
    <w:basedOn w:val="a0"/>
    <w:rsid w:val="0040140D"/>
  </w:style>
  <w:style w:type="character" w:customStyle="1" w:styleId="crayon-t">
    <w:name w:val="crayon-t"/>
    <w:basedOn w:val="a0"/>
    <w:rsid w:val="0040140D"/>
  </w:style>
  <w:style w:type="character" w:customStyle="1" w:styleId="crayon-e">
    <w:name w:val="crayon-e"/>
    <w:basedOn w:val="a0"/>
    <w:rsid w:val="0040140D"/>
  </w:style>
  <w:style w:type="character" w:customStyle="1" w:styleId="crayon-sy">
    <w:name w:val="crayon-sy"/>
    <w:basedOn w:val="a0"/>
    <w:rsid w:val="0040140D"/>
  </w:style>
  <w:style w:type="character" w:customStyle="1" w:styleId="crayon-v">
    <w:name w:val="crayon-v"/>
    <w:basedOn w:val="a0"/>
    <w:rsid w:val="0040140D"/>
  </w:style>
  <w:style w:type="character" w:customStyle="1" w:styleId="crayon-o">
    <w:name w:val="crayon-o"/>
    <w:basedOn w:val="a0"/>
    <w:rsid w:val="0040140D"/>
  </w:style>
  <w:style w:type="character" w:customStyle="1" w:styleId="crayon-st">
    <w:name w:val="crayon-st"/>
    <w:basedOn w:val="a0"/>
    <w:rsid w:val="0040140D"/>
  </w:style>
  <w:style w:type="character" w:customStyle="1" w:styleId="crayon-cn">
    <w:name w:val="crayon-cn"/>
    <w:basedOn w:val="a0"/>
    <w:rsid w:val="0040140D"/>
  </w:style>
  <w:style w:type="character" w:customStyle="1" w:styleId="crayon-mixed-highlight">
    <w:name w:val="crayon-mixed-highlight"/>
    <w:basedOn w:val="a0"/>
    <w:rsid w:val="0040140D"/>
  </w:style>
  <w:style w:type="character" w:customStyle="1" w:styleId="crayon-ta">
    <w:name w:val="crayon-ta"/>
    <w:basedOn w:val="a0"/>
    <w:rsid w:val="0040140D"/>
  </w:style>
  <w:style w:type="character" w:customStyle="1" w:styleId="crayon-c">
    <w:name w:val="crayon-c"/>
    <w:basedOn w:val="a0"/>
    <w:rsid w:val="0040140D"/>
  </w:style>
  <w:style w:type="character" w:customStyle="1" w:styleId="crayon-s">
    <w:name w:val="crayon-s"/>
    <w:basedOn w:val="a0"/>
    <w:rsid w:val="0040140D"/>
  </w:style>
  <w:style w:type="character" w:customStyle="1" w:styleId="crayon-i">
    <w:name w:val="crayon-i"/>
    <w:basedOn w:val="a0"/>
    <w:rsid w:val="0040140D"/>
  </w:style>
  <w:style w:type="character" w:customStyle="1" w:styleId="crayon-k">
    <w:name w:val="crayon-k"/>
    <w:basedOn w:val="a0"/>
    <w:rsid w:val="0040140D"/>
  </w:style>
  <w:style w:type="character" w:customStyle="1" w:styleId="crayon-r">
    <w:name w:val="crayon-r"/>
    <w:basedOn w:val="a0"/>
    <w:rsid w:val="0040140D"/>
  </w:style>
  <w:style w:type="character" w:customStyle="1" w:styleId="crayon-p">
    <w:name w:val="crayon-p"/>
    <w:basedOn w:val="a0"/>
    <w:rsid w:val="00401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812717">
      <w:bodyDiv w:val="1"/>
      <w:marLeft w:val="0"/>
      <w:marRight w:val="0"/>
      <w:marTop w:val="0"/>
      <w:marBottom w:val="0"/>
      <w:divBdr>
        <w:top w:val="none" w:sz="0" w:space="0" w:color="auto"/>
        <w:left w:val="none" w:sz="0" w:space="0" w:color="auto"/>
        <w:bottom w:val="none" w:sz="0" w:space="0" w:color="auto"/>
        <w:right w:val="none" w:sz="0" w:space="0" w:color="auto"/>
      </w:divBdr>
    </w:div>
    <w:div w:id="945963574">
      <w:bodyDiv w:val="1"/>
      <w:marLeft w:val="0"/>
      <w:marRight w:val="0"/>
      <w:marTop w:val="0"/>
      <w:marBottom w:val="0"/>
      <w:divBdr>
        <w:top w:val="none" w:sz="0" w:space="0" w:color="auto"/>
        <w:left w:val="none" w:sz="0" w:space="0" w:color="auto"/>
        <w:bottom w:val="none" w:sz="0" w:space="0" w:color="auto"/>
        <w:right w:val="none" w:sz="0" w:space="0" w:color="auto"/>
      </w:divBdr>
    </w:div>
    <w:div w:id="1008363313">
      <w:bodyDiv w:val="1"/>
      <w:marLeft w:val="0"/>
      <w:marRight w:val="0"/>
      <w:marTop w:val="0"/>
      <w:marBottom w:val="0"/>
      <w:divBdr>
        <w:top w:val="none" w:sz="0" w:space="0" w:color="auto"/>
        <w:left w:val="none" w:sz="0" w:space="0" w:color="auto"/>
        <w:bottom w:val="none" w:sz="0" w:space="0" w:color="auto"/>
        <w:right w:val="none" w:sz="0" w:space="0" w:color="auto"/>
      </w:divBdr>
      <w:divsChild>
        <w:div w:id="87432663">
          <w:marLeft w:val="0"/>
          <w:marRight w:val="0"/>
          <w:marTop w:val="0"/>
          <w:marBottom w:val="0"/>
          <w:divBdr>
            <w:top w:val="none" w:sz="0" w:space="0" w:color="auto"/>
            <w:left w:val="none" w:sz="0" w:space="0" w:color="auto"/>
            <w:bottom w:val="none" w:sz="0" w:space="0" w:color="auto"/>
            <w:right w:val="none" w:sz="0" w:space="0" w:color="auto"/>
          </w:divBdr>
        </w:div>
        <w:div w:id="1329407836">
          <w:marLeft w:val="0"/>
          <w:marRight w:val="0"/>
          <w:marTop w:val="0"/>
          <w:marBottom w:val="0"/>
          <w:divBdr>
            <w:top w:val="none" w:sz="0" w:space="0" w:color="auto"/>
            <w:left w:val="none" w:sz="0" w:space="0" w:color="auto"/>
            <w:bottom w:val="none" w:sz="0" w:space="0" w:color="auto"/>
            <w:right w:val="none" w:sz="0" w:space="0" w:color="auto"/>
          </w:divBdr>
        </w:div>
        <w:div w:id="1385253608">
          <w:marLeft w:val="0"/>
          <w:marRight w:val="0"/>
          <w:marTop w:val="0"/>
          <w:marBottom w:val="0"/>
          <w:divBdr>
            <w:top w:val="none" w:sz="0" w:space="0" w:color="auto"/>
            <w:left w:val="none" w:sz="0" w:space="0" w:color="auto"/>
            <w:bottom w:val="none" w:sz="0" w:space="0" w:color="auto"/>
            <w:right w:val="none" w:sz="0" w:space="0" w:color="auto"/>
          </w:divBdr>
        </w:div>
      </w:divsChild>
    </w:div>
    <w:div w:id="1183714157">
      <w:bodyDiv w:val="1"/>
      <w:marLeft w:val="0"/>
      <w:marRight w:val="0"/>
      <w:marTop w:val="0"/>
      <w:marBottom w:val="0"/>
      <w:divBdr>
        <w:top w:val="none" w:sz="0" w:space="0" w:color="auto"/>
        <w:left w:val="none" w:sz="0" w:space="0" w:color="auto"/>
        <w:bottom w:val="none" w:sz="0" w:space="0" w:color="auto"/>
        <w:right w:val="none" w:sz="0" w:space="0" w:color="auto"/>
      </w:divBdr>
    </w:div>
    <w:div w:id="1591884933">
      <w:bodyDiv w:val="1"/>
      <w:marLeft w:val="0"/>
      <w:marRight w:val="0"/>
      <w:marTop w:val="0"/>
      <w:marBottom w:val="0"/>
      <w:divBdr>
        <w:top w:val="none" w:sz="0" w:space="0" w:color="auto"/>
        <w:left w:val="none" w:sz="0" w:space="0" w:color="auto"/>
        <w:bottom w:val="none" w:sz="0" w:space="0" w:color="auto"/>
        <w:right w:val="none" w:sz="0" w:space="0" w:color="auto"/>
      </w:divBdr>
      <w:divsChild>
        <w:div w:id="2093620654">
          <w:marLeft w:val="0"/>
          <w:marRight w:val="0"/>
          <w:marTop w:val="0"/>
          <w:marBottom w:val="0"/>
          <w:divBdr>
            <w:top w:val="none" w:sz="0" w:space="0" w:color="auto"/>
            <w:left w:val="none" w:sz="0" w:space="0" w:color="auto"/>
            <w:bottom w:val="none" w:sz="0" w:space="0" w:color="auto"/>
            <w:right w:val="none" w:sz="0" w:space="0" w:color="auto"/>
          </w:divBdr>
        </w:div>
        <w:div w:id="1362784582">
          <w:marLeft w:val="0"/>
          <w:marRight w:val="0"/>
          <w:marTop w:val="0"/>
          <w:marBottom w:val="0"/>
          <w:divBdr>
            <w:top w:val="none" w:sz="0" w:space="0" w:color="auto"/>
            <w:left w:val="none" w:sz="0" w:space="0" w:color="auto"/>
            <w:bottom w:val="none" w:sz="0" w:space="0" w:color="auto"/>
            <w:right w:val="none" w:sz="0" w:space="0" w:color="auto"/>
          </w:divBdr>
        </w:div>
        <w:div w:id="923339950">
          <w:marLeft w:val="0"/>
          <w:marRight w:val="0"/>
          <w:marTop w:val="0"/>
          <w:marBottom w:val="300"/>
          <w:divBdr>
            <w:top w:val="none" w:sz="0" w:space="0" w:color="auto"/>
            <w:left w:val="none" w:sz="0" w:space="0" w:color="auto"/>
            <w:bottom w:val="none" w:sz="0" w:space="0" w:color="auto"/>
            <w:right w:val="none" w:sz="0" w:space="0" w:color="auto"/>
          </w:divBdr>
        </w:div>
        <w:div w:id="1012798192">
          <w:marLeft w:val="0"/>
          <w:marRight w:val="0"/>
          <w:marTop w:val="0"/>
          <w:marBottom w:val="0"/>
          <w:divBdr>
            <w:top w:val="none" w:sz="0" w:space="0" w:color="auto"/>
            <w:left w:val="none" w:sz="0" w:space="0" w:color="auto"/>
            <w:bottom w:val="none" w:sz="0" w:space="0" w:color="auto"/>
            <w:right w:val="none" w:sz="0" w:space="0" w:color="auto"/>
          </w:divBdr>
        </w:div>
        <w:div w:id="544171867">
          <w:marLeft w:val="0"/>
          <w:marRight w:val="0"/>
          <w:marTop w:val="0"/>
          <w:marBottom w:val="300"/>
          <w:divBdr>
            <w:top w:val="none" w:sz="0" w:space="0" w:color="auto"/>
            <w:left w:val="none" w:sz="0" w:space="0" w:color="auto"/>
            <w:bottom w:val="none" w:sz="0" w:space="0" w:color="auto"/>
            <w:right w:val="none" w:sz="0" w:space="0" w:color="auto"/>
          </w:divBdr>
        </w:div>
        <w:div w:id="734596064">
          <w:marLeft w:val="0"/>
          <w:marRight w:val="0"/>
          <w:marTop w:val="0"/>
          <w:marBottom w:val="300"/>
          <w:divBdr>
            <w:top w:val="none" w:sz="0" w:space="0" w:color="auto"/>
            <w:left w:val="none" w:sz="0" w:space="0" w:color="auto"/>
            <w:bottom w:val="none" w:sz="0" w:space="0" w:color="auto"/>
            <w:right w:val="none" w:sz="0" w:space="0" w:color="auto"/>
          </w:divBdr>
        </w:div>
        <w:div w:id="339433350">
          <w:marLeft w:val="0"/>
          <w:marRight w:val="0"/>
          <w:marTop w:val="0"/>
          <w:marBottom w:val="300"/>
          <w:divBdr>
            <w:top w:val="none" w:sz="0" w:space="0" w:color="auto"/>
            <w:left w:val="none" w:sz="0" w:space="0" w:color="auto"/>
            <w:bottom w:val="none" w:sz="0" w:space="0" w:color="auto"/>
            <w:right w:val="none" w:sz="0" w:space="0" w:color="auto"/>
          </w:divBdr>
        </w:div>
        <w:div w:id="1389914881">
          <w:marLeft w:val="0"/>
          <w:marRight w:val="0"/>
          <w:marTop w:val="0"/>
          <w:marBottom w:val="300"/>
          <w:divBdr>
            <w:top w:val="none" w:sz="0" w:space="0" w:color="auto"/>
            <w:left w:val="none" w:sz="0" w:space="0" w:color="auto"/>
            <w:bottom w:val="none" w:sz="0" w:space="0" w:color="auto"/>
            <w:right w:val="none" w:sz="0" w:space="0" w:color="auto"/>
          </w:divBdr>
        </w:div>
        <w:div w:id="1070926234">
          <w:marLeft w:val="0"/>
          <w:marRight w:val="0"/>
          <w:marTop w:val="0"/>
          <w:marBottom w:val="300"/>
          <w:divBdr>
            <w:top w:val="none" w:sz="0" w:space="0" w:color="auto"/>
            <w:left w:val="none" w:sz="0" w:space="0" w:color="auto"/>
            <w:bottom w:val="none" w:sz="0" w:space="0" w:color="auto"/>
            <w:right w:val="none" w:sz="0" w:space="0" w:color="auto"/>
          </w:divBdr>
        </w:div>
        <w:div w:id="1695499406">
          <w:marLeft w:val="0"/>
          <w:marRight w:val="0"/>
          <w:marTop w:val="0"/>
          <w:marBottom w:val="0"/>
          <w:divBdr>
            <w:top w:val="none" w:sz="0" w:space="0" w:color="auto"/>
            <w:left w:val="none" w:sz="0" w:space="0" w:color="auto"/>
            <w:bottom w:val="none" w:sz="0" w:space="0" w:color="auto"/>
            <w:right w:val="none" w:sz="0" w:space="0" w:color="auto"/>
          </w:divBdr>
        </w:div>
        <w:div w:id="622417814">
          <w:marLeft w:val="0"/>
          <w:marRight w:val="0"/>
          <w:marTop w:val="0"/>
          <w:marBottom w:val="300"/>
          <w:divBdr>
            <w:top w:val="none" w:sz="0" w:space="0" w:color="auto"/>
            <w:left w:val="none" w:sz="0" w:space="0" w:color="auto"/>
            <w:bottom w:val="none" w:sz="0" w:space="0" w:color="auto"/>
            <w:right w:val="none" w:sz="0" w:space="0" w:color="auto"/>
          </w:divBdr>
        </w:div>
        <w:div w:id="1903717004">
          <w:marLeft w:val="0"/>
          <w:marRight w:val="0"/>
          <w:marTop w:val="0"/>
          <w:marBottom w:val="0"/>
          <w:divBdr>
            <w:top w:val="none" w:sz="0" w:space="0" w:color="auto"/>
            <w:left w:val="none" w:sz="0" w:space="0" w:color="auto"/>
            <w:bottom w:val="none" w:sz="0" w:space="0" w:color="auto"/>
            <w:right w:val="none" w:sz="0" w:space="0" w:color="auto"/>
          </w:divBdr>
        </w:div>
        <w:div w:id="1178469636">
          <w:marLeft w:val="0"/>
          <w:marRight w:val="0"/>
          <w:marTop w:val="180"/>
          <w:marBottom w:val="180"/>
          <w:divBdr>
            <w:top w:val="none" w:sz="0" w:space="0" w:color="auto"/>
            <w:left w:val="none" w:sz="0" w:space="0" w:color="auto"/>
            <w:bottom w:val="none" w:sz="0" w:space="0" w:color="auto"/>
            <w:right w:val="none" w:sz="0" w:space="0" w:color="auto"/>
          </w:divBdr>
          <w:divsChild>
            <w:div w:id="766384104">
              <w:marLeft w:val="0"/>
              <w:marRight w:val="0"/>
              <w:marTop w:val="0"/>
              <w:marBottom w:val="0"/>
              <w:divBdr>
                <w:top w:val="none" w:sz="0" w:space="0" w:color="auto"/>
                <w:left w:val="none" w:sz="0" w:space="0" w:color="auto"/>
                <w:bottom w:val="none" w:sz="0" w:space="0" w:color="auto"/>
                <w:right w:val="none" w:sz="0" w:space="0" w:color="auto"/>
              </w:divBdr>
            </w:div>
            <w:div w:id="847407970">
              <w:marLeft w:val="0"/>
              <w:marRight w:val="0"/>
              <w:marTop w:val="0"/>
              <w:marBottom w:val="0"/>
              <w:divBdr>
                <w:top w:val="none" w:sz="0" w:space="0" w:color="auto"/>
                <w:left w:val="none" w:sz="0" w:space="0" w:color="auto"/>
                <w:bottom w:val="none" w:sz="0" w:space="0" w:color="auto"/>
                <w:right w:val="none" w:sz="0" w:space="0" w:color="auto"/>
              </w:divBdr>
            </w:div>
            <w:div w:id="1079861798">
              <w:marLeft w:val="0"/>
              <w:marRight w:val="0"/>
              <w:marTop w:val="0"/>
              <w:marBottom w:val="0"/>
              <w:divBdr>
                <w:top w:val="none" w:sz="0" w:space="0" w:color="auto"/>
                <w:left w:val="none" w:sz="0" w:space="0" w:color="auto"/>
                <w:bottom w:val="none" w:sz="0" w:space="0" w:color="auto"/>
                <w:right w:val="none" w:sz="0" w:space="0" w:color="auto"/>
              </w:divBdr>
            </w:div>
            <w:div w:id="1807626874">
              <w:marLeft w:val="0"/>
              <w:marRight w:val="0"/>
              <w:marTop w:val="0"/>
              <w:marBottom w:val="0"/>
              <w:divBdr>
                <w:top w:val="none" w:sz="0" w:space="0" w:color="auto"/>
                <w:left w:val="none" w:sz="0" w:space="0" w:color="auto"/>
                <w:bottom w:val="none" w:sz="0" w:space="0" w:color="auto"/>
                <w:right w:val="none" w:sz="0" w:space="0" w:color="auto"/>
              </w:divBdr>
            </w:div>
            <w:div w:id="330642175">
              <w:marLeft w:val="0"/>
              <w:marRight w:val="0"/>
              <w:marTop w:val="0"/>
              <w:marBottom w:val="0"/>
              <w:divBdr>
                <w:top w:val="none" w:sz="0" w:space="0" w:color="auto"/>
                <w:left w:val="none" w:sz="0" w:space="0" w:color="auto"/>
                <w:bottom w:val="none" w:sz="0" w:space="0" w:color="auto"/>
                <w:right w:val="none" w:sz="0" w:space="0" w:color="auto"/>
              </w:divBdr>
            </w:div>
            <w:div w:id="1769423718">
              <w:marLeft w:val="0"/>
              <w:marRight w:val="0"/>
              <w:marTop w:val="0"/>
              <w:marBottom w:val="0"/>
              <w:divBdr>
                <w:top w:val="none" w:sz="0" w:space="0" w:color="auto"/>
                <w:left w:val="none" w:sz="0" w:space="0" w:color="auto"/>
                <w:bottom w:val="none" w:sz="0" w:space="0" w:color="auto"/>
                <w:right w:val="none" w:sz="0" w:space="0" w:color="auto"/>
              </w:divBdr>
            </w:div>
            <w:div w:id="1188635965">
              <w:marLeft w:val="0"/>
              <w:marRight w:val="0"/>
              <w:marTop w:val="0"/>
              <w:marBottom w:val="0"/>
              <w:divBdr>
                <w:top w:val="none" w:sz="0" w:space="0" w:color="auto"/>
                <w:left w:val="none" w:sz="0" w:space="0" w:color="auto"/>
                <w:bottom w:val="none" w:sz="0" w:space="0" w:color="auto"/>
                <w:right w:val="none" w:sz="0" w:space="0" w:color="auto"/>
              </w:divBdr>
            </w:div>
          </w:divsChild>
        </w:div>
        <w:div w:id="1822692158">
          <w:marLeft w:val="0"/>
          <w:marRight w:val="0"/>
          <w:marTop w:val="0"/>
          <w:marBottom w:val="300"/>
          <w:divBdr>
            <w:top w:val="none" w:sz="0" w:space="0" w:color="auto"/>
            <w:left w:val="none" w:sz="0" w:space="0" w:color="auto"/>
            <w:bottom w:val="none" w:sz="0" w:space="0" w:color="auto"/>
            <w:right w:val="none" w:sz="0" w:space="0" w:color="auto"/>
          </w:divBdr>
        </w:div>
        <w:div w:id="1040668562">
          <w:marLeft w:val="0"/>
          <w:marRight w:val="0"/>
          <w:marTop w:val="0"/>
          <w:marBottom w:val="300"/>
          <w:divBdr>
            <w:top w:val="none" w:sz="0" w:space="0" w:color="auto"/>
            <w:left w:val="none" w:sz="0" w:space="0" w:color="auto"/>
            <w:bottom w:val="none" w:sz="0" w:space="0" w:color="auto"/>
            <w:right w:val="none" w:sz="0" w:space="0" w:color="auto"/>
          </w:divBdr>
        </w:div>
        <w:div w:id="278532497">
          <w:marLeft w:val="0"/>
          <w:marRight w:val="0"/>
          <w:marTop w:val="0"/>
          <w:marBottom w:val="0"/>
          <w:divBdr>
            <w:top w:val="none" w:sz="0" w:space="0" w:color="auto"/>
            <w:left w:val="none" w:sz="0" w:space="0" w:color="auto"/>
            <w:bottom w:val="none" w:sz="0" w:space="0" w:color="auto"/>
            <w:right w:val="none" w:sz="0" w:space="0" w:color="auto"/>
          </w:divBdr>
        </w:div>
        <w:div w:id="974868004">
          <w:marLeft w:val="0"/>
          <w:marRight w:val="0"/>
          <w:marTop w:val="180"/>
          <w:marBottom w:val="180"/>
          <w:divBdr>
            <w:top w:val="none" w:sz="0" w:space="0" w:color="auto"/>
            <w:left w:val="none" w:sz="0" w:space="0" w:color="auto"/>
            <w:bottom w:val="none" w:sz="0" w:space="0" w:color="auto"/>
            <w:right w:val="none" w:sz="0" w:space="0" w:color="auto"/>
          </w:divBdr>
          <w:divsChild>
            <w:div w:id="1075199913">
              <w:marLeft w:val="0"/>
              <w:marRight w:val="0"/>
              <w:marTop w:val="0"/>
              <w:marBottom w:val="0"/>
              <w:divBdr>
                <w:top w:val="none" w:sz="0" w:space="0" w:color="auto"/>
                <w:left w:val="none" w:sz="0" w:space="0" w:color="auto"/>
                <w:bottom w:val="none" w:sz="0" w:space="0" w:color="auto"/>
                <w:right w:val="none" w:sz="0" w:space="0" w:color="auto"/>
              </w:divBdr>
            </w:div>
            <w:div w:id="1606771146">
              <w:marLeft w:val="0"/>
              <w:marRight w:val="0"/>
              <w:marTop w:val="0"/>
              <w:marBottom w:val="0"/>
              <w:divBdr>
                <w:top w:val="none" w:sz="0" w:space="0" w:color="auto"/>
                <w:left w:val="none" w:sz="0" w:space="0" w:color="auto"/>
                <w:bottom w:val="none" w:sz="0" w:space="0" w:color="auto"/>
                <w:right w:val="none" w:sz="0" w:space="0" w:color="auto"/>
              </w:divBdr>
            </w:div>
            <w:div w:id="874006720">
              <w:marLeft w:val="0"/>
              <w:marRight w:val="0"/>
              <w:marTop w:val="0"/>
              <w:marBottom w:val="0"/>
              <w:divBdr>
                <w:top w:val="none" w:sz="0" w:space="0" w:color="auto"/>
                <w:left w:val="none" w:sz="0" w:space="0" w:color="auto"/>
                <w:bottom w:val="none" w:sz="0" w:space="0" w:color="auto"/>
                <w:right w:val="none" w:sz="0" w:space="0" w:color="auto"/>
              </w:divBdr>
            </w:div>
            <w:div w:id="2076508725">
              <w:marLeft w:val="0"/>
              <w:marRight w:val="0"/>
              <w:marTop w:val="0"/>
              <w:marBottom w:val="0"/>
              <w:divBdr>
                <w:top w:val="none" w:sz="0" w:space="0" w:color="auto"/>
                <w:left w:val="none" w:sz="0" w:space="0" w:color="auto"/>
                <w:bottom w:val="none" w:sz="0" w:space="0" w:color="auto"/>
                <w:right w:val="none" w:sz="0" w:space="0" w:color="auto"/>
              </w:divBdr>
            </w:div>
            <w:div w:id="1023242073">
              <w:marLeft w:val="0"/>
              <w:marRight w:val="0"/>
              <w:marTop w:val="0"/>
              <w:marBottom w:val="0"/>
              <w:divBdr>
                <w:top w:val="none" w:sz="0" w:space="0" w:color="auto"/>
                <w:left w:val="none" w:sz="0" w:space="0" w:color="auto"/>
                <w:bottom w:val="none" w:sz="0" w:space="0" w:color="auto"/>
                <w:right w:val="none" w:sz="0" w:space="0" w:color="auto"/>
              </w:divBdr>
            </w:div>
            <w:div w:id="1626352832">
              <w:marLeft w:val="0"/>
              <w:marRight w:val="0"/>
              <w:marTop w:val="0"/>
              <w:marBottom w:val="0"/>
              <w:divBdr>
                <w:top w:val="none" w:sz="0" w:space="0" w:color="auto"/>
                <w:left w:val="none" w:sz="0" w:space="0" w:color="auto"/>
                <w:bottom w:val="none" w:sz="0" w:space="0" w:color="auto"/>
                <w:right w:val="none" w:sz="0" w:space="0" w:color="auto"/>
              </w:divBdr>
            </w:div>
            <w:div w:id="1769033754">
              <w:marLeft w:val="0"/>
              <w:marRight w:val="0"/>
              <w:marTop w:val="0"/>
              <w:marBottom w:val="0"/>
              <w:divBdr>
                <w:top w:val="none" w:sz="0" w:space="0" w:color="auto"/>
                <w:left w:val="none" w:sz="0" w:space="0" w:color="auto"/>
                <w:bottom w:val="none" w:sz="0" w:space="0" w:color="auto"/>
                <w:right w:val="none" w:sz="0" w:space="0" w:color="auto"/>
              </w:divBdr>
            </w:div>
            <w:div w:id="233204017">
              <w:marLeft w:val="0"/>
              <w:marRight w:val="0"/>
              <w:marTop w:val="0"/>
              <w:marBottom w:val="0"/>
              <w:divBdr>
                <w:top w:val="none" w:sz="0" w:space="0" w:color="auto"/>
                <w:left w:val="none" w:sz="0" w:space="0" w:color="auto"/>
                <w:bottom w:val="none" w:sz="0" w:space="0" w:color="auto"/>
                <w:right w:val="none" w:sz="0" w:space="0" w:color="auto"/>
              </w:divBdr>
            </w:div>
            <w:div w:id="363873070">
              <w:marLeft w:val="0"/>
              <w:marRight w:val="0"/>
              <w:marTop w:val="0"/>
              <w:marBottom w:val="0"/>
              <w:divBdr>
                <w:top w:val="none" w:sz="0" w:space="0" w:color="auto"/>
                <w:left w:val="none" w:sz="0" w:space="0" w:color="auto"/>
                <w:bottom w:val="none" w:sz="0" w:space="0" w:color="auto"/>
                <w:right w:val="none" w:sz="0" w:space="0" w:color="auto"/>
              </w:divBdr>
            </w:div>
            <w:div w:id="1247109302">
              <w:marLeft w:val="0"/>
              <w:marRight w:val="0"/>
              <w:marTop w:val="0"/>
              <w:marBottom w:val="0"/>
              <w:divBdr>
                <w:top w:val="none" w:sz="0" w:space="0" w:color="auto"/>
                <w:left w:val="none" w:sz="0" w:space="0" w:color="auto"/>
                <w:bottom w:val="none" w:sz="0" w:space="0" w:color="auto"/>
                <w:right w:val="none" w:sz="0" w:space="0" w:color="auto"/>
              </w:divBdr>
            </w:div>
            <w:div w:id="1325083981">
              <w:marLeft w:val="0"/>
              <w:marRight w:val="0"/>
              <w:marTop w:val="0"/>
              <w:marBottom w:val="0"/>
              <w:divBdr>
                <w:top w:val="none" w:sz="0" w:space="0" w:color="auto"/>
                <w:left w:val="none" w:sz="0" w:space="0" w:color="auto"/>
                <w:bottom w:val="none" w:sz="0" w:space="0" w:color="auto"/>
                <w:right w:val="none" w:sz="0" w:space="0" w:color="auto"/>
              </w:divBdr>
            </w:div>
            <w:div w:id="108862735">
              <w:marLeft w:val="0"/>
              <w:marRight w:val="0"/>
              <w:marTop w:val="0"/>
              <w:marBottom w:val="0"/>
              <w:divBdr>
                <w:top w:val="none" w:sz="0" w:space="0" w:color="auto"/>
                <w:left w:val="none" w:sz="0" w:space="0" w:color="auto"/>
                <w:bottom w:val="none" w:sz="0" w:space="0" w:color="auto"/>
                <w:right w:val="none" w:sz="0" w:space="0" w:color="auto"/>
              </w:divBdr>
            </w:div>
            <w:div w:id="1765346913">
              <w:marLeft w:val="0"/>
              <w:marRight w:val="0"/>
              <w:marTop w:val="0"/>
              <w:marBottom w:val="0"/>
              <w:divBdr>
                <w:top w:val="none" w:sz="0" w:space="0" w:color="auto"/>
                <w:left w:val="none" w:sz="0" w:space="0" w:color="auto"/>
                <w:bottom w:val="none" w:sz="0" w:space="0" w:color="auto"/>
                <w:right w:val="none" w:sz="0" w:space="0" w:color="auto"/>
              </w:divBdr>
            </w:div>
            <w:div w:id="728462802">
              <w:marLeft w:val="0"/>
              <w:marRight w:val="0"/>
              <w:marTop w:val="0"/>
              <w:marBottom w:val="0"/>
              <w:divBdr>
                <w:top w:val="none" w:sz="0" w:space="0" w:color="auto"/>
                <w:left w:val="none" w:sz="0" w:space="0" w:color="auto"/>
                <w:bottom w:val="none" w:sz="0" w:space="0" w:color="auto"/>
                <w:right w:val="none" w:sz="0" w:space="0" w:color="auto"/>
              </w:divBdr>
            </w:div>
            <w:div w:id="702941151">
              <w:marLeft w:val="0"/>
              <w:marRight w:val="0"/>
              <w:marTop w:val="0"/>
              <w:marBottom w:val="0"/>
              <w:divBdr>
                <w:top w:val="none" w:sz="0" w:space="0" w:color="auto"/>
                <w:left w:val="none" w:sz="0" w:space="0" w:color="auto"/>
                <w:bottom w:val="none" w:sz="0" w:space="0" w:color="auto"/>
                <w:right w:val="none" w:sz="0" w:space="0" w:color="auto"/>
              </w:divBdr>
            </w:div>
            <w:div w:id="1943613210">
              <w:marLeft w:val="0"/>
              <w:marRight w:val="0"/>
              <w:marTop w:val="0"/>
              <w:marBottom w:val="0"/>
              <w:divBdr>
                <w:top w:val="none" w:sz="0" w:space="0" w:color="auto"/>
                <w:left w:val="none" w:sz="0" w:space="0" w:color="auto"/>
                <w:bottom w:val="none" w:sz="0" w:space="0" w:color="auto"/>
                <w:right w:val="none" w:sz="0" w:space="0" w:color="auto"/>
              </w:divBdr>
            </w:div>
            <w:div w:id="138962628">
              <w:marLeft w:val="0"/>
              <w:marRight w:val="0"/>
              <w:marTop w:val="0"/>
              <w:marBottom w:val="0"/>
              <w:divBdr>
                <w:top w:val="none" w:sz="0" w:space="0" w:color="auto"/>
                <w:left w:val="none" w:sz="0" w:space="0" w:color="auto"/>
                <w:bottom w:val="none" w:sz="0" w:space="0" w:color="auto"/>
                <w:right w:val="none" w:sz="0" w:space="0" w:color="auto"/>
              </w:divBdr>
            </w:div>
            <w:div w:id="167789969">
              <w:marLeft w:val="0"/>
              <w:marRight w:val="0"/>
              <w:marTop w:val="0"/>
              <w:marBottom w:val="0"/>
              <w:divBdr>
                <w:top w:val="none" w:sz="0" w:space="0" w:color="auto"/>
                <w:left w:val="none" w:sz="0" w:space="0" w:color="auto"/>
                <w:bottom w:val="none" w:sz="0" w:space="0" w:color="auto"/>
                <w:right w:val="none" w:sz="0" w:space="0" w:color="auto"/>
              </w:divBdr>
            </w:div>
            <w:div w:id="1536694854">
              <w:marLeft w:val="0"/>
              <w:marRight w:val="0"/>
              <w:marTop w:val="0"/>
              <w:marBottom w:val="0"/>
              <w:divBdr>
                <w:top w:val="none" w:sz="0" w:space="0" w:color="auto"/>
                <w:left w:val="none" w:sz="0" w:space="0" w:color="auto"/>
                <w:bottom w:val="none" w:sz="0" w:space="0" w:color="auto"/>
                <w:right w:val="none" w:sz="0" w:space="0" w:color="auto"/>
              </w:divBdr>
            </w:div>
            <w:div w:id="2068844517">
              <w:marLeft w:val="0"/>
              <w:marRight w:val="0"/>
              <w:marTop w:val="0"/>
              <w:marBottom w:val="0"/>
              <w:divBdr>
                <w:top w:val="none" w:sz="0" w:space="0" w:color="auto"/>
                <w:left w:val="none" w:sz="0" w:space="0" w:color="auto"/>
                <w:bottom w:val="none" w:sz="0" w:space="0" w:color="auto"/>
                <w:right w:val="none" w:sz="0" w:space="0" w:color="auto"/>
              </w:divBdr>
            </w:div>
            <w:div w:id="1519465962">
              <w:marLeft w:val="0"/>
              <w:marRight w:val="0"/>
              <w:marTop w:val="0"/>
              <w:marBottom w:val="0"/>
              <w:divBdr>
                <w:top w:val="none" w:sz="0" w:space="0" w:color="auto"/>
                <w:left w:val="none" w:sz="0" w:space="0" w:color="auto"/>
                <w:bottom w:val="none" w:sz="0" w:space="0" w:color="auto"/>
                <w:right w:val="none" w:sz="0" w:space="0" w:color="auto"/>
              </w:divBdr>
            </w:div>
            <w:div w:id="1540892899">
              <w:marLeft w:val="0"/>
              <w:marRight w:val="0"/>
              <w:marTop w:val="0"/>
              <w:marBottom w:val="0"/>
              <w:divBdr>
                <w:top w:val="none" w:sz="0" w:space="0" w:color="auto"/>
                <w:left w:val="none" w:sz="0" w:space="0" w:color="auto"/>
                <w:bottom w:val="none" w:sz="0" w:space="0" w:color="auto"/>
                <w:right w:val="none" w:sz="0" w:space="0" w:color="auto"/>
              </w:divBdr>
            </w:div>
            <w:div w:id="256253426">
              <w:marLeft w:val="0"/>
              <w:marRight w:val="0"/>
              <w:marTop w:val="0"/>
              <w:marBottom w:val="0"/>
              <w:divBdr>
                <w:top w:val="none" w:sz="0" w:space="0" w:color="auto"/>
                <w:left w:val="none" w:sz="0" w:space="0" w:color="auto"/>
                <w:bottom w:val="none" w:sz="0" w:space="0" w:color="auto"/>
                <w:right w:val="none" w:sz="0" w:space="0" w:color="auto"/>
              </w:divBdr>
            </w:div>
            <w:div w:id="1621301673">
              <w:marLeft w:val="0"/>
              <w:marRight w:val="0"/>
              <w:marTop w:val="0"/>
              <w:marBottom w:val="0"/>
              <w:divBdr>
                <w:top w:val="none" w:sz="0" w:space="0" w:color="auto"/>
                <w:left w:val="none" w:sz="0" w:space="0" w:color="auto"/>
                <w:bottom w:val="none" w:sz="0" w:space="0" w:color="auto"/>
                <w:right w:val="none" w:sz="0" w:space="0" w:color="auto"/>
              </w:divBdr>
            </w:div>
            <w:div w:id="1952853172">
              <w:marLeft w:val="0"/>
              <w:marRight w:val="0"/>
              <w:marTop w:val="0"/>
              <w:marBottom w:val="0"/>
              <w:divBdr>
                <w:top w:val="none" w:sz="0" w:space="0" w:color="auto"/>
                <w:left w:val="none" w:sz="0" w:space="0" w:color="auto"/>
                <w:bottom w:val="none" w:sz="0" w:space="0" w:color="auto"/>
                <w:right w:val="none" w:sz="0" w:space="0" w:color="auto"/>
              </w:divBdr>
            </w:div>
            <w:div w:id="2101676826">
              <w:marLeft w:val="0"/>
              <w:marRight w:val="0"/>
              <w:marTop w:val="0"/>
              <w:marBottom w:val="0"/>
              <w:divBdr>
                <w:top w:val="none" w:sz="0" w:space="0" w:color="auto"/>
                <w:left w:val="none" w:sz="0" w:space="0" w:color="auto"/>
                <w:bottom w:val="none" w:sz="0" w:space="0" w:color="auto"/>
                <w:right w:val="none" w:sz="0" w:space="0" w:color="auto"/>
              </w:divBdr>
            </w:div>
            <w:div w:id="1584948930">
              <w:marLeft w:val="0"/>
              <w:marRight w:val="0"/>
              <w:marTop w:val="0"/>
              <w:marBottom w:val="0"/>
              <w:divBdr>
                <w:top w:val="none" w:sz="0" w:space="0" w:color="auto"/>
                <w:left w:val="none" w:sz="0" w:space="0" w:color="auto"/>
                <w:bottom w:val="none" w:sz="0" w:space="0" w:color="auto"/>
                <w:right w:val="none" w:sz="0" w:space="0" w:color="auto"/>
              </w:divBdr>
            </w:div>
            <w:div w:id="1004168672">
              <w:marLeft w:val="0"/>
              <w:marRight w:val="0"/>
              <w:marTop w:val="0"/>
              <w:marBottom w:val="0"/>
              <w:divBdr>
                <w:top w:val="none" w:sz="0" w:space="0" w:color="auto"/>
                <w:left w:val="none" w:sz="0" w:space="0" w:color="auto"/>
                <w:bottom w:val="none" w:sz="0" w:space="0" w:color="auto"/>
                <w:right w:val="none" w:sz="0" w:space="0" w:color="auto"/>
              </w:divBdr>
            </w:div>
            <w:div w:id="1514223940">
              <w:marLeft w:val="0"/>
              <w:marRight w:val="0"/>
              <w:marTop w:val="0"/>
              <w:marBottom w:val="0"/>
              <w:divBdr>
                <w:top w:val="none" w:sz="0" w:space="0" w:color="auto"/>
                <w:left w:val="none" w:sz="0" w:space="0" w:color="auto"/>
                <w:bottom w:val="none" w:sz="0" w:space="0" w:color="auto"/>
                <w:right w:val="none" w:sz="0" w:space="0" w:color="auto"/>
              </w:divBdr>
            </w:div>
            <w:div w:id="1854030670">
              <w:marLeft w:val="0"/>
              <w:marRight w:val="0"/>
              <w:marTop w:val="0"/>
              <w:marBottom w:val="0"/>
              <w:divBdr>
                <w:top w:val="none" w:sz="0" w:space="0" w:color="auto"/>
                <w:left w:val="none" w:sz="0" w:space="0" w:color="auto"/>
                <w:bottom w:val="none" w:sz="0" w:space="0" w:color="auto"/>
                <w:right w:val="none" w:sz="0" w:space="0" w:color="auto"/>
              </w:divBdr>
            </w:div>
            <w:div w:id="905913916">
              <w:marLeft w:val="0"/>
              <w:marRight w:val="0"/>
              <w:marTop w:val="0"/>
              <w:marBottom w:val="0"/>
              <w:divBdr>
                <w:top w:val="none" w:sz="0" w:space="0" w:color="auto"/>
                <w:left w:val="none" w:sz="0" w:space="0" w:color="auto"/>
                <w:bottom w:val="none" w:sz="0" w:space="0" w:color="auto"/>
                <w:right w:val="none" w:sz="0" w:space="0" w:color="auto"/>
              </w:divBdr>
            </w:div>
            <w:div w:id="1877959490">
              <w:marLeft w:val="0"/>
              <w:marRight w:val="0"/>
              <w:marTop w:val="0"/>
              <w:marBottom w:val="0"/>
              <w:divBdr>
                <w:top w:val="none" w:sz="0" w:space="0" w:color="auto"/>
                <w:left w:val="none" w:sz="0" w:space="0" w:color="auto"/>
                <w:bottom w:val="none" w:sz="0" w:space="0" w:color="auto"/>
                <w:right w:val="none" w:sz="0" w:space="0" w:color="auto"/>
              </w:divBdr>
            </w:div>
            <w:div w:id="2019303781">
              <w:marLeft w:val="0"/>
              <w:marRight w:val="0"/>
              <w:marTop w:val="0"/>
              <w:marBottom w:val="0"/>
              <w:divBdr>
                <w:top w:val="none" w:sz="0" w:space="0" w:color="auto"/>
                <w:left w:val="none" w:sz="0" w:space="0" w:color="auto"/>
                <w:bottom w:val="none" w:sz="0" w:space="0" w:color="auto"/>
                <w:right w:val="none" w:sz="0" w:space="0" w:color="auto"/>
              </w:divBdr>
            </w:div>
            <w:div w:id="1006438913">
              <w:marLeft w:val="0"/>
              <w:marRight w:val="0"/>
              <w:marTop w:val="0"/>
              <w:marBottom w:val="0"/>
              <w:divBdr>
                <w:top w:val="none" w:sz="0" w:space="0" w:color="auto"/>
                <w:left w:val="none" w:sz="0" w:space="0" w:color="auto"/>
                <w:bottom w:val="none" w:sz="0" w:space="0" w:color="auto"/>
                <w:right w:val="none" w:sz="0" w:space="0" w:color="auto"/>
              </w:divBdr>
            </w:div>
            <w:div w:id="1686249438">
              <w:marLeft w:val="0"/>
              <w:marRight w:val="0"/>
              <w:marTop w:val="0"/>
              <w:marBottom w:val="0"/>
              <w:divBdr>
                <w:top w:val="none" w:sz="0" w:space="0" w:color="auto"/>
                <w:left w:val="none" w:sz="0" w:space="0" w:color="auto"/>
                <w:bottom w:val="none" w:sz="0" w:space="0" w:color="auto"/>
                <w:right w:val="none" w:sz="0" w:space="0" w:color="auto"/>
              </w:divBdr>
            </w:div>
            <w:div w:id="371807696">
              <w:marLeft w:val="0"/>
              <w:marRight w:val="0"/>
              <w:marTop w:val="0"/>
              <w:marBottom w:val="0"/>
              <w:divBdr>
                <w:top w:val="none" w:sz="0" w:space="0" w:color="auto"/>
                <w:left w:val="none" w:sz="0" w:space="0" w:color="auto"/>
                <w:bottom w:val="none" w:sz="0" w:space="0" w:color="auto"/>
                <w:right w:val="none" w:sz="0" w:space="0" w:color="auto"/>
              </w:divBdr>
            </w:div>
            <w:div w:id="976032894">
              <w:marLeft w:val="0"/>
              <w:marRight w:val="0"/>
              <w:marTop w:val="0"/>
              <w:marBottom w:val="0"/>
              <w:divBdr>
                <w:top w:val="none" w:sz="0" w:space="0" w:color="auto"/>
                <w:left w:val="none" w:sz="0" w:space="0" w:color="auto"/>
                <w:bottom w:val="none" w:sz="0" w:space="0" w:color="auto"/>
                <w:right w:val="none" w:sz="0" w:space="0" w:color="auto"/>
              </w:divBdr>
            </w:div>
            <w:div w:id="1141770644">
              <w:marLeft w:val="0"/>
              <w:marRight w:val="0"/>
              <w:marTop w:val="0"/>
              <w:marBottom w:val="0"/>
              <w:divBdr>
                <w:top w:val="none" w:sz="0" w:space="0" w:color="auto"/>
                <w:left w:val="none" w:sz="0" w:space="0" w:color="auto"/>
                <w:bottom w:val="none" w:sz="0" w:space="0" w:color="auto"/>
                <w:right w:val="none" w:sz="0" w:space="0" w:color="auto"/>
              </w:divBdr>
            </w:div>
            <w:div w:id="45300469">
              <w:marLeft w:val="0"/>
              <w:marRight w:val="0"/>
              <w:marTop w:val="0"/>
              <w:marBottom w:val="0"/>
              <w:divBdr>
                <w:top w:val="none" w:sz="0" w:space="0" w:color="auto"/>
                <w:left w:val="none" w:sz="0" w:space="0" w:color="auto"/>
                <w:bottom w:val="none" w:sz="0" w:space="0" w:color="auto"/>
                <w:right w:val="none" w:sz="0" w:space="0" w:color="auto"/>
              </w:divBdr>
            </w:div>
            <w:div w:id="1483110888">
              <w:marLeft w:val="0"/>
              <w:marRight w:val="0"/>
              <w:marTop w:val="0"/>
              <w:marBottom w:val="0"/>
              <w:divBdr>
                <w:top w:val="none" w:sz="0" w:space="0" w:color="auto"/>
                <w:left w:val="none" w:sz="0" w:space="0" w:color="auto"/>
                <w:bottom w:val="none" w:sz="0" w:space="0" w:color="auto"/>
                <w:right w:val="none" w:sz="0" w:space="0" w:color="auto"/>
              </w:divBdr>
            </w:div>
            <w:div w:id="1564100785">
              <w:marLeft w:val="0"/>
              <w:marRight w:val="0"/>
              <w:marTop w:val="0"/>
              <w:marBottom w:val="0"/>
              <w:divBdr>
                <w:top w:val="none" w:sz="0" w:space="0" w:color="auto"/>
                <w:left w:val="none" w:sz="0" w:space="0" w:color="auto"/>
                <w:bottom w:val="none" w:sz="0" w:space="0" w:color="auto"/>
                <w:right w:val="none" w:sz="0" w:space="0" w:color="auto"/>
              </w:divBdr>
            </w:div>
            <w:div w:id="957955899">
              <w:marLeft w:val="0"/>
              <w:marRight w:val="0"/>
              <w:marTop w:val="0"/>
              <w:marBottom w:val="0"/>
              <w:divBdr>
                <w:top w:val="none" w:sz="0" w:space="0" w:color="auto"/>
                <w:left w:val="none" w:sz="0" w:space="0" w:color="auto"/>
                <w:bottom w:val="none" w:sz="0" w:space="0" w:color="auto"/>
                <w:right w:val="none" w:sz="0" w:space="0" w:color="auto"/>
              </w:divBdr>
            </w:div>
            <w:div w:id="1717579601">
              <w:marLeft w:val="0"/>
              <w:marRight w:val="0"/>
              <w:marTop w:val="0"/>
              <w:marBottom w:val="0"/>
              <w:divBdr>
                <w:top w:val="none" w:sz="0" w:space="0" w:color="auto"/>
                <w:left w:val="none" w:sz="0" w:space="0" w:color="auto"/>
                <w:bottom w:val="none" w:sz="0" w:space="0" w:color="auto"/>
                <w:right w:val="none" w:sz="0" w:space="0" w:color="auto"/>
              </w:divBdr>
            </w:div>
            <w:div w:id="1168666915">
              <w:marLeft w:val="0"/>
              <w:marRight w:val="0"/>
              <w:marTop w:val="0"/>
              <w:marBottom w:val="0"/>
              <w:divBdr>
                <w:top w:val="none" w:sz="0" w:space="0" w:color="auto"/>
                <w:left w:val="none" w:sz="0" w:space="0" w:color="auto"/>
                <w:bottom w:val="none" w:sz="0" w:space="0" w:color="auto"/>
                <w:right w:val="none" w:sz="0" w:space="0" w:color="auto"/>
              </w:divBdr>
            </w:div>
            <w:div w:id="1735278963">
              <w:marLeft w:val="0"/>
              <w:marRight w:val="0"/>
              <w:marTop w:val="0"/>
              <w:marBottom w:val="0"/>
              <w:divBdr>
                <w:top w:val="none" w:sz="0" w:space="0" w:color="auto"/>
                <w:left w:val="none" w:sz="0" w:space="0" w:color="auto"/>
                <w:bottom w:val="none" w:sz="0" w:space="0" w:color="auto"/>
                <w:right w:val="none" w:sz="0" w:space="0" w:color="auto"/>
              </w:divBdr>
            </w:div>
            <w:div w:id="1759521722">
              <w:marLeft w:val="0"/>
              <w:marRight w:val="0"/>
              <w:marTop w:val="0"/>
              <w:marBottom w:val="0"/>
              <w:divBdr>
                <w:top w:val="none" w:sz="0" w:space="0" w:color="auto"/>
                <w:left w:val="none" w:sz="0" w:space="0" w:color="auto"/>
                <w:bottom w:val="none" w:sz="0" w:space="0" w:color="auto"/>
                <w:right w:val="none" w:sz="0" w:space="0" w:color="auto"/>
              </w:divBdr>
            </w:div>
            <w:div w:id="391663176">
              <w:marLeft w:val="0"/>
              <w:marRight w:val="0"/>
              <w:marTop w:val="0"/>
              <w:marBottom w:val="0"/>
              <w:divBdr>
                <w:top w:val="none" w:sz="0" w:space="0" w:color="auto"/>
                <w:left w:val="none" w:sz="0" w:space="0" w:color="auto"/>
                <w:bottom w:val="none" w:sz="0" w:space="0" w:color="auto"/>
                <w:right w:val="none" w:sz="0" w:space="0" w:color="auto"/>
              </w:divBdr>
            </w:div>
            <w:div w:id="949358580">
              <w:marLeft w:val="0"/>
              <w:marRight w:val="0"/>
              <w:marTop w:val="0"/>
              <w:marBottom w:val="0"/>
              <w:divBdr>
                <w:top w:val="none" w:sz="0" w:space="0" w:color="auto"/>
                <w:left w:val="none" w:sz="0" w:space="0" w:color="auto"/>
                <w:bottom w:val="none" w:sz="0" w:space="0" w:color="auto"/>
                <w:right w:val="none" w:sz="0" w:space="0" w:color="auto"/>
              </w:divBdr>
            </w:div>
            <w:div w:id="407189476">
              <w:marLeft w:val="0"/>
              <w:marRight w:val="0"/>
              <w:marTop w:val="0"/>
              <w:marBottom w:val="0"/>
              <w:divBdr>
                <w:top w:val="none" w:sz="0" w:space="0" w:color="auto"/>
                <w:left w:val="none" w:sz="0" w:space="0" w:color="auto"/>
                <w:bottom w:val="none" w:sz="0" w:space="0" w:color="auto"/>
                <w:right w:val="none" w:sz="0" w:space="0" w:color="auto"/>
              </w:divBdr>
            </w:div>
            <w:div w:id="1026953747">
              <w:marLeft w:val="0"/>
              <w:marRight w:val="0"/>
              <w:marTop w:val="0"/>
              <w:marBottom w:val="0"/>
              <w:divBdr>
                <w:top w:val="none" w:sz="0" w:space="0" w:color="auto"/>
                <w:left w:val="none" w:sz="0" w:space="0" w:color="auto"/>
                <w:bottom w:val="none" w:sz="0" w:space="0" w:color="auto"/>
                <w:right w:val="none" w:sz="0" w:space="0" w:color="auto"/>
              </w:divBdr>
            </w:div>
            <w:div w:id="2112891212">
              <w:marLeft w:val="0"/>
              <w:marRight w:val="0"/>
              <w:marTop w:val="0"/>
              <w:marBottom w:val="0"/>
              <w:divBdr>
                <w:top w:val="none" w:sz="0" w:space="0" w:color="auto"/>
                <w:left w:val="none" w:sz="0" w:space="0" w:color="auto"/>
                <w:bottom w:val="none" w:sz="0" w:space="0" w:color="auto"/>
                <w:right w:val="none" w:sz="0" w:space="0" w:color="auto"/>
              </w:divBdr>
            </w:div>
            <w:div w:id="1877624335">
              <w:marLeft w:val="0"/>
              <w:marRight w:val="0"/>
              <w:marTop w:val="0"/>
              <w:marBottom w:val="0"/>
              <w:divBdr>
                <w:top w:val="none" w:sz="0" w:space="0" w:color="auto"/>
                <w:left w:val="none" w:sz="0" w:space="0" w:color="auto"/>
                <w:bottom w:val="none" w:sz="0" w:space="0" w:color="auto"/>
                <w:right w:val="none" w:sz="0" w:space="0" w:color="auto"/>
              </w:divBdr>
            </w:div>
            <w:div w:id="1519541618">
              <w:marLeft w:val="0"/>
              <w:marRight w:val="0"/>
              <w:marTop w:val="0"/>
              <w:marBottom w:val="0"/>
              <w:divBdr>
                <w:top w:val="none" w:sz="0" w:space="0" w:color="auto"/>
                <w:left w:val="none" w:sz="0" w:space="0" w:color="auto"/>
                <w:bottom w:val="none" w:sz="0" w:space="0" w:color="auto"/>
                <w:right w:val="none" w:sz="0" w:space="0" w:color="auto"/>
              </w:divBdr>
            </w:div>
            <w:div w:id="2055739700">
              <w:marLeft w:val="0"/>
              <w:marRight w:val="0"/>
              <w:marTop w:val="0"/>
              <w:marBottom w:val="0"/>
              <w:divBdr>
                <w:top w:val="none" w:sz="0" w:space="0" w:color="auto"/>
                <w:left w:val="none" w:sz="0" w:space="0" w:color="auto"/>
                <w:bottom w:val="none" w:sz="0" w:space="0" w:color="auto"/>
                <w:right w:val="none" w:sz="0" w:space="0" w:color="auto"/>
              </w:divBdr>
            </w:div>
            <w:div w:id="1935938651">
              <w:marLeft w:val="0"/>
              <w:marRight w:val="0"/>
              <w:marTop w:val="0"/>
              <w:marBottom w:val="0"/>
              <w:divBdr>
                <w:top w:val="none" w:sz="0" w:space="0" w:color="auto"/>
                <w:left w:val="none" w:sz="0" w:space="0" w:color="auto"/>
                <w:bottom w:val="none" w:sz="0" w:space="0" w:color="auto"/>
                <w:right w:val="none" w:sz="0" w:space="0" w:color="auto"/>
              </w:divBdr>
            </w:div>
            <w:div w:id="56830383">
              <w:marLeft w:val="0"/>
              <w:marRight w:val="0"/>
              <w:marTop w:val="0"/>
              <w:marBottom w:val="0"/>
              <w:divBdr>
                <w:top w:val="none" w:sz="0" w:space="0" w:color="auto"/>
                <w:left w:val="none" w:sz="0" w:space="0" w:color="auto"/>
                <w:bottom w:val="none" w:sz="0" w:space="0" w:color="auto"/>
                <w:right w:val="none" w:sz="0" w:space="0" w:color="auto"/>
              </w:divBdr>
            </w:div>
            <w:div w:id="772238635">
              <w:marLeft w:val="0"/>
              <w:marRight w:val="0"/>
              <w:marTop w:val="0"/>
              <w:marBottom w:val="0"/>
              <w:divBdr>
                <w:top w:val="none" w:sz="0" w:space="0" w:color="auto"/>
                <w:left w:val="none" w:sz="0" w:space="0" w:color="auto"/>
                <w:bottom w:val="none" w:sz="0" w:space="0" w:color="auto"/>
                <w:right w:val="none" w:sz="0" w:space="0" w:color="auto"/>
              </w:divBdr>
            </w:div>
            <w:div w:id="723530669">
              <w:marLeft w:val="0"/>
              <w:marRight w:val="0"/>
              <w:marTop w:val="0"/>
              <w:marBottom w:val="0"/>
              <w:divBdr>
                <w:top w:val="none" w:sz="0" w:space="0" w:color="auto"/>
                <w:left w:val="none" w:sz="0" w:space="0" w:color="auto"/>
                <w:bottom w:val="none" w:sz="0" w:space="0" w:color="auto"/>
                <w:right w:val="none" w:sz="0" w:space="0" w:color="auto"/>
              </w:divBdr>
            </w:div>
            <w:div w:id="2110462085">
              <w:marLeft w:val="0"/>
              <w:marRight w:val="0"/>
              <w:marTop w:val="0"/>
              <w:marBottom w:val="0"/>
              <w:divBdr>
                <w:top w:val="none" w:sz="0" w:space="0" w:color="auto"/>
                <w:left w:val="none" w:sz="0" w:space="0" w:color="auto"/>
                <w:bottom w:val="none" w:sz="0" w:space="0" w:color="auto"/>
                <w:right w:val="none" w:sz="0" w:space="0" w:color="auto"/>
              </w:divBdr>
            </w:div>
            <w:div w:id="800148880">
              <w:marLeft w:val="0"/>
              <w:marRight w:val="0"/>
              <w:marTop w:val="0"/>
              <w:marBottom w:val="0"/>
              <w:divBdr>
                <w:top w:val="none" w:sz="0" w:space="0" w:color="auto"/>
                <w:left w:val="none" w:sz="0" w:space="0" w:color="auto"/>
                <w:bottom w:val="none" w:sz="0" w:space="0" w:color="auto"/>
                <w:right w:val="none" w:sz="0" w:space="0" w:color="auto"/>
              </w:divBdr>
            </w:div>
            <w:div w:id="585387107">
              <w:marLeft w:val="0"/>
              <w:marRight w:val="0"/>
              <w:marTop w:val="0"/>
              <w:marBottom w:val="0"/>
              <w:divBdr>
                <w:top w:val="none" w:sz="0" w:space="0" w:color="auto"/>
                <w:left w:val="none" w:sz="0" w:space="0" w:color="auto"/>
                <w:bottom w:val="none" w:sz="0" w:space="0" w:color="auto"/>
                <w:right w:val="none" w:sz="0" w:space="0" w:color="auto"/>
              </w:divBdr>
            </w:div>
            <w:div w:id="44529430">
              <w:marLeft w:val="0"/>
              <w:marRight w:val="0"/>
              <w:marTop w:val="0"/>
              <w:marBottom w:val="0"/>
              <w:divBdr>
                <w:top w:val="none" w:sz="0" w:space="0" w:color="auto"/>
                <w:left w:val="none" w:sz="0" w:space="0" w:color="auto"/>
                <w:bottom w:val="none" w:sz="0" w:space="0" w:color="auto"/>
                <w:right w:val="none" w:sz="0" w:space="0" w:color="auto"/>
              </w:divBdr>
            </w:div>
            <w:div w:id="697976526">
              <w:marLeft w:val="0"/>
              <w:marRight w:val="0"/>
              <w:marTop w:val="0"/>
              <w:marBottom w:val="0"/>
              <w:divBdr>
                <w:top w:val="none" w:sz="0" w:space="0" w:color="auto"/>
                <w:left w:val="none" w:sz="0" w:space="0" w:color="auto"/>
                <w:bottom w:val="none" w:sz="0" w:space="0" w:color="auto"/>
                <w:right w:val="none" w:sz="0" w:space="0" w:color="auto"/>
              </w:divBdr>
            </w:div>
            <w:div w:id="1817450847">
              <w:marLeft w:val="0"/>
              <w:marRight w:val="0"/>
              <w:marTop w:val="0"/>
              <w:marBottom w:val="0"/>
              <w:divBdr>
                <w:top w:val="none" w:sz="0" w:space="0" w:color="auto"/>
                <w:left w:val="none" w:sz="0" w:space="0" w:color="auto"/>
                <w:bottom w:val="none" w:sz="0" w:space="0" w:color="auto"/>
                <w:right w:val="none" w:sz="0" w:space="0" w:color="auto"/>
              </w:divBdr>
            </w:div>
            <w:div w:id="1538396819">
              <w:marLeft w:val="0"/>
              <w:marRight w:val="0"/>
              <w:marTop w:val="0"/>
              <w:marBottom w:val="0"/>
              <w:divBdr>
                <w:top w:val="none" w:sz="0" w:space="0" w:color="auto"/>
                <w:left w:val="none" w:sz="0" w:space="0" w:color="auto"/>
                <w:bottom w:val="none" w:sz="0" w:space="0" w:color="auto"/>
                <w:right w:val="none" w:sz="0" w:space="0" w:color="auto"/>
              </w:divBdr>
            </w:div>
            <w:div w:id="596208767">
              <w:marLeft w:val="0"/>
              <w:marRight w:val="0"/>
              <w:marTop w:val="0"/>
              <w:marBottom w:val="0"/>
              <w:divBdr>
                <w:top w:val="none" w:sz="0" w:space="0" w:color="auto"/>
                <w:left w:val="none" w:sz="0" w:space="0" w:color="auto"/>
                <w:bottom w:val="none" w:sz="0" w:space="0" w:color="auto"/>
                <w:right w:val="none" w:sz="0" w:space="0" w:color="auto"/>
              </w:divBdr>
            </w:div>
            <w:div w:id="1577589881">
              <w:marLeft w:val="0"/>
              <w:marRight w:val="0"/>
              <w:marTop w:val="0"/>
              <w:marBottom w:val="0"/>
              <w:divBdr>
                <w:top w:val="none" w:sz="0" w:space="0" w:color="auto"/>
                <w:left w:val="none" w:sz="0" w:space="0" w:color="auto"/>
                <w:bottom w:val="none" w:sz="0" w:space="0" w:color="auto"/>
                <w:right w:val="none" w:sz="0" w:space="0" w:color="auto"/>
              </w:divBdr>
            </w:div>
            <w:div w:id="1880701661">
              <w:marLeft w:val="0"/>
              <w:marRight w:val="0"/>
              <w:marTop w:val="0"/>
              <w:marBottom w:val="0"/>
              <w:divBdr>
                <w:top w:val="none" w:sz="0" w:space="0" w:color="auto"/>
                <w:left w:val="none" w:sz="0" w:space="0" w:color="auto"/>
                <w:bottom w:val="none" w:sz="0" w:space="0" w:color="auto"/>
                <w:right w:val="none" w:sz="0" w:space="0" w:color="auto"/>
              </w:divBdr>
            </w:div>
            <w:div w:id="1498108286">
              <w:marLeft w:val="0"/>
              <w:marRight w:val="0"/>
              <w:marTop w:val="0"/>
              <w:marBottom w:val="0"/>
              <w:divBdr>
                <w:top w:val="none" w:sz="0" w:space="0" w:color="auto"/>
                <w:left w:val="none" w:sz="0" w:space="0" w:color="auto"/>
                <w:bottom w:val="none" w:sz="0" w:space="0" w:color="auto"/>
                <w:right w:val="none" w:sz="0" w:space="0" w:color="auto"/>
              </w:divBdr>
            </w:div>
            <w:div w:id="1938319614">
              <w:marLeft w:val="0"/>
              <w:marRight w:val="0"/>
              <w:marTop w:val="0"/>
              <w:marBottom w:val="0"/>
              <w:divBdr>
                <w:top w:val="none" w:sz="0" w:space="0" w:color="auto"/>
                <w:left w:val="none" w:sz="0" w:space="0" w:color="auto"/>
                <w:bottom w:val="none" w:sz="0" w:space="0" w:color="auto"/>
                <w:right w:val="none" w:sz="0" w:space="0" w:color="auto"/>
              </w:divBdr>
            </w:div>
            <w:div w:id="1822653413">
              <w:marLeft w:val="0"/>
              <w:marRight w:val="0"/>
              <w:marTop w:val="0"/>
              <w:marBottom w:val="0"/>
              <w:divBdr>
                <w:top w:val="none" w:sz="0" w:space="0" w:color="auto"/>
                <w:left w:val="none" w:sz="0" w:space="0" w:color="auto"/>
                <w:bottom w:val="none" w:sz="0" w:space="0" w:color="auto"/>
                <w:right w:val="none" w:sz="0" w:space="0" w:color="auto"/>
              </w:divBdr>
            </w:div>
            <w:div w:id="787819668">
              <w:marLeft w:val="0"/>
              <w:marRight w:val="0"/>
              <w:marTop w:val="0"/>
              <w:marBottom w:val="0"/>
              <w:divBdr>
                <w:top w:val="none" w:sz="0" w:space="0" w:color="auto"/>
                <w:left w:val="none" w:sz="0" w:space="0" w:color="auto"/>
                <w:bottom w:val="none" w:sz="0" w:space="0" w:color="auto"/>
                <w:right w:val="none" w:sz="0" w:space="0" w:color="auto"/>
              </w:divBdr>
            </w:div>
            <w:div w:id="1071854478">
              <w:marLeft w:val="0"/>
              <w:marRight w:val="0"/>
              <w:marTop w:val="0"/>
              <w:marBottom w:val="0"/>
              <w:divBdr>
                <w:top w:val="none" w:sz="0" w:space="0" w:color="auto"/>
                <w:left w:val="none" w:sz="0" w:space="0" w:color="auto"/>
                <w:bottom w:val="none" w:sz="0" w:space="0" w:color="auto"/>
                <w:right w:val="none" w:sz="0" w:space="0" w:color="auto"/>
              </w:divBdr>
            </w:div>
            <w:div w:id="1603415038">
              <w:marLeft w:val="0"/>
              <w:marRight w:val="0"/>
              <w:marTop w:val="0"/>
              <w:marBottom w:val="0"/>
              <w:divBdr>
                <w:top w:val="none" w:sz="0" w:space="0" w:color="auto"/>
                <w:left w:val="none" w:sz="0" w:space="0" w:color="auto"/>
                <w:bottom w:val="none" w:sz="0" w:space="0" w:color="auto"/>
                <w:right w:val="none" w:sz="0" w:space="0" w:color="auto"/>
              </w:divBdr>
            </w:div>
            <w:div w:id="833564972">
              <w:marLeft w:val="0"/>
              <w:marRight w:val="0"/>
              <w:marTop w:val="0"/>
              <w:marBottom w:val="0"/>
              <w:divBdr>
                <w:top w:val="none" w:sz="0" w:space="0" w:color="auto"/>
                <w:left w:val="none" w:sz="0" w:space="0" w:color="auto"/>
                <w:bottom w:val="none" w:sz="0" w:space="0" w:color="auto"/>
                <w:right w:val="none" w:sz="0" w:space="0" w:color="auto"/>
              </w:divBdr>
            </w:div>
            <w:div w:id="75788762">
              <w:marLeft w:val="0"/>
              <w:marRight w:val="0"/>
              <w:marTop w:val="0"/>
              <w:marBottom w:val="0"/>
              <w:divBdr>
                <w:top w:val="none" w:sz="0" w:space="0" w:color="auto"/>
                <w:left w:val="none" w:sz="0" w:space="0" w:color="auto"/>
                <w:bottom w:val="none" w:sz="0" w:space="0" w:color="auto"/>
                <w:right w:val="none" w:sz="0" w:space="0" w:color="auto"/>
              </w:divBdr>
            </w:div>
            <w:div w:id="1437364740">
              <w:marLeft w:val="0"/>
              <w:marRight w:val="0"/>
              <w:marTop w:val="0"/>
              <w:marBottom w:val="0"/>
              <w:divBdr>
                <w:top w:val="none" w:sz="0" w:space="0" w:color="auto"/>
                <w:left w:val="none" w:sz="0" w:space="0" w:color="auto"/>
                <w:bottom w:val="none" w:sz="0" w:space="0" w:color="auto"/>
                <w:right w:val="none" w:sz="0" w:space="0" w:color="auto"/>
              </w:divBdr>
            </w:div>
            <w:div w:id="1000308132">
              <w:marLeft w:val="0"/>
              <w:marRight w:val="0"/>
              <w:marTop w:val="0"/>
              <w:marBottom w:val="0"/>
              <w:divBdr>
                <w:top w:val="none" w:sz="0" w:space="0" w:color="auto"/>
                <w:left w:val="none" w:sz="0" w:space="0" w:color="auto"/>
                <w:bottom w:val="none" w:sz="0" w:space="0" w:color="auto"/>
                <w:right w:val="none" w:sz="0" w:space="0" w:color="auto"/>
              </w:divBdr>
            </w:div>
            <w:div w:id="549221018">
              <w:marLeft w:val="0"/>
              <w:marRight w:val="0"/>
              <w:marTop w:val="0"/>
              <w:marBottom w:val="0"/>
              <w:divBdr>
                <w:top w:val="none" w:sz="0" w:space="0" w:color="auto"/>
                <w:left w:val="none" w:sz="0" w:space="0" w:color="auto"/>
                <w:bottom w:val="none" w:sz="0" w:space="0" w:color="auto"/>
                <w:right w:val="none" w:sz="0" w:space="0" w:color="auto"/>
              </w:divBdr>
            </w:div>
            <w:div w:id="378827296">
              <w:marLeft w:val="0"/>
              <w:marRight w:val="0"/>
              <w:marTop w:val="0"/>
              <w:marBottom w:val="0"/>
              <w:divBdr>
                <w:top w:val="none" w:sz="0" w:space="0" w:color="auto"/>
                <w:left w:val="none" w:sz="0" w:space="0" w:color="auto"/>
                <w:bottom w:val="none" w:sz="0" w:space="0" w:color="auto"/>
                <w:right w:val="none" w:sz="0" w:space="0" w:color="auto"/>
              </w:divBdr>
            </w:div>
            <w:div w:id="1791708903">
              <w:marLeft w:val="0"/>
              <w:marRight w:val="0"/>
              <w:marTop w:val="0"/>
              <w:marBottom w:val="0"/>
              <w:divBdr>
                <w:top w:val="none" w:sz="0" w:space="0" w:color="auto"/>
                <w:left w:val="none" w:sz="0" w:space="0" w:color="auto"/>
                <w:bottom w:val="none" w:sz="0" w:space="0" w:color="auto"/>
                <w:right w:val="none" w:sz="0" w:space="0" w:color="auto"/>
              </w:divBdr>
            </w:div>
            <w:div w:id="624123302">
              <w:marLeft w:val="0"/>
              <w:marRight w:val="0"/>
              <w:marTop w:val="0"/>
              <w:marBottom w:val="0"/>
              <w:divBdr>
                <w:top w:val="none" w:sz="0" w:space="0" w:color="auto"/>
                <w:left w:val="none" w:sz="0" w:space="0" w:color="auto"/>
                <w:bottom w:val="none" w:sz="0" w:space="0" w:color="auto"/>
                <w:right w:val="none" w:sz="0" w:space="0" w:color="auto"/>
              </w:divBdr>
            </w:div>
            <w:div w:id="1433628381">
              <w:marLeft w:val="0"/>
              <w:marRight w:val="0"/>
              <w:marTop w:val="0"/>
              <w:marBottom w:val="0"/>
              <w:divBdr>
                <w:top w:val="none" w:sz="0" w:space="0" w:color="auto"/>
                <w:left w:val="none" w:sz="0" w:space="0" w:color="auto"/>
                <w:bottom w:val="none" w:sz="0" w:space="0" w:color="auto"/>
                <w:right w:val="none" w:sz="0" w:space="0" w:color="auto"/>
              </w:divBdr>
            </w:div>
            <w:div w:id="1071660363">
              <w:marLeft w:val="0"/>
              <w:marRight w:val="0"/>
              <w:marTop w:val="0"/>
              <w:marBottom w:val="0"/>
              <w:divBdr>
                <w:top w:val="none" w:sz="0" w:space="0" w:color="auto"/>
                <w:left w:val="none" w:sz="0" w:space="0" w:color="auto"/>
                <w:bottom w:val="none" w:sz="0" w:space="0" w:color="auto"/>
                <w:right w:val="none" w:sz="0" w:space="0" w:color="auto"/>
              </w:divBdr>
            </w:div>
            <w:div w:id="1966765108">
              <w:marLeft w:val="0"/>
              <w:marRight w:val="0"/>
              <w:marTop w:val="0"/>
              <w:marBottom w:val="0"/>
              <w:divBdr>
                <w:top w:val="none" w:sz="0" w:space="0" w:color="auto"/>
                <w:left w:val="none" w:sz="0" w:space="0" w:color="auto"/>
                <w:bottom w:val="none" w:sz="0" w:space="0" w:color="auto"/>
                <w:right w:val="none" w:sz="0" w:space="0" w:color="auto"/>
              </w:divBdr>
            </w:div>
            <w:div w:id="363097225">
              <w:marLeft w:val="0"/>
              <w:marRight w:val="0"/>
              <w:marTop w:val="0"/>
              <w:marBottom w:val="0"/>
              <w:divBdr>
                <w:top w:val="none" w:sz="0" w:space="0" w:color="auto"/>
                <w:left w:val="none" w:sz="0" w:space="0" w:color="auto"/>
                <w:bottom w:val="none" w:sz="0" w:space="0" w:color="auto"/>
                <w:right w:val="none" w:sz="0" w:space="0" w:color="auto"/>
              </w:divBdr>
            </w:div>
            <w:div w:id="2045517521">
              <w:marLeft w:val="0"/>
              <w:marRight w:val="0"/>
              <w:marTop w:val="0"/>
              <w:marBottom w:val="0"/>
              <w:divBdr>
                <w:top w:val="none" w:sz="0" w:space="0" w:color="auto"/>
                <w:left w:val="none" w:sz="0" w:space="0" w:color="auto"/>
                <w:bottom w:val="none" w:sz="0" w:space="0" w:color="auto"/>
                <w:right w:val="none" w:sz="0" w:space="0" w:color="auto"/>
              </w:divBdr>
            </w:div>
            <w:div w:id="958609482">
              <w:marLeft w:val="0"/>
              <w:marRight w:val="0"/>
              <w:marTop w:val="0"/>
              <w:marBottom w:val="0"/>
              <w:divBdr>
                <w:top w:val="none" w:sz="0" w:space="0" w:color="auto"/>
                <w:left w:val="none" w:sz="0" w:space="0" w:color="auto"/>
                <w:bottom w:val="none" w:sz="0" w:space="0" w:color="auto"/>
                <w:right w:val="none" w:sz="0" w:space="0" w:color="auto"/>
              </w:divBdr>
            </w:div>
            <w:div w:id="2123382523">
              <w:marLeft w:val="0"/>
              <w:marRight w:val="0"/>
              <w:marTop w:val="0"/>
              <w:marBottom w:val="0"/>
              <w:divBdr>
                <w:top w:val="none" w:sz="0" w:space="0" w:color="auto"/>
                <w:left w:val="none" w:sz="0" w:space="0" w:color="auto"/>
                <w:bottom w:val="none" w:sz="0" w:space="0" w:color="auto"/>
                <w:right w:val="none" w:sz="0" w:space="0" w:color="auto"/>
              </w:divBdr>
            </w:div>
            <w:div w:id="994643518">
              <w:marLeft w:val="0"/>
              <w:marRight w:val="0"/>
              <w:marTop w:val="0"/>
              <w:marBottom w:val="0"/>
              <w:divBdr>
                <w:top w:val="none" w:sz="0" w:space="0" w:color="auto"/>
                <w:left w:val="none" w:sz="0" w:space="0" w:color="auto"/>
                <w:bottom w:val="none" w:sz="0" w:space="0" w:color="auto"/>
                <w:right w:val="none" w:sz="0" w:space="0" w:color="auto"/>
              </w:divBdr>
            </w:div>
            <w:div w:id="1979411982">
              <w:marLeft w:val="0"/>
              <w:marRight w:val="0"/>
              <w:marTop w:val="0"/>
              <w:marBottom w:val="0"/>
              <w:divBdr>
                <w:top w:val="none" w:sz="0" w:space="0" w:color="auto"/>
                <w:left w:val="none" w:sz="0" w:space="0" w:color="auto"/>
                <w:bottom w:val="none" w:sz="0" w:space="0" w:color="auto"/>
                <w:right w:val="none" w:sz="0" w:space="0" w:color="auto"/>
              </w:divBdr>
            </w:div>
            <w:div w:id="1100565734">
              <w:marLeft w:val="0"/>
              <w:marRight w:val="0"/>
              <w:marTop w:val="0"/>
              <w:marBottom w:val="0"/>
              <w:divBdr>
                <w:top w:val="none" w:sz="0" w:space="0" w:color="auto"/>
                <w:left w:val="none" w:sz="0" w:space="0" w:color="auto"/>
                <w:bottom w:val="none" w:sz="0" w:space="0" w:color="auto"/>
                <w:right w:val="none" w:sz="0" w:space="0" w:color="auto"/>
              </w:divBdr>
            </w:div>
            <w:div w:id="793909615">
              <w:marLeft w:val="0"/>
              <w:marRight w:val="0"/>
              <w:marTop w:val="0"/>
              <w:marBottom w:val="0"/>
              <w:divBdr>
                <w:top w:val="none" w:sz="0" w:space="0" w:color="auto"/>
                <w:left w:val="none" w:sz="0" w:space="0" w:color="auto"/>
                <w:bottom w:val="none" w:sz="0" w:space="0" w:color="auto"/>
                <w:right w:val="none" w:sz="0" w:space="0" w:color="auto"/>
              </w:divBdr>
            </w:div>
            <w:div w:id="1297876208">
              <w:marLeft w:val="0"/>
              <w:marRight w:val="0"/>
              <w:marTop w:val="0"/>
              <w:marBottom w:val="0"/>
              <w:divBdr>
                <w:top w:val="none" w:sz="0" w:space="0" w:color="auto"/>
                <w:left w:val="none" w:sz="0" w:space="0" w:color="auto"/>
                <w:bottom w:val="none" w:sz="0" w:space="0" w:color="auto"/>
                <w:right w:val="none" w:sz="0" w:space="0" w:color="auto"/>
              </w:divBdr>
            </w:div>
            <w:div w:id="1859734760">
              <w:marLeft w:val="0"/>
              <w:marRight w:val="0"/>
              <w:marTop w:val="0"/>
              <w:marBottom w:val="0"/>
              <w:divBdr>
                <w:top w:val="none" w:sz="0" w:space="0" w:color="auto"/>
                <w:left w:val="none" w:sz="0" w:space="0" w:color="auto"/>
                <w:bottom w:val="none" w:sz="0" w:space="0" w:color="auto"/>
                <w:right w:val="none" w:sz="0" w:space="0" w:color="auto"/>
              </w:divBdr>
            </w:div>
            <w:div w:id="257758347">
              <w:marLeft w:val="0"/>
              <w:marRight w:val="0"/>
              <w:marTop w:val="0"/>
              <w:marBottom w:val="0"/>
              <w:divBdr>
                <w:top w:val="none" w:sz="0" w:space="0" w:color="auto"/>
                <w:left w:val="none" w:sz="0" w:space="0" w:color="auto"/>
                <w:bottom w:val="none" w:sz="0" w:space="0" w:color="auto"/>
                <w:right w:val="none" w:sz="0" w:space="0" w:color="auto"/>
              </w:divBdr>
            </w:div>
            <w:div w:id="502668831">
              <w:marLeft w:val="0"/>
              <w:marRight w:val="0"/>
              <w:marTop w:val="0"/>
              <w:marBottom w:val="0"/>
              <w:divBdr>
                <w:top w:val="none" w:sz="0" w:space="0" w:color="auto"/>
                <w:left w:val="none" w:sz="0" w:space="0" w:color="auto"/>
                <w:bottom w:val="none" w:sz="0" w:space="0" w:color="auto"/>
                <w:right w:val="none" w:sz="0" w:space="0" w:color="auto"/>
              </w:divBdr>
            </w:div>
            <w:div w:id="431437578">
              <w:marLeft w:val="0"/>
              <w:marRight w:val="0"/>
              <w:marTop w:val="0"/>
              <w:marBottom w:val="0"/>
              <w:divBdr>
                <w:top w:val="none" w:sz="0" w:space="0" w:color="auto"/>
                <w:left w:val="none" w:sz="0" w:space="0" w:color="auto"/>
                <w:bottom w:val="none" w:sz="0" w:space="0" w:color="auto"/>
                <w:right w:val="none" w:sz="0" w:space="0" w:color="auto"/>
              </w:divBdr>
            </w:div>
            <w:div w:id="367072601">
              <w:marLeft w:val="0"/>
              <w:marRight w:val="0"/>
              <w:marTop w:val="0"/>
              <w:marBottom w:val="0"/>
              <w:divBdr>
                <w:top w:val="none" w:sz="0" w:space="0" w:color="auto"/>
                <w:left w:val="none" w:sz="0" w:space="0" w:color="auto"/>
                <w:bottom w:val="none" w:sz="0" w:space="0" w:color="auto"/>
                <w:right w:val="none" w:sz="0" w:space="0" w:color="auto"/>
              </w:divBdr>
            </w:div>
            <w:div w:id="181822452">
              <w:marLeft w:val="0"/>
              <w:marRight w:val="0"/>
              <w:marTop w:val="0"/>
              <w:marBottom w:val="0"/>
              <w:divBdr>
                <w:top w:val="none" w:sz="0" w:space="0" w:color="auto"/>
                <w:left w:val="none" w:sz="0" w:space="0" w:color="auto"/>
                <w:bottom w:val="none" w:sz="0" w:space="0" w:color="auto"/>
                <w:right w:val="none" w:sz="0" w:space="0" w:color="auto"/>
              </w:divBdr>
            </w:div>
            <w:div w:id="603735073">
              <w:marLeft w:val="0"/>
              <w:marRight w:val="0"/>
              <w:marTop w:val="0"/>
              <w:marBottom w:val="0"/>
              <w:divBdr>
                <w:top w:val="none" w:sz="0" w:space="0" w:color="auto"/>
                <w:left w:val="none" w:sz="0" w:space="0" w:color="auto"/>
                <w:bottom w:val="none" w:sz="0" w:space="0" w:color="auto"/>
                <w:right w:val="none" w:sz="0" w:space="0" w:color="auto"/>
              </w:divBdr>
            </w:div>
            <w:div w:id="907692933">
              <w:marLeft w:val="0"/>
              <w:marRight w:val="0"/>
              <w:marTop w:val="0"/>
              <w:marBottom w:val="0"/>
              <w:divBdr>
                <w:top w:val="none" w:sz="0" w:space="0" w:color="auto"/>
                <w:left w:val="none" w:sz="0" w:space="0" w:color="auto"/>
                <w:bottom w:val="none" w:sz="0" w:space="0" w:color="auto"/>
                <w:right w:val="none" w:sz="0" w:space="0" w:color="auto"/>
              </w:divBdr>
            </w:div>
            <w:div w:id="972179045">
              <w:marLeft w:val="0"/>
              <w:marRight w:val="0"/>
              <w:marTop w:val="0"/>
              <w:marBottom w:val="0"/>
              <w:divBdr>
                <w:top w:val="none" w:sz="0" w:space="0" w:color="auto"/>
                <w:left w:val="none" w:sz="0" w:space="0" w:color="auto"/>
                <w:bottom w:val="none" w:sz="0" w:space="0" w:color="auto"/>
                <w:right w:val="none" w:sz="0" w:space="0" w:color="auto"/>
              </w:divBdr>
            </w:div>
            <w:div w:id="552816752">
              <w:marLeft w:val="0"/>
              <w:marRight w:val="0"/>
              <w:marTop w:val="0"/>
              <w:marBottom w:val="0"/>
              <w:divBdr>
                <w:top w:val="none" w:sz="0" w:space="0" w:color="auto"/>
                <w:left w:val="none" w:sz="0" w:space="0" w:color="auto"/>
                <w:bottom w:val="none" w:sz="0" w:space="0" w:color="auto"/>
                <w:right w:val="none" w:sz="0" w:space="0" w:color="auto"/>
              </w:divBdr>
            </w:div>
            <w:div w:id="18508056">
              <w:marLeft w:val="0"/>
              <w:marRight w:val="0"/>
              <w:marTop w:val="0"/>
              <w:marBottom w:val="0"/>
              <w:divBdr>
                <w:top w:val="none" w:sz="0" w:space="0" w:color="auto"/>
                <w:left w:val="none" w:sz="0" w:space="0" w:color="auto"/>
                <w:bottom w:val="none" w:sz="0" w:space="0" w:color="auto"/>
                <w:right w:val="none" w:sz="0" w:space="0" w:color="auto"/>
              </w:divBdr>
            </w:div>
            <w:div w:id="1464231502">
              <w:marLeft w:val="0"/>
              <w:marRight w:val="0"/>
              <w:marTop w:val="0"/>
              <w:marBottom w:val="0"/>
              <w:divBdr>
                <w:top w:val="none" w:sz="0" w:space="0" w:color="auto"/>
                <w:left w:val="none" w:sz="0" w:space="0" w:color="auto"/>
                <w:bottom w:val="none" w:sz="0" w:space="0" w:color="auto"/>
                <w:right w:val="none" w:sz="0" w:space="0" w:color="auto"/>
              </w:divBdr>
            </w:div>
            <w:div w:id="1935432744">
              <w:marLeft w:val="0"/>
              <w:marRight w:val="0"/>
              <w:marTop w:val="0"/>
              <w:marBottom w:val="0"/>
              <w:divBdr>
                <w:top w:val="none" w:sz="0" w:space="0" w:color="auto"/>
                <w:left w:val="none" w:sz="0" w:space="0" w:color="auto"/>
                <w:bottom w:val="none" w:sz="0" w:space="0" w:color="auto"/>
                <w:right w:val="none" w:sz="0" w:space="0" w:color="auto"/>
              </w:divBdr>
            </w:div>
            <w:div w:id="514927110">
              <w:marLeft w:val="0"/>
              <w:marRight w:val="0"/>
              <w:marTop w:val="0"/>
              <w:marBottom w:val="0"/>
              <w:divBdr>
                <w:top w:val="none" w:sz="0" w:space="0" w:color="auto"/>
                <w:left w:val="none" w:sz="0" w:space="0" w:color="auto"/>
                <w:bottom w:val="none" w:sz="0" w:space="0" w:color="auto"/>
                <w:right w:val="none" w:sz="0" w:space="0" w:color="auto"/>
              </w:divBdr>
            </w:div>
            <w:div w:id="712920780">
              <w:marLeft w:val="0"/>
              <w:marRight w:val="0"/>
              <w:marTop w:val="0"/>
              <w:marBottom w:val="0"/>
              <w:divBdr>
                <w:top w:val="none" w:sz="0" w:space="0" w:color="auto"/>
                <w:left w:val="none" w:sz="0" w:space="0" w:color="auto"/>
                <w:bottom w:val="none" w:sz="0" w:space="0" w:color="auto"/>
                <w:right w:val="none" w:sz="0" w:space="0" w:color="auto"/>
              </w:divBdr>
            </w:div>
            <w:div w:id="292757658">
              <w:marLeft w:val="0"/>
              <w:marRight w:val="0"/>
              <w:marTop w:val="0"/>
              <w:marBottom w:val="0"/>
              <w:divBdr>
                <w:top w:val="none" w:sz="0" w:space="0" w:color="auto"/>
                <w:left w:val="none" w:sz="0" w:space="0" w:color="auto"/>
                <w:bottom w:val="none" w:sz="0" w:space="0" w:color="auto"/>
                <w:right w:val="none" w:sz="0" w:space="0" w:color="auto"/>
              </w:divBdr>
            </w:div>
            <w:div w:id="1407336509">
              <w:marLeft w:val="0"/>
              <w:marRight w:val="0"/>
              <w:marTop w:val="0"/>
              <w:marBottom w:val="0"/>
              <w:divBdr>
                <w:top w:val="none" w:sz="0" w:space="0" w:color="auto"/>
                <w:left w:val="none" w:sz="0" w:space="0" w:color="auto"/>
                <w:bottom w:val="none" w:sz="0" w:space="0" w:color="auto"/>
                <w:right w:val="none" w:sz="0" w:space="0" w:color="auto"/>
              </w:divBdr>
            </w:div>
            <w:div w:id="114912586">
              <w:marLeft w:val="0"/>
              <w:marRight w:val="0"/>
              <w:marTop w:val="0"/>
              <w:marBottom w:val="0"/>
              <w:divBdr>
                <w:top w:val="none" w:sz="0" w:space="0" w:color="auto"/>
                <w:left w:val="none" w:sz="0" w:space="0" w:color="auto"/>
                <w:bottom w:val="none" w:sz="0" w:space="0" w:color="auto"/>
                <w:right w:val="none" w:sz="0" w:space="0" w:color="auto"/>
              </w:divBdr>
            </w:div>
            <w:div w:id="1179277143">
              <w:marLeft w:val="0"/>
              <w:marRight w:val="0"/>
              <w:marTop w:val="0"/>
              <w:marBottom w:val="0"/>
              <w:divBdr>
                <w:top w:val="none" w:sz="0" w:space="0" w:color="auto"/>
                <w:left w:val="none" w:sz="0" w:space="0" w:color="auto"/>
                <w:bottom w:val="none" w:sz="0" w:space="0" w:color="auto"/>
                <w:right w:val="none" w:sz="0" w:space="0" w:color="auto"/>
              </w:divBdr>
            </w:div>
            <w:div w:id="1118646346">
              <w:marLeft w:val="0"/>
              <w:marRight w:val="0"/>
              <w:marTop w:val="0"/>
              <w:marBottom w:val="0"/>
              <w:divBdr>
                <w:top w:val="none" w:sz="0" w:space="0" w:color="auto"/>
                <w:left w:val="none" w:sz="0" w:space="0" w:color="auto"/>
                <w:bottom w:val="none" w:sz="0" w:space="0" w:color="auto"/>
                <w:right w:val="none" w:sz="0" w:space="0" w:color="auto"/>
              </w:divBdr>
            </w:div>
            <w:div w:id="702091722">
              <w:marLeft w:val="0"/>
              <w:marRight w:val="0"/>
              <w:marTop w:val="0"/>
              <w:marBottom w:val="0"/>
              <w:divBdr>
                <w:top w:val="none" w:sz="0" w:space="0" w:color="auto"/>
                <w:left w:val="none" w:sz="0" w:space="0" w:color="auto"/>
                <w:bottom w:val="none" w:sz="0" w:space="0" w:color="auto"/>
                <w:right w:val="none" w:sz="0" w:space="0" w:color="auto"/>
              </w:divBdr>
            </w:div>
            <w:div w:id="90637106">
              <w:marLeft w:val="0"/>
              <w:marRight w:val="0"/>
              <w:marTop w:val="0"/>
              <w:marBottom w:val="0"/>
              <w:divBdr>
                <w:top w:val="none" w:sz="0" w:space="0" w:color="auto"/>
                <w:left w:val="none" w:sz="0" w:space="0" w:color="auto"/>
                <w:bottom w:val="none" w:sz="0" w:space="0" w:color="auto"/>
                <w:right w:val="none" w:sz="0" w:space="0" w:color="auto"/>
              </w:divBdr>
            </w:div>
            <w:div w:id="710348083">
              <w:marLeft w:val="0"/>
              <w:marRight w:val="0"/>
              <w:marTop w:val="0"/>
              <w:marBottom w:val="0"/>
              <w:divBdr>
                <w:top w:val="none" w:sz="0" w:space="0" w:color="auto"/>
                <w:left w:val="none" w:sz="0" w:space="0" w:color="auto"/>
                <w:bottom w:val="none" w:sz="0" w:space="0" w:color="auto"/>
                <w:right w:val="none" w:sz="0" w:space="0" w:color="auto"/>
              </w:divBdr>
            </w:div>
            <w:div w:id="1959026829">
              <w:marLeft w:val="0"/>
              <w:marRight w:val="0"/>
              <w:marTop w:val="0"/>
              <w:marBottom w:val="0"/>
              <w:divBdr>
                <w:top w:val="none" w:sz="0" w:space="0" w:color="auto"/>
                <w:left w:val="none" w:sz="0" w:space="0" w:color="auto"/>
                <w:bottom w:val="none" w:sz="0" w:space="0" w:color="auto"/>
                <w:right w:val="none" w:sz="0" w:space="0" w:color="auto"/>
              </w:divBdr>
            </w:div>
            <w:div w:id="925769381">
              <w:marLeft w:val="0"/>
              <w:marRight w:val="0"/>
              <w:marTop w:val="0"/>
              <w:marBottom w:val="0"/>
              <w:divBdr>
                <w:top w:val="none" w:sz="0" w:space="0" w:color="auto"/>
                <w:left w:val="none" w:sz="0" w:space="0" w:color="auto"/>
                <w:bottom w:val="none" w:sz="0" w:space="0" w:color="auto"/>
                <w:right w:val="none" w:sz="0" w:space="0" w:color="auto"/>
              </w:divBdr>
            </w:div>
            <w:div w:id="566763329">
              <w:marLeft w:val="0"/>
              <w:marRight w:val="0"/>
              <w:marTop w:val="0"/>
              <w:marBottom w:val="0"/>
              <w:divBdr>
                <w:top w:val="none" w:sz="0" w:space="0" w:color="auto"/>
                <w:left w:val="none" w:sz="0" w:space="0" w:color="auto"/>
                <w:bottom w:val="none" w:sz="0" w:space="0" w:color="auto"/>
                <w:right w:val="none" w:sz="0" w:space="0" w:color="auto"/>
              </w:divBdr>
            </w:div>
            <w:div w:id="2172116">
              <w:marLeft w:val="0"/>
              <w:marRight w:val="0"/>
              <w:marTop w:val="0"/>
              <w:marBottom w:val="0"/>
              <w:divBdr>
                <w:top w:val="none" w:sz="0" w:space="0" w:color="auto"/>
                <w:left w:val="none" w:sz="0" w:space="0" w:color="auto"/>
                <w:bottom w:val="none" w:sz="0" w:space="0" w:color="auto"/>
                <w:right w:val="none" w:sz="0" w:space="0" w:color="auto"/>
              </w:divBdr>
            </w:div>
            <w:div w:id="1679232342">
              <w:marLeft w:val="0"/>
              <w:marRight w:val="0"/>
              <w:marTop w:val="0"/>
              <w:marBottom w:val="0"/>
              <w:divBdr>
                <w:top w:val="none" w:sz="0" w:space="0" w:color="auto"/>
                <w:left w:val="none" w:sz="0" w:space="0" w:color="auto"/>
                <w:bottom w:val="none" w:sz="0" w:space="0" w:color="auto"/>
                <w:right w:val="none" w:sz="0" w:space="0" w:color="auto"/>
              </w:divBdr>
            </w:div>
            <w:div w:id="453711953">
              <w:marLeft w:val="0"/>
              <w:marRight w:val="0"/>
              <w:marTop w:val="0"/>
              <w:marBottom w:val="0"/>
              <w:divBdr>
                <w:top w:val="none" w:sz="0" w:space="0" w:color="auto"/>
                <w:left w:val="none" w:sz="0" w:space="0" w:color="auto"/>
                <w:bottom w:val="none" w:sz="0" w:space="0" w:color="auto"/>
                <w:right w:val="none" w:sz="0" w:space="0" w:color="auto"/>
              </w:divBdr>
            </w:div>
            <w:div w:id="1755316432">
              <w:marLeft w:val="0"/>
              <w:marRight w:val="0"/>
              <w:marTop w:val="0"/>
              <w:marBottom w:val="0"/>
              <w:divBdr>
                <w:top w:val="none" w:sz="0" w:space="0" w:color="auto"/>
                <w:left w:val="none" w:sz="0" w:space="0" w:color="auto"/>
                <w:bottom w:val="none" w:sz="0" w:space="0" w:color="auto"/>
                <w:right w:val="none" w:sz="0" w:space="0" w:color="auto"/>
              </w:divBdr>
            </w:div>
            <w:div w:id="630525677">
              <w:marLeft w:val="0"/>
              <w:marRight w:val="0"/>
              <w:marTop w:val="0"/>
              <w:marBottom w:val="0"/>
              <w:divBdr>
                <w:top w:val="none" w:sz="0" w:space="0" w:color="auto"/>
                <w:left w:val="none" w:sz="0" w:space="0" w:color="auto"/>
                <w:bottom w:val="none" w:sz="0" w:space="0" w:color="auto"/>
                <w:right w:val="none" w:sz="0" w:space="0" w:color="auto"/>
              </w:divBdr>
            </w:div>
            <w:div w:id="908462002">
              <w:marLeft w:val="0"/>
              <w:marRight w:val="0"/>
              <w:marTop w:val="0"/>
              <w:marBottom w:val="0"/>
              <w:divBdr>
                <w:top w:val="none" w:sz="0" w:space="0" w:color="auto"/>
                <w:left w:val="none" w:sz="0" w:space="0" w:color="auto"/>
                <w:bottom w:val="none" w:sz="0" w:space="0" w:color="auto"/>
                <w:right w:val="none" w:sz="0" w:space="0" w:color="auto"/>
              </w:divBdr>
            </w:div>
            <w:div w:id="1402487377">
              <w:marLeft w:val="0"/>
              <w:marRight w:val="0"/>
              <w:marTop w:val="0"/>
              <w:marBottom w:val="0"/>
              <w:divBdr>
                <w:top w:val="none" w:sz="0" w:space="0" w:color="auto"/>
                <w:left w:val="none" w:sz="0" w:space="0" w:color="auto"/>
                <w:bottom w:val="none" w:sz="0" w:space="0" w:color="auto"/>
                <w:right w:val="none" w:sz="0" w:space="0" w:color="auto"/>
              </w:divBdr>
            </w:div>
            <w:div w:id="994063998">
              <w:marLeft w:val="0"/>
              <w:marRight w:val="0"/>
              <w:marTop w:val="0"/>
              <w:marBottom w:val="0"/>
              <w:divBdr>
                <w:top w:val="none" w:sz="0" w:space="0" w:color="auto"/>
                <w:left w:val="none" w:sz="0" w:space="0" w:color="auto"/>
                <w:bottom w:val="none" w:sz="0" w:space="0" w:color="auto"/>
                <w:right w:val="none" w:sz="0" w:space="0" w:color="auto"/>
              </w:divBdr>
            </w:div>
            <w:div w:id="660932194">
              <w:marLeft w:val="0"/>
              <w:marRight w:val="0"/>
              <w:marTop w:val="0"/>
              <w:marBottom w:val="0"/>
              <w:divBdr>
                <w:top w:val="none" w:sz="0" w:space="0" w:color="auto"/>
                <w:left w:val="none" w:sz="0" w:space="0" w:color="auto"/>
                <w:bottom w:val="none" w:sz="0" w:space="0" w:color="auto"/>
                <w:right w:val="none" w:sz="0" w:space="0" w:color="auto"/>
              </w:divBdr>
            </w:div>
            <w:div w:id="1960716134">
              <w:marLeft w:val="0"/>
              <w:marRight w:val="0"/>
              <w:marTop w:val="0"/>
              <w:marBottom w:val="0"/>
              <w:divBdr>
                <w:top w:val="none" w:sz="0" w:space="0" w:color="auto"/>
                <w:left w:val="none" w:sz="0" w:space="0" w:color="auto"/>
                <w:bottom w:val="none" w:sz="0" w:space="0" w:color="auto"/>
                <w:right w:val="none" w:sz="0" w:space="0" w:color="auto"/>
              </w:divBdr>
            </w:div>
            <w:div w:id="331446531">
              <w:marLeft w:val="0"/>
              <w:marRight w:val="0"/>
              <w:marTop w:val="0"/>
              <w:marBottom w:val="0"/>
              <w:divBdr>
                <w:top w:val="none" w:sz="0" w:space="0" w:color="auto"/>
                <w:left w:val="none" w:sz="0" w:space="0" w:color="auto"/>
                <w:bottom w:val="none" w:sz="0" w:space="0" w:color="auto"/>
                <w:right w:val="none" w:sz="0" w:space="0" w:color="auto"/>
              </w:divBdr>
            </w:div>
            <w:div w:id="336079479">
              <w:marLeft w:val="0"/>
              <w:marRight w:val="0"/>
              <w:marTop w:val="0"/>
              <w:marBottom w:val="0"/>
              <w:divBdr>
                <w:top w:val="none" w:sz="0" w:space="0" w:color="auto"/>
                <w:left w:val="none" w:sz="0" w:space="0" w:color="auto"/>
                <w:bottom w:val="none" w:sz="0" w:space="0" w:color="auto"/>
                <w:right w:val="none" w:sz="0" w:space="0" w:color="auto"/>
              </w:divBdr>
            </w:div>
            <w:div w:id="1040975830">
              <w:marLeft w:val="0"/>
              <w:marRight w:val="0"/>
              <w:marTop w:val="0"/>
              <w:marBottom w:val="0"/>
              <w:divBdr>
                <w:top w:val="none" w:sz="0" w:space="0" w:color="auto"/>
                <w:left w:val="none" w:sz="0" w:space="0" w:color="auto"/>
                <w:bottom w:val="none" w:sz="0" w:space="0" w:color="auto"/>
                <w:right w:val="none" w:sz="0" w:space="0" w:color="auto"/>
              </w:divBdr>
            </w:div>
            <w:div w:id="840196488">
              <w:marLeft w:val="0"/>
              <w:marRight w:val="0"/>
              <w:marTop w:val="0"/>
              <w:marBottom w:val="0"/>
              <w:divBdr>
                <w:top w:val="none" w:sz="0" w:space="0" w:color="auto"/>
                <w:left w:val="none" w:sz="0" w:space="0" w:color="auto"/>
                <w:bottom w:val="none" w:sz="0" w:space="0" w:color="auto"/>
                <w:right w:val="none" w:sz="0" w:space="0" w:color="auto"/>
              </w:divBdr>
            </w:div>
            <w:div w:id="1159929665">
              <w:marLeft w:val="0"/>
              <w:marRight w:val="0"/>
              <w:marTop w:val="0"/>
              <w:marBottom w:val="0"/>
              <w:divBdr>
                <w:top w:val="none" w:sz="0" w:space="0" w:color="auto"/>
                <w:left w:val="none" w:sz="0" w:space="0" w:color="auto"/>
                <w:bottom w:val="none" w:sz="0" w:space="0" w:color="auto"/>
                <w:right w:val="none" w:sz="0" w:space="0" w:color="auto"/>
              </w:divBdr>
            </w:div>
            <w:div w:id="560871092">
              <w:marLeft w:val="0"/>
              <w:marRight w:val="0"/>
              <w:marTop w:val="0"/>
              <w:marBottom w:val="0"/>
              <w:divBdr>
                <w:top w:val="none" w:sz="0" w:space="0" w:color="auto"/>
                <w:left w:val="none" w:sz="0" w:space="0" w:color="auto"/>
                <w:bottom w:val="none" w:sz="0" w:space="0" w:color="auto"/>
                <w:right w:val="none" w:sz="0" w:space="0" w:color="auto"/>
              </w:divBdr>
            </w:div>
            <w:div w:id="754861508">
              <w:marLeft w:val="0"/>
              <w:marRight w:val="0"/>
              <w:marTop w:val="0"/>
              <w:marBottom w:val="0"/>
              <w:divBdr>
                <w:top w:val="none" w:sz="0" w:space="0" w:color="auto"/>
                <w:left w:val="none" w:sz="0" w:space="0" w:color="auto"/>
                <w:bottom w:val="none" w:sz="0" w:space="0" w:color="auto"/>
                <w:right w:val="none" w:sz="0" w:space="0" w:color="auto"/>
              </w:divBdr>
            </w:div>
            <w:div w:id="273563644">
              <w:marLeft w:val="0"/>
              <w:marRight w:val="0"/>
              <w:marTop w:val="0"/>
              <w:marBottom w:val="0"/>
              <w:divBdr>
                <w:top w:val="none" w:sz="0" w:space="0" w:color="auto"/>
                <w:left w:val="none" w:sz="0" w:space="0" w:color="auto"/>
                <w:bottom w:val="none" w:sz="0" w:space="0" w:color="auto"/>
                <w:right w:val="none" w:sz="0" w:space="0" w:color="auto"/>
              </w:divBdr>
            </w:div>
            <w:div w:id="1183714227">
              <w:marLeft w:val="0"/>
              <w:marRight w:val="0"/>
              <w:marTop w:val="0"/>
              <w:marBottom w:val="0"/>
              <w:divBdr>
                <w:top w:val="none" w:sz="0" w:space="0" w:color="auto"/>
                <w:left w:val="none" w:sz="0" w:space="0" w:color="auto"/>
                <w:bottom w:val="none" w:sz="0" w:space="0" w:color="auto"/>
                <w:right w:val="none" w:sz="0" w:space="0" w:color="auto"/>
              </w:divBdr>
            </w:div>
          </w:divsChild>
        </w:div>
        <w:div w:id="1706245718">
          <w:marLeft w:val="0"/>
          <w:marRight w:val="0"/>
          <w:marTop w:val="0"/>
          <w:marBottom w:val="0"/>
          <w:divBdr>
            <w:top w:val="none" w:sz="0" w:space="0" w:color="auto"/>
            <w:left w:val="none" w:sz="0" w:space="0" w:color="auto"/>
            <w:bottom w:val="none" w:sz="0" w:space="0" w:color="auto"/>
            <w:right w:val="none" w:sz="0" w:space="0" w:color="auto"/>
          </w:divBdr>
        </w:div>
        <w:div w:id="148523720">
          <w:marLeft w:val="0"/>
          <w:marRight w:val="0"/>
          <w:marTop w:val="180"/>
          <w:marBottom w:val="180"/>
          <w:divBdr>
            <w:top w:val="none" w:sz="0" w:space="0" w:color="auto"/>
            <w:left w:val="none" w:sz="0" w:space="0" w:color="auto"/>
            <w:bottom w:val="none" w:sz="0" w:space="0" w:color="auto"/>
            <w:right w:val="none" w:sz="0" w:space="0" w:color="auto"/>
          </w:divBdr>
          <w:divsChild>
            <w:div w:id="958951887">
              <w:marLeft w:val="0"/>
              <w:marRight w:val="0"/>
              <w:marTop w:val="0"/>
              <w:marBottom w:val="0"/>
              <w:divBdr>
                <w:top w:val="none" w:sz="0" w:space="0" w:color="auto"/>
                <w:left w:val="none" w:sz="0" w:space="0" w:color="auto"/>
                <w:bottom w:val="none" w:sz="0" w:space="0" w:color="auto"/>
                <w:right w:val="none" w:sz="0" w:space="0" w:color="auto"/>
              </w:divBdr>
            </w:div>
            <w:div w:id="1185365383">
              <w:marLeft w:val="0"/>
              <w:marRight w:val="0"/>
              <w:marTop w:val="0"/>
              <w:marBottom w:val="0"/>
              <w:divBdr>
                <w:top w:val="none" w:sz="0" w:space="0" w:color="auto"/>
                <w:left w:val="none" w:sz="0" w:space="0" w:color="auto"/>
                <w:bottom w:val="none" w:sz="0" w:space="0" w:color="auto"/>
                <w:right w:val="none" w:sz="0" w:space="0" w:color="auto"/>
              </w:divBdr>
            </w:div>
            <w:div w:id="1990211118">
              <w:marLeft w:val="0"/>
              <w:marRight w:val="0"/>
              <w:marTop w:val="0"/>
              <w:marBottom w:val="0"/>
              <w:divBdr>
                <w:top w:val="none" w:sz="0" w:space="0" w:color="auto"/>
                <w:left w:val="none" w:sz="0" w:space="0" w:color="auto"/>
                <w:bottom w:val="none" w:sz="0" w:space="0" w:color="auto"/>
                <w:right w:val="none" w:sz="0" w:space="0" w:color="auto"/>
              </w:divBdr>
            </w:div>
            <w:div w:id="294140264">
              <w:marLeft w:val="0"/>
              <w:marRight w:val="0"/>
              <w:marTop w:val="0"/>
              <w:marBottom w:val="0"/>
              <w:divBdr>
                <w:top w:val="none" w:sz="0" w:space="0" w:color="auto"/>
                <w:left w:val="none" w:sz="0" w:space="0" w:color="auto"/>
                <w:bottom w:val="none" w:sz="0" w:space="0" w:color="auto"/>
                <w:right w:val="none" w:sz="0" w:space="0" w:color="auto"/>
              </w:divBdr>
            </w:div>
            <w:div w:id="1538930634">
              <w:marLeft w:val="0"/>
              <w:marRight w:val="0"/>
              <w:marTop w:val="0"/>
              <w:marBottom w:val="0"/>
              <w:divBdr>
                <w:top w:val="none" w:sz="0" w:space="0" w:color="auto"/>
                <w:left w:val="none" w:sz="0" w:space="0" w:color="auto"/>
                <w:bottom w:val="none" w:sz="0" w:space="0" w:color="auto"/>
                <w:right w:val="none" w:sz="0" w:space="0" w:color="auto"/>
              </w:divBdr>
            </w:div>
            <w:div w:id="1653438461">
              <w:marLeft w:val="0"/>
              <w:marRight w:val="0"/>
              <w:marTop w:val="0"/>
              <w:marBottom w:val="0"/>
              <w:divBdr>
                <w:top w:val="none" w:sz="0" w:space="0" w:color="auto"/>
                <w:left w:val="none" w:sz="0" w:space="0" w:color="auto"/>
                <w:bottom w:val="none" w:sz="0" w:space="0" w:color="auto"/>
                <w:right w:val="none" w:sz="0" w:space="0" w:color="auto"/>
              </w:divBdr>
            </w:div>
            <w:div w:id="1447893347">
              <w:marLeft w:val="0"/>
              <w:marRight w:val="0"/>
              <w:marTop w:val="0"/>
              <w:marBottom w:val="0"/>
              <w:divBdr>
                <w:top w:val="none" w:sz="0" w:space="0" w:color="auto"/>
                <w:left w:val="none" w:sz="0" w:space="0" w:color="auto"/>
                <w:bottom w:val="none" w:sz="0" w:space="0" w:color="auto"/>
                <w:right w:val="none" w:sz="0" w:space="0" w:color="auto"/>
              </w:divBdr>
            </w:div>
            <w:div w:id="1733648960">
              <w:marLeft w:val="0"/>
              <w:marRight w:val="0"/>
              <w:marTop w:val="0"/>
              <w:marBottom w:val="0"/>
              <w:divBdr>
                <w:top w:val="none" w:sz="0" w:space="0" w:color="auto"/>
                <w:left w:val="none" w:sz="0" w:space="0" w:color="auto"/>
                <w:bottom w:val="none" w:sz="0" w:space="0" w:color="auto"/>
                <w:right w:val="none" w:sz="0" w:space="0" w:color="auto"/>
              </w:divBdr>
            </w:div>
            <w:div w:id="1294210972">
              <w:marLeft w:val="0"/>
              <w:marRight w:val="0"/>
              <w:marTop w:val="0"/>
              <w:marBottom w:val="0"/>
              <w:divBdr>
                <w:top w:val="none" w:sz="0" w:space="0" w:color="auto"/>
                <w:left w:val="none" w:sz="0" w:space="0" w:color="auto"/>
                <w:bottom w:val="none" w:sz="0" w:space="0" w:color="auto"/>
                <w:right w:val="none" w:sz="0" w:space="0" w:color="auto"/>
              </w:divBdr>
            </w:div>
            <w:div w:id="1472602183">
              <w:marLeft w:val="0"/>
              <w:marRight w:val="0"/>
              <w:marTop w:val="0"/>
              <w:marBottom w:val="0"/>
              <w:divBdr>
                <w:top w:val="none" w:sz="0" w:space="0" w:color="auto"/>
                <w:left w:val="none" w:sz="0" w:space="0" w:color="auto"/>
                <w:bottom w:val="none" w:sz="0" w:space="0" w:color="auto"/>
                <w:right w:val="none" w:sz="0" w:space="0" w:color="auto"/>
              </w:divBdr>
            </w:div>
            <w:div w:id="1682775356">
              <w:marLeft w:val="0"/>
              <w:marRight w:val="0"/>
              <w:marTop w:val="0"/>
              <w:marBottom w:val="0"/>
              <w:divBdr>
                <w:top w:val="none" w:sz="0" w:space="0" w:color="auto"/>
                <w:left w:val="none" w:sz="0" w:space="0" w:color="auto"/>
                <w:bottom w:val="none" w:sz="0" w:space="0" w:color="auto"/>
                <w:right w:val="none" w:sz="0" w:space="0" w:color="auto"/>
              </w:divBdr>
            </w:div>
            <w:div w:id="660042179">
              <w:marLeft w:val="0"/>
              <w:marRight w:val="0"/>
              <w:marTop w:val="0"/>
              <w:marBottom w:val="0"/>
              <w:divBdr>
                <w:top w:val="none" w:sz="0" w:space="0" w:color="auto"/>
                <w:left w:val="none" w:sz="0" w:space="0" w:color="auto"/>
                <w:bottom w:val="none" w:sz="0" w:space="0" w:color="auto"/>
                <w:right w:val="none" w:sz="0" w:space="0" w:color="auto"/>
              </w:divBdr>
            </w:div>
            <w:div w:id="1917666631">
              <w:marLeft w:val="0"/>
              <w:marRight w:val="0"/>
              <w:marTop w:val="0"/>
              <w:marBottom w:val="0"/>
              <w:divBdr>
                <w:top w:val="none" w:sz="0" w:space="0" w:color="auto"/>
                <w:left w:val="none" w:sz="0" w:space="0" w:color="auto"/>
                <w:bottom w:val="none" w:sz="0" w:space="0" w:color="auto"/>
                <w:right w:val="none" w:sz="0" w:space="0" w:color="auto"/>
              </w:divBdr>
            </w:div>
            <w:div w:id="1523468663">
              <w:marLeft w:val="0"/>
              <w:marRight w:val="0"/>
              <w:marTop w:val="0"/>
              <w:marBottom w:val="0"/>
              <w:divBdr>
                <w:top w:val="none" w:sz="0" w:space="0" w:color="auto"/>
                <w:left w:val="none" w:sz="0" w:space="0" w:color="auto"/>
                <w:bottom w:val="none" w:sz="0" w:space="0" w:color="auto"/>
                <w:right w:val="none" w:sz="0" w:space="0" w:color="auto"/>
              </w:divBdr>
            </w:div>
            <w:div w:id="1735467063">
              <w:marLeft w:val="0"/>
              <w:marRight w:val="0"/>
              <w:marTop w:val="0"/>
              <w:marBottom w:val="0"/>
              <w:divBdr>
                <w:top w:val="none" w:sz="0" w:space="0" w:color="auto"/>
                <w:left w:val="none" w:sz="0" w:space="0" w:color="auto"/>
                <w:bottom w:val="none" w:sz="0" w:space="0" w:color="auto"/>
                <w:right w:val="none" w:sz="0" w:space="0" w:color="auto"/>
              </w:divBdr>
            </w:div>
            <w:div w:id="2110659327">
              <w:marLeft w:val="0"/>
              <w:marRight w:val="0"/>
              <w:marTop w:val="0"/>
              <w:marBottom w:val="0"/>
              <w:divBdr>
                <w:top w:val="none" w:sz="0" w:space="0" w:color="auto"/>
                <w:left w:val="none" w:sz="0" w:space="0" w:color="auto"/>
                <w:bottom w:val="none" w:sz="0" w:space="0" w:color="auto"/>
                <w:right w:val="none" w:sz="0" w:space="0" w:color="auto"/>
              </w:divBdr>
            </w:div>
            <w:div w:id="1085496113">
              <w:marLeft w:val="0"/>
              <w:marRight w:val="0"/>
              <w:marTop w:val="0"/>
              <w:marBottom w:val="0"/>
              <w:divBdr>
                <w:top w:val="none" w:sz="0" w:space="0" w:color="auto"/>
                <w:left w:val="none" w:sz="0" w:space="0" w:color="auto"/>
                <w:bottom w:val="none" w:sz="0" w:space="0" w:color="auto"/>
                <w:right w:val="none" w:sz="0" w:space="0" w:color="auto"/>
              </w:divBdr>
            </w:div>
            <w:div w:id="333262841">
              <w:marLeft w:val="0"/>
              <w:marRight w:val="0"/>
              <w:marTop w:val="0"/>
              <w:marBottom w:val="0"/>
              <w:divBdr>
                <w:top w:val="none" w:sz="0" w:space="0" w:color="auto"/>
                <w:left w:val="none" w:sz="0" w:space="0" w:color="auto"/>
                <w:bottom w:val="none" w:sz="0" w:space="0" w:color="auto"/>
                <w:right w:val="none" w:sz="0" w:space="0" w:color="auto"/>
              </w:divBdr>
            </w:div>
            <w:div w:id="1861771921">
              <w:marLeft w:val="0"/>
              <w:marRight w:val="0"/>
              <w:marTop w:val="0"/>
              <w:marBottom w:val="0"/>
              <w:divBdr>
                <w:top w:val="none" w:sz="0" w:space="0" w:color="auto"/>
                <w:left w:val="none" w:sz="0" w:space="0" w:color="auto"/>
                <w:bottom w:val="none" w:sz="0" w:space="0" w:color="auto"/>
                <w:right w:val="none" w:sz="0" w:space="0" w:color="auto"/>
              </w:divBdr>
            </w:div>
            <w:div w:id="1776948323">
              <w:marLeft w:val="0"/>
              <w:marRight w:val="0"/>
              <w:marTop w:val="0"/>
              <w:marBottom w:val="0"/>
              <w:divBdr>
                <w:top w:val="none" w:sz="0" w:space="0" w:color="auto"/>
                <w:left w:val="none" w:sz="0" w:space="0" w:color="auto"/>
                <w:bottom w:val="none" w:sz="0" w:space="0" w:color="auto"/>
                <w:right w:val="none" w:sz="0" w:space="0" w:color="auto"/>
              </w:divBdr>
            </w:div>
            <w:div w:id="480656784">
              <w:marLeft w:val="0"/>
              <w:marRight w:val="0"/>
              <w:marTop w:val="0"/>
              <w:marBottom w:val="0"/>
              <w:divBdr>
                <w:top w:val="none" w:sz="0" w:space="0" w:color="auto"/>
                <w:left w:val="none" w:sz="0" w:space="0" w:color="auto"/>
                <w:bottom w:val="none" w:sz="0" w:space="0" w:color="auto"/>
                <w:right w:val="none" w:sz="0" w:space="0" w:color="auto"/>
              </w:divBdr>
            </w:div>
            <w:div w:id="1239555837">
              <w:marLeft w:val="0"/>
              <w:marRight w:val="0"/>
              <w:marTop w:val="0"/>
              <w:marBottom w:val="0"/>
              <w:divBdr>
                <w:top w:val="none" w:sz="0" w:space="0" w:color="auto"/>
                <w:left w:val="none" w:sz="0" w:space="0" w:color="auto"/>
                <w:bottom w:val="none" w:sz="0" w:space="0" w:color="auto"/>
                <w:right w:val="none" w:sz="0" w:space="0" w:color="auto"/>
              </w:divBdr>
            </w:div>
            <w:div w:id="1408460808">
              <w:marLeft w:val="0"/>
              <w:marRight w:val="0"/>
              <w:marTop w:val="0"/>
              <w:marBottom w:val="0"/>
              <w:divBdr>
                <w:top w:val="none" w:sz="0" w:space="0" w:color="auto"/>
                <w:left w:val="none" w:sz="0" w:space="0" w:color="auto"/>
                <w:bottom w:val="none" w:sz="0" w:space="0" w:color="auto"/>
                <w:right w:val="none" w:sz="0" w:space="0" w:color="auto"/>
              </w:divBdr>
            </w:div>
            <w:div w:id="699863648">
              <w:marLeft w:val="0"/>
              <w:marRight w:val="0"/>
              <w:marTop w:val="0"/>
              <w:marBottom w:val="0"/>
              <w:divBdr>
                <w:top w:val="none" w:sz="0" w:space="0" w:color="auto"/>
                <w:left w:val="none" w:sz="0" w:space="0" w:color="auto"/>
                <w:bottom w:val="none" w:sz="0" w:space="0" w:color="auto"/>
                <w:right w:val="none" w:sz="0" w:space="0" w:color="auto"/>
              </w:divBdr>
            </w:div>
            <w:div w:id="1846629677">
              <w:marLeft w:val="0"/>
              <w:marRight w:val="0"/>
              <w:marTop w:val="0"/>
              <w:marBottom w:val="0"/>
              <w:divBdr>
                <w:top w:val="none" w:sz="0" w:space="0" w:color="auto"/>
                <w:left w:val="none" w:sz="0" w:space="0" w:color="auto"/>
                <w:bottom w:val="none" w:sz="0" w:space="0" w:color="auto"/>
                <w:right w:val="none" w:sz="0" w:space="0" w:color="auto"/>
              </w:divBdr>
            </w:div>
            <w:div w:id="1259411549">
              <w:marLeft w:val="0"/>
              <w:marRight w:val="0"/>
              <w:marTop w:val="0"/>
              <w:marBottom w:val="0"/>
              <w:divBdr>
                <w:top w:val="none" w:sz="0" w:space="0" w:color="auto"/>
                <w:left w:val="none" w:sz="0" w:space="0" w:color="auto"/>
                <w:bottom w:val="none" w:sz="0" w:space="0" w:color="auto"/>
                <w:right w:val="none" w:sz="0" w:space="0" w:color="auto"/>
              </w:divBdr>
            </w:div>
            <w:div w:id="822161552">
              <w:marLeft w:val="0"/>
              <w:marRight w:val="0"/>
              <w:marTop w:val="0"/>
              <w:marBottom w:val="0"/>
              <w:divBdr>
                <w:top w:val="none" w:sz="0" w:space="0" w:color="auto"/>
                <w:left w:val="none" w:sz="0" w:space="0" w:color="auto"/>
                <w:bottom w:val="none" w:sz="0" w:space="0" w:color="auto"/>
                <w:right w:val="none" w:sz="0" w:space="0" w:color="auto"/>
              </w:divBdr>
            </w:div>
            <w:div w:id="523053477">
              <w:marLeft w:val="0"/>
              <w:marRight w:val="0"/>
              <w:marTop w:val="0"/>
              <w:marBottom w:val="0"/>
              <w:divBdr>
                <w:top w:val="none" w:sz="0" w:space="0" w:color="auto"/>
                <w:left w:val="none" w:sz="0" w:space="0" w:color="auto"/>
                <w:bottom w:val="none" w:sz="0" w:space="0" w:color="auto"/>
                <w:right w:val="none" w:sz="0" w:space="0" w:color="auto"/>
              </w:divBdr>
            </w:div>
            <w:div w:id="564072849">
              <w:marLeft w:val="0"/>
              <w:marRight w:val="0"/>
              <w:marTop w:val="0"/>
              <w:marBottom w:val="0"/>
              <w:divBdr>
                <w:top w:val="none" w:sz="0" w:space="0" w:color="auto"/>
                <w:left w:val="none" w:sz="0" w:space="0" w:color="auto"/>
                <w:bottom w:val="none" w:sz="0" w:space="0" w:color="auto"/>
                <w:right w:val="none" w:sz="0" w:space="0" w:color="auto"/>
              </w:divBdr>
            </w:div>
            <w:div w:id="1967348258">
              <w:marLeft w:val="0"/>
              <w:marRight w:val="0"/>
              <w:marTop w:val="0"/>
              <w:marBottom w:val="0"/>
              <w:divBdr>
                <w:top w:val="none" w:sz="0" w:space="0" w:color="auto"/>
                <w:left w:val="none" w:sz="0" w:space="0" w:color="auto"/>
                <w:bottom w:val="none" w:sz="0" w:space="0" w:color="auto"/>
                <w:right w:val="none" w:sz="0" w:space="0" w:color="auto"/>
              </w:divBdr>
            </w:div>
            <w:div w:id="1566601165">
              <w:marLeft w:val="0"/>
              <w:marRight w:val="0"/>
              <w:marTop w:val="0"/>
              <w:marBottom w:val="0"/>
              <w:divBdr>
                <w:top w:val="none" w:sz="0" w:space="0" w:color="auto"/>
                <w:left w:val="none" w:sz="0" w:space="0" w:color="auto"/>
                <w:bottom w:val="none" w:sz="0" w:space="0" w:color="auto"/>
                <w:right w:val="none" w:sz="0" w:space="0" w:color="auto"/>
              </w:divBdr>
            </w:div>
            <w:div w:id="771316493">
              <w:marLeft w:val="0"/>
              <w:marRight w:val="0"/>
              <w:marTop w:val="0"/>
              <w:marBottom w:val="0"/>
              <w:divBdr>
                <w:top w:val="none" w:sz="0" w:space="0" w:color="auto"/>
                <w:left w:val="none" w:sz="0" w:space="0" w:color="auto"/>
                <w:bottom w:val="none" w:sz="0" w:space="0" w:color="auto"/>
                <w:right w:val="none" w:sz="0" w:space="0" w:color="auto"/>
              </w:divBdr>
            </w:div>
            <w:div w:id="724570540">
              <w:marLeft w:val="0"/>
              <w:marRight w:val="0"/>
              <w:marTop w:val="0"/>
              <w:marBottom w:val="0"/>
              <w:divBdr>
                <w:top w:val="none" w:sz="0" w:space="0" w:color="auto"/>
                <w:left w:val="none" w:sz="0" w:space="0" w:color="auto"/>
                <w:bottom w:val="none" w:sz="0" w:space="0" w:color="auto"/>
                <w:right w:val="none" w:sz="0" w:space="0" w:color="auto"/>
              </w:divBdr>
            </w:div>
            <w:div w:id="1971207309">
              <w:marLeft w:val="0"/>
              <w:marRight w:val="0"/>
              <w:marTop w:val="0"/>
              <w:marBottom w:val="0"/>
              <w:divBdr>
                <w:top w:val="none" w:sz="0" w:space="0" w:color="auto"/>
                <w:left w:val="none" w:sz="0" w:space="0" w:color="auto"/>
                <w:bottom w:val="none" w:sz="0" w:space="0" w:color="auto"/>
                <w:right w:val="none" w:sz="0" w:space="0" w:color="auto"/>
              </w:divBdr>
            </w:div>
            <w:div w:id="313679765">
              <w:marLeft w:val="0"/>
              <w:marRight w:val="0"/>
              <w:marTop w:val="0"/>
              <w:marBottom w:val="0"/>
              <w:divBdr>
                <w:top w:val="none" w:sz="0" w:space="0" w:color="auto"/>
                <w:left w:val="none" w:sz="0" w:space="0" w:color="auto"/>
                <w:bottom w:val="none" w:sz="0" w:space="0" w:color="auto"/>
                <w:right w:val="none" w:sz="0" w:space="0" w:color="auto"/>
              </w:divBdr>
            </w:div>
            <w:div w:id="1776243820">
              <w:marLeft w:val="0"/>
              <w:marRight w:val="0"/>
              <w:marTop w:val="0"/>
              <w:marBottom w:val="0"/>
              <w:divBdr>
                <w:top w:val="none" w:sz="0" w:space="0" w:color="auto"/>
                <w:left w:val="none" w:sz="0" w:space="0" w:color="auto"/>
                <w:bottom w:val="none" w:sz="0" w:space="0" w:color="auto"/>
                <w:right w:val="none" w:sz="0" w:space="0" w:color="auto"/>
              </w:divBdr>
            </w:div>
            <w:div w:id="1599171825">
              <w:marLeft w:val="0"/>
              <w:marRight w:val="0"/>
              <w:marTop w:val="0"/>
              <w:marBottom w:val="0"/>
              <w:divBdr>
                <w:top w:val="none" w:sz="0" w:space="0" w:color="auto"/>
                <w:left w:val="none" w:sz="0" w:space="0" w:color="auto"/>
                <w:bottom w:val="none" w:sz="0" w:space="0" w:color="auto"/>
                <w:right w:val="none" w:sz="0" w:space="0" w:color="auto"/>
              </w:divBdr>
            </w:div>
            <w:div w:id="174150663">
              <w:marLeft w:val="0"/>
              <w:marRight w:val="0"/>
              <w:marTop w:val="0"/>
              <w:marBottom w:val="0"/>
              <w:divBdr>
                <w:top w:val="none" w:sz="0" w:space="0" w:color="auto"/>
                <w:left w:val="none" w:sz="0" w:space="0" w:color="auto"/>
                <w:bottom w:val="none" w:sz="0" w:space="0" w:color="auto"/>
                <w:right w:val="none" w:sz="0" w:space="0" w:color="auto"/>
              </w:divBdr>
            </w:div>
            <w:div w:id="1098909006">
              <w:marLeft w:val="0"/>
              <w:marRight w:val="0"/>
              <w:marTop w:val="0"/>
              <w:marBottom w:val="0"/>
              <w:divBdr>
                <w:top w:val="none" w:sz="0" w:space="0" w:color="auto"/>
                <w:left w:val="none" w:sz="0" w:space="0" w:color="auto"/>
                <w:bottom w:val="none" w:sz="0" w:space="0" w:color="auto"/>
                <w:right w:val="none" w:sz="0" w:space="0" w:color="auto"/>
              </w:divBdr>
            </w:div>
            <w:div w:id="458501287">
              <w:marLeft w:val="0"/>
              <w:marRight w:val="0"/>
              <w:marTop w:val="0"/>
              <w:marBottom w:val="0"/>
              <w:divBdr>
                <w:top w:val="none" w:sz="0" w:space="0" w:color="auto"/>
                <w:left w:val="none" w:sz="0" w:space="0" w:color="auto"/>
                <w:bottom w:val="none" w:sz="0" w:space="0" w:color="auto"/>
                <w:right w:val="none" w:sz="0" w:space="0" w:color="auto"/>
              </w:divBdr>
            </w:div>
            <w:div w:id="658922109">
              <w:marLeft w:val="0"/>
              <w:marRight w:val="0"/>
              <w:marTop w:val="0"/>
              <w:marBottom w:val="0"/>
              <w:divBdr>
                <w:top w:val="none" w:sz="0" w:space="0" w:color="auto"/>
                <w:left w:val="none" w:sz="0" w:space="0" w:color="auto"/>
                <w:bottom w:val="none" w:sz="0" w:space="0" w:color="auto"/>
                <w:right w:val="none" w:sz="0" w:space="0" w:color="auto"/>
              </w:divBdr>
            </w:div>
            <w:div w:id="411047382">
              <w:marLeft w:val="0"/>
              <w:marRight w:val="0"/>
              <w:marTop w:val="0"/>
              <w:marBottom w:val="0"/>
              <w:divBdr>
                <w:top w:val="none" w:sz="0" w:space="0" w:color="auto"/>
                <w:left w:val="none" w:sz="0" w:space="0" w:color="auto"/>
                <w:bottom w:val="none" w:sz="0" w:space="0" w:color="auto"/>
                <w:right w:val="none" w:sz="0" w:space="0" w:color="auto"/>
              </w:divBdr>
            </w:div>
            <w:div w:id="1394230638">
              <w:marLeft w:val="0"/>
              <w:marRight w:val="0"/>
              <w:marTop w:val="0"/>
              <w:marBottom w:val="0"/>
              <w:divBdr>
                <w:top w:val="none" w:sz="0" w:space="0" w:color="auto"/>
                <w:left w:val="none" w:sz="0" w:space="0" w:color="auto"/>
                <w:bottom w:val="none" w:sz="0" w:space="0" w:color="auto"/>
                <w:right w:val="none" w:sz="0" w:space="0" w:color="auto"/>
              </w:divBdr>
            </w:div>
            <w:div w:id="519052649">
              <w:marLeft w:val="0"/>
              <w:marRight w:val="0"/>
              <w:marTop w:val="0"/>
              <w:marBottom w:val="0"/>
              <w:divBdr>
                <w:top w:val="none" w:sz="0" w:space="0" w:color="auto"/>
                <w:left w:val="none" w:sz="0" w:space="0" w:color="auto"/>
                <w:bottom w:val="none" w:sz="0" w:space="0" w:color="auto"/>
                <w:right w:val="none" w:sz="0" w:space="0" w:color="auto"/>
              </w:divBdr>
            </w:div>
            <w:div w:id="1165052636">
              <w:marLeft w:val="0"/>
              <w:marRight w:val="0"/>
              <w:marTop w:val="0"/>
              <w:marBottom w:val="0"/>
              <w:divBdr>
                <w:top w:val="none" w:sz="0" w:space="0" w:color="auto"/>
                <w:left w:val="none" w:sz="0" w:space="0" w:color="auto"/>
                <w:bottom w:val="none" w:sz="0" w:space="0" w:color="auto"/>
                <w:right w:val="none" w:sz="0" w:space="0" w:color="auto"/>
              </w:divBdr>
            </w:div>
            <w:div w:id="92438092">
              <w:marLeft w:val="0"/>
              <w:marRight w:val="0"/>
              <w:marTop w:val="0"/>
              <w:marBottom w:val="0"/>
              <w:divBdr>
                <w:top w:val="none" w:sz="0" w:space="0" w:color="auto"/>
                <w:left w:val="none" w:sz="0" w:space="0" w:color="auto"/>
                <w:bottom w:val="none" w:sz="0" w:space="0" w:color="auto"/>
                <w:right w:val="none" w:sz="0" w:space="0" w:color="auto"/>
              </w:divBdr>
            </w:div>
            <w:div w:id="1675690030">
              <w:marLeft w:val="0"/>
              <w:marRight w:val="0"/>
              <w:marTop w:val="0"/>
              <w:marBottom w:val="0"/>
              <w:divBdr>
                <w:top w:val="none" w:sz="0" w:space="0" w:color="auto"/>
                <w:left w:val="none" w:sz="0" w:space="0" w:color="auto"/>
                <w:bottom w:val="none" w:sz="0" w:space="0" w:color="auto"/>
                <w:right w:val="none" w:sz="0" w:space="0" w:color="auto"/>
              </w:divBdr>
            </w:div>
            <w:div w:id="1587959015">
              <w:marLeft w:val="0"/>
              <w:marRight w:val="0"/>
              <w:marTop w:val="0"/>
              <w:marBottom w:val="0"/>
              <w:divBdr>
                <w:top w:val="none" w:sz="0" w:space="0" w:color="auto"/>
                <w:left w:val="none" w:sz="0" w:space="0" w:color="auto"/>
                <w:bottom w:val="none" w:sz="0" w:space="0" w:color="auto"/>
                <w:right w:val="none" w:sz="0" w:space="0" w:color="auto"/>
              </w:divBdr>
            </w:div>
            <w:div w:id="1139375658">
              <w:marLeft w:val="0"/>
              <w:marRight w:val="0"/>
              <w:marTop w:val="0"/>
              <w:marBottom w:val="0"/>
              <w:divBdr>
                <w:top w:val="none" w:sz="0" w:space="0" w:color="auto"/>
                <w:left w:val="none" w:sz="0" w:space="0" w:color="auto"/>
                <w:bottom w:val="none" w:sz="0" w:space="0" w:color="auto"/>
                <w:right w:val="none" w:sz="0" w:space="0" w:color="auto"/>
              </w:divBdr>
            </w:div>
            <w:div w:id="993296308">
              <w:marLeft w:val="0"/>
              <w:marRight w:val="0"/>
              <w:marTop w:val="0"/>
              <w:marBottom w:val="0"/>
              <w:divBdr>
                <w:top w:val="none" w:sz="0" w:space="0" w:color="auto"/>
                <w:left w:val="none" w:sz="0" w:space="0" w:color="auto"/>
                <w:bottom w:val="none" w:sz="0" w:space="0" w:color="auto"/>
                <w:right w:val="none" w:sz="0" w:space="0" w:color="auto"/>
              </w:divBdr>
            </w:div>
            <w:div w:id="1312636937">
              <w:marLeft w:val="0"/>
              <w:marRight w:val="0"/>
              <w:marTop w:val="0"/>
              <w:marBottom w:val="0"/>
              <w:divBdr>
                <w:top w:val="none" w:sz="0" w:space="0" w:color="auto"/>
                <w:left w:val="none" w:sz="0" w:space="0" w:color="auto"/>
                <w:bottom w:val="none" w:sz="0" w:space="0" w:color="auto"/>
                <w:right w:val="none" w:sz="0" w:space="0" w:color="auto"/>
              </w:divBdr>
            </w:div>
            <w:div w:id="1137145699">
              <w:marLeft w:val="0"/>
              <w:marRight w:val="0"/>
              <w:marTop w:val="0"/>
              <w:marBottom w:val="0"/>
              <w:divBdr>
                <w:top w:val="none" w:sz="0" w:space="0" w:color="auto"/>
                <w:left w:val="none" w:sz="0" w:space="0" w:color="auto"/>
                <w:bottom w:val="none" w:sz="0" w:space="0" w:color="auto"/>
                <w:right w:val="none" w:sz="0" w:space="0" w:color="auto"/>
              </w:divBdr>
            </w:div>
            <w:div w:id="1174687019">
              <w:marLeft w:val="0"/>
              <w:marRight w:val="0"/>
              <w:marTop w:val="0"/>
              <w:marBottom w:val="0"/>
              <w:divBdr>
                <w:top w:val="none" w:sz="0" w:space="0" w:color="auto"/>
                <w:left w:val="none" w:sz="0" w:space="0" w:color="auto"/>
                <w:bottom w:val="none" w:sz="0" w:space="0" w:color="auto"/>
                <w:right w:val="none" w:sz="0" w:space="0" w:color="auto"/>
              </w:divBdr>
            </w:div>
            <w:div w:id="316228788">
              <w:marLeft w:val="0"/>
              <w:marRight w:val="0"/>
              <w:marTop w:val="0"/>
              <w:marBottom w:val="0"/>
              <w:divBdr>
                <w:top w:val="none" w:sz="0" w:space="0" w:color="auto"/>
                <w:left w:val="none" w:sz="0" w:space="0" w:color="auto"/>
                <w:bottom w:val="none" w:sz="0" w:space="0" w:color="auto"/>
                <w:right w:val="none" w:sz="0" w:space="0" w:color="auto"/>
              </w:divBdr>
            </w:div>
            <w:div w:id="1375543780">
              <w:marLeft w:val="0"/>
              <w:marRight w:val="0"/>
              <w:marTop w:val="0"/>
              <w:marBottom w:val="0"/>
              <w:divBdr>
                <w:top w:val="none" w:sz="0" w:space="0" w:color="auto"/>
                <w:left w:val="none" w:sz="0" w:space="0" w:color="auto"/>
                <w:bottom w:val="none" w:sz="0" w:space="0" w:color="auto"/>
                <w:right w:val="none" w:sz="0" w:space="0" w:color="auto"/>
              </w:divBdr>
            </w:div>
            <w:div w:id="799539718">
              <w:marLeft w:val="0"/>
              <w:marRight w:val="0"/>
              <w:marTop w:val="0"/>
              <w:marBottom w:val="0"/>
              <w:divBdr>
                <w:top w:val="none" w:sz="0" w:space="0" w:color="auto"/>
                <w:left w:val="none" w:sz="0" w:space="0" w:color="auto"/>
                <w:bottom w:val="none" w:sz="0" w:space="0" w:color="auto"/>
                <w:right w:val="none" w:sz="0" w:space="0" w:color="auto"/>
              </w:divBdr>
            </w:div>
            <w:div w:id="741952409">
              <w:marLeft w:val="0"/>
              <w:marRight w:val="0"/>
              <w:marTop w:val="0"/>
              <w:marBottom w:val="0"/>
              <w:divBdr>
                <w:top w:val="none" w:sz="0" w:space="0" w:color="auto"/>
                <w:left w:val="none" w:sz="0" w:space="0" w:color="auto"/>
                <w:bottom w:val="none" w:sz="0" w:space="0" w:color="auto"/>
                <w:right w:val="none" w:sz="0" w:space="0" w:color="auto"/>
              </w:divBdr>
            </w:div>
            <w:div w:id="1124228225">
              <w:marLeft w:val="0"/>
              <w:marRight w:val="0"/>
              <w:marTop w:val="0"/>
              <w:marBottom w:val="0"/>
              <w:divBdr>
                <w:top w:val="none" w:sz="0" w:space="0" w:color="auto"/>
                <w:left w:val="none" w:sz="0" w:space="0" w:color="auto"/>
                <w:bottom w:val="none" w:sz="0" w:space="0" w:color="auto"/>
                <w:right w:val="none" w:sz="0" w:space="0" w:color="auto"/>
              </w:divBdr>
            </w:div>
            <w:div w:id="1608853550">
              <w:marLeft w:val="0"/>
              <w:marRight w:val="0"/>
              <w:marTop w:val="0"/>
              <w:marBottom w:val="0"/>
              <w:divBdr>
                <w:top w:val="none" w:sz="0" w:space="0" w:color="auto"/>
                <w:left w:val="none" w:sz="0" w:space="0" w:color="auto"/>
                <w:bottom w:val="none" w:sz="0" w:space="0" w:color="auto"/>
                <w:right w:val="none" w:sz="0" w:space="0" w:color="auto"/>
              </w:divBdr>
            </w:div>
            <w:div w:id="298805059">
              <w:marLeft w:val="0"/>
              <w:marRight w:val="0"/>
              <w:marTop w:val="0"/>
              <w:marBottom w:val="0"/>
              <w:divBdr>
                <w:top w:val="none" w:sz="0" w:space="0" w:color="auto"/>
                <w:left w:val="none" w:sz="0" w:space="0" w:color="auto"/>
                <w:bottom w:val="none" w:sz="0" w:space="0" w:color="auto"/>
                <w:right w:val="none" w:sz="0" w:space="0" w:color="auto"/>
              </w:divBdr>
            </w:div>
            <w:div w:id="231624138">
              <w:marLeft w:val="0"/>
              <w:marRight w:val="0"/>
              <w:marTop w:val="0"/>
              <w:marBottom w:val="0"/>
              <w:divBdr>
                <w:top w:val="none" w:sz="0" w:space="0" w:color="auto"/>
                <w:left w:val="none" w:sz="0" w:space="0" w:color="auto"/>
                <w:bottom w:val="none" w:sz="0" w:space="0" w:color="auto"/>
                <w:right w:val="none" w:sz="0" w:space="0" w:color="auto"/>
              </w:divBdr>
            </w:div>
            <w:div w:id="1829512171">
              <w:marLeft w:val="0"/>
              <w:marRight w:val="0"/>
              <w:marTop w:val="0"/>
              <w:marBottom w:val="0"/>
              <w:divBdr>
                <w:top w:val="none" w:sz="0" w:space="0" w:color="auto"/>
                <w:left w:val="none" w:sz="0" w:space="0" w:color="auto"/>
                <w:bottom w:val="none" w:sz="0" w:space="0" w:color="auto"/>
                <w:right w:val="none" w:sz="0" w:space="0" w:color="auto"/>
              </w:divBdr>
            </w:div>
            <w:div w:id="185674418">
              <w:marLeft w:val="0"/>
              <w:marRight w:val="0"/>
              <w:marTop w:val="0"/>
              <w:marBottom w:val="0"/>
              <w:divBdr>
                <w:top w:val="none" w:sz="0" w:space="0" w:color="auto"/>
                <w:left w:val="none" w:sz="0" w:space="0" w:color="auto"/>
                <w:bottom w:val="none" w:sz="0" w:space="0" w:color="auto"/>
                <w:right w:val="none" w:sz="0" w:space="0" w:color="auto"/>
              </w:divBdr>
            </w:div>
            <w:div w:id="13575190">
              <w:marLeft w:val="0"/>
              <w:marRight w:val="0"/>
              <w:marTop w:val="0"/>
              <w:marBottom w:val="0"/>
              <w:divBdr>
                <w:top w:val="none" w:sz="0" w:space="0" w:color="auto"/>
                <w:left w:val="none" w:sz="0" w:space="0" w:color="auto"/>
                <w:bottom w:val="none" w:sz="0" w:space="0" w:color="auto"/>
                <w:right w:val="none" w:sz="0" w:space="0" w:color="auto"/>
              </w:divBdr>
            </w:div>
            <w:div w:id="1716538421">
              <w:marLeft w:val="0"/>
              <w:marRight w:val="0"/>
              <w:marTop w:val="0"/>
              <w:marBottom w:val="0"/>
              <w:divBdr>
                <w:top w:val="none" w:sz="0" w:space="0" w:color="auto"/>
                <w:left w:val="none" w:sz="0" w:space="0" w:color="auto"/>
                <w:bottom w:val="none" w:sz="0" w:space="0" w:color="auto"/>
                <w:right w:val="none" w:sz="0" w:space="0" w:color="auto"/>
              </w:divBdr>
            </w:div>
            <w:div w:id="869950770">
              <w:marLeft w:val="0"/>
              <w:marRight w:val="0"/>
              <w:marTop w:val="0"/>
              <w:marBottom w:val="0"/>
              <w:divBdr>
                <w:top w:val="none" w:sz="0" w:space="0" w:color="auto"/>
                <w:left w:val="none" w:sz="0" w:space="0" w:color="auto"/>
                <w:bottom w:val="none" w:sz="0" w:space="0" w:color="auto"/>
                <w:right w:val="none" w:sz="0" w:space="0" w:color="auto"/>
              </w:divBdr>
            </w:div>
            <w:div w:id="1482037460">
              <w:marLeft w:val="0"/>
              <w:marRight w:val="0"/>
              <w:marTop w:val="0"/>
              <w:marBottom w:val="0"/>
              <w:divBdr>
                <w:top w:val="none" w:sz="0" w:space="0" w:color="auto"/>
                <w:left w:val="none" w:sz="0" w:space="0" w:color="auto"/>
                <w:bottom w:val="none" w:sz="0" w:space="0" w:color="auto"/>
                <w:right w:val="none" w:sz="0" w:space="0" w:color="auto"/>
              </w:divBdr>
            </w:div>
            <w:div w:id="2043508365">
              <w:marLeft w:val="0"/>
              <w:marRight w:val="0"/>
              <w:marTop w:val="0"/>
              <w:marBottom w:val="0"/>
              <w:divBdr>
                <w:top w:val="none" w:sz="0" w:space="0" w:color="auto"/>
                <w:left w:val="none" w:sz="0" w:space="0" w:color="auto"/>
                <w:bottom w:val="none" w:sz="0" w:space="0" w:color="auto"/>
                <w:right w:val="none" w:sz="0" w:space="0" w:color="auto"/>
              </w:divBdr>
            </w:div>
            <w:div w:id="394937382">
              <w:marLeft w:val="0"/>
              <w:marRight w:val="0"/>
              <w:marTop w:val="0"/>
              <w:marBottom w:val="0"/>
              <w:divBdr>
                <w:top w:val="none" w:sz="0" w:space="0" w:color="auto"/>
                <w:left w:val="none" w:sz="0" w:space="0" w:color="auto"/>
                <w:bottom w:val="none" w:sz="0" w:space="0" w:color="auto"/>
                <w:right w:val="none" w:sz="0" w:space="0" w:color="auto"/>
              </w:divBdr>
            </w:div>
            <w:div w:id="253591445">
              <w:marLeft w:val="0"/>
              <w:marRight w:val="0"/>
              <w:marTop w:val="0"/>
              <w:marBottom w:val="0"/>
              <w:divBdr>
                <w:top w:val="none" w:sz="0" w:space="0" w:color="auto"/>
                <w:left w:val="none" w:sz="0" w:space="0" w:color="auto"/>
                <w:bottom w:val="none" w:sz="0" w:space="0" w:color="auto"/>
                <w:right w:val="none" w:sz="0" w:space="0" w:color="auto"/>
              </w:divBdr>
            </w:div>
            <w:div w:id="774983071">
              <w:marLeft w:val="0"/>
              <w:marRight w:val="0"/>
              <w:marTop w:val="0"/>
              <w:marBottom w:val="0"/>
              <w:divBdr>
                <w:top w:val="none" w:sz="0" w:space="0" w:color="auto"/>
                <w:left w:val="none" w:sz="0" w:space="0" w:color="auto"/>
                <w:bottom w:val="none" w:sz="0" w:space="0" w:color="auto"/>
                <w:right w:val="none" w:sz="0" w:space="0" w:color="auto"/>
              </w:divBdr>
            </w:div>
            <w:div w:id="1562209910">
              <w:marLeft w:val="0"/>
              <w:marRight w:val="0"/>
              <w:marTop w:val="0"/>
              <w:marBottom w:val="0"/>
              <w:divBdr>
                <w:top w:val="none" w:sz="0" w:space="0" w:color="auto"/>
                <w:left w:val="none" w:sz="0" w:space="0" w:color="auto"/>
                <w:bottom w:val="none" w:sz="0" w:space="0" w:color="auto"/>
                <w:right w:val="none" w:sz="0" w:space="0" w:color="auto"/>
              </w:divBdr>
            </w:div>
            <w:div w:id="1390956468">
              <w:marLeft w:val="0"/>
              <w:marRight w:val="0"/>
              <w:marTop w:val="0"/>
              <w:marBottom w:val="0"/>
              <w:divBdr>
                <w:top w:val="none" w:sz="0" w:space="0" w:color="auto"/>
                <w:left w:val="none" w:sz="0" w:space="0" w:color="auto"/>
                <w:bottom w:val="none" w:sz="0" w:space="0" w:color="auto"/>
                <w:right w:val="none" w:sz="0" w:space="0" w:color="auto"/>
              </w:divBdr>
            </w:div>
            <w:div w:id="1326130851">
              <w:marLeft w:val="0"/>
              <w:marRight w:val="0"/>
              <w:marTop w:val="0"/>
              <w:marBottom w:val="0"/>
              <w:divBdr>
                <w:top w:val="none" w:sz="0" w:space="0" w:color="auto"/>
                <w:left w:val="none" w:sz="0" w:space="0" w:color="auto"/>
                <w:bottom w:val="none" w:sz="0" w:space="0" w:color="auto"/>
                <w:right w:val="none" w:sz="0" w:space="0" w:color="auto"/>
              </w:divBdr>
            </w:div>
            <w:div w:id="1238053992">
              <w:marLeft w:val="0"/>
              <w:marRight w:val="0"/>
              <w:marTop w:val="0"/>
              <w:marBottom w:val="0"/>
              <w:divBdr>
                <w:top w:val="none" w:sz="0" w:space="0" w:color="auto"/>
                <w:left w:val="none" w:sz="0" w:space="0" w:color="auto"/>
                <w:bottom w:val="none" w:sz="0" w:space="0" w:color="auto"/>
                <w:right w:val="none" w:sz="0" w:space="0" w:color="auto"/>
              </w:divBdr>
            </w:div>
            <w:div w:id="197549047">
              <w:marLeft w:val="0"/>
              <w:marRight w:val="0"/>
              <w:marTop w:val="0"/>
              <w:marBottom w:val="0"/>
              <w:divBdr>
                <w:top w:val="none" w:sz="0" w:space="0" w:color="auto"/>
                <w:left w:val="none" w:sz="0" w:space="0" w:color="auto"/>
                <w:bottom w:val="none" w:sz="0" w:space="0" w:color="auto"/>
                <w:right w:val="none" w:sz="0" w:space="0" w:color="auto"/>
              </w:divBdr>
            </w:div>
            <w:div w:id="659890113">
              <w:marLeft w:val="0"/>
              <w:marRight w:val="0"/>
              <w:marTop w:val="0"/>
              <w:marBottom w:val="0"/>
              <w:divBdr>
                <w:top w:val="none" w:sz="0" w:space="0" w:color="auto"/>
                <w:left w:val="none" w:sz="0" w:space="0" w:color="auto"/>
                <w:bottom w:val="none" w:sz="0" w:space="0" w:color="auto"/>
                <w:right w:val="none" w:sz="0" w:space="0" w:color="auto"/>
              </w:divBdr>
            </w:div>
            <w:div w:id="799767461">
              <w:marLeft w:val="0"/>
              <w:marRight w:val="0"/>
              <w:marTop w:val="0"/>
              <w:marBottom w:val="0"/>
              <w:divBdr>
                <w:top w:val="none" w:sz="0" w:space="0" w:color="auto"/>
                <w:left w:val="none" w:sz="0" w:space="0" w:color="auto"/>
                <w:bottom w:val="none" w:sz="0" w:space="0" w:color="auto"/>
                <w:right w:val="none" w:sz="0" w:space="0" w:color="auto"/>
              </w:divBdr>
            </w:div>
            <w:div w:id="143084395">
              <w:marLeft w:val="0"/>
              <w:marRight w:val="0"/>
              <w:marTop w:val="0"/>
              <w:marBottom w:val="0"/>
              <w:divBdr>
                <w:top w:val="none" w:sz="0" w:space="0" w:color="auto"/>
                <w:left w:val="none" w:sz="0" w:space="0" w:color="auto"/>
                <w:bottom w:val="none" w:sz="0" w:space="0" w:color="auto"/>
                <w:right w:val="none" w:sz="0" w:space="0" w:color="auto"/>
              </w:divBdr>
            </w:div>
            <w:div w:id="1664624014">
              <w:marLeft w:val="0"/>
              <w:marRight w:val="0"/>
              <w:marTop w:val="0"/>
              <w:marBottom w:val="0"/>
              <w:divBdr>
                <w:top w:val="none" w:sz="0" w:space="0" w:color="auto"/>
                <w:left w:val="none" w:sz="0" w:space="0" w:color="auto"/>
                <w:bottom w:val="none" w:sz="0" w:space="0" w:color="auto"/>
                <w:right w:val="none" w:sz="0" w:space="0" w:color="auto"/>
              </w:divBdr>
            </w:div>
            <w:div w:id="1364793563">
              <w:marLeft w:val="0"/>
              <w:marRight w:val="0"/>
              <w:marTop w:val="0"/>
              <w:marBottom w:val="0"/>
              <w:divBdr>
                <w:top w:val="none" w:sz="0" w:space="0" w:color="auto"/>
                <w:left w:val="none" w:sz="0" w:space="0" w:color="auto"/>
                <w:bottom w:val="none" w:sz="0" w:space="0" w:color="auto"/>
                <w:right w:val="none" w:sz="0" w:space="0" w:color="auto"/>
              </w:divBdr>
            </w:div>
            <w:div w:id="479275529">
              <w:marLeft w:val="0"/>
              <w:marRight w:val="0"/>
              <w:marTop w:val="0"/>
              <w:marBottom w:val="0"/>
              <w:divBdr>
                <w:top w:val="none" w:sz="0" w:space="0" w:color="auto"/>
                <w:left w:val="none" w:sz="0" w:space="0" w:color="auto"/>
                <w:bottom w:val="none" w:sz="0" w:space="0" w:color="auto"/>
                <w:right w:val="none" w:sz="0" w:space="0" w:color="auto"/>
              </w:divBdr>
            </w:div>
            <w:div w:id="749618961">
              <w:marLeft w:val="0"/>
              <w:marRight w:val="0"/>
              <w:marTop w:val="0"/>
              <w:marBottom w:val="0"/>
              <w:divBdr>
                <w:top w:val="none" w:sz="0" w:space="0" w:color="auto"/>
                <w:left w:val="none" w:sz="0" w:space="0" w:color="auto"/>
                <w:bottom w:val="none" w:sz="0" w:space="0" w:color="auto"/>
                <w:right w:val="none" w:sz="0" w:space="0" w:color="auto"/>
              </w:divBdr>
            </w:div>
            <w:div w:id="1883128855">
              <w:marLeft w:val="0"/>
              <w:marRight w:val="0"/>
              <w:marTop w:val="0"/>
              <w:marBottom w:val="0"/>
              <w:divBdr>
                <w:top w:val="none" w:sz="0" w:space="0" w:color="auto"/>
                <w:left w:val="none" w:sz="0" w:space="0" w:color="auto"/>
                <w:bottom w:val="none" w:sz="0" w:space="0" w:color="auto"/>
                <w:right w:val="none" w:sz="0" w:space="0" w:color="auto"/>
              </w:divBdr>
            </w:div>
            <w:div w:id="1065570652">
              <w:marLeft w:val="0"/>
              <w:marRight w:val="0"/>
              <w:marTop w:val="0"/>
              <w:marBottom w:val="0"/>
              <w:divBdr>
                <w:top w:val="none" w:sz="0" w:space="0" w:color="auto"/>
                <w:left w:val="none" w:sz="0" w:space="0" w:color="auto"/>
                <w:bottom w:val="none" w:sz="0" w:space="0" w:color="auto"/>
                <w:right w:val="none" w:sz="0" w:space="0" w:color="auto"/>
              </w:divBdr>
            </w:div>
            <w:div w:id="1195465831">
              <w:marLeft w:val="0"/>
              <w:marRight w:val="0"/>
              <w:marTop w:val="0"/>
              <w:marBottom w:val="0"/>
              <w:divBdr>
                <w:top w:val="none" w:sz="0" w:space="0" w:color="auto"/>
                <w:left w:val="none" w:sz="0" w:space="0" w:color="auto"/>
                <w:bottom w:val="none" w:sz="0" w:space="0" w:color="auto"/>
                <w:right w:val="none" w:sz="0" w:space="0" w:color="auto"/>
              </w:divBdr>
            </w:div>
            <w:div w:id="9918151">
              <w:marLeft w:val="0"/>
              <w:marRight w:val="0"/>
              <w:marTop w:val="0"/>
              <w:marBottom w:val="0"/>
              <w:divBdr>
                <w:top w:val="none" w:sz="0" w:space="0" w:color="auto"/>
                <w:left w:val="none" w:sz="0" w:space="0" w:color="auto"/>
                <w:bottom w:val="none" w:sz="0" w:space="0" w:color="auto"/>
                <w:right w:val="none" w:sz="0" w:space="0" w:color="auto"/>
              </w:divBdr>
            </w:div>
            <w:div w:id="791555421">
              <w:marLeft w:val="0"/>
              <w:marRight w:val="0"/>
              <w:marTop w:val="0"/>
              <w:marBottom w:val="0"/>
              <w:divBdr>
                <w:top w:val="none" w:sz="0" w:space="0" w:color="auto"/>
                <w:left w:val="none" w:sz="0" w:space="0" w:color="auto"/>
                <w:bottom w:val="none" w:sz="0" w:space="0" w:color="auto"/>
                <w:right w:val="none" w:sz="0" w:space="0" w:color="auto"/>
              </w:divBdr>
            </w:div>
            <w:div w:id="1696423723">
              <w:marLeft w:val="0"/>
              <w:marRight w:val="0"/>
              <w:marTop w:val="0"/>
              <w:marBottom w:val="0"/>
              <w:divBdr>
                <w:top w:val="none" w:sz="0" w:space="0" w:color="auto"/>
                <w:left w:val="none" w:sz="0" w:space="0" w:color="auto"/>
                <w:bottom w:val="none" w:sz="0" w:space="0" w:color="auto"/>
                <w:right w:val="none" w:sz="0" w:space="0" w:color="auto"/>
              </w:divBdr>
            </w:div>
            <w:div w:id="392772680">
              <w:marLeft w:val="0"/>
              <w:marRight w:val="0"/>
              <w:marTop w:val="0"/>
              <w:marBottom w:val="0"/>
              <w:divBdr>
                <w:top w:val="none" w:sz="0" w:space="0" w:color="auto"/>
                <w:left w:val="none" w:sz="0" w:space="0" w:color="auto"/>
                <w:bottom w:val="none" w:sz="0" w:space="0" w:color="auto"/>
                <w:right w:val="none" w:sz="0" w:space="0" w:color="auto"/>
              </w:divBdr>
            </w:div>
            <w:div w:id="1042633540">
              <w:marLeft w:val="0"/>
              <w:marRight w:val="0"/>
              <w:marTop w:val="0"/>
              <w:marBottom w:val="0"/>
              <w:divBdr>
                <w:top w:val="none" w:sz="0" w:space="0" w:color="auto"/>
                <w:left w:val="none" w:sz="0" w:space="0" w:color="auto"/>
                <w:bottom w:val="none" w:sz="0" w:space="0" w:color="auto"/>
                <w:right w:val="none" w:sz="0" w:space="0" w:color="auto"/>
              </w:divBdr>
            </w:div>
            <w:div w:id="97531232">
              <w:marLeft w:val="0"/>
              <w:marRight w:val="0"/>
              <w:marTop w:val="0"/>
              <w:marBottom w:val="0"/>
              <w:divBdr>
                <w:top w:val="none" w:sz="0" w:space="0" w:color="auto"/>
                <w:left w:val="none" w:sz="0" w:space="0" w:color="auto"/>
                <w:bottom w:val="none" w:sz="0" w:space="0" w:color="auto"/>
                <w:right w:val="none" w:sz="0" w:space="0" w:color="auto"/>
              </w:divBdr>
            </w:div>
            <w:div w:id="1067073780">
              <w:marLeft w:val="0"/>
              <w:marRight w:val="0"/>
              <w:marTop w:val="0"/>
              <w:marBottom w:val="0"/>
              <w:divBdr>
                <w:top w:val="none" w:sz="0" w:space="0" w:color="auto"/>
                <w:left w:val="none" w:sz="0" w:space="0" w:color="auto"/>
                <w:bottom w:val="none" w:sz="0" w:space="0" w:color="auto"/>
                <w:right w:val="none" w:sz="0" w:space="0" w:color="auto"/>
              </w:divBdr>
            </w:div>
            <w:div w:id="1503006831">
              <w:marLeft w:val="0"/>
              <w:marRight w:val="0"/>
              <w:marTop w:val="0"/>
              <w:marBottom w:val="0"/>
              <w:divBdr>
                <w:top w:val="none" w:sz="0" w:space="0" w:color="auto"/>
                <w:left w:val="none" w:sz="0" w:space="0" w:color="auto"/>
                <w:bottom w:val="none" w:sz="0" w:space="0" w:color="auto"/>
                <w:right w:val="none" w:sz="0" w:space="0" w:color="auto"/>
              </w:divBdr>
            </w:div>
            <w:div w:id="1902980168">
              <w:marLeft w:val="0"/>
              <w:marRight w:val="0"/>
              <w:marTop w:val="0"/>
              <w:marBottom w:val="0"/>
              <w:divBdr>
                <w:top w:val="none" w:sz="0" w:space="0" w:color="auto"/>
                <w:left w:val="none" w:sz="0" w:space="0" w:color="auto"/>
                <w:bottom w:val="none" w:sz="0" w:space="0" w:color="auto"/>
                <w:right w:val="none" w:sz="0" w:space="0" w:color="auto"/>
              </w:divBdr>
            </w:div>
            <w:div w:id="1718511121">
              <w:marLeft w:val="0"/>
              <w:marRight w:val="0"/>
              <w:marTop w:val="0"/>
              <w:marBottom w:val="0"/>
              <w:divBdr>
                <w:top w:val="none" w:sz="0" w:space="0" w:color="auto"/>
                <w:left w:val="none" w:sz="0" w:space="0" w:color="auto"/>
                <w:bottom w:val="none" w:sz="0" w:space="0" w:color="auto"/>
                <w:right w:val="none" w:sz="0" w:space="0" w:color="auto"/>
              </w:divBdr>
            </w:div>
            <w:div w:id="1395080534">
              <w:marLeft w:val="0"/>
              <w:marRight w:val="0"/>
              <w:marTop w:val="0"/>
              <w:marBottom w:val="0"/>
              <w:divBdr>
                <w:top w:val="none" w:sz="0" w:space="0" w:color="auto"/>
                <w:left w:val="none" w:sz="0" w:space="0" w:color="auto"/>
                <w:bottom w:val="none" w:sz="0" w:space="0" w:color="auto"/>
                <w:right w:val="none" w:sz="0" w:space="0" w:color="auto"/>
              </w:divBdr>
            </w:div>
            <w:div w:id="455101493">
              <w:marLeft w:val="0"/>
              <w:marRight w:val="0"/>
              <w:marTop w:val="0"/>
              <w:marBottom w:val="0"/>
              <w:divBdr>
                <w:top w:val="none" w:sz="0" w:space="0" w:color="auto"/>
                <w:left w:val="none" w:sz="0" w:space="0" w:color="auto"/>
                <w:bottom w:val="none" w:sz="0" w:space="0" w:color="auto"/>
                <w:right w:val="none" w:sz="0" w:space="0" w:color="auto"/>
              </w:divBdr>
            </w:div>
            <w:div w:id="885029376">
              <w:marLeft w:val="0"/>
              <w:marRight w:val="0"/>
              <w:marTop w:val="0"/>
              <w:marBottom w:val="0"/>
              <w:divBdr>
                <w:top w:val="none" w:sz="0" w:space="0" w:color="auto"/>
                <w:left w:val="none" w:sz="0" w:space="0" w:color="auto"/>
                <w:bottom w:val="none" w:sz="0" w:space="0" w:color="auto"/>
                <w:right w:val="none" w:sz="0" w:space="0" w:color="auto"/>
              </w:divBdr>
            </w:div>
            <w:div w:id="1957102022">
              <w:marLeft w:val="0"/>
              <w:marRight w:val="0"/>
              <w:marTop w:val="0"/>
              <w:marBottom w:val="0"/>
              <w:divBdr>
                <w:top w:val="none" w:sz="0" w:space="0" w:color="auto"/>
                <w:left w:val="none" w:sz="0" w:space="0" w:color="auto"/>
                <w:bottom w:val="none" w:sz="0" w:space="0" w:color="auto"/>
                <w:right w:val="none" w:sz="0" w:space="0" w:color="auto"/>
              </w:divBdr>
            </w:div>
            <w:div w:id="522787593">
              <w:marLeft w:val="0"/>
              <w:marRight w:val="0"/>
              <w:marTop w:val="0"/>
              <w:marBottom w:val="0"/>
              <w:divBdr>
                <w:top w:val="none" w:sz="0" w:space="0" w:color="auto"/>
                <w:left w:val="none" w:sz="0" w:space="0" w:color="auto"/>
                <w:bottom w:val="none" w:sz="0" w:space="0" w:color="auto"/>
                <w:right w:val="none" w:sz="0" w:space="0" w:color="auto"/>
              </w:divBdr>
            </w:div>
            <w:div w:id="1230648193">
              <w:marLeft w:val="0"/>
              <w:marRight w:val="0"/>
              <w:marTop w:val="0"/>
              <w:marBottom w:val="0"/>
              <w:divBdr>
                <w:top w:val="none" w:sz="0" w:space="0" w:color="auto"/>
                <w:left w:val="none" w:sz="0" w:space="0" w:color="auto"/>
                <w:bottom w:val="none" w:sz="0" w:space="0" w:color="auto"/>
                <w:right w:val="none" w:sz="0" w:space="0" w:color="auto"/>
              </w:divBdr>
            </w:div>
            <w:div w:id="1851604522">
              <w:marLeft w:val="0"/>
              <w:marRight w:val="0"/>
              <w:marTop w:val="0"/>
              <w:marBottom w:val="0"/>
              <w:divBdr>
                <w:top w:val="none" w:sz="0" w:space="0" w:color="auto"/>
                <w:left w:val="none" w:sz="0" w:space="0" w:color="auto"/>
                <w:bottom w:val="none" w:sz="0" w:space="0" w:color="auto"/>
                <w:right w:val="none" w:sz="0" w:space="0" w:color="auto"/>
              </w:divBdr>
            </w:div>
            <w:div w:id="1773552557">
              <w:marLeft w:val="0"/>
              <w:marRight w:val="0"/>
              <w:marTop w:val="0"/>
              <w:marBottom w:val="0"/>
              <w:divBdr>
                <w:top w:val="none" w:sz="0" w:space="0" w:color="auto"/>
                <w:left w:val="none" w:sz="0" w:space="0" w:color="auto"/>
                <w:bottom w:val="none" w:sz="0" w:space="0" w:color="auto"/>
                <w:right w:val="none" w:sz="0" w:space="0" w:color="auto"/>
              </w:divBdr>
            </w:div>
            <w:div w:id="1677340349">
              <w:marLeft w:val="0"/>
              <w:marRight w:val="0"/>
              <w:marTop w:val="0"/>
              <w:marBottom w:val="0"/>
              <w:divBdr>
                <w:top w:val="none" w:sz="0" w:space="0" w:color="auto"/>
                <w:left w:val="none" w:sz="0" w:space="0" w:color="auto"/>
                <w:bottom w:val="none" w:sz="0" w:space="0" w:color="auto"/>
                <w:right w:val="none" w:sz="0" w:space="0" w:color="auto"/>
              </w:divBdr>
            </w:div>
            <w:div w:id="190654448">
              <w:marLeft w:val="0"/>
              <w:marRight w:val="0"/>
              <w:marTop w:val="0"/>
              <w:marBottom w:val="0"/>
              <w:divBdr>
                <w:top w:val="none" w:sz="0" w:space="0" w:color="auto"/>
                <w:left w:val="none" w:sz="0" w:space="0" w:color="auto"/>
                <w:bottom w:val="none" w:sz="0" w:space="0" w:color="auto"/>
                <w:right w:val="none" w:sz="0" w:space="0" w:color="auto"/>
              </w:divBdr>
            </w:div>
            <w:div w:id="633175154">
              <w:marLeft w:val="0"/>
              <w:marRight w:val="0"/>
              <w:marTop w:val="0"/>
              <w:marBottom w:val="0"/>
              <w:divBdr>
                <w:top w:val="none" w:sz="0" w:space="0" w:color="auto"/>
                <w:left w:val="none" w:sz="0" w:space="0" w:color="auto"/>
                <w:bottom w:val="none" w:sz="0" w:space="0" w:color="auto"/>
                <w:right w:val="none" w:sz="0" w:space="0" w:color="auto"/>
              </w:divBdr>
            </w:div>
            <w:div w:id="1408773015">
              <w:marLeft w:val="0"/>
              <w:marRight w:val="0"/>
              <w:marTop w:val="0"/>
              <w:marBottom w:val="0"/>
              <w:divBdr>
                <w:top w:val="none" w:sz="0" w:space="0" w:color="auto"/>
                <w:left w:val="none" w:sz="0" w:space="0" w:color="auto"/>
                <w:bottom w:val="none" w:sz="0" w:space="0" w:color="auto"/>
                <w:right w:val="none" w:sz="0" w:space="0" w:color="auto"/>
              </w:divBdr>
            </w:div>
            <w:div w:id="1489633876">
              <w:marLeft w:val="0"/>
              <w:marRight w:val="0"/>
              <w:marTop w:val="0"/>
              <w:marBottom w:val="0"/>
              <w:divBdr>
                <w:top w:val="none" w:sz="0" w:space="0" w:color="auto"/>
                <w:left w:val="none" w:sz="0" w:space="0" w:color="auto"/>
                <w:bottom w:val="none" w:sz="0" w:space="0" w:color="auto"/>
                <w:right w:val="none" w:sz="0" w:space="0" w:color="auto"/>
              </w:divBdr>
            </w:div>
            <w:div w:id="1703243156">
              <w:marLeft w:val="0"/>
              <w:marRight w:val="0"/>
              <w:marTop w:val="0"/>
              <w:marBottom w:val="0"/>
              <w:divBdr>
                <w:top w:val="none" w:sz="0" w:space="0" w:color="auto"/>
                <w:left w:val="none" w:sz="0" w:space="0" w:color="auto"/>
                <w:bottom w:val="none" w:sz="0" w:space="0" w:color="auto"/>
                <w:right w:val="none" w:sz="0" w:space="0" w:color="auto"/>
              </w:divBdr>
            </w:div>
            <w:div w:id="1978607200">
              <w:marLeft w:val="0"/>
              <w:marRight w:val="0"/>
              <w:marTop w:val="0"/>
              <w:marBottom w:val="0"/>
              <w:divBdr>
                <w:top w:val="none" w:sz="0" w:space="0" w:color="auto"/>
                <w:left w:val="none" w:sz="0" w:space="0" w:color="auto"/>
                <w:bottom w:val="none" w:sz="0" w:space="0" w:color="auto"/>
                <w:right w:val="none" w:sz="0" w:space="0" w:color="auto"/>
              </w:divBdr>
            </w:div>
            <w:div w:id="1209612092">
              <w:marLeft w:val="0"/>
              <w:marRight w:val="0"/>
              <w:marTop w:val="0"/>
              <w:marBottom w:val="0"/>
              <w:divBdr>
                <w:top w:val="none" w:sz="0" w:space="0" w:color="auto"/>
                <w:left w:val="none" w:sz="0" w:space="0" w:color="auto"/>
                <w:bottom w:val="none" w:sz="0" w:space="0" w:color="auto"/>
                <w:right w:val="none" w:sz="0" w:space="0" w:color="auto"/>
              </w:divBdr>
            </w:div>
            <w:div w:id="2125926650">
              <w:marLeft w:val="0"/>
              <w:marRight w:val="0"/>
              <w:marTop w:val="0"/>
              <w:marBottom w:val="0"/>
              <w:divBdr>
                <w:top w:val="none" w:sz="0" w:space="0" w:color="auto"/>
                <w:left w:val="none" w:sz="0" w:space="0" w:color="auto"/>
                <w:bottom w:val="none" w:sz="0" w:space="0" w:color="auto"/>
                <w:right w:val="none" w:sz="0" w:space="0" w:color="auto"/>
              </w:divBdr>
            </w:div>
            <w:div w:id="1457333584">
              <w:marLeft w:val="0"/>
              <w:marRight w:val="0"/>
              <w:marTop w:val="0"/>
              <w:marBottom w:val="0"/>
              <w:divBdr>
                <w:top w:val="none" w:sz="0" w:space="0" w:color="auto"/>
                <w:left w:val="none" w:sz="0" w:space="0" w:color="auto"/>
                <w:bottom w:val="none" w:sz="0" w:space="0" w:color="auto"/>
                <w:right w:val="none" w:sz="0" w:space="0" w:color="auto"/>
              </w:divBdr>
            </w:div>
            <w:div w:id="1913658653">
              <w:marLeft w:val="0"/>
              <w:marRight w:val="0"/>
              <w:marTop w:val="0"/>
              <w:marBottom w:val="0"/>
              <w:divBdr>
                <w:top w:val="none" w:sz="0" w:space="0" w:color="auto"/>
                <w:left w:val="none" w:sz="0" w:space="0" w:color="auto"/>
                <w:bottom w:val="none" w:sz="0" w:space="0" w:color="auto"/>
                <w:right w:val="none" w:sz="0" w:space="0" w:color="auto"/>
              </w:divBdr>
            </w:div>
            <w:div w:id="71703883">
              <w:marLeft w:val="0"/>
              <w:marRight w:val="0"/>
              <w:marTop w:val="0"/>
              <w:marBottom w:val="0"/>
              <w:divBdr>
                <w:top w:val="none" w:sz="0" w:space="0" w:color="auto"/>
                <w:left w:val="none" w:sz="0" w:space="0" w:color="auto"/>
                <w:bottom w:val="none" w:sz="0" w:space="0" w:color="auto"/>
                <w:right w:val="none" w:sz="0" w:space="0" w:color="auto"/>
              </w:divBdr>
            </w:div>
            <w:div w:id="1373455115">
              <w:marLeft w:val="0"/>
              <w:marRight w:val="0"/>
              <w:marTop w:val="0"/>
              <w:marBottom w:val="0"/>
              <w:divBdr>
                <w:top w:val="none" w:sz="0" w:space="0" w:color="auto"/>
                <w:left w:val="none" w:sz="0" w:space="0" w:color="auto"/>
                <w:bottom w:val="none" w:sz="0" w:space="0" w:color="auto"/>
                <w:right w:val="none" w:sz="0" w:space="0" w:color="auto"/>
              </w:divBdr>
            </w:div>
            <w:div w:id="389839600">
              <w:marLeft w:val="0"/>
              <w:marRight w:val="0"/>
              <w:marTop w:val="0"/>
              <w:marBottom w:val="0"/>
              <w:divBdr>
                <w:top w:val="none" w:sz="0" w:space="0" w:color="auto"/>
                <w:left w:val="none" w:sz="0" w:space="0" w:color="auto"/>
                <w:bottom w:val="none" w:sz="0" w:space="0" w:color="auto"/>
                <w:right w:val="none" w:sz="0" w:space="0" w:color="auto"/>
              </w:divBdr>
            </w:div>
            <w:div w:id="1875339297">
              <w:marLeft w:val="0"/>
              <w:marRight w:val="0"/>
              <w:marTop w:val="0"/>
              <w:marBottom w:val="0"/>
              <w:divBdr>
                <w:top w:val="none" w:sz="0" w:space="0" w:color="auto"/>
                <w:left w:val="none" w:sz="0" w:space="0" w:color="auto"/>
                <w:bottom w:val="none" w:sz="0" w:space="0" w:color="auto"/>
                <w:right w:val="none" w:sz="0" w:space="0" w:color="auto"/>
              </w:divBdr>
            </w:div>
            <w:div w:id="1415712049">
              <w:marLeft w:val="0"/>
              <w:marRight w:val="0"/>
              <w:marTop w:val="0"/>
              <w:marBottom w:val="0"/>
              <w:divBdr>
                <w:top w:val="none" w:sz="0" w:space="0" w:color="auto"/>
                <w:left w:val="none" w:sz="0" w:space="0" w:color="auto"/>
                <w:bottom w:val="none" w:sz="0" w:space="0" w:color="auto"/>
                <w:right w:val="none" w:sz="0" w:space="0" w:color="auto"/>
              </w:divBdr>
            </w:div>
            <w:div w:id="424497786">
              <w:marLeft w:val="0"/>
              <w:marRight w:val="0"/>
              <w:marTop w:val="0"/>
              <w:marBottom w:val="0"/>
              <w:divBdr>
                <w:top w:val="none" w:sz="0" w:space="0" w:color="auto"/>
                <w:left w:val="none" w:sz="0" w:space="0" w:color="auto"/>
                <w:bottom w:val="none" w:sz="0" w:space="0" w:color="auto"/>
                <w:right w:val="none" w:sz="0" w:space="0" w:color="auto"/>
              </w:divBdr>
            </w:div>
            <w:div w:id="609624618">
              <w:marLeft w:val="0"/>
              <w:marRight w:val="0"/>
              <w:marTop w:val="0"/>
              <w:marBottom w:val="0"/>
              <w:divBdr>
                <w:top w:val="none" w:sz="0" w:space="0" w:color="auto"/>
                <w:left w:val="none" w:sz="0" w:space="0" w:color="auto"/>
                <w:bottom w:val="none" w:sz="0" w:space="0" w:color="auto"/>
                <w:right w:val="none" w:sz="0" w:space="0" w:color="auto"/>
              </w:divBdr>
            </w:div>
            <w:div w:id="677314563">
              <w:marLeft w:val="0"/>
              <w:marRight w:val="0"/>
              <w:marTop w:val="0"/>
              <w:marBottom w:val="0"/>
              <w:divBdr>
                <w:top w:val="none" w:sz="0" w:space="0" w:color="auto"/>
                <w:left w:val="none" w:sz="0" w:space="0" w:color="auto"/>
                <w:bottom w:val="none" w:sz="0" w:space="0" w:color="auto"/>
                <w:right w:val="none" w:sz="0" w:space="0" w:color="auto"/>
              </w:divBdr>
            </w:div>
            <w:div w:id="1774782105">
              <w:marLeft w:val="0"/>
              <w:marRight w:val="0"/>
              <w:marTop w:val="0"/>
              <w:marBottom w:val="0"/>
              <w:divBdr>
                <w:top w:val="none" w:sz="0" w:space="0" w:color="auto"/>
                <w:left w:val="none" w:sz="0" w:space="0" w:color="auto"/>
                <w:bottom w:val="none" w:sz="0" w:space="0" w:color="auto"/>
                <w:right w:val="none" w:sz="0" w:space="0" w:color="auto"/>
              </w:divBdr>
            </w:div>
            <w:div w:id="545217973">
              <w:marLeft w:val="0"/>
              <w:marRight w:val="0"/>
              <w:marTop w:val="0"/>
              <w:marBottom w:val="0"/>
              <w:divBdr>
                <w:top w:val="none" w:sz="0" w:space="0" w:color="auto"/>
                <w:left w:val="none" w:sz="0" w:space="0" w:color="auto"/>
                <w:bottom w:val="none" w:sz="0" w:space="0" w:color="auto"/>
                <w:right w:val="none" w:sz="0" w:space="0" w:color="auto"/>
              </w:divBdr>
            </w:div>
            <w:div w:id="70392122">
              <w:marLeft w:val="0"/>
              <w:marRight w:val="0"/>
              <w:marTop w:val="0"/>
              <w:marBottom w:val="0"/>
              <w:divBdr>
                <w:top w:val="none" w:sz="0" w:space="0" w:color="auto"/>
                <w:left w:val="none" w:sz="0" w:space="0" w:color="auto"/>
                <w:bottom w:val="none" w:sz="0" w:space="0" w:color="auto"/>
                <w:right w:val="none" w:sz="0" w:space="0" w:color="auto"/>
              </w:divBdr>
            </w:div>
            <w:div w:id="1370644409">
              <w:marLeft w:val="0"/>
              <w:marRight w:val="0"/>
              <w:marTop w:val="0"/>
              <w:marBottom w:val="0"/>
              <w:divBdr>
                <w:top w:val="none" w:sz="0" w:space="0" w:color="auto"/>
                <w:left w:val="none" w:sz="0" w:space="0" w:color="auto"/>
                <w:bottom w:val="none" w:sz="0" w:space="0" w:color="auto"/>
                <w:right w:val="none" w:sz="0" w:space="0" w:color="auto"/>
              </w:divBdr>
            </w:div>
            <w:div w:id="1791050687">
              <w:marLeft w:val="0"/>
              <w:marRight w:val="0"/>
              <w:marTop w:val="0"/>
              <w:marBottom w:val="0"/>
              <w:divBdr>
                <w:top w:val="none" w:sz="0" w:space="0" w:color="auto"/>
                <w:left w:val="none" w:sz="0" w:space="0" w:color="auto"/>
                <w:bottom w:val="none" w:sz="0" w:space="0" w:color="auto"/>
                <w:right w:val="none" w:sz="0" w:space="0" w:color="auto"/>
              </w:divBdr>
            </w:div>
            <w:div w:id="395276512">
              <w:marLeft w:val="0"/>
              <w:marRight w:val="0"/>
              <w:marTop w:val="0"/>
              <w:marBottom w:val="0"/>
              <w:divBdr>
                <w:top w:val="none" w:sz="0" w:space="0" w:color="auto"/>
                <w:left w:val="none" w:sz="0" w:space="0" w:color="auto"/>
                <w:bottom w:val="none" w:sz="0" w:space="0" w:color="auto"/>
                <w:right w:val="none" w:sz="0" w:space="0" w:color="auto"/>
              </w:divBdr>
            </w:div>
            <w:div w:id="2048606623">
              <w:marLeft w:val="0"/>
              <w:marRight w:val="0"/>
              <w:marTop w:val="0"/>
              <w:marBottom w:val="0"/>
              <w:divBdr>
                <w:top w:val="none" w:sz="0" w:space="0" w:color="auto"/>
                <w:left w:val="none" w:sz="0" w:space="0" w:color="auto"/>
                <w:bottom w:val="none" w:sz="0" w:space="0" w:color="auto"/>
                <w:right w:val="none" w:sz="0" w:space="0" w:color="auto"/>
              </w:divBdr>
            </w:div>
            <w:div w:id="424962231">
              <w:marLeft w:val="0"/>
              <w:marRight w:val="0"/>
              <w:marTop w:val="0"/>
              <w:marBottom w:val="0"/>
              <w:divBdr>
                <w:top w:val="none" w:sz="0" w:space="0" w:color="auto"/>
                <w:left w:val="none" w:sz="0" w:space="0" w:color="auto"/>
                <w:bottom w:val="none" w:sz="0" w:space="0" w:color="auto"/>
                <w:right w:val="none" w:sz="0" w:space="0" w:color="auto"/>
              </w:divBdr>
            </w:div>
            <w:div w:id="1741438548">
              <w:marLeft w:val="0"/>
              <w:marRight w:val="0"/>
              <w:marTop w:val="0"/>
              <w:marBottom w:val="0"/>
              <w:divBdr>
                <w:top w:val="none" w:sz="0" w:space="0" w:color="auto"/>
                <w:left w:val="none" w:sz="0" w:space="0" w:color="auto"/>
                <w:bottom w:val="none" w:sz="0" w:space="0" w:color="auto"/>
                <w:right w:val="none" w:sz="0" w:space="0" w:color="auto"/>
              </w:divBdr>
            </w:div>
            <w:div w:id="1101299407">
              <w:marLeft w:val="0"/>
              <w:marRight w:val="0"/>
              <w:marTop w:val="0"/>
              <w:marBottom w:val="0"/>
              <w:divBdr>
                <w:top w:val="none" w:sz="0" w:space="0" w:color="auto"/>
                <w:left w:val="none" w:sz="0" w:space="0" w:color="auto"/>
                <w:bottom w:val="none" w:sz="0" w:space="0" w:color="auto"/>
                <w:right w:val="none" w:sz="0" w:space="0" w:color="auto"/>
              </w:divBdr>
            </w:div>
            <w:div w:id="191114364">
              <w:marLeft w:val="0"/>
              <w:marRight w:val="0"/>
              <w:marTop w:val="0"/>
              <w:marBottom w:val="0"/>
              <w:divBdr>
                <w:top w:val="none" w:sz="0" w:space="0" w:color="auto"/>
                <w:left w:val="none" w:sz="0" w:space="0" w:color="auto"/>
                <w:bottom w:val="none" w:sz="0" w:space="0" w:color="auto"/>
                <w:right w:val="none" w:sz="0" w:space="0" w:color="auto"/>
              </w:divBdr>
            </w:div>
            <w:div w:id="485711088">
              <w:marLeft w:val="0"/>
              <w:marRight w:val="0"/>
              <w:marTop w:val="0"/>
              <w:marBottom w:val="0"/>
              <w:divBdr>
                <w:top w:val="none" w:sz="0" w:space="0" w:color="auto"/>
                <w:left w:val="none" w:sz="0" w:space="0" w:color="auto"/>
                <w:bottom w:val="none" w:sz="0" w:space="0" w:color="auto"/>
                <w:right w:val="none" w:sz="0" w:space="0" w:color="auto"/>
              </w:divBdr>
            </w:div>
            <w:div w:id="2076470000">
              <w:marLeft w:val="0"/>
              <w:marRight w:val="0"/>
              <w:marTop w:val="0"/>
              <w:marBottom w:val="0"/>
              <w:divBdr>
                <w:top w:val="none" w:sz="0" w:space="0" w:color="auto"/>
                <w:left w:val="none" w:sz="0" w:space="0" w:color="auto"/>
                <w:bottom w:val="none" w:sz="0" w:space="0" w:color="auto"/>
                <w:right w:val="none" w:sz="0" w:space="0" w:color="auto"/>
              </w:divBdr>
            </w:div>
            <w:div w:id="235097018">
              <w:marLeft w:val="0"/>
              <w:marRight w:val="0"/>
              <w:marTop w:val="0"/>
              <w:marBottom w:val="0"/>
              <w:divBdr>
                <w:top w:val="none" w:sz="0" w:space="0" w:color="auto"/>
                <w:left w:val="none" w:sz="0" w:space="0" w:color="auto"/>
                <w:bottom w:val="none" w:sz="0" w:space="0" w:color="auto"/>
                <w:right w:val="none" w:sz="0" w:space="0" w:color="auto"/>
              </w:divBdr>
            </w:div>
            <w:div w:id="1171792034">
              <w:marLeft w:val="0"/>
              <w:marRight w:val="0"/>
              <w:marTop w:val="0"/>
              <w:marBottom w:val="0"/>
              <w:divBdr>
                <w:top w:val="none" w:sz="0" w:space="0" w:color="auto"/>
                <w:left w:val="none" w:sz="0" w:space="0" w:color="auto"/>
                <w:bottom w:val="none" w:sz="0" w:space="0" w:color="auto"/>
                <w:right w:val="none" w:sz="0" w:space="0" w:color="auto"/>
              </w:divBdr>
            </w:div>
            <w:div w:id="1763377247">
              <w:marLeft w:val="0"/>
              <w:marRight w:val="0"/>
              <w:marTop w:val="0"/>
              <w:marBottom w:val="0"/>
              <w:divBdr>
                <w:top w:val="none" w:sz="0" w:space="0" w:color="auto"/>
                <w:left w:val="none" w:sz="0" w:space="0" w:color="auto"/>
                <w:bottom w:val="none" w:sz="0" w:space="0" w:color="auto"/>
                <w:right w:val="none" w:sz="0" w:space="0" w:color="auto"/>
              </w:divBdr>
            </w:div>
            <w:div w:id="1464886709">
              <w:marLeft w:val="0"/>
              <w:marRight w:val="0"/>
              <w:marTop w:val="0"/>
              <w:marBottom w:val="0"/>
              <w:divBdr>
                <w:top w:val="none" w:sz="0" w:space="0" w:color="auto"/>
                <w:left w:val="none" w:sz="0" w:space="0" w:color="auto"/>
                <w:bottom w:val="none" w:sz="0" w:space="0" w:color="auto"/>
                <w:right w:val="none" w:sz="0" w:space="0" w:color="auto"/>
              </w:divBdr>
            </w:div>
            <w:div w:id="95755168">
              <w:marLeft w:val="0"/>
              <w:marRight w:val="0"/>
              <w:marTop w:val="0"/>
              <w:marBottom w:val="0"/>
              <w:divBdr>
                <w:top w:val="none" w:sz="0" w:space="0" w:color="auto"/>
                <w:left w:val="none" w:sz="0" w:space="0" w:color="auto"/>
                <w:bottom w:val="none" w:sz="0" w:space="0" w:color="auto"/>
                <w:right w:val="none" w:sz="0" w:space="0" w:color="auto"/>
              </w:divBdr>
            </w:div>
            <w:div w:id="1327438538">
              <w:marLeft w:val="0"/>
              <w:marRight w:val="0"/>
              <w:marTop w:val="0"/>
              <w:marBottom w:val="0"/>
              <w:divBdr>
                <w:top w:val="none" w:sz="0" w:space="0" w:color="auto"/>
                <w:left w:val="none" w:sz="0" w:space="0" w:color="auto"/>
                <w:bottom w:val="none" w:sz="0" w:space="0" w:color="auto"/>
                <w:right w:val="none" w:sz="0" w:space="0" w:color="auto"/>
              </w:divBdr>
            </w:div>
            <w:div w:id="949556493">
              <w:marLeft w:val="0"/>
              <w:marRight w:val="0"/>
              <w:marTop w:val="0"/>
              <w:marBottom w:val="0"/>
              <w:divBdr>
                <w:top w:val="none" w:sz="0" w:space="0" w:color="auto"/>
                <w:left w:val="none" w:sz="0" w:space="0" w:color="auto"/>
                <w:bottom w:val="none" w:sz="0" w:space="0" w:color="auto"/>
                <w:right w:val="none" w:sz="0" w:space="0" w:color="auto"/>
              </w:divBdr>
            </w:div>
            <w:div w:id="857155847">
              <w:marLeft w:val="0"/>
              <w:marRight w:val="0"/>
              <w:marTop w:val="0"/>
              <w:marBottom w:val="0"/>
              <w:divBdr>
                <w:top w:val="none" w:sz="0" w:space="0" w:color="auto"/>
                <w:left w:val="none" w:sz="0" w:space="0" w:color="auto"/>
                <w:bottom w:val="none" w:sz="0" w:space="0" w:color="auto"/>
                <w:right w:val="none" w:sz="0" w:space="0" w:color="auto"/>
              </w:divBdr>
            </w:div>
            <w:div w:id="1930963452">
              <w:marLeft w:val="0"/>
              <w:marRight w:val="0"/>
              <w:marTop w:val="0"/>
              <w:marBottom w:val="0"/>
              <w:divBdr>
                <w:top w:val="none" w:sz="0" w:space="0" w:color="auto"/>
                <w:left w:val="none" w:sz="0" w:space="0" w:color="auto"/>
                <w:bottom w:val="none" w:sz="0" w:space="0" w:color="auto"/>
                <w:right w:val="none" w:sz="0" w:space="0" w:color="auto"/>
              </w:divBdr>
            </w:div>
            <w:div w:id="755059531">
              <w:marLeft w:val="0"/>
              <w:marRight w:val="0"/>
              <w:marTop w:val="0"/>
              <w:marBottom w:val="0"/>
              <w:divBdr>
                <w:top w:val="none" w:sz="0" w:space="0" w:color="auto"/>
                <w:left w:val="none" w:sz="0" w:space="0" w:color="auto"/>
                <w:bottom w:val="none" w:sz="0" w:space="0" w:color="auto"/>
                <w:right w:val="none" w:sz="0" w:space="0" w:color="auto"/>
              </w:divBdr>
            </w:div>
            <w:div w:id="275448821">
              <w:marLeft w:val="0"/>
              <w:marRight w:val="0"/>
              <w:marTop w:val="0"/>
              <w:marBottom w:val="0"/>
              <w:divBdr>
                <w:top w:val="none" w:sz="0" w:space="0" w:color="auto"/>
                <w:left w:val="none" w:sz="0" w:space="0" w:color="auto"/>
                <w:bottom w:val="none" w:sz="0" w:space="0" w:color="auto"/>
                <w:right w:val="none" w:sz="0" w:space="0" w:color="auto"/>
              </w:divBdr>
            </w:div>
            <w:div w:id="1356539753">
              <w:marLeft w:val="0"/>
              <w:marRight w:val="0"/>
              <w:marTop w:val="0"/>
              <w:marBottom w:val="0"/>
              <w:divBdr>
                <w:top w:val="none" w:sz="0" w:space="0" w:color="auto"/>
                <w:left w:val="none" w:sz="0" w:space="0" w:color="auto"/>
                <w:bottom w:val="none" w:sz="0" w:space="0" w:color="auto"/>
                <w:right w:val="none" w:sz="0" w:space="0" w:color="auto"/>
              </w:divBdr>
            </w:div>
            <w:div w:id="22826184">
              <w:marLeft w:val="0"/>
              <w:marRight w:val="0"/>
              <w:marTop w:val="0"/>
              <w:marBottom w:val="0"/>
              <w:divBdr>
                <w:top w:val="none" w:sz="0" w:space="0" w:color="auto"/>
                <w:left w:val="none" w:sz="0" w:space="0" w:color="auto"/>
                <w:bottom w:val="none" w:sz="0" w:space="0" w:color="auto"/>
                <w:right w:val="none" w:sz="0" w:space="0" w:color="auto"/>
              </w:divBdr>
            </w:div>
            <w:div w:id="779184110">
              <w:marLeft w:val="0"/>
              <w:marRight w:val="0"/>
              <w:marTop w:val="0"/>
              <w:marBottom w:val="0"/>
              <w:divBdr>
                <w:top w:val="none" w:sz="0" w:space="0" w:color="auto"/>
                <w:left w:val="none" w:sz="0" w:space="0" w:color="auto"/>
                <w:bottom w:val="none" w:sz="0" w:space="0" w:color="auto"/>
                <w:right w:val="none" w:sz="0" w:space="0" w:color="auto"/>
              </w:divBdr>
            </w:div>
            <w:div w:id="1031564663">
              <w:marLeft w:val="0"/>
              <w:marRight w:val="0"/>
              <w:marTop w:val="0"/>
              <w:marBottom w:val="0"/>
              <w:divBdr>
                <w:top w:val="none" w:sz="0" w:space="0" w:color="auto"/>
                <w:left w:val="none" w:sz="0" w:space="0" w:color="auto"/>
                <w:bottom w:val="none" w:sz="0" w:space="0" w:color="auto"/>
                <w:right w:val="none" w:sz="0" w:space="0" w:color="auto"/>
              </w:divBdr>
            </w:div>
            <w:div w:id="182135182">
              <w:marLeft w:val="0"/>
              <w:marRight w:val="0"/>
              <w:marTop w:val="0"/>
              <w:marBottom w:val="0"/>
              <w:divBdr>
                <w:top w:val="none" w:sz="0" w:space="0" w:color="auto"/>
                <w:left w:val="none" w:sz="0" w:space="0" w:color="auto"/>
                <w:bottom w:val="none" w:sz="0" w:space="0" w:color="auto"/>
                <w:right w:val="none" w:sz="0" w:space="0" w:color="auto"/>
              </w:divBdr>
            </w:div>
            <w:div w:id="1169710322">
              <w:marLeft w:val="0"/>
              <w:marRight w:val="0"/>
              <w:marTop w:val="0"/>
              <w:marBottom w:val="0"/>
              <w:divBdr>
                <w:top w:val="none" w:sz="0" w:space="0" w:color="auto"/>
                <w:left w:val="none" w:sz="0" w:space="0" w:color="auto"/>
                <w:bottom w:val="none" w:sz="0" w:space="0" w:color="auto"/>
                <w:right w:val="none" w:sz="0" w:space="0" w:color="auto"/>
              </w:divBdr>
            </w:div>
            <w:div w:id="1482582415">
              <w:marLeft w:val="0"/>
              <w:marRight w:val="0"/>
              <w:marTop w:val="0"/>
              <w:marBottom w:val="0"/>
              <w:divBdr>
                <w:top w:val="none" w:sz="0" w:space="0" w:color="auto"/>
                <w:left w:val="none" w:sz="0" w:space="0" w:color="auto"/>
                <w:bottom w:val="none" w:sz="0" w:space="0" w:color="auto"/>
                <w:right w:val="none" w:sz="0" w:space="0" w:color="auto"/>
              </w:divBdr>
            </w:div>
            <w:div w:id="901914381">
              <w:marLeft w:val="0"/>
              <w:marRight w:val="0"/>
              <w:marTop w:val="0"/>
              <w:marBottom w:val="0"/>
              <w:divBdr>
                <w:top w:val="none" w:sz="0" w:space="0" w:color="auto"/>
                <w:left w:val="none" w:sz="0" w:space="0" w:color="auto"/>
                <w:bottom w:val="none" w:sz="0" w:space="0" w:color="auto"/>
                <w:right w:val="none" w:sz="0" w:space="0" w:color="auto"/>
              </w:divBdr>
            </w:div>
            <w:div w:id="1180121529">
              <w:marLeft w:val="0"/>
              <w:marRight w:val="0"/>
              <w:marTop w:val="0"/>
              <w:marBottom w:val="0"/>
              <w:divBdr>
                <w:top w:val="none" w:sz="0" w:space="0" w:color="auto"/>
                <w:left w:val="none" w:sz="0" w:space="0" w:color="auto"/>
                <w:bottom w:val="none" w:sz="0" w:space="0" w:color="auto"/>
                <w:right w:val="none" w:sz="0" w:space="0" w:color="auto"/>
              </w:divBdr>
            </w:div>
            <w:div w:id="67651695">
              <w:marLeft w:val="0"/>
              <w:marRight w:val="0"/>
              <w:marTop w:val="0"/>
              <w:marBottom w:val="0"/>
              <w:divBdr>
                <w:top w:val="none" w:sz="0" w:space="0" w:color="auto"/>
                <w:left w:val="none" w:sz="0" w:space="0" w:color="auto"/>
                <w:bottom w:val="none" w:sz="0" w:space="0" w:color="auto"/>
                <w:right w:val="none" w:sz="0" w:space="0" w:color="auto"/>
              </w:divBdr>
            </w:div>
            <w:div w:id="1911959417">
              <w:marLeft w:val="0"/>
              <w:marRight w:val="0"/>
              <w:marTop w:val="0"/>
              <w:marBottom w:val="0"/>
              <w:divBdr>
                <w:top w:val="none" w:sz="0" w:space="0" w:color="auto"/>
                <w:left w:val="none" w:sz="0" w:space="0" w:color="auto"/>
                <w:bottom w:val="none" w:sz="0" w:space="0" w:color="auto"/>
                <w:right w:val="none" w:sz="0" w:space="0" w:color="auto"/>
              </w:divBdr>
            </w:div>
            <w:div w:id="1302926254">
              <w:marLeft w:val="0"/>
              <w:marRight w:val="0"/>
              <w:marTop w:val="0"/>
              <w:marBottom w:val="0"/>
              <w:divBdr>
                <w:top w:val="none" w:sz="0" w:space="0" w:color="auto"/>
                <w:left w:val="none" w:sz="0" w:space="0" w:color="auto"/>
                <w:bottom w:val="none" w:sz="0" w:space="0" w:color="auto"/>
                <w:right w:val="none" w:sz="0" w:space="0" w:color="auto"/>
              </w:divBdr>
            </w:div>
            <w:div w:id="321927587">
              <w:marLeft w:val="0"/>
              <w:marRight w:val="0"/>
              <w:marTop w:val="0"/>
              <w:marBottom w:val="0"/>
              <w:divBdr>
                <w:top w:val="none" w:sz="0" w:space="0" w:color="auto"/>
                <w:left w:val="none" w:sz="0" w:space="0" w:color="auto"/>
                <w:bottom w:val="none" w:sz="0" w:space="0" w:color="auto"/>
                <w:right w:val="none" w:sz="0" w:space="0" w:color="auto"/>
              </w:divBdr>
            </w:div>
            <w:div w:id="763843752">
              <w:marLeft w:val="0"/>
              <w:marRight w:val="0"/>
              <w:marTop w:val="0"/>
              <w:marBottom w:val="0"/>
              <w:divBdr>
                <w:top w:val="none" w:sz="0" w:space="0" w:color="auto"/>
                <w:left w:val="none" w:sz="0" w:space="0" w:color="auto"/>
                <w:bottom w:val="none" w:sz="0" w:space="0" w:color="auto"/>
                <w:right w:val="none" w:sz="0" w:space="0" w:color="auto"/>
              </w:divBdr>
            </w:div>
            <w:div w:id="1571185188">
              <w:marLeft w:val="0"/>
              <w:marRight w:val="0"/>
              <w:marTop w:val="0"/>
              <w:marBottom w:val="0"/>
              <w:divBdr>
                <w:top w:val="none" w:sz="0" w:space="0" w:color="auto"/>
                <w:left w:val="none" w:sz="0" w:space="0" w:color="auto"/>
                <w:bottom w:val="none" w:sz="0" w:space="0" w:color="auto"/>
                <w:right w:val="none" w:sz="0" w:space="0" w:color="auto"/>
              </w:divBdr>
            </w:div>
            <w:div w:id="902906426">
              <w:marLeft w:val="0"/>
              <w:marRight w:val="0"/>
              <w:marTop w:val="0"/>
              <w:marBottom w:val="0"/>
              <w:divBdr>
                <w:top w:val="none" w:sz="0" w:space="0" w:color="auto"/>
                <w:left w:val="none" w:sz="0" w:space="0" w:color="auto"/>
                <w:bottom w:val="none" w:sz="0" w:space="0" w:color="auto"/>
                <w:right w:val="none" w:sz="0" w:space="0" w:color="auto"/>
              </w:divBdr>
            </w:div>
            <w:div w:id="1077941874">
              <w:marLeft w:val="0"/>
              <w:marRight w:val="0"/>
              <w:marTop w:val="0"/>
              <w:marBottom w:val="0"/>
              <w:divBdr>
                <w:top w:val="none" w:sz="0" w:space="0" w:color="auto"/>
                <w:left w:val="none" w:sz="0" w:space="0" w:color="auto"/>
                <w:bottom w:val="none" w:sz="0" w:space="0" w:color="auto"/>
                <w:right w:val="none" w:sz="0" w:space="0" w:color="auto"/>
              </w:divBdr>
            </w:div>
            <w:div w:id="720129651">
              <w:marLeft w:val="0"/>
              <w:marRight w:val="0"/>
              <w:marTop w:val="0"/>
              <w:marBottom w:val="0"/>
              <w:divBdr>
                <w:top w:val="none" w:sz="0" w:space="0" w:color="auto"/>
                <w:left w:val="none" w:sz="0" w:space="0" w:color="auto"/>
                <w:bottom w:val="none" w:sz="0" w:space="0" w:color="auto"/>
                <w:right w:val="none" w:sz="0" w:space="0" w:color="auto"/>
              </w:divBdr>
            </w:div>
            <w:div w:id="562833754">
              <w:marLeft w:val="0"/>
              <w:marRight w:val="0"/>
              <w:marTop w:val="0"/>
              <w:marBottom w:val="0"/>
              <w:divBdr>
                <w:top w:val="none" w:sz="0" w:space="0" w:color="auto"/>
                <w:left w:val="none" w:sz="0" w:space="0" w:color="auto"/>
                <w:bottom w:val="none" w:sz="0" w:space="0" w:color="auto"/>
                <w:right w:val="none" w:sz="0" w:space="0" w:color="auto"/>
              </w:divBdr>
            </w:div>
            <w:div w:id="1788890926">
              <w:marLeft w:val="0"/>
              <w:marRight w:val="0"/>
              <w:marTop w:val="0"/>
              <w:marBottom w:val="0"/>
              <w:divBdr>
                <w:top w:val="none" w:sz="0" w:space="0" w:color="auto"/>
                <w:left w:val="none" w:sz="0" w:space="0" w:color="auto"/>
                <w:bottom w:val="none" w:sz="0" w:space="0" w:color="auto"/>
                <w:right w:val="none" w:sz="0" w:space="0" w:color="auto"/>
              </w:divBdr>
            </w:div>
            <w:div w:id="842279314">
              <w:marLeft w:val="0"/>
              <w:marRight w:val="0"/>
              <w:marTop w:val="0"/>
              <w:marBottom w:val="0"/>
              <w:divBdr>
                <w:top w:val="none" w:sz="0" w:space="0" w:color="auto"/>
                <w:left w:val="none" w:sz="0" w:space="0" w:color="auto"/>
                <w:bottom w:val="none" w:sz="0" w:space="0" w:color="auto"/>
                <w:right w:val="none" w:sz="0" w:space="0" w:color="auto"/>
              </w:divBdr>
            </w:div>
            <w:div w:id="1646281049">
              <w:marLeft w:val="0"/>
              <w:marRight w:val="0"/>
              <w:marTop w:val="0"/>
              <w:marBottom w:val="0"/>
              <w:divBdr>
                <w:top w:val="none" w:sz="0" w:space="0" w:color="auto"/>
                <w:left w:val="none" w:sz="0" w:space="0" w:color="auto"/>
                <w:bottom w:val="none" w:sz="0" w:space="0" w:color="auto"/>
                <w:right w:val="none" w:sz="0" w:space="0" w:color="auto"/>
              </w:divBdr>
            </w:div>
            <w:div w:id="121923878">
              <w:marLeft w:val="0"/>
              <w:marRight w:val="0"/>
              <w:marTop w:val="0"/>
              <w:marBottom w:val="0"/>
              <w:divBdr>
                <w:top w:val="none" w:sz="0" w:space="0" w:color="auto"/>
                <w:left w:val="none" w:sz="0" w:space="0" w:color="auto"/>
                <w:bottom w:val="none" w:sz="0" w:space="0" w:color="auto"/>
                <w:right w:val="none" w:sz="0" w:space="0" w:color="auto"/>
              </w:divBdr>
            </w:div>
            <w:div w:id="276716563">
              <w:marLeft w:val="0"/>
              <w:marRight w:val="0"/>
              <w:marTop w:val="0"/>
              <w:marBottom w:val="0"/>
              <w:divBdr>
                <w:top w:val="none" w:sz="0" w:space="0" w:color="auto"/>
                <w:left w:val="none" w:sz="0" w:space="0" w:color="auto"/>
                <w:bottom w:val="none" w:sz="0" w:space="0" w:color="auto"/>
                <w:right w:val="none" w:sz="0" w:space="0" w:color="auto"/>
              </w:divBdr>
            </w:div>
            <w:div w:id="1574700060">
              <w:marLeft w:val="0"/>
              <w:marRight w:val="0"/>
              <w:marTop w:val="0"/>
              <w:marBottom w:val="0"/>
              <w:divBdr>
                <w:top w:val="none" w:sz="0" w:space="0" w:color="auto"/>
                <w:left w:val="none" w:sz="0" w:space="0" w:color="auto"/>
                <w:bottom w:val="none" w:sz="0" w:space="0" w:color="auto"/>
                <w:right w:val="none" w:sz="0" w:space="0" w:color="auto"/>
              </w:divBdr>
            </w:div>
            <w:div w:id="895122441">
              <w:marLeft w:val="0"/>
              <w:marRight w:val="0"/>
              <w:marTop w:val="0"/>
              <w:marBottom w:val="0"/>
              <w:divBdr>
                <w:top w:val="none" w:sz="0" w:space="0" w:color="auto"/>
                <w:left w:val="none" w:sz="0" w:space="0" w:color="auto"/>
                <w:bottom w:val="none" w:sz="0" w:space="0" w:color="auto"/>
                <w:right w:val="none" w:sz="0" w:space="0" w:color="auto"/>
              </w:divBdr>
            </w:div>
            <w:div w:id="536237368">
              <w:marLeft w:val="0"/>
              <w:marRight w:val="0"/>
              <w:marTop w:val="0"/>
              <w:marBottom w:val="0"/>
              <w:divBdr>
                <w:top w:val="none" w:sz="0" w:space="0" w:color="auto"/>
                <w:left w:val="none" w:sz="0" w:space="0" w:color="auto"/>
                <w:bottom w:val="none" w:sz="0" w:space="0" w:color="auto"/>
                <w:right w:val="none" w:sz="0" w:space="0" w:color="auto"/>
              </w:divBdr>
            </w:div>
            <w:div w:id="1707481943">
              <w:marLeft w:val="0"/>
              <w:marRight w:val="0"/>
              <w:marTop w:val="0"/>
              <w:marBottom w:val="0"/>
              <w:divBdr>
                <w:top w:val="none" w:sz="0" w:space="0" w:color="auto"/>
                <w:left w:val="none" w:sz="0" w:space="0" w:color="auto"/>
                <w:bottom w:val="none" w:sz="0" w:space="0" w:color="auto"/>
                <w:right w:val="none" w:sz="0" w:space="0" w:color="auto"/>
              </w:divBdr>
            </w:div>
            <w:div w:id="1748259117">
              <w:marLeft w:val="0"/>
              <w:marRight w:val="0"/>
              <w:marTop w:val="0"/>
              <w:marBottom w:val="0"/>
              <w:divBdr>
                <w:top w:val="none" w:sz="0" w:space="0" w:color="auto"/>
                <w:left w:val="none" w:sz="0" w:space="0" w:color="auto"/>
                <w:bottom w:val="none" w:sz="0" w:space="0" w:color="auto"/>
                <w:right w:val="none" w:sz="0" w:space="0" w:color="auto"/>
              </w:divBdr>
            </w:div>
            <w:div w:id="1033650858">
              <w:marLeft w:val="0"/>
              <w:marRight w:val="0"/>
              <w:marTop w:val="0"/>
              <w:marBottom w:val="0"/>
              <w:divBdr>
                <w:top w:val="none" w:sz="0" w:space="0" w:color="auto"/>
                <w:left w:val="none" w:sz="0" w:space="0" w:color="auto"/>
                <w:bottom w:val="none" w:sz="0" w:space="0" w:color="auto"/>
                <w:right w:val="none" w:sz="0" w:space="0" w:color="auto"/>
              </w:divBdr>
            </w:div>
            <w:div w:id="10496061">
              <w:marLeft w:val="0"/>
              <w:marRight w:val="0"/>
              <w:marTop w:val="0"/>
              <w:marBottom w:val="0"/>
              <w:divBdr>
                <w:top w:val="none" w:sz="0" w:space="0" w:color="auto"/>
                <w:left w:val="none" w:sz="0" w:space="0" w:color="auto"/>
                <w:bottom w:val="none" w:sz="0" w:space="0" w:color="auto"/>
                <w:right w:val="none" w:sz="0" w:space="0" w:color="auto"/>
              </w:divBdr>
            </w:div>
            <w:div w:id="853147757">
              <w:marLeft w:val="0"/>
              <w:marRight w:val="0"/>
              <w:marTop w:val="0"/>
              <w:marBottom w:val="0"/>
              <w:divBdr>
                <w:top w:val="none" w:sz="0" w:space="0" w:color="auto"/>
                <w:left w:val="none" w:sz="0" w:space="0" w:color="auto"/>
                <w:bottom w:val="none" w:sz="0" w:space="0" w:color="auto"/>
                <w:right w:val="none" w:sz="0" w:space="0" w:color="auto"/>
              </w:divBdr>
            </w:div>
            <w:div w:id="1370254122">
              <w:marLeft w:val="0"/>
              <w:marRight w:val="0"/>
              <w:marTop w:val="0"/>
              <w:marBottom w:val="0"/>
              <w:divBdr>
                <w:top w:val="none" w:sz="0" w:space="0" w:color="auto"/>
                <w:left w:val="none" w:sz="0" w:space="0" w:color="auto"/>
                <w:bottom w:val="none" w:sz="0" w:space="0" w:color="auto"/>
                <w:right w:val="none" w:sz="0" w:space="0" w:color="auto"/>
              </w:divBdr>
            </w:div>
            <w:div w:id="1584408391">
              <w:marLeft w:val="0"/>
              <w:marRight w:val="0"/>
              <w:marTop w:val="0"/>
              <w:marBottom w:val="0"/>
              <w:divBdr>
                <w:top w:val="none" w:sz="0" w:space="0" w:color="auto"/>
                <w:left w:val="none" w:sz="0" w:space="0" w:color="auto"/>
                <w:bottom w:val="none" w:sz="0" w:space="0" w:color="auto"/>
                <w:right w:val="none" w:sz="0" w:space="0" w:color="auto"/>
              </w:divBdr>
            </w:div>
            <w:div w:id="1586724325">
              <w:marLeft w:val="0"/>
              <w:marRight w:val="0"/>
              <w:marTop w:val="0"/>
              <w:marBottom w:val="0"/>
              <w:divBdr>
                <w:top w:val="none" w:sz="0" w:space="0" w:color="auto"/>
                <w:left w:val="none" w:sz="0" w:space="0" w:color="auto"/>
                <w:bottom w:val="none" w:sz="0" w:space="0" w:color="auto"/>
                <w:right w:val="none" w:sz="0" w:space="0" w:color="auto"/>
              </w:divBdr>
            </w:div>
            <w:div w:id="1803304914">
              <w:marLeft w:val="0"/>
              <w:marRight w:val="0"/>
              <w:marTop w:val="0"/>
              <w:marBottom w:val="0"/>
              <w:divBdr>
                <w:top w:val="none" w:sz="0" w:space="0" w:color="auto"/>
                <w:left w:val="none" w:sz="0" w:space="0" w:color="auto"/>
                <w:bottom w:val="none" w:sz="0" w:space="0" w:color="auto"/>
                <w:right w:val="none" w:sz="0" w:space="0" w:color="auto"/>
              </w:divBdr>
            </w:div>
            <w:div w:id="2132744241">
              <w:marLeft w:val="0"/>
              <w:marRight w:val="0"/>
              <w:marTop w:val="0"/>
              <w:marBottom w:val="0"/>
              <w:divBdr>
                <w:top w:val="none" w:sz="0" w:space="0" w:color="auto"/>
                <w:left w:val="none" w:sz="0" w:space="0" w:color="auto"/>
                <w:bottom w:val="none" w:sz="0" w:space="0" w:color="auto"/>
                <w:right w:val="none" w:sz="0" w:space="0" w:color="auto"/>
              </w:divBdr>
            </w:div>
            <w:div w:id="201751794">
              <w:marLeft w:val="0"/>
              <w:marRight w:val="0"/>
              <w:marTop w:val="0"/>
              <w:marBottom w:val="0"/>
              <w:divBdr>
                <w:top w:val="none" w:sz="0" w:space="0" w:color="auto"/>
                <w:left w:val="none" w:sz="0" w:space="0" w:color="auto"/>
                <w:bottom w:val="none" w:sz="0" w:space="0" w:color="auto"/>
                <w:right w:val="none" w:sz="0" w:space="0" w:color="auto"/>
              </w:divBdr>
            </w:div>
            <w:div w:id="1949652316">
              <w:marLeft w:val="0"/>
              <w:marRight w:val="0"/>
              <w:marTop w:val="0"/>
              <w:marBottom w:val="0"/>
              <w:divBdr>
                <w:top w:val="none" w:sz="0" w:space="0" w:color="auto"/>
                <w:left w:val="none" w:sz="0" w:space="0" w:color="auto"/>
                <w:bottom w:val="none" w:sz="0" w:space="0" w:color="auto"/>
                <w:right w:val="none" w:sz="0" w:space="0" w:color="auto"/>
              </w:divBdr>
            </w:div>
            <w:div w:id="1481573767">
              <w:marLeft w:val="0"/>
              <w:marRight w:val="0"/>
              <w:marTop w:val="0"/>
              <w:marBottom w:val="0"/>
              <w:divBdr>
                <w:top w:val="none" w:sz="0" w:space="0" w:color="auto"/>
                <w:left w:val="none" w:sz="0" w:space="0" w:color="auto"/>
                <w:bottom w:val="none" w:sz="0" w:space="0" w:color="auto"/>
                <w:right w:val="none" w:sz="0" w:space="0" w:color="auto"/>
              </w:divBdr>
            </w:div>
            <w:div w:id="568156987">
              <w:marLeft w:val="0"/>
              <w:marRight w:val="0"/>
              <w:marTop w:val="0"/>
              <w:marBottom w:val="0"/>
              <w:divBdr>
                <w:top w:val="none" w:sz="0" w:space="0" w:color="auto"/>
                <w:left w:val="none" w:sz="0" w:space="0" w:color="auto"/>
                <w:bottom w:val="none" w:sz="0" w:space="0" w:color="auto"/>
                <w:right w:val="none" w:sz="0" w:space="0" w:color="auto"/>
              </w:divBdr>
            </w:div>
            <w:div w:id="73205029">
              <w:marLeft w:val="0"/>
              <w:marRight w:val="0"/>
              <w:marTop w:val="0"/>
              <w:marBottom w:val="0"/>
              <w:divBdr>
                <w:top w:val="none" w:sz="0" w:space="0" w:color="auto"/>
                <w:left w:val="none" w:sz="0" w:space="0" w:color="auto"/>
                <w:bottom w:val="none" w:sz="0" w:space="0" w:color="auto"/>
                <w:right w:val="none" w:sz="0" w:space="0" w:color="auto"/>
              </w:divBdr>
            </w:div>
            <w:div w:id="1686324424">
              <w:marLeft w:val="0"/>
              <w:marRight w:val="0"/>
              <w:marTop w:val="0"/>
              <w:marBottom w:val="0"/>
              <w:divBdr>
                <w:top w:val="none" w:sz="0" w:space="0" w:color="auto"/>
                <w:left w:val="none" w:sz="0" w:space="0" w:color="auto"/>
                <w:bottom w:val="none" w:sz="0" w:space="0" w:color="auto"/>
                <w:right w:val="none" w:sz="0" w:space="0" w:color="auto"/>
              </w:divBdr>
            </w:div>
            <w:div w:id="1446390323">
              <w:marLeft w:val="0"/>
              <w:marRight w:val="0"/>
              <w:marTop w:val="0"/>
              <w:marBottom w:val="0"/>
              <w:divBdr>
                <w:top w:val="none" w:sz="0" w:space="0" w:color="auto"/>
                <w:left w:val="none" w:sz="0" w:space="0" w:color="auto"/>
                <w:bottom w:val="none" w:sz="0" w:space="0" w:color="auto"/>
                <w:right w:val="none" w:sz="0" w:space="0" w:color="auto"/>
              </w:divBdr>
            </w:div>
            <w:div w:id="1951162635">
              <w:marLeft w:val="0"/>
              <w:marRight w:val="0"/>
              <w:marTop w:val="0"/>
              <w:marBottom w:val="0"/>
              <w:divBdr>
                <w:top w:val="none" w:sz="0" w:space="0" w:color="auto"/>
                <w:left w:val="none" w:sz="0" w:space="0" w:color="auto"/>
                <w:bottom w:val="none" w:sz="0" w:space="0" w:color="auto"/>
                <w:right w:val="none" w:sz="0" w:space="0" w:color="auto"/>
              </w:divBdr>
            </w:div>
            <w:div w:id="89667933">
              <w:marLeft w:val="0"/>
              <w:marRight w:val="0"/>
              <w:marTop w:val="0"/>
              <w:marBottom w:val="0"/>
              <w:divBdr>
                <w:top w:val="none" w:sz="0" w:space="0" w:color="auto"/>
                <w:left w:val="none" w:sz="0" w:space="0" w:color="auto"/>
                <w:bottom w:val="none" w:sz="0" w:space="0" w:color="auto"/>
                <w:right w:val="none" w:sz="0" w:space="0" w:color="auto"/>
              </w:divBdr>
            </w:div>
            <w:div w:id="835071639">
              <w:marLeft w:val="0"/>
              <w:marRight w:val="0"/>
              <w:marTop w:val="0"/>
              <w:marBottom w:val="0"/>
              <w:divBdr>
                <w:top w:val="none" w:sz="0" w:space="0" w:color="auto"/>
                <w:left w:val="none" w:sz="0" w:space="0" w:color="auto"/>
                <w:bottom w:val="none" w:sz="0" w:space="0" w:color="auto"/>
                <w:right w:val="none" w:sz="0" w:space="0" w:color="auto"/>
              </w:divBdr>
            </w:div>
            <w:div w:id="2071075844">
              <w:marLeft w:val="0"/>
              <w:marRight w:val="0"/>
              <w:marTop w:val="0"/>
              <w:marBottom w:val="0"/>
              <w:divBdr>
                <w:top w:val="none" w:sz="0" w:space="0" w:color="auto"/>
                <w:left w:val="none" w:sz="0" w:space="0" w:color="auto"/>
                <w:bottom w:val="none" w:sz="0" w:space="0" w:color="auto"/>
                <w:right w:val="none" w:sz="0" w:space="0" w:color="auto"/>
              </w:divBdr>
            </w:div>
            <w:div w:id="1624194182">
              <w:marLeft w:val="0"/>
              <w:marRight w:val="0"/>
              <w:marTop w:val="0"/>
              <w:marBottom w:val="0"/>
              <w:divBdr>
                <w:top w:val="none" w:sz="0" w:space="0" w:color="auto"/>
                <w:left w:val="none" w:sz="0" w:space="0" w:color="auto"/>
                <w:bottom w:val="none" w:sz="0" w:space="0" w:color="auto"/>
                <w:right w:val="none" w:sz="0" w:space="0" w:color="auto"/>
              </w:divBdr>
            </w:div>
            <w:div w:id="1930037467">
              <w:marLeft w:val="0"/>
              <w:marRight w:val="0"/>
              <w:marTop w:val="0"/>
              <w:marBottom w:val="0"/>
              <w:divBdr>
                <w:top w:val="none" w:sz="0" w:space="0" w:color="auto"/>
                <w:left w:val="none" w:sz="0" w:space="0" w:color="auto"/>
                <w:bottom w:val="none" w:sz="0" w:space="0" w:color="auto"/>
                <w:right w:val="none" w:sz="0" w:space="0" w:color="auto"/>
              </w:divBdr>
            </w:div>
            <w:div w:id="1059134731">
              <w:marLeft w:val="0"/>
              <w:marRight w:val="0"/>
              <w:marTop w:val="0"/>
              <w:marBottom w:val="0"/>
              <w:divBdr>
                <w:top w:val="none" w:sz="0" w:space="0" w:color="auto"/>
                <w:left w:val="none" w:sz="0" w:space="0" w:color="auto"/>
                <w:bottom w:val="none" w:sz="0" w:space="0" w:color="auto"/>
                <w:right w:val="none" w:sz="0" w:space="0" w:color="auto"/>
              </w:divBdr>
            </w:div>
            <w:div w:id="1136919606">
              <w:marLeft w:val="0"/>
              <w:marRight w:val="0"/>
              <w:marTop w:val="0"/>
              <w:marBottom w:val="0"/>
              <w:divBdr>
                <w:top w:val="none" w:sz="0" w:space="0" w:color="auto"/>
                <w:left w:val="none" w:sz="0" w:space="0" w:color="auto"/>
                <w:bottom w:val="none" w:sz="0" w:space="0" w:color="auto"/>
                <w:right w:val="none" w:sz="0" w:space="0" w:color="auto"/>
              </w:divBdr>
            </w:div>
            <w:div w:id="308168298">
              <w:marLeft w:val="0"/>
              <w:marRight w:val="0"/>
              <w:marTop w:val="0"/>
              <w:marBottom w:val="0"/>
              <w:divBdr>
                <w:top w:val="none" w:sz="0" w:space="0" w:color="auto"/>
                <w:left w:val="none" w:sz="0" w:space="0" w:color="auto"/>
                <w:bottom w:val="none" w:sz="0" w:space="0" w:color="auto"/>
                <w:right w:val="none" w:sz="0" w:space="0" w:color="auto"/>
              </w:divBdr>
            </w:div>
            <w:div w:id="1550917565">
              <w:marLeft w:val="0"/>
              <w:marRight w:val="0"/>
              <w:marTop w:val="0"/>
              <w:marBottom w:val="0"/>
              <w:divBdr>
                <w:top w:val="none" w:sz="0" w:space="0" w:color="auto"/>
                <w:left w:val="none" w:sz="0" w:space="0" w:color="auto"/>
                <w:bottom w:val="none" w:sz="0" w:space="0" w:color="auto"/>
                <w:right w:val="none" w:sz="0" w:space="0" w:color="auto"/>
              </w:divBdr>
            </w:div>
            <w:div w:id="554317494">
              <w:marLeft w:val="0"/>
              <w:marRight w:val="0"/>
              <w:marTop w:val="0"/>
              <w:marBottom w:val="0"/>
              <w:divBdr>
                <w:top w:val="none" w:sz="0" w:space="0" w:color="auto"/>
                <w:left w:val="none" w:sz="0" w:space="0" w:color="auto"/>
                <w:bottom w:val="none" w:sz="0" w:space="0" w:color="auto"/>
                <w:right w:val="none" w:sz="0" w:space="0" w:color="auto"/>
              </w:divBdr>
            </w:div>
            <w:div w:id="2075622413">
              <w:marLeft w:val="0"/>
              <w:marRight w:val="0"/>
              <w:marTop w:val="0"/>
              <w:marBottom w:val="0"/>
              <w:divBdr>
                <w:top w:val="none" w:sz="0" w:space="0" w:color="auto"/>
                <w:left w:val="none" w:sz="0" w:space="0" w:color="auto"/>
                <w:bottom w:val="none" w:sz="0" w:space="0" w:color="auto"/>
                <w:right w:val="none" w:sz="0" w:space="0" w:color="auto"/>
              </w:divBdr>
            </w:div>
            <w:div w:id="442069919">
              <w:marLeft w:val="0"/>
              <w:marRight w:val="0"/>
              <w:marTop w:val="0"/>
              <w:marBottom w:val="0"/>
              <w:divBdr>
                <w:top w:val="none" w:sz="0" w:space="0" w:color="auto"/>
                <w:left w:val="none" w:sz="0" w:space="0" w:color="auto"/>
                <w:bottom w:val="none" w:sz="0" w:space="0" w:color="auto"/>
                <w:right w:val="none" w:sz="0" w:space="0" w:color="auto"/>
              </w:divBdr>
            </w:div>
            <w:div w:id="1328291823">
              <w:marLeft w:val="0"/>
              <w:marRight w:val="0"/>
              <w:marTop w:val="0"/>
              <w:marBottom w:val="0"/>
              <w:divBdr>
                <w:top w:val="none" w:sz="0" w:space="0" w:color="auto"/>
                <w:left w:val="none" w:sz="0" w:space="0" w:color="auto"/>
                <w:bottom w:val="none" w:sz="0" w:space="0" w:color="auto"/>
                <w:right w:val="none" w:sz="0" w:space="0" w:color="auto"/>
              </w:divBdr>
            </w:div>
            <w:div w:id="446655781">
              <w:marLeft w:val="0"/>
              <w:marRight w:val="0"/>
              <w:marTop w:val="0"/>
              <w:marBottom w:val="0"/>
              <w:divBdr>
                <w:top w:val="none" w:sz="0" w:space="0" w:color="auto"/>
                <w:left w:val="none" w:sz="0" w:space="0" w:color="auto"/>
                <w:bottom w:val="none" w:sz="0" w:space="0" w:color="auto"/>
                <w:right w:val="none" w:sz="0" w:space="0" w:color="auto"/>
              </w:divBdr>
            </w:div>
            <w:div w:id="1366830422">
              <w:marLeft w:val="0"/>
              <w:marRight w:val="0"/>
              <w:marTop w:val="0"/>
              <w:marBottom w:val="0"/>
              <w:divBdr>
                <w:top w:val="none" w:sz="0" w:space="0" w:color="auto"/>
                <w:left w:val="none" w:sz="0" w:space="0" w:color="auto"/>
                <w:bottom w:val="none" w:sz="0" w:space="0" w:color="auto"/>
                <w:right w:val="none" w:sz="0" w:space="0" w:color="auto"/>
              </w:divBdr>
            </w:div>
            <w:div w:id="1195341086">
              <w:marLeft w:val="0"/>
              <w:marRight w:val="0"/>
              <w:marTop w:val="0"/>
              <w:marBottom w:val="0"/>
              <w:divBdr>
                <w:top w:val="none" w:sz="0" w:space="0" w:color="auto"/>
                <w:left w:val="none" w:sz="0" w:space="0" w:color="auto"/>
                <w:bottom w:val="none" w:sz="0" w:space="0" w:color="auto"/>
                <w:right w:val="none" w:sz="0" w:space="0" w:color="auto"/>
              </w:divBdr>
            </w:div>
            <w:div w:id="625086717">
              <w:marLeft w:val="0"/>
              <w:marRight w:val="0"/>
              <w:marTop w:val="0"/>
              <w:marBottom w:val="0"/>
              <w:divBdr>
                <w:top w:val="none" w:sz="0" w:space="0" w:color="auto"/>
                <w:left w:val="none" w:sz="0" w:space="0" w:color="auto"/>
                <w:bottom w:val="none" w:sz="0" w:space="0" w:color="auto"/>
                <w:right w:val="none" w:sz="0" w:space="0" w:color="auto"/>
              </w:divBdr>
            </w:div>
            <w:div w:id="1170097573">
              <w:marLeft w:val="0"/>
              <w:marRight w:val="0"/>
              <w:marTop w:val="0"/>
              <w:marBottom w:val="0"/>
              <w:divBdr>
                <w:top w:val="none" w:sz="0" w:space="0" w:color="auto"/>
                <w:left w:val="none" w:sz="0" w:space="0" w:color="auto"/>
                <w:bottom w:val="none" w:sz="0" w:space="0" w:color="auto"/>
                <w:right w:val="none" w:sz="0" w:space="0" w:color="auto"/>
              </w:divBdr>
            </w:div>
            <w:div w:id="1550411633">
              <w:marLeft w:val="0"/>
              <w:marRight w:val="0"/>
              <w:marTop w:val="0"/>
              <w:marBottom w:val="0"/>
              <w:divBdr>
                <w:top w:val="none" w:sz="0" w:space="0" w:color="auto"/>
                <w:left w:val="none" w:sz="0" w:space="0" w:color="auto"/>
                <w:bottom w:val="none" w:sz="0" w:space="0" w:color="auto"/>
                <w:right w:val="none" w:sz="0" w:space="0" w:color="auto"/>
              </w:divBdr>
            </w:div>
            <w:div w:id="282811738">
              <w:marLeft w:val="0"/>
              <w:marRight w:val="0"/>
              <w:marTop w:val="0"/>
              <w:marBottom w:val="0"/>
              <w:divBdr>
                <w:top w:val="none" w:sz="0" w:space="0" w:color="auto"/>
                <w:left w:val="none" w:sz="0" w:space="0" w:color="auto"/>
                <w:bottom w:val="none" w:sz="0" w:space="0" w:color="auto"/>
                <w:right w:val="none" w:sz="0" w:space="0" w:color="auto"/>
              </w:divBdr>
            </w:div>
            <w:div w:id="1988625477">
              <w:marLeft w:val="0"/>
              <w:marRight w:val="0"/>
              <w:marTop w:val="0"/>
              <w:marBottom w:val="0"/>
              <w:divBdr>
                <w:top w:val="none" w:sz="0" w:space="0" w:color="auto"/>
                <w:left w:val="none" w:sz="0" w:space="0" w:color="auto"/>
                <w:bottom w:val="none" w:sz="0" w:space="0" w:color="auto"/>
                <w:right w:val="none" w:sz="0" w:space="0" w:color="auto"/>
              </w:divBdr>
            </w:div>
            <w:div w:id="1218205931">
              <w:marLeft w:val="0"/>
              <w:marRight w:val="0"/>
              <w:marTop w:val="0"/>
              <w:marBottom w:val="0"/>
              <w:divBdr>
                <w:top w:val="none" w:sz="0" w:space="0" w:color="auto"/>
                <w:left w:val="none" w:sz="0" w:space="0" w:color="auto"/>
                <w:bottom w:val="none" w:sz="0" w:space="0" w:color="auto"/>
                <w:right w:val="none" w:sz="0" w:space="0" w:color="auto"/>
              </w:divBdr>
            </w:div>
            <w:div w:id="1498377145">
              <w:marLeft w:val="0"/>
              <w:marRight w:val="0"/>
              <w:marTop w:val="0"/>
              <w:marBottom w:val="0"/>
              <w:divBdr>
                <w:top w:val="none" w:sz="0" w:space="0" w:color="auto"/>
                <w:left w:val="none" w:sz="0" w:space="0" w:color="auto"/>
                <w:bottom w:val="none" w:sz="0" w:space="0" w:color="auto"/>
                <w:right w:val="none" w:sz="0" w:space="0" w:color="auto"/>
              </w:divBdr>
            </w:div>
            <w:div w:id="815756371">
              <w:marLeft w:val="0"/>
              <w:marRight w:val="0"/>
              <w:marTop w:val="0"/>
              <w:marBottom w:val="0"/>
              <w:divBdr>
                <w:top w:val="none" w:sz="0" w:space="0" w:color="auto"/>
                <w:left w:val="none" w:sz="0" w:space="0" w:color="auto"/>
                <w:bottom w:val="none" w:sz="0" w:space="0" w:color="auto"/>
                <w:right w:val="none" w:sz="0" w:space="0" w:color="auto"/>
              </w:divBdr>
            </w:div>
            <w:div w:id="915556630">
              <w:marLeft w:val="0"/>
              <w:marRight w:val="0"/>
              <w:marTop w:val="0"/>
              <w:marBottom w:val="0"/>
              <w:divBdr>
                <w:top w:val="none" w:sz="0" w:space="0" w:color="auto"/>
                <w:left w:val="none" w:sz="0" w:space="0" w:color="auto"/>
                <w:bottom w:val="none" w:sz="0" w:space="0" w:color="auto"/>
                <w:right w:val="none" w:sz="0" w:space="0" w:color="auto"/>
              </w:divBdr>
            </w:div>
            <w:div w:id="1746292560">
              <w:marLeft w:val="0"/>
              <w:marRight w:val="0"/>
              <w:marTop w:val="0"/>
              <w:marBottom w:val="0"/>
              <w:divBdr>
                <w:top w:val="none" w:sz="0" w:space="0" w:color="auto"/>
                <w:left w:val="none" w:sz="0" w:space="0" w:color="auto"/>
                <w:bottom w:val="none" w:sz="0" w:space="0" w:color="auto"/>
                <w:right w:val="none" w:sz="0" w:space="0" w:color="auto"/>
              </w:divBdr>
            </w:div>
            <w:div w:id="1079520652">
              <w:marLeft w:val="0"/>
              <w:marRight w:val="0"/>
              <w:marTop w:val="0"/>
              <w:marBottom w:val="0"/>
              <w:divBdr>
                <w:top w:val="none" w:sz="0" w:space="0" w:color="auto"/>
                <w:left w:val="none" w:sz="0" w:space="0" w:color="auto"/>
                <w:bottom w:val="none" w:sz="0" w:space="0" w:color="auto"/>
                <w:right w:val="none" w:sz="0" w:space="0" w:color="auto"/>
              </w:divBdr>
            </w:div>
            <w:div w:id="1541242349">
              <w:marLeft w:val="0"/>
              <w:marRight w:val="0"/>
              <w:marTop w:val="0"/>
              <w:marBottom w:val="0"/>
              <w:divBdr>
                <w:top w:val="none" w:sz="0" w:space="0" w:color="auto"/>
                <w:left w:val="none" w:sz="0" w:space="0" w:color="auto"/>
                <w:bottom w:val="none" w:sz="0" w:space="0" w:color="auto"/>
                <w:right w:val="none" w:sz="0" w:space="0" w:color="auto"/>
              </w:divBdr>
            </w:div>
            <w:div w:id="638613649">
              <w:marLeft w:val="0"/>
              <w:marRight w:val="0"/>
              <w:marTop w:val="0"/>
              <w:marBottom w:val="0"/>
              <w:divBdr>
                <w:top w:val="none" w:sz="0" w:space="0" w:color="auto"/>
                <w:left w:val="none" w:sz="0" w:space="0" w:color="auto"/>
                <w:bottom w:val="none" w:sz="0" w:space="0" w:color="auto"/>
                <w:right w:val="none" w:sz="0" w:space="0" w:color="auto"/>
              </w:divBdr>
            </w:div>
            <w:div w:id="2123648330">
              <w:marLeft w:val="0"/>
              <w:marRight w:val="0"/>
              <w:marTop w:val="0"/>
              <w:marBottom w:val="0"/>
              <w:divBdr>
                <w:top w:val="none" w:sz="0" w:space="0" w:color="auto"/>
                <w:left w:val="none" w:sz="0" w:space="0" w:color="auto"/>
                <w:bottom w:val="none" w:sz="0" w:space="0" w:color="auto"/>
                <w:right w:val="none" w:sz="0" w:space="0" w:color="auto"/>
              </w:divBdr>
            </w:div>
            <w:div w:id="709959445">
              <w:marLeft w:val="0"/>
              <w:marRight w:val="0"/>
              <w:marTop w:val="0"/>
              <w:marBottom w:val="0"/>
              <w:divBdr>
                <w:top w:val="none" w:sz="0" w:space="0" w:color="auto"/>
                <w:left w:val="none" w:sz="0" w:space="0" w:color="auto"/>
                <w:bottom w:val="none" w:sz="0" w:space="0" w:color="auto"/>
                <w:right w:val="none" w:sz="0" w:space="0" w:color="auto"/>
              </w:divBdr>
            </w:div>
            <w:div w:id="1850830591">
              <w:marLeft w:val="0"/>
              <w:marRight w:val="0"/>
              <w:marTop w:val="0"/>
              <w:marBottom w:val="0"/>
              <w:divBdr>
                <w:top w:val="none" w:sz="0" w:space="0" w:color="auto"/>
                <w:left w:val="none" w:sz="0" w:space="0" w:color="auto"/>
                <w:bottom w:val="none" w:sz="0" w:space="0" w:color="auto"/>
                <w:right w:val="none" w:sz="0" w:space="0" w:color="auto"/>
              </w:divBdr>
            </w:div>
            <w:div w:id="1652097793">
              <w:marLeft w:val="0"/>
              <w:marRight w:val="0"/>
              <w:marTop w:val="0"/>
              <w:marBottom w:val="0"/>
              <w:divBdr>
                <w:top w:val="none" w:sz="0" w:space="0" w:color="auto"/>
                <w:left w:val="none" w:sz="0" w:space="0" w:color="auto"/>
                <w:bottom w:val="none" w:sz="0" w:space="0" w:color="auto"/>
                <w:right w:val="none" w:sz="0" w:space="0" w:color="auto"/>
              </w:divBdr>
            </w:div>
            <w:div w:id="1151140093">
              <w:marLeft w:val="0"/>
              <w:marRight w:val="0"/>
              <w:marTop w:val="0"/>
              <w:marBottom w:val="0"/>
              <w:divBdr>
                <w:top w:val="none" w:sz="0" w:space="0" w:color="auto"/>
                <w:left w:val="none" w:sz="0" w:space="0" w:color="auto"/>
                <w:bottom w:val="none" w:sz="0" w:space="0" w:color="auto"/>
                <w:right w:val="none" w:sz="0" w:space="0" w:color="auto"/>
              </w:divBdr>
            </w:div>
            <w:div w:id="4674612">
              <w:marLeft w:val="0"/>
              <w:marRight w:val="0"/>
              <w:marTop w:val="0"/>
              <w:marBottom w:val="0"/>
              <w:divBdr>
                <w:top w:val="none" w:sz="0" w:space="0" w:color="auto"/>
                <w:left w:val="none" w:sz="0" w:space="0" w:color="auto"/>
                <w:bottom w:val="none" w:sz="0" w:space="0" w:color="auto"/>
                <w:right w:val="none" w:sz="0" w:space="0" w:color="auto"/>
              </w:divBdr>
            </w:div>
            <w:div w:id="29041458">
              <w:marLeft w:val="0"/>
              <w:marRight w:val="0"/>
              <w:marTop w:val="0"/>
              <w:marBottom w:val="0"/>
              <w:divBdr>
                <w:top w:val="none" w:sz="0" w:space="0" w:color="auto"/>
                <w:left w:val="none" w:sz="0" w:space="0" w:color="auto"/>
                <w:bottom w:val="none" w:sz="0" w:space="0" w:color="auto"/>
                <w:right w:val="none" w:sz="0" w:space="0" w:color="auto"/>
              </w:divBdr>
            </w:div>
            <w:div w:id="1417248254">
              <w:marLeft w:val="0"/>
              <w:marRight w:val="0"/>
              <w:marTop w:val="0"/>
              <w:marBottom w:val="0"/>
              <w:divBdr>
                <w:top w:val="none" w:sz="0" w:space="0" w:color="auto"/>
                <w:left w:val="none" w:sz="0" w:space="0" w:color="auto"/>
                <w:bottom w:val="none" w:sz="0" w:space="0" w:color="auto"/>
                <w:right w:val="none" w:sz="0" w:space="0" w:color="auto"/>
              </w:divBdr>
            </w:div>
            <w:div w:id="501311495">
              <w:marLeft w:val="0"/>
              <w:marRight w:val="0"/>
              <w:marTop w:val="0"/>
              <w:marBottom w:val="0"/>
              <w:divBdr>
                <w:top w:val="none" w:sz="0" w:space="0" w:color="auto"/>
                <w:left w:val="none" w:sz="0" w:space="0" w:color="auto"/>
                <w:bottom w:val="none" w:sz="0" w:space="0" w:color="auto"/>
                <w:right w:val="none" w:sz="0" w:space="0" w:color="auto"/>
              </w:divBdr>
            </w:div>
            <w:div w:id="225382979">
              <w:marLeft w:val="0"/>
              <w:marRight w:val="0"/>
              <w:marTop w:val="0"/>
              <w:marBottom w:val="0"/>
              <w:divBdr>
                <w:top w:val="none" w:sz="0" w:space="0" w:color="auto"/>
                <w:left w:val="none" w:sz="0" w:space="0" w:color="auto"/>
                <w:bottom w:val="none" w:sz="0" w:space="0" w:color="auto"/>
                <w:right w:val="none" w:sz="0" w:space="0" w:color="auto"/>
              </w:divBdr>
            </w:div>
            <w:div w:id="862598777">
              <w:marLeft w:val="0"/>
              <w:marRight w:val="0"/>
              <w:marTop w:val="0"/>
              <w:marBottom w:val="0"/>
              <w:divBdr>
                <w:top w:val="none" w:sz="0" w:space="0" w:color="auto"/>
                <w:left w:val="none" w:sz="0" w:space="0" w:color="auto"/>
                <w:bottom w:val="none" w:sz="0" w:space="0" w:color="auto"/>
                <w:right w:val="none" w:sz="0" w:space="0" w:color="auto"/>
              </w:divBdr>
            </w:div>
            <w:div w:id="1505589371">
              <w:marLeft w:val="0"/>
              <w:marRight w:val="0"/>
              <w:marTop w:val="0"/>
              <w:marBottom w:val="0"/>
              <w:divBdr>
                <w:top w:val="none" w:sz="0" w:space="0" w:color="auto"/>
                <w:left w:val="none" w:sz="0" w:space="0" w:color="auto"/>
                <w:bottom w:val="none" w:sz="0" w:space="0" w:color="auto"/>
                <w:right w:val="none" w:sz="0" w:space="0" w:color="auto"/>
              </w:divBdr>
            </w:div>
            <w:div w:id="737869958">
              <w:marLeft w:val="0"/>
              <w:marRight w:val="0"/>
              <w:marTop w:val="0"/>
              <w:marBottom w:val="0"/>
              <w:divBdr>
                <w:top w:val="none" w:sz="0" w:space="0" w:color="auto"/>
                <w:left w:val="none" w:sz="0" w:space="0" w:color="auto"/>
                <w:bottom w:val="none" w:sz="0" w:space="0" w:color="auto"/>
                <w:right w:val="none" w:sz="0" w:space="0" w:color="auto"/>
              </w:divBdr>
            </w:div>
            <w:div w:id="378943716">
              <w:marLeft w:val="0"/>
              <w:marRight w:val="0"/>
              <w:marTop w:val="0"/>
              <w:marBottom w:val="0"/>
              <w:divBdr>
                <w:top w:val="none" w:sz="0" w:space="0" w:color="auto"/>
                <w:left w:val="none" w:sz="0" w:space="0" w:color="auto"/>
                <w:bottom w:val="none" w:sz="0" w:space="0" w:color="auto"/>
                <w:right w:val="none" w:sz="0" w:space="0" w:color="auto"/>
              </w:divBdr>
            </w:div>
          </w:divsChild>
        </w:div>
        <w:div w:id="68238008">
          <w:marLeft w:val="0"/>
          <w:marRight w:val="0"/>
          <w:marTop w:val="0"/>
          <w:marBottom w:val="0"/>
          <w:divBdr>
            <w:top w:val="none" w:sz="0" w:space="0" w:color="auto"/>
            <w:left w:val="none" w:sz="0" w:space="0" w:color="auto"/>
            <w:bottom w:val="none" w:sz="0" w:space="0" w:color="auto"/>
            <w:right w:val="none" w:sz="0" w:space="0" w:color="auto"/>
          </w:divBdr>
        </w:div>
        <w:div w:id="1574122873">
          <w:marLeft w:val="0"/>
          <w:marRight w:val="0"/>
          <w:marTop w:val="180"/>
          <w:marBottom w:val="180"/>
          <w:divBdr>
            <w:top w:val="none" w:sz="0" w:space="0" w:color="auto"/>
            <w:left w:val="none" w:sz="0" w:space="0" w:color="auto"/>
            <w:bottom w:val="none" w:sz="0" w:space="0" w:color="auto"/>
            <w:right w:val="none" w:sz="0" w:space="0" w:color="auto"/>
          </w:divBdr>
          <w:divsChild>
            <w:div w:id="1635869794">
              <w:marLeft w:val="0"/>
              <w:marRight w:val="0"/>
              <w:marTop w:val="0"/>
              <w:marBottom w:val="0"/>
              <w:divBdr>
                <w:top w:val="none" w:sz="0" w:space="0" w:color="auto"/>
                <w:left w:val="none" w:sz="0" w:space="0" w:color="auto"/>
                <w:bottom w:val="none" w:sz="0" w:space="0" w:color="auto"/>
                <w:right w:val="none" w:sz="0" w:space="0" w:color="auto"/>
              </w:divBdr>
            </w:div>
            <w:div w:id="396823758">
              <w:marLeft w:val="0"/>
              <w:marRight w:val="0"/>
              <w:marTop w:val="0"/>
              <w:marBottom w:val="0"/>
              <w:divBdr>
                <w:top w:val="none" w:sz="0" w:space="0" w:color="auto"/>
                <w:left w:val="none" w:sz="0" w:space="0" w:color="auto"/>
                <w:bottom w:val="none" w:sz="0" w:space="0" w:color="auto"/>
                <w:right w:val="none" w:sz="0" w:space="0" w:color="auto"/>
              </w:divBdr>
            </w:div>
            <w:div w:id="1198157451">
              <w:marLeft w:val="0"/>
              <w:marRight w:val="0"/>
              <w:marTop w:val="0"/>
              <w:marBottom w:val="0"/>
              <w:divBdr>
                <w:top w:val="none" w:sz="0" w:space="0" w:color="auto"/>
                <w:left w:val="none" w:sz="0" w:space="0" w:color="auto"/>
                <w:bottom w:val="none" w:sz="0" w:space="0" w:color="auto"/>
                <w:right w:val="none" w:sz="0" w:space="0" w:color="auto"/>
              </w:divBdr>
            </w:div>
            <w:div w:id="1842969955">
              <w:marLeft w:val="0"/>
              <w:marRight w:val="0"/>
              <w:marTop w:val="0"/>
              <w:marBottom w:val="0"/>
              <w:divBdr>
                <w:top w:val="none" w:sz="0" w:space="0" w:color="auto"/>
                <w:left w:val="none" w:sz="0" w:space="0" w:color="auto"/>
                <w:bottom w:val="none" w:sz="0" w:space="0" w:color="auto"/>
                <w:right w:val="none" w:sz="0" w:space="0" w:color="auto"/>
              </w:divBdr>
            </w:div>
            <w:div w:id="1536581264">
              <w:marLeft w:val="0"/>
              <w:marRight w:val="0"/>
              <w:marTop w:val="0"/>
              <w:marBottom w:val="0"/>
              <w:divBdr>
                <w:top w:val="none" w:sz="0" w:space="0" w:color="auto"/>
                <w:left w:val="none" w:sz="0" w:space="0" w:color="auto"/>
                <w:bottom w:val="none" w:sz="0" w:space="0" w:color="auto"/>
                <w:right w:val="none" w:sz="0" w:space="0" w:color="auto"/>
              </w:divBdr>
            </w:div>
            <w:div w:id="1691223521">
              <w:marLeft w:val="0"/>
              <w:marRight w:val="0"/>
              <w:marTop w:val="0"/>
              <w:marBottom w:val="0"/>
              <w:divBdr>
                <w:top w:val="none" w:sz="0" w:space="0" w:color="auto"/>
                <w:left w:val="none" w:sz="0" w:space="0" w:color="auto"/>
                <w:bottom w:val="none" w:sz="0" w:space="0" w:color="auto"/>
                <w:right w:val="none" w:sz="0" w:space="0" w:color="auto"/>
              </w:divBdr>
            </w:div>
            <w:div w:id="348988859">
              <w:marLeft w:val="0"/>
              <w:marRight w:val="0"/>
              <w:marTop w:val="0"/>
              <w:marBottom w:val="0"/>
              <w:divBdr>
                <w:top w:val="none" w:sz="0" w:space="0" w:color="auto"/>
                <w:left w:val="none" w:sz="0" w:space="0" w:color="auto"/>
                <w:bottom w:val="none" w:sz="0" w:space="0" w:color="auto"/>
                <w:right w:val="none" w:sz="0" w:space="0" w:color="auto"/>
              </w:divBdr>
            </w:div>
            <w:div w:id="136150182">
              <w:marLeft w:val="0"/>
              <w:marRight w:val="0"/>
              <w:marTop w:val="0"/>
              <w:marBottom w:val="0"/>
              <w:divBdr>
                <w:top w:val="none" w:sz="0" w:space="0" w:color="auto"/>
                <w:left w:val="none" w:sz="0" w:space="0" w:color="auto"/>
                <w:bottom w:val="none" w:sz="0" w:space="0" w:color="auto"/>
                <w:right w:val="none" w:sz="0" w:space="0" w:color="auto"/>
              </w:divBdr>
            </w:div>
            <w:div w:id="503399663">
              <w:marLeft w:val="0"/>
              <w:marRight w:val="0"/>
              <w:marTop w:val="0"/>
              <w:marBottom w:val="0"/>
              <w:divBdr>
                <w:top w:val="none" w:sz="0" w:space="0" w:color="auto"/>
                <w:left w:val="none" w:sz="0" w:space="0" w:color="auto"/>
                <w:bottom w:val="none" w:sz="0" w:space="0" w:color="auto"/>
                <w:right w:val="none" w:sz="0" w:space="0" w:color="auto"/>
              </w:divBdr>
            </w:div>
            <w:div w:id="270626623">
              <w:marLeft w:val="0"/>
              <w:marRight w:val="0"/>
              <w:marTop w:val="0"/>
              <w:marBottom w:val="0"/>
              <w:divBdr>
                <w:top w:val="none" w:sz="0" w:space="0" w:color="auto"/>
                <w:left w:val="none" w:sz="0" w:space="0" w:color="auto"/>
                <w:bottom w:val="none" w:sz="0" w:space="0" w:color="auto"/>
                <w:right w:val="none" w:sz="0" w:space="0" w:color="auto"/>
              </w:divBdr>
            </w:div>
            <w:div w:id="1853911387">
              <w:marLeft w:val="0"/>
              <w:marRight w:val="0"/>
              <w:marTop w:val="0"/>
              <w:marBottom w:val="0"/>
              <w:divBdr>
                <w:top w:val="none" w:sz="0" w:space="0" w:color="auto"/>
                <w:left w:val="none" w:sz="0" w:space="0" w:color="auto"/>
                <w:bottom w:val="none" w:sz="0" w:space="0" w:color="auto"/>
                <w:right w:val="none" w:sz="0" w:space="0" w:color="auto"/>
              </w:divBdr>
            </w:div>
            <w:div w:id="1827478143">
              <w:marLeft w:val="0"/>
              <w:marRight w:val="0"/>
              <w:marTop w:val="0"/>
              <w:marBottom w:val="0"/>
              <w:divBdr>
                <w:top w:val="none" w:sz="0" w:space="0" w:color="auto"/>
                <w:left w:val="none" w:sz="0" w:space="0" w:color="auto"/>
                <w:bottom w:val="none" w:sz="0" w:space="0" w:color="auto"/>
                <w:right w:val="none" w:sz="0" w:space="0" w:color="auto"/>
              </w:divBdr>
            </w:div>
            <w:div w:id="2066368476">
              <w:marLeft w:val="0"/>
              <w:marRight w:val="0"/>
              <w:marTop w:val="0"/>
              <w:marBottom w:val="0"/>
              <w:divBdr>
                <w:top w:val="none" w:sz="0" w:space="0" w:color="auto"/>
                <w:left w:val="none" w:sz="0" w:space="0" w:color="auto"/>
                <w:bottom w:val="none" w:sz="0" w:space="0" w:color="auto"/>
                <w:right w:val="none" w:sz="0" w:space="0" w:color="auto"/>
              </w:divBdr>
            </w:div>
            <w:div w:id="1846430982">
              <w:marLeft w:val="0"/>
              <w:marRight w:val="0"/>
              <w:marTop w:val="0"/>
              <w:marBottom w:val="0"/>
              <w:divBdr>
                <w:top w:val="none" w:sz="0" w:space="0" w:color="auto"/>
                <w:left w:val="none" w:sz="0" w:space="0" w:color="auto"/>
                <w:bottom w:val="none" w:sz="0" w:space="0" w:color="auto"/>
                <w:right w:val="none" w:sz="0" w:space="0" w:color="auto"/>
              </w:divBdr>
            </w:div>
            <w:div w:id="2128230652">
              <w:marLeft w:val="0"/>
              <w:marRight w:val="0"/>
              <w:marTop w:val="0"/>
              <w:marBottom w:val="0"/>
              <w:divBdr>
                <w:top w:val="none" w:sz="0" w:space="0" w:color="auto"/>
                <w:left w:val="none" w:sz="0" w:space="0" w:color="auto"/>
                <w:bottom w:val="none" w:sz="0" w:space="0" w:color="auto"/>
                <w:right w:val="none" w:sz="0" w:space="0" w:color="auto"/>
              </w:divBdr>
            </w:div>
            <w:div w:id="1075250802">
              <w:marLeft w:val="0"/>
              <w:marRight w:val="0"/>
              <w:marTop w:val="0"/>
              <w:marBottom w:val="0"/>
              <w:divBdr>
                <w:top w:val="none" w:sz="0" w:space="0" w:color="auto"/>
                <w:left w:val="none" w:sz="0" w:space="0" w:color="auto"/>
                <w:bottom w:val="none" w:sz="0" w:space="0" w:color="auto"/>
                <w:right w:val="none" w:sz="0" w:space="0" w:color="auto"/>
              </w:divBdr>
            </w:div>
            <w:div w:id="1506287847">
              <w:marLeft w:val="0"/>
              <w:marRight w:val="0"/>
              <w:marTop w:val="0"/>
              <w:marBottom w:val="0"/>
              <w:divBdr>
                <w:top w:val="none" w:sz="0" w:space="0" w:color="auto"/>
                <w:left w:val="none" w:sz="0" w:space="0" w:color="auto"/>
                <w:bottom w:val="none" w:sz="0" w:space="0" w:color="auto"/>
                <w:right w:val="none" w:sz="0" w:space="0" w:color="auto"/>
              </w:divBdr>
            </w:div>
            <w:div w:id="1044062130">
              <w:marLeft w:val="0"/>
              <w:marRight w:val="0"/>
              <w:marTop w:val="0"/>
              <w:marBottom w:val="0"/>
              <w:divBdr>
                <w:top w:val="none" w:sz="0" w:space="0" w:color="auto"/>
                <w:left w:val="none" w:sz="0" w:space="0" w:color="auto"/>
                <w:bottom w:val="none" w:sz="0" w:space="0" w:color="auto"/>
                <w:right w:val="none" w:sz="0" w:space="0" w:color="auto"/>
              </w:divBdr>
            </w:div>
            <w:div w:id="42486818">
              <w:marLeft w:val="0"/>
              <w:marRight w:val="0"/>
              <w:marTop w:val="0"/>
              <w:marBottom w:val="0"/>
              <w:divBdr>
                <w:top w:val="none" w:sz="0" w:space="0" w:color="auto"/>
                <w:left w:val="none" w:sz="0" w:space="0" w:color="auto"/>
                <w:bottom w:val="none" w:sz="0" w:space="0" w:color="auto"/>
                <w:right w:val="none" w:sz="0" w:space="0" w:color="auto"/>
              </w:divBdr>
            </w:div>
            <w:div w:id="1234199166">
              <w:marLeft w:val="0"/>
              <w:marRight w:val="0"/>
              <w:marTop w:val="0"/>
              <w:marBottom w:val="0"/>
              <w:divBdr>
                <w:top w:val="none" w:sz="0" w:space="0" w:color="auto"/>
                <w:left w:val="none" w:sz="0" w:space="0" w:color="auto"/>
                <w:bottom w:val="none" w:sz="0" w:space="0" w:color="auto"/>
                <w:right w:val="none" w:sz="0" w:space="0" w:color="auto"/>
              </w:divBdr>
            </w:div>
            <w:div w:id="376705598">
              <w:marLeft w:val="0"/>
              <w:marRight w:val="0"/>
              <w:marTop w:val="0"/>
              <w:marBottom w:val="0"/>
              <w:divBdr>
                <w:top w:val="none" w:sz="0" w:space="0" w:color="auto"/>
                <w:left w:val="none" w:sz="0" w:space="0" w:color="auto"/>
                <w:bottom w:val="none" w:sz="0" w:space="0" w:color="auto"/>
                <w:right w:val="none" w:sz="0" w:space="0" w:color="auto"/>
              </w:divBdr>
            </w:div>
            <w:div w:id="1498811752">
              <w:marLeft w:val="0"/>
              <w:marRight w:val="0"/>
              <w:marTop w:val="0"/>
              <w:marBottom w:val="0"/>
              <w:divBdr>
                <w:top w:val="none" w:sz="0" w:space="0" w:color="auto"/>
                <w:left w:val="none" w:sz="0" w:space="0" w:color="auto"/>
                <w:bottom w:val="none" w:sz="0" w:space="0" w:color="auto"/>
                <w:right w:val="none" w:sz="0" w:space="0" w:color="auto"/>
              </w:divBdr>
            </w:div>
            <w:div w:id="1591889426">
              <w:marLeft w:val="0"/>
              <w:marRight w:val="0"/>
              <w:marTop w:val="0"/>
              <w:marBottom w:val="0"/>
              <w:divBdr>
                <w:top w:val="none" w:sz="0" w:space="0" w:color="auto"/>
                <w:left w:val="none" w:sz="0" w:space="0" w:color="auto"/>
                <w:bottom w:val="none" w:sz="0" w:space="0" w:color="auto"/>
                <w:right w:val="none" w:sz="0" w:space="0" w:color="auto"/>
              </w:divBdr>
            </w:div>
            <w:div w:id="495340089">
              <w:marLeft w:val="0"/>
              <w:marRight w:val="0"/>
              <w:marTop w:val="0"/>
              <w:marBottom w:val="0"/>
              <w:divBdr>
                <w:top w:val="none" w:sz="0" w:space="0" w:color="auto"/>
                <w:left w:val="none" w:sz="0" w:space="0" w:color="auto"/>
                <w:bottom w:val="none" w:sz="0" w:space="0" w:color="auto"/>
                <w:right w:val="none" w:sz="0" w:space="0" w:color="auto"/>
              </w:divBdr>
            </w:div>
            <w:div w:id="401417583">
              <w:marLeft w:val="0"/>
              <w:marRight w:val="0"/>
              <w:marTop w:val="0"/>
              <w:marBottom w:val="0"/>
              <w:divBdr>
                <w:top w:val="none" w:sz="0" w:space="0" w:color="auto"/>
                <w:left w:val="none" w:sz="0" w:space="0" w:color="auto"/>
                <w:bottom w:val="none" w:sz="0" w:space="0" w:color="auto"/>
                <w:right w:val="none" w:sz="0" w:space="0" w:color="auto"/>
              </w:divBdr>
            </w:div>
            <w:div w:id="550113911">
              <w:marLeft w:val="0"/>
              <w:marRight w:val="0"/>
              <w:marTop w:val="0"/>
              <w:marBottom w:val="0"/>
              <w:divBdr>
                <w:top w:val="none" w:sz="0" w:space="0" w:color="auto"/>
                <w:left w:val="none" w:sz="0" w:space="0" w:color="auto"/>
                <w:bottom w:val="none" w:sz="0" w:space="0" w:color="auto"/>
                <w:right w:val="none" w:sz="0" w:space="0" w:color="auto"/>
              </w:divBdr>
            </w:div>
            <w:div w:id="1690060543">
              <w:marLeft w:val="0"/>
              <w:marRight w:val="0"/>
              <w:marTop w:val="0"/>
              <w:marBottom w:val="0"/>
              <w:divBdr>
                <w:top w:val="none" w:sz="0" w:space="0" w:color="auto"/>
                <w:left w:val="none" w:sz="0" w:space="0" w:color="auto"/>
                <w:bottom w:val="none" w:sz="0" w:space="0" w:color="auto"/>
                <w:right w:val="none" w:sz="0" w:space="0" w:color="auto"/>
              </w:divBdr>
            </w:div>
            <w:div w:id="820267347">
              <w:marLeft w:val="0"/>
              <w:marRight w:val="0"/>
              <w:marTop w:val="0"/>
              <w:marBottom w:val="0"/>
              <w:divBdr>
                <w:top w:val="none" w:sz="0" w:space="0" w:color="auto"/>
                <w:left w:val="none" w:sz="0" w:space="0" w:color="auto"/>
                <w:bottom w:val="none" w:sz="0" w:space="0" w:color="auto"/>
                <w:right w:val="none" w:sz="0" w:space="0" w:color="auto"/>
              </w:divBdr>
            </w:div>
            <w:div w:id="228855032">
              <w:marLeft w:val="0"/>
              <w:marRight w:val="0"/>
              <w:marTop w:val="0"/>
              <w:marBottom w:val="0"/>
              <w:divBdr>
                <w:top w:val="none" w:sz="0" w:space="0" w:color="auto"/>
                <w:left w:val="none" w:sz="0" w:space="0" w:color="auto"/>
                <w:bottom w:val="none" w:sz="0" w:space="0" w:color="auto"/>
                <w:right w:val="none" w:sz="0" w:space="0" w:color="auto"/>
              </w:divBdr>
            </w:div>
            <w:div w:id="595211761">
              <w:marLeft w:val="0"/>
              <w:marRight w:val="0"/>
              <w:marTop w:val="0"/>
              <w:marBottom w:val="0"/>
              <w:divBdr>
                <w:top w:val="none" w:sz="0" w:space="0" w:color="auto"/>
                <w:left w:val="none" w:sz="0" w:space="0" w:color="auto"/>
                <w:bottom w:val="none" w:sz="0" w:space="0" w:color="auto"/>
                <w:right w:val="none" w:sz="0" w:space="0" w:color="auto"/>
              </w:divBdr>
            </w:div>
            <w:div w:id="1768691265">
              <w:marLeft w:val="0"/>
              <w:marRight w:val="0"/>
              <w:marTop w:val="0"/>
              <w:marBottom w:val="0"/>
              <w:divBdr>
                <w:top w:val="none" w:sz="0" w:space="0" w:color="auto"/>
                <w:left w:val="none" w:sz="0" w:space="0" w:color="auto"/>
                <w:bottom w:val="none" w:sz="0" w:space="0" w:color="auto"/>
                <w:right w:val="none" w:sz="0" w:space="0" w:color="auto"/>
              </w:divBdr>
            </w:div>
            <w:div w:id="1008170827">
              <w:marLeft w:val="0"/>
              <w:marRight w:val="0"/>
              <w:marTop w:val="0"/>
              <w:marBottom w:val="0"/>
              <w:divBdr>
                <w:top w:val="none" w:sz="0" w:space="0" w:color="auto"/>
                <w:left w:val="none" w:sz="0" w:space="0" w:color="auto"/>
                <w:bottom w:val="none" w:sz="0" w:space="0" w:color="auto"/>
                <w:right w:val="none" w:sz="0" w:space="0" w:color="auto"/>
              </w:divBdr>
            </w:div>
            <w:div w:id="542134904">
              <w:marLeft w:val="0"/>
              <w:marRight w:val="0"/>
              <w:marTop w:val="0"/>
              <w:marBottom w:val="0"/>
              <w:divBdr>
                <w:top w:val="none" w:sz="0" w:space="0" w:color="auto"/>
                <w:left w:val="none" w:sz="0" w:space="0" w:color="auto"/>
                <w:bottom w:val="none" w:sz="0" w:space="0" w:color="auto"/>
                <w:right w:val="none" w:sz="0" w:space="0" w:color="auto"/>
              </w:divBdr>
            </w:div>
            <w:div w:id="1805200849">
              <w:marLeft w:val="0"/>
              <w:marRight w:val="0"/>
              <w:marTop w:val="0"/>
              <w:marBottom w:val="0"/>
              <w:divBdr>
                <w:top w:val="none" w:sz="0" w:space="0" w:color="auto"/>
                <w:left w:val="none" w:sz="0" w:space="0" w:color="auto"/>
                <w:bottom w:val="none" w:sz="0" w:space="0" w:color="auto"/>
                <w:right w:val="none" w:sz="0" w:space="0" w:color="auto"/>
              </w:divBdr>
            </w:div>
            <w:div w:id="781068863">
              <w:marLeft w:val="0"/>
              <w:marRight w:val="0"/>
              <w:marTop w:val="0"/>
              <w:marBottom w:val="0"/>
              <w:divBdr>
                <w:top w:val="none" w:sz="0" w:space="0" w:color="auto"/>
                <w:left w:val="none" w:sz="0" w:space="0" w:color="auto"/>
                <w:bottom w:val="none" w:sz="0" w:space="0" w:color="auto"/>
                <w:right w:val="none" w:sz="0" w:space="0" w:color="auto"/>
              </w:divBdr>
            </w:div>
            <w:div w:id="1396665093">
              <w:marLeft w:val="0"/>
              <w:marRight w:val="0"/>
              <w:marTop w:val="0"/>
              <w:marBottom w:val="0"/>
              <w:divBdr>
                <w:top w:val="none" w:sz="0" w:space="0" w:color="auto"/>
                <w:left w:val="none" w:sz="0" w:space="0" w:color="auto"/>
                <w:bottom w:val="none" w:sz="0" w:space="0" w:color="auto"/>
                <w:right w:val="none" w:sz="0" w:space="0" w:color="auto"/>
              </w:divBdr>
            </w:div>
            <w:div w:id="1268123495">
              <w:marLeft w:val="0"/>
              <w:marRight w:val="0"/>
              <w:marTop w:val="0"/>
              <w:marBottom w:val="0"/>
              <w:divBdr>
                <w:top w:val="none" w:sz="0" w:space="0" w:color="auto"/>
                <w:left w:val="none" w:sz="0" w:space="0" w:color="auto"/>
                <w:bottom w:val="none" w:sz="0" w:space="0" w:color="auto"/>
                <w:right w:val="none" w:sz="0" w:space="0" w:color="auto"/>
              </w:divBdr>
            </w:div>
            <w:div w:id="334574011">
              <w:marLeft w:val="0"/>
              <w:marRight w:val="0"/>
              <w:marTop w:val="0"/>
              <w:marBottom w:val="0"/>
              <w:divBdr>
                <w:top w:val="none" w:sz="0" w:space="0" w:color="auto"/>
                <w:left w:val="none" w:sz="0" w:space="0" w:color="auto"/>
                <w:bottom w:val="none" w:sz="0" w:space="0" w:color="auto"/>
                <w:right w:val="none" w:sz="0" w:space="0" w:color="auto"/>
              </w:divBdr>
            </w:div>
            <w:div w:id="1546867859">
              <w:marLeft w:val="0"/>
              <w:marRight w:val="0"/>
              <w:marTop w:val="0"/>
              <w:marBottom w:val="0"/>
              <w:divBdr>
                <w:top w:val="none" w:sz="0" w:space="0" w:color="auto"/>
                <w:left w:val="none" w:sz="0" w:space="0" w:color="auto"/>
                <w:bottom w:val="none" w:sz="0" w:space="0" w:color="auto"/>
                <w:right w:val="none" w:sz="0" w:space="0" w:color="auto"/>
              </w:divBdr>
            </w:div>
            <w:div w:id="548683770">
              <w:marLeft w:val="0"/>
              <w:marRight w:val="0"/>
              <w:marTop w:val="0"/>
              <w:marBottom w:val="0"/>
              <w:divBdr>
                <w:top w:val="none" w:sz="0" w:space="0" w:color="auto"/>
                <w:left w:val="none" w:sz="0" w:space="0" w:color="auto"/>
                <w:bottom w:val="none" w:sz="0" w:space="0" w:color="auto"/>
                <w:right w:val="none" w:sz="0" w:space="0" w:color="auto"/>
              </w:divBdr>
            </w:div>
            <w:div w:id="2046976207">
              <w:marLeft w:val="0"/>
              <w:marRight w:val="0"/>
              <w:marTop w:val="0"/>
              <w:marBottom w:val="0"/>
              <w:divBdr>
                <w:top w:val="none" w:sz="0" w:space="0" w:color="auto"/>
                <w:left w:val="none" w:sz="0" w:space="0" w:color="auto"/>
                <w:bottom w:val="none" w:sz="0" w:space="0" w:color="auto"/>
                <w:right w:val="none" w:sz="0" w:space="0" w:color="auto"/>
              </w:divBdr>
            </w:div>
            <w:div w:id="195966228">
              <w:marLeft w:val="0"/>
              <w:marRight w:val="0"/>
              <w:marTop w:val="0"/>
              <w:marBottom w:val="0"/>
              <w:divBdr>
                <w:top w:val="none" w:sz="0" w:space="0" w:color="auto"/>
                <w:left w:val="none" w:sz="0" w:space="0" w:color="auto"/>
                <w:bottom w:val="none" w:sz="0" w:space="0" w:color="auto"/>
                <w:right w:val="none" w:sz="0" w:space="0" w:color="auto"/>
              </w:divBdr>
            </w:div>
            <w:div w:id="1370447015">
              <w:marLeft w:val="0"/>
              <w:marRight w:val="0"/>
              <w:marTop w:val="0"/>
              <w:marBottom w:val="0"/>
              <w:divBdr>
                <w:top w:val="none" w:sz="0" w:space="0" w:color="auto"/>
                <w:left w:val="none" w:sz="0" w:space="0" w:color="auto"/>
                <w:bottom w:val="none" w:sz="0" w:space="0" w:color="auto"/>
                <w:right w:val="none" w:sz="0" w:space="0" w:color="auto"/>
              </w:divBdr>
            </w:div>
            <w:div w:id="359740385">
              <w:marLeft w:val="0"/>
              <w:marRight w:val="0"/>
              <w:marTop w:val="0"/>
              <w:marBottom w:val="0"/>
              <w:divBdr>
                <w:top w:val="none" w:sz="0" w:space="0" w:color="auto"/>
                <w:left w:val="none" w:sz="0" w:space="0" w:color="auto"/>
                <w:bottom w:val="none" w:sz="0" w:space="0" w:color="auto"/>
                <w:right w:val="none" w:sz="0" w:space="0" w:color="auto"/>
              </w:divBdr>
            </w:div>
            <w:div w:id="1619138511">
              <w:marLeft w:val="0"/>
              <w:marRight w:val="0"/>
              <w:marTop w:val="0"/>
              <w:marBottom w:val="0"/>
              <w:divBdr>
                <w:top w:val="none" w:sz="0" w:space="0" w:color="auto"/>
                <w:left w:val="none" w:sz="0" w:space="0" w:color="auto"/>
                <w:bottom w:val="none" w:sz="0" w:space="0" w:color="auto"/>
                <w:right w:val="none" w:sz="0" w:space="0" w:color="auto"/>
              </w:divBdr>
            </w:div>
            <w:div w:id="1676688576">
              <w:marLeft w:val="0"/>
              <w:marRight w:val="0"/>
              <w:marTop w:val="0"/>
              <w:marBottom w:val="0"/>
              <w:divBdr>
                <w:top w:val="none" w:sz="0" w:space="0" w:color="auto"/>
                <w:left w:val="none" w:sz="0" w:space="0" w:color="auto"/>
                <w:bottom w:val="none" w:sz="0" w:space="0" w:color="auto"/>
                <w:right w:val="none" w:sz="0" w:space="0" w:color="auto"/>
              </w:divBdr>
            </w:div>
            <w:div w:id="613483257">
              <w:marLeft w:val="0"/>
              <w:marRight w:val="0"/>
              <w:marTop w:val="0"/>
              <w:marBottom w:val="0"/>
              <w:divBdr>
                <w:top w:val="none" w:sz="0" w:space="0" w:color="auto"/>
                <w:left w:val="none" w:sz="0" w:space="0" w:color="auto"/>
                <w:bottom w:val="none" w:sz="0" w:space="0" w:color="auto"/>
                <w:right w:val="none" w:sz="0" w:space="0" w:color="auto"/>
              </w:divBdr>
            </w:div>
            <w:div w:id="227155293">
              <w:marLeft w:val="0"/>
              <w:marRight w:val="0"/>
              <w:marTop w:val="0"/>
              <w:marBottom w:val="0"/>
              <w:divBdr>
                <w:top w:val="none" w:sz="0" w:space="0" w:color="auto"/>
                <w:left w:val="none" w:sz="0" w:space="0" w:color="auto"/>
                <w:bottom w:val="none" w:sz="0" w:space="0" w:color="auto"/>
                <w:right w:val="none" w:sz="0" w:space="0" w:color="auto"/>
              </w:divBdr>
            </w:div>
            <w:div w:id="2060201548">
              <w:marLeft w:val="0"/>
              <w:marRight w:val="0"/>
              <w:marTop w:val="0"/>
              <w:marBottom w:val="0"/>
              <w:divBdr>
                <w:top w:val="none" w:sz="0" w:space="0" w:color="auto"/>
                <w:left w:val="none" w:sz="0" w:space="0" w:color="auto"/>
                <w:bottom w:val="none" w:sz="0" w:space="0" w:color="auto"/>
                <w:right w:val="none" w:sz="0" w:space="0" w:color="auto"/>
              </w:divBdr>
            </w:div>
            <w:div w:id="720716449">
              <w:marLeft w:val="0"/>
              <w:marRight w:val="0"/>
              <w:marTop w:val="0"/>
              <w:marBottom w:val="0"/>
              <w:divBdr>
                <w:top w:val="none" w:sz="0" w:space="0" w:color="auto"/>
                <w:left w:val="none" w:sz="0" w:space="0" w:color="auto"/>
                <w:bottom w:val="none" w:sz="0" w:space="0" w:color="auto"/>
                <w:right w:val="none" w:sz="0" w:space="0" w:color="auto"/>
              </w:divBdr>
            </w:div>
            <w:div w:id="988173007">
              <w:marLeft w:val="0"/>
              <w:marRight w:val="0"/>
              <w:marTop w:val="0"/>
              <w:marBottom w:val="0"/>
              <w:divBdr>
                <w:top w:val="none" w:sz="0" w:space="0" w:color="auto"/>
                <w:left w:val="none" w:sz="0" w:space="0" w:color="auto"/>
                <w:bottom w:val="none" w:sz="0" w:space="0" w:color="auto"/>
                <w:right w:val="none" w:sz="0" w:space="0" w:color="auto"/>
              </w:divBdr>
            </w:div>
            <w:div w:id="2084061040">
              <w:marLeft w:val="0"/>
              <w:marRight w:val="0"/>
              <w:marTop w:val="0"/>
              <w:marBottom w:val="0"/>
              <w:divBdr>
                <w:top w:val="none" w:sz="0" w:space="0" w:color="auto"/>
                <w:left w:val="none" w:sz="0" w:space="0" w:color="auto"/>
                <w:bottom w:val="none" w:sz="0" w:space="0" w:color="auto"/>
                <w:right w:val="none" w:sz="0" w:space="0" w:color="auto"/>
              </w:divBdr>
            </w:div>
            <w:div w:id="1471820760">
              <w:marLeft w:val="0"/>
              <w:marRight w:val="0"/>
              <w:marTop w:val="0"/>
              <w:marBottom w:val="0"/>
              <w:divBdr>
                <w:top w:val="none" w:sz="0" w:space="0" w:color="auto"/>
                <w:left w:val="none" w:sz="0" w:space="0" w:color="auto"/>
                <w:bottom w:val="none" w:sz="0" w:space="0" w:color="auto"/>
                <w:right w:val="none" w:sz="0" w:space="0" w:color="auto"/>
              </w:divBdr>
            </w:div>
            <w:div w:id="265776483">
              <w:marLeft w:val="0"/>
              <w:marRight w:val="0"/>
              <w:marTop w:val="0"/>
              <w:marBottom w:val="0"/>
              <w:divBdr>
                <w:top w:val="none" w:sz="0" w:space="0" w:color="auto"/>
                <w:left w:val="none" w:sz="0" w:space="0" w:color="auto"/>
                <w:bottom w:val="none" w:sz="0" w:space="0" w:color="auto"/>
                <w:right w:val="none" w:sz="0" w:space="0" w:color="auto"/>
              </w:divBdr>
            </w:div>
            <w:div w:id="646938268">
              <w:marLeft w:val="0"/>
              <w:marRight w:val="0"/>
              <w:marTop w:val="0"/>
              <w:marBottom w:val="0"/>
              <w:divBdr>
                <w:top w:val="none" w:sz="0" w:space="0" w:color="auto"/>
                <w:left w:val="none" w:sz="0" w:space="0" w:color="auto"/>
                <w:bottom w:val="none" w:sz="0" w:space="0" w:color="auto"/>
                <w:right w:val="none" w:sz="0" w:space="0" w:color="auto"/>
              </w:divBdr>
            </w:div>
            <w:div w:id="1735421523">
              <w:marLeft w:val="0"/>
              <w:marRight w:val="0"/>
              <w:marTop w:val="0"/>
              <w:marBottom w:val="0"/>
              <w:divBdr>
                <w:top w:val="none" w:sz="0" w:space="0" w:color="auto"/>
                <w:left w:val="none" w:sz="0" w:space="0" w:color="auto"/>
                <w:bottom w:val="none" w:sz="0" w:space="0" w:color="auto"/>
                <w:right w:val="none" w:sz="0" w:space="0" w:color="auto"/>
              </w:divBdr>
            </w:div>
            <w:div w:id="555971739">
              <w:marLeft w:val="0"/>
              <w:marRight w:val="0"/>
              <w:marTop w:val="0"/>
              <w:marBottom w:val="0"/>
              <w:divBdr>
                <w:top w:val="none" w:sz="0" w:space="0" w:color="auto"/>
                <w:left w:val="none" w:sz="0" w:space="0" w:color="auto"/>
                <w:bottom w:val="none" w:sz="0" w:space="0" w:color="auto"/>
                <w:right w:val="none" w:sz="0" w:space="0" w:color="auto"/>
              </w:divBdr>
            </w:div>
            <w:div w:id="457573036">
              <w:marLeft w:val="0"/>
              <w:marRight w:val="0"/>
              <w:marTop w:val="0"/>
              <w:marBottom w:val="0"/>
              <w:divBdr>
                <w:top w:val="none" w:sz="0" w:space="0" w:color="auto"/>
                <w:left w:val="none" w:sz="0" w:space="0" w:color="auto"/>
                <w:bottom w:val="none" w:sz="0" w:space="0" w:color="auto"/>
                <w:right w:val="none" w:sz="0" w:space="0" w:color="auto"/>
              </w:divBdr>
            </w:div>
            <w:div w:id="91098267">
              <w:marLeft w:val="0"/>
              <w:marRight w:val="0"/>
              <w:marTop w:val="0"/>
              <w:marBottom w:val="0"/>
              <w:divBdr>
                <w:top w:val="none" w:sz="0" w:space="0" w:color="auto"/>
                <w:left w:val="none" w:sz="0" w:space="0" w:color="auto"/>
                <w:bottom w:val="none" w:sz="0" w:space="0" w:color="auto"/>
                <w:right w:val="none" w:sz="0" w:space="0" w:color="auto"/>
              </w:divBdr>
            </w:div>
            <w:div w:id="827408003">
              <w:marLeft w:val="0"/>
              <w:marRight w:val="0"/>
              <w:marTop w:val="0"/>
              <w:marBottom w:val="0"/>
              <w:divBdr>
                <w:top w:val="none" w:sz="0" w:space="0" w:color="auto"/>
                <w:left w:val="none" w:sz="0" w:space="0" w:color="auto"/>
                <w:bottom w:val="none" w:sz="0" w:space="0" w:color="auto"/>
                <w:right w:val="none" w:sz="0" w:space="0" w:color="auto"/>
              </w:divBdr>
            </w:div>
            <w:div w:id="1081560677">
              <w:marLeft w:val="0"/>
              <w:marRight w:val="0"/>
              <w:marTop w:val="0"/>
              <w:marBottom w:val="0"/>
              <w:divBdr>
                <w:top w:val="none" w:sz="0" w:space="0" w:color="auto"/>
                <w:left w:val="none" w:sz="0" w:space="0" w:color="auto"/>
                <w:bottom w:val="none" w:sz="0" w:space="0" w:color="auto"/>
                <w:right w:val="none" w:sz="0" w:space="0" w:color="auto"/>
              </w:divBdr>
            </w:div>
            <w:div w:id="660934728">
              <w:marLeft w:val="0"/>
              <w:marRight w:val="0"/>
              <w:marTop w:val="0"/>
              <w:marBottom w:val="0"/>
              <w:divBdr>
                <w:top w:val="none" w:sz="0" w:space="0" w:color="auto"/>
                <w:left w:val="none" w:sz="0" w:space="0" w:color="auto"/>
                <w:bottom w:val="none" w:sz="0" w:space="0" w:color="auto"/>
                <w:right w:val="none" w:sz="0" w:space="0" w:color="auto"/>
              </w:divBdr>
            </w:div>
            <w:div w:id="877547801">
              <w:marLeft w:val="0"/>
              <w:marRight w:val="0"/>
              <w:marTop w:val="0"/>
              <w:marBottom w:val="0"/>
              <w:divBdr>
                <w:top w:val="none" w:sz="0" w:space="0" w:color="auto"/>
                <w:left w:val="none" w:sz="0" w:space="0" w:color="auto"/>
                <w:bottom w:val="none" w:sz="0" w:space="0" w:color="auto"/>
                <w:right w:val="none" w:sz="0" w:space="0" w:color="auto"/>
              </w:divBdr>
            </w:div>
            <w:div w:id="1306667654">
              <w:marLeft w:val="0"/>
              <w:marRight w:val="0"/>
              <w:marTop w:val="0"/>
              <w:marBottom w:val="0"/>
              <w:divBdr>
                <w:top w:val="none" w:sz="0" w:space="0" w:color="auto"/>
                <w:left w:val="none" w:sz="0" w:space="0" w:color="auto"/>
                <w:bottom w:val="none" w:sz="0" w:space="0" w:color="auto"/>
                <w:right w:val="none" w:sz="0" w:space="0" w:color="auto"/>
              </w:divBdr>
            </w:div>
            <w:div w:id="1703245500">
              <w:marLeft w:val="0"/>
              <w:marRight w:val="0"/>
              <w:marTop w:val="0"/>
              <w:marBottom w:val="0"/>
              <w:divBdr>
                <w:top w:val="none" w:sz="0" w:space="0" w:color="auto"/>
                <w:left w:val="none" w:sz="0" w:space="0" w:color="auto"/>
                <w:bottom w:val="none" w:sz="0" w:space="0" w:color="auto"/>
                <w:right w:val="none" w:sz="0" w:space="0" w:color="auto"/>
              </w:divBdr>
            </w:div>
            <w:div w:id="776677462">
              <w:marLeft w:val="0"/>
              <w:marRight w:val="0"/>
              <w:marTop w:val="0"/>
              <w:marBottom w:val="0"/>
              <w:divBdr>
                <w:top w:val="none" w:sz="0" w:space="0" w:color="auto"/>
                <w:left w:val="none" w:sz="0" w:space="0" w:color="auto"/>
                <w:bottom w:val="none" w:sz="0" w:space="0" w:color="auto"/>
                <w:right w:val="none" w:sz="0" w:space="0" w:color="auto"/>
              </w:divBdr>
            </w:div>
            <w:div w:id="1955478871">
              <w:marLeft w:val="0"/>
              <w:marRight w:val="0"/>
              <w:marTop w:val="0"/>
              <w:marBottom w:val="0"/>
              <w:divBdr>
                <w:top w:val="none" w:sz="0" w:space="0" w:color="auto"/>
                <w:left w:val="none" w:sz="0" w:space="0" w:color="auto"/>
                <w:bottom w:val="none" w:sz="0" w:space="0" w:color="auto"/>
                <w:right w:val="none" w:sz="0" w:space="0" w:color="auto"/>
              </w:divBdr>
            </w:div>
            <w:div w:id="1316642627">
              <w:marLeft w:val="0"/>
              <w:marRight w:val="0"/>
              <w:marTop w:val="0"/>
              <w:marBottom w:val="0"/>
              <w:divBdr>
                <w:top w:val="none" w:sz="0" w:space="0" w:color="auto"/>
                <w:left w:val="none" w:sz="0" w:space="0" w:color="auto"/>
                <w:bottom w:val="none" w:sz="0" w:space="0" w:color="auto"/>
                <w:right w:val="none" w:sz="0" w:space="0" w:color="auto"/>
              </w:divBdr>
            </w:div>
            <w:div w:id="805775969">
              <w:marLeft w:val="0"/>
              <w:marRight w:val="0"/>
              <w:marTop w:val="0"/>
              <w:marBottom w:val="0"/>
              <w:divBdr>
                <w:top w:val="none" w:sz="0" w:space="0" w:color="auto"/>
                <w:left w:val="none" w:sz="0" w:space="0" w:color="auto"/>
                <w:bottom w:val="none" w:sz="0" w:space="0" w:color="auto"/>
                <w:right w:val="none" w:sz="0" w:space="0" w:color="auto"/>
              </w:divBdr>
            </w:div>
            <w:div w:id="1681857069">
              <w:marLeft w:val="0"/>
              <w:marRight w:val="0"/>
              <w:marTop w:val="0"/>
              <w:marBottom w:val="0"/>
              <w:divBdr>
                <w:top w:val="none" w:sz="0" w:space="0" w:color="auto"/>
                <w:left w:val="none" w:sz="0" w:space="0" w:color="auto"/>
                <w:bottom w:val="none" w:sz="0" w:space="0" w:color="auto"/>
                <w:right w:val="none" w:sz="0" w:space="0" w:color="auto"/>
              </w:divBdr>
            </w:div>
            <w:div w:id="1225214108">
              <w:marLeft w:val="0"/>
              <w:marRight w:val="0"/>
              <w:marTop w:val="0"/>
              <w:marBottom w:val="0"/>
              <w:divBdr>
                <w:top w:val="none" w:sz="0" w:space="0" w:color="auto"/>
                <w:left w:val="none" w:sz="0" w:space="0" w:color="auto"/>
                <w:bottom w:val="none" w:sz="0" w:space="0" w:color="auto"/>
                <w:right w:val="none" w:sz="0" w:space="0" w:color="auto"/>
              </w:divBdr>
            </w:div>
            <w:div w:id="619646236">
              <w:marLeft w:val="0"/>
              <w:marRight w:val="0"/>
              <w:marTop w:val="0"/>
              <w:marBottom w:val="0"/>
              <w:divBdr>
                <w:top w:val="none" w:sz="0" w:space="0" w:color="auto"/>
                <w:left w:val="none" w:sz="0" w:space="0" w:color="auto"/>
                <w:bottom w:val="none" w:sz="0" w:space="0" w:color="auto"/>
                <w:right w:val="none" w:sz="0" w:space="0" w:color="auto"/>
              </w:divBdr>
            </w:div>
            <w:div w:id="2064450182">
              <w:marLeft w:val="0"/>
              <w:marRight w:val="0"/>
              <w:marTop w:val="0"/>
              <w:marBottom w:val="0"/>
              <w:divBdr>
                <w:top w:val="none" w:sz="0" w:space="0" w:color="auto"/>
                <w:left w:val="none" w:sz="0" w:space="0" w:color="auto"/>
                <w:bottom w:val="none" w:sz="0" w:space="0" w:color="auto"/>
                <w:right w:val="none" w:sz="0" w:space="0" w:color="auto"/>
              </w:divBdr>
            </w:div>
            <w:div w:id="1337079216">
              <w:marLeft w:val="0"/>
              <w:marRight w:val="0"/>
              <w:marTop w:val="0"/>
              <w:marBottom w:val="0"/>
              <w:divBdr>
                <w:top w:val="none" w:sz="0" w:space="0" w:color="auto"/>
                <w:left w:val="none" w:sz="0" w:space="0" w:color="auto"/>
                <w:bottom w:val="none" w:sz="0" w:space="0" w:color="auto"/>
                <w:right w:val="none" w:sz="0" w:space="0" w:color="auto"/>
              </w:divBdr>
            </w:div>
            <w:div w:id="825240378">
              <w:marLeft w:val="0"/>
              <w:marRight w:val="0"/>
              <w:marTop w:val="0"/>
              <w:marBottom w:val="0"/>
              <w:divBdr>
                <w:top w:val="none" w:sz="0" w:space="0" w:color="auto"/>
                <w:left w:val="none" w:sz="0" w:space="0" w:color="auto"/>
                <w:bottom w:val="none" w:sz="0" w:space="0" w:color="auto"/>
                <w:right w:val="none" w:sz="0" w:space="0" w:color="auto"/>
              </w:divBdr>
            </w:div>
            <w:div w:id="1518423222">
              <w:marLeft w:val="0"/>
              <w:marRight w:val="0"/>
              <w:marTop w:val="0"/>
              <w:marBottom w:val="0"/>
              <w:divBdr>
                <w:top w:val="none" w:sz="0" w:space="0" w:color="auto"/>
                <w:left w:val="none" w:sz="0" w:space="0" w:color="auto"/>
                <w:bottom w:val="none" w:sz="0" w:space="0" w:color="auto"/>
                <w:right w:val="none" w:sz="0" w:space="0" w:color="auto"/>
              </w:divBdr>
            </w:div>
            <w:div w:id="78912603">
              <w:marLeft w:val="0"/>
              <w:marRight w:val="0"/>
              <w:marTop w:val="0"/>
              <w:marBottom w:val="0"/>
              <w:divBdr>
                <w:top w:val="none" w:sz="0" w:space="0" w:color="auto"/>
                <w:left w:val="none" w:sz="0" w:space="0" w:color="auto"/>
                <w:bottom w:val="none" w:sz="0" w:space="0" w:color="auto"/>
                <w:right w:val="none" w:sz="0" w:space="0" w:color="auto"/>
              </w:divBdr>
            </w:div>
            <w:div w:id="1874728566">
              <w:marLeft w:val="0"/>
              <w:marRight w:val="0"/>
              <w:marTop w:val="0"/>
              <w:marBottom w:val="0"/>
              <w:divBdr>
                <w:top w:val="none" w:sz="0" w:space="0" w:color="auto"/>
                <w:left w:val="none" w:sz="0" w:space="0" w:color="auto"/>
                <w:bottom w:val="none" w:sz="0" w:space="0" w:color="auto"/>
                <w:right w:val="none" w:sz="0" w:space="0" w:color="auto"/>
              </w:divBdr>
            </w:div>
            <w:div w:id="705059970">
              <w:marLeft w:val="0"/>
              <w:marRight w:val="0"/>
              <w:marTop w:val="0"/>
              <w:marBottom w:val="0"/>
              <w:divBdr>
                <w:top w:val="none" w:sz="0" w:space="0" w:color="auto"/>
                <w:left w:val="none" w:sz="0" w:space="0" w:color="auto"/>
                <w:bottom w:val="none" w:sz="0" w:space="0" w:color="auto"/>
                <w:right w:val="none" w:sz="0" w:space="0" w:color="auto"/>
              </w:divBdr>
            </w:div>
            <w:div w:id="2036222854">
              <w:marLeft w:val="0"/>
              <w:marRight w:val="0"/>
              <w:marTop w:val="0"/>
              <w:marBottom w:val="0"/>
              <w:divBdr>
                <w:top w:val="none" w:sz="0" w:space="0" w:color="auto"/>
                <w:left w:val="none" w:sz="0" w:space="0" w:color="auto"/>
                <w:bottom w:val="none" w:sz="0" w:space="0" w:color="auto"/>
                <w:right w:val="none" w:sz="0" w:space="0" w:color="auto"/>
              </w:divBdr>
            </w:div>
            <w:div w:id="1811943339">
              <w:marLeft w:val="0"/>
              <w:marRight w:val="0"/>
              <w:marTop w:val="0"/>
              <w:marBottom w:val="0"/>
              <w:divBdr>
                <w:top w:val="none" w:sz="0" w:space="0" w:color="auto"/>
                <w:left w:val="none" w:sz="0" w:space="0" w:color="auto"/>
                <w:bottom w:val="none" w:sz="0" w:space="0" w:color="auto"/>
                <w:right w:val="none" w:sz="0" w:space="0" w:color="auto"/>
              </w:divBdr>
            </w:div>
            <w:div w:id="797994124">
              <w:marLeft w:val="0"/>
              <w:marRight w:val="0"/>
              <w:marTop w:val="0"/>
              <w:marBottom w:val="0"/>
              <w:divBdr>
                <w:top w:val="none" w:sz="0" w:space="0" w:color="auto"/>
                <w:left w:val="none" w:sz="0" w:space="0" w:color="auto"/>
                <w:bottom w:val="none" w:sz="0" w:space="0" w:color="auto"/>
                <w:right w:val="none" w:sz="0" w:space="0" w:color="auto"/>
              </w:divBdr>
            </w:div>
            <w:div w:id="1541933995">
              <w:marLeft w:val="0"/>
              <w:marRight w:val="0"/>
              <w:marTop w:val="0"/>
              <w:marBottom w:val="0"/>
              <w:divBdr>
                <w:top w:val="none" w:sz="0" w:space="0" w:color="auto"/>
                <w:left w:val="none" w:sz="0" w:space="0" w:color="auto"/>
                <w:bottom w:val="none" w:sz="0" w:space="0" w:color="auto"/>
                <w:right w:val="none" w:sz="0" w:space="0" w:color="auto"/>
              </w:divBdr>
            </w:div>
            <w:div w:id="474838704">
              <w:marLeft w:val="0"/>
              <w:marRight w:val="0"/>
              <w:marTop w:val="0"/>
              <w:marBottom w:val="0"/>
              <w:divBdr>
                <w:top w:val="none" w:sz="0" w:space="0" w:color="auto"/>
                <w:left w:val="none" w:sz="0" w:space="0" w:color="auto"/>
                <w:bottom w:val="none" w:sz="0" w:space="0" w:color="auto"/>
                <w:right w:val="none" w:sz="0" w:space="0" w:color="auto"/>
              </w:divBdr>
            </w:div>
            <w:div w:id="1801461663">
              <w:marLeft w:val="0"/>
              <w:marRight w:val="0"/>
              <w:marTop w:val="0"/>
              <w:marBottom w:val="0"/>
              <w:divBdr>
                <w:top w:val="none" w:sz="0" w:space="0" w:color="auto"/>
                <w:left w:val="none" w:sz="0" w:space="0" w:color="auto"/>
                <w:bottom w:val="none" w:sz="0" w:space="0" w:color="auto"/>
                <w:right w:val="none" w:sz="0" w:space="0" w:color="auto"/>
              </w:divBdr>
            </w:div>
            <w:div w:id="821459938">
              <w:marLeft w:val="0"/>
              <w:marRight w:val="0"/>
              <w:marTop w:val="0"/>
              <w:marBottom w:val="0"/>
              <w:divBdr>
                <w:top w:val="none" w:sz="0" w:space="0" w:color="auto"/>
                <w:left w:val="none" w:sz="0" w:space="0" w:color="auto"/>
                <w:bottom w:val="none" w:sz="0" w:space="0" w:color="auto"/>
                <w:right w:val="none" w:sz="0" w:space="0" w:color="auto"/>
              </w:divBdr>
            </w:div>
            <w:div w:id="676270239">
              <w:marLeft w:val="0"/>
              <w:marRight w:val="0"/>
              <w:marTop w:val="0"/>
              <w:marBottom w:val="0"/>
              <w:divBdr>
                <w:top w:val="none" w:sz="0" w:space="0" w:color="auto"/>
                <w:left w:val="none" w:sz="0" w:space="0" w:color="auto"/>
                <w:bottom w:val="none" w:sz="0" w:space="0" w:color="auto"/>
                <w:right w:val="none" w:sz="0" w:space="0" w:color="auto"/>
              </w:divBdr>
            </w:div>
            <w:div w:id="599752688">
              <w:marLeft w:val="0"/>
              <w:marRight w:val="0"/>
              <w:marTop w:val="0"/>
              <w:marBottom w:val="0"/>
              <w:divBdr>
                <w:top w:val="none" w:sz="0" w:space="0" w:color="auto"/>
                <w:left w:val="none" w:sz="0" w:space="0" w:color="auto"/>
                <w:bottom w:val="none" w:sz="0" w:space="0" w:color="auto"/>
                <w:right w:val="none" w:sz="0" w:space="0" w:color="auto"/>
              </w:divBdr>
            </w:div>
            <w:div w:id="1058555819">
              <w:marLeft w:val="0"/>
              <w:marRight w:val="0"/>
              <w:marTop w:val="0"/>
              <w:marBottom w:val="0"/>
              <w:divBdr>
                <w:top w:val="none" w:sz="0" w:space="0" w:color="auto"/>
                <w:left w:val="none" w:sz="0" w:space="0" w:color="auto"/>
                <w:bottom w:val="none" w:sz="0" w:space="0" w:color="auto"/>
                <w:right w:val="none" w:sz="0" w:space="0" w:color="auto"/>
              </w:divBdr>
            </w:div>
            <w:div w:id="330256035">
              <w:marLeft w:val="0"/>
              <w:marRight w:val="0"/>
              <w:marTop w:val="0"/>
              <w:marBottom w:val="0"/>
              <w:divBdr>
                <w:top w:val="none" w:sz="0" w:space="0" w:color="auto"/>
                <w:left w:val="none" w:sz="0" w:space="0" w:color="auto"/>
                <w:bottom w:val="none" w:sz="0" w:space="0" w:color="auto"/>
                <w:right w:val="none" w:sz="0" w:space="0" w:color="auto"/>
              </w:divBdr>
            </w:div>
            <w:div w:id="1365712560">
              <w:marLeft w:val="0"/>
              <w:marRight w:val="0"/>
              <w:marTop w:val="0"/>
              <w:marBottom w:val="0"/>
              <w:divBdr>
                <w:top w:val="none" w:sz="0" w:space="0" w:color="auto"/>
                <w:left w:val="none" w:sz="0" w:space="0" w:color="auto"/>
                <w:bottom w:val="none" w:sz="0" w:space="0" w:color="auto"/>
                <w:right w:val="none" w:sz="0" w:space="0" w:color="auto"/>
              </w:divBdr>
            </w:div>
            <w:div w:id="1257782929">
              <w:marLeft w:val="0"/>
              <w:marRight w:val="0"/>
              <w:marTop w:val="0"/>
              <w:marBottom w:val="0"/>
              <w:divBdr>
                <w:top w:val="none" w:sz="0" w:space="0" w:color="auto"/>
                <w:left w:val="none" w:sz="0" w:space="0" w:color="auto"/>
                <w:bottom w:val="none" w:sz="0" w:space="0" w:color="auto"/>
                <w:right w:val="none" w:sz="0" w:space="0" w:color="auto"/>
              </w:divBdr>
            </w:div>
            <w:div w:id="1294169922">
              <w:marLeft w:val="0"/>
              <w:marRight w:val="0"/>
              <w:marTop w:val="0"/>
              <w:marBottom w:val="0"/>
              <w:divBdr>
                <w:top w:val="none" w:sz="0" w:space="0" w:color="auto"/>
                <w:left w:val="none" w:sz="0" w:space="0" w:color="auto"/>
                <w:bottom w:val="none" w:sz="0" w:space="0" w:color="auto"/>
                <w:right w:val="none" w:sz="0" w:space="0" w:color="auto"/>
              </w:divBdr>
            </w:div>
            <w:div w:id="933976936">
              <w:marLeft w:val="0"/>
              <w:marRight w:val="0"/>
              <w:marTop w:val="0"/>
              <w:marBottom w:val="0"/>
              <w:divBdr>
                <w:top w:val="none" w:sz="0" w:space="0" w:color="auto"/>
                <w:left w:val="none" w:sz="0" w:space="0" w:color="auto"/>
                <w:bottom w:val="none" w:sz="0" w:space="0" w:color="auto"/>
                <w:right w:val="none" w:sz="0" w:space="0" w:color="auto"/>
              </w:divBdr>
            </w:div>
            <w:div w:id="1434090510">
              <w:marLeft w:val="0"/>
              <w:marRight w:val="0"/>
              <w:marTop w:val="0"/>
              <w:marBottom w:val="0"/>
              <w:divBdr>
                <w:top w:val="none" w:sz="0" w:space="0" w:color="auto"/>
                <w:left w:val="none" w:sz="0" w:space="0" w:color="auto"/>
                <w:bottom w:val="none" w:sz="0" w:space="0" w:color="auto"/>
                <w:right w:val="none" w:sz="0" w:space="0" w:color="auto"/>
              </w:divBdr>
            </w:div>
            <w:div w:id="1071199548">
              <w:marLeft w:val="0"/>
              <w:marRight w:val="0"/>
              <w:marTop w:val="0"/>
              <w:marBottom w:val="0"/>
              <w:divBdr>
                <w:top w:val="none" w:sz="0" w:space="0" w:color="auto"/>
                <w:left w:val="none" w:sz="0" w:space="0" w:color="auto"/>
                <w:bottom w:val="none" w:sz="0" w:space="0" w:color="auto"/>
                <w:right w:val="none" w:sz="0" w:space="0" w:color="auto"/>
              </w:divBdr>
            </w:div>
            <w:div w:id="1150945520">
              <w:marLeft w:val="0"/>
              <w:marRight w:val="0"/>
              <w:marTop w:val="0"/>
              <w:marBottom w:val="0"/>
              <w:divBdr>
                <w:top w:val="none" w:sz="0" w:space="0" w:color="auto"/>
                <w:left w:val="none" w:sz="0" w:space="0" w:color="auto"/>
                <w:bottom w:val="none" w:sz="0" w:space="0" w:color="auto"/>
                <w:right w:val="none" w:sz="0" w:space="0" w:color="auto"/>
              </w:divBdr>
            </w:div>
            <w:div w:id="1870146805">
              <w:marLeft w:val="0"/>
              <w:marRight w:val="0"/>
              <w:marTop w:val="0"/>
              <w:marBottom w:val="0"/>
              <w:divBdr>
                <w:top w:val="none" w:sz="0" w:space="0" w:color="auto"/>
                <w:left w:val="none" w:sz="0" w:space="0" w:color="auto"/>
                <w:bottom w:val="none" w:sz="0" w:space="0" w:color="auto"/>
                <w:right w:val="none" w:sz="0" w:space="0" w:color="auto"/>
              </w:divBdr>
            </w:div>
            <w:div w:id="1327826948">
              <w:marLeft w:val="0"/>
              <w:marRight w:val="0"/>
              <w:marTop w:val="0"/>
              <w:marBottom w:val="0"/>
              <w:divBdr>
                <w:top w:val="none" w:sz="0" w:space="0" w:color="auto"/>
                <w:left w:val="none" w:sz="0" w:space="0" w:color="auto"/>
                <w:bottom w:val="none" w:sz="0" w:space="0" w:color="auto"/>
                <w:right w:val="none" w:sz="0" w:space="0" w:color="auto"/>
              </w:divBdr>
            </w:div>
            <w:div w:id="135228137">
              <w:marLeft w:val="0"/>
              <w:marRight w:val="0"/>
              <w:marTop w:val="0"/>
              <w:marBottom w:val="0"/>
              <w:divBdr>
                <w:top w:val="none" w:sz="0" w:space="0" w:color="auto"/>
                <w:left w:val="none" w:sz="0" w:space="0" w:color="auto"/>
                <w:bottom w:val="none" w:sz="0" w:space="0" w:color="auto"/>
                <w:right w:val="none" w:sz="0" w:space="0" w:color="auto"/>
              </w:divBdr>
            </w:div>
            <w:div w:id="67534364">
              <w:marLeft w:val="0"/>
              <w:marRight w:val="0"/>
              <w:marTop w:val="0"/>
              <w:marBottom w:val="0"/>
              <w:divBdr>
                <w:top w:val="none" w:sz="0" w:space="0" w:color="auto"/>
                <w:left w:val="none" w:sz="0" w:space="0" w:color="auto"/>
                <w:bottom w:val="none" w:sz="0" w:space="0" w:color="auto"/>
                <w:right w:val="none" w:sz="0" w:space="0" w:color="auto"/>
              </w:divBdr>
            </w:div>
            <w:div w:id="740295056">
              <w:marLeft w:val="0"/>
              <w:marRight w:val="0"/>
              <w:marTop w:val="0"/>
              <w:marBottom w:val="0"/>
              <w:divBdr>
                <w:top w:val="none" w:sz="0" w:space="0" w:color="auto"/>
                <w:left w:val="none" w:sz="0" w:space="0" w:color="auto"/>
                <w:bottom w:val="none" w:sz="0" w:space="0" w:color="auto"/>
                <w:right w:val="none" w:sz="0" w:space="0" w:color="auto"/>
              </w:divBdr>
            </w:div>
            <w:div w:id="1794135133">
              <w:marLeft w:val="0"/>
              <w:marRight w:val="0"/>
              <w:marTop w:val="0"/>
              <w:marBottom w:val="0"/>
              <w:divBdr>
                <w:top w:val="none" w:sz="0" w:space="0" w:color="auto"/>
                <w:left w:val="none" w:sz="0" w:space="0" w:color="auto"/>
                <w:bottom w:val="none" w:sz="0" w:space="0" w:color="auto"/>
                <w:right w:val="none" w:sz="0" w:space="0" w:color="auto"/>
              </w:divBdr>
            </w:div>
            <w:div w:id="52437986">
              <w:marLeft w:val="0"/>
              <w:marRight w:val="0"/>
              <w:marTop w:val="0"/>
              <w:marBottom w:val="0"/>
              <w:divBdr>
                <w:top w:val="none" w:sz="0" w:space="0" w:color="auto"/>
                <w:left w:val="none" w:sz="0" w:space="0" w:color="auto"/>
                <w:bottom w:val="none" w:sz="0" w:space="0" w:color="auto"/>
                <w:right w:val="none" w:sz="0" w:space="0" w:color="auto"/>
              </w:divBdr>
            </w:div>
            <w:div w:id="439683193">
              <w:marLeft w:val="0"/>
              <w:marRight w:val="0"/>
              <w:marTop w:val="0"/>
              <w:marBottom w:val="0"/>
              <w:divBdr>
                <w:top w:val="none" w:sz="0" w:space="0" w:color="auto"/>
                <w:left w:val="none" w:sz="0" w:space="0" w:color="auto"/>
                <w:bottom w:val="none" w:sz="0" w:space="0" w:color="auto"/>
                <w:right w:val="none" w:sz="0" w:space="0" w:color="auto"/>
              </w:divBdr>
            </w:div>
            <w:div w:id="387263961">
              <w:marLeft w:val="0"/>
              <w:marRight w:val="0"/>
              <w:marTop w:val="0"/>
              <w:marBottom w:val="0"/>
              <w:divBdr>
                <w:top w:val="none" w:sz="0" w:space="0" w:color="auto"/>
                <w:left w:val="none" w:sz="0" w:space="0" w:color="auto"/>
                <w:bottom w:val="none" w:sz="0" w:space="0" w:color="auto"/>
                <w:right w:val="none" w:sz="0" w:space="0" w:color="auto"/>
              </w:divBdr>
            </w:div>
            <w:div w:id="1766611880">
              <w:marLeft w:val="0"/>
              <w:marRight w:val="0"/>
              <w:marTop w:val="0"/>
              <w:marBottom w:val="0"/>
              <w:divBdr>
                <w:top w:val="none" w:sz="0" w:space="0" w:color="auto"/>
                <w:left w:val="none" w:sz="0" w:space="0" w:color="auto"/>
                <w:bottom w:val="none" w:sz="0" w:space="0" w:color="auto"/>
                <w:right w:val="none" w:sz="0" w:space="0" w:color="auto"/>
              </w:divBdr>
            </w:div>
            <w:div w:id="1583106426">
              <w:marLeft w:val="0"/>
              <w:marRight w:val="0"/>
              <w:marTop w:val="0"/>
              <w:marBottom w:val="0"/>
              <w:divBdr>
                <w:top w:val="none" w:sz="0" w:space="0" w:color="auto"/>
                <w:left w:val="none" w:sz="0" w:space="0" w:color="auto"/>
                <w:bottom w:val="none" w:sz="0" w:space="0" w:color="auto"/>
                <w:right w:val="none" w:sz="0" w:space="0" w:color="auto"/>
              </w:divBdr>
            </w:div>
            <w:div w:id="1991671307">
              <w:marLeft w:val="0"/>
              <w:marRight w:val="0"/>
              <w:marTop w:val="0"/>
              <w:marBottom w:val="0"/>
              <w:divBdr>
                <w:top w:val="none" w:sz="0" w:space="0" w:color="auto"/>
                <w:left w:val="none" w:sz="0" w:space="0" w:color="auto"/>
                <w:bottom w:val="none" w:sz="0" w:space="0" w:color="auto"/>
                <w:right w:val="none" w:sz="0" w:space="0" w:color="auto"/>
              </w:divBdr>
            </w:div>
            <w:div w:id="459424509">
              <w:marLeft w:val="0"/>
              <w:marRight w:val="0"/>
              <w:marTop w:val="0"/>
              <w:marBottom w:val="0"/>
              <w:divBdr>
                <w:top w:val="none" w:sz="0" w:space="0" w:color="auto"/>
                <w:left w:val="none" w:sz="0" w:space="0" w:color="auto"/>
                <w:bottom w:val="none" w:sz="0" w:space="0" w:color="auto"/>
                <w:right w:val="none" w:sz="0" w:space="0" w:color="auto"/>
              </w:divBdr>
            </w:div>
            <w:div w:id="1950969178">
              <w:marLeft w:val="0"/>
              <w:marRight w:val="0"/>
              <w:marTop w:val="0"/>
              <w:marBottom w:val="0"/>
              <w:divBdr>
                <w:top w:val="none" w:sz="0" w:space="0" w:color="auto"/>
                <w:left w:val="none" w:sz="0" w:space="0" w:color="auto"/>
                <w:bottom w:val="none" w:sz="0" w:space="0" w:color="auto"/>
                <w:right w:val="none" w:sz="0" w:space="0" w:color="auto"/>
              </w:divBdr>
            </w:div>
            <w:div w:id="1206138488">
              <w:marLeft w:val="0"/>
              <w:marRight w:val="0"/>
              <w:marTop w:val="0"/>
              <w:marBottom w:val="0"/>
              <w:divBdr>
                <w:top w:val="none" w:sz="0" w:space="0" w:color="auto"/>
                <w:left w:val="none" w:sz="0" w:space="0" w:color="auto"/>
                <w:bottom w:val="none" w:sz="0" w:space="0" w:color="auto"/>
                <w:right w:val="none" w:sz="0" w:space="0" w:color="auto"/>
              </w:divBdr>
            </w:div>
            <w:div w:id="657806006">
              <w:marLeft w:val="0"/>
              <w:marRight w:val="0"/>
              <w:marTop w:val="0"/>
              <w:marBottom w:val="0"/>
              <w:divBdr>
                <w:top w:val="none" w:sz="0" w:space="0" w:color="auto"/>
                <w:left w:val="none" w:sz="0" w:space="0" w:color="auto"/>
                <w:bottom w:val="none" w:sz="0" w:space="0" w:color="auto"/>
                <w:right w:val="none" w:sz="0" w:space="0" w:color="auto"/>
              </w:divBdr>
            </w:div>
            <w:div w:id="839201720">
              <w:marLeft w:val="0"/>
              <w:marRight w:val="0"/>
              <w:marTop w:val="0"/>
              <w:marBottom w:val="0"/>
              <w:divBdr>
                <w:top w:val="none" w:sz="0" w:space="0" w:color="auto"/>
                <w:left w:val="none" w:sz="0" w:space="0" w:color="auto"/>
                <w:bottom w:val="none" w:sz="0" w:space="0" w:color="auto"/>
                <w:right w:val="none" w:sz="0" w:space="0" w:color="auto"/>
              </w:divBdr>
            </w:div>
            <w:div w:id="1038120661">
              <w:marLeft w:val="0"/>
              <w:marRight w:val="0"/>
              <w:marTop w:val="0"/>
              <w:marBottom w:val="0"/>
              <w:divBdr>
                <w:top w:val="none" w:sz="0" w:space="0" w:color="auto"/>
                <w:left w:val="none" w:sz="0" w:space="0" w:color="auto"/>
                <w:bottom w:val="none" w:sz="0" w:space="0" w:color="auto"/>
                <w:right w:val="none" w:sz="0" w:space="0" w:color="auto"/>
              </w:divBdr>
            </w:div>
            <w:div w:id="130558622">
              <w:marLeft w:val="0"/>
              <w:marRight w:val="0"/>
              <w:marTop w:val="0"/>
              <w:marBottom w:val="0"/>
              <w:divBdr>
                <w:top w:val="none" w:sz="0" w:space="0" w:color="auto"/>
                <w:left w:val="none" w:sz="0" w:space="0" w:color="auto"/>
                <w:bottom w:val="none" w:sz="0" w:space="0" w:color="auto"/>
                <w:right w:val="none" w:sz="0" w:space="0" w:color="auto"/>
              </w:divBdr>
            </w:div>
            <w:div w:id="1965577355">
              <w:marLeft w:val="0"/>
              <w:marRight w:val="0"/>
              <w:marTop w:val="0"/>
              <w:marBottom w:val="0"/>
              <w:divBdr>
                <w:top w:val="none" w:sz="0" w:space="0" w:color="auto"/>
                <w:left w:val="none" w:sz="0" w:space="0" w:color="auto"/>
                <w:bottom w:val="none" w:sz="0" w:space="0" w:color="auto"/>
                <w:right w:val="none" w:sz="0" w:space="0" w:color="auto"/>
              </w:divBdr>
            </w:div>
            <w:div w:id="132527548">
              <w:marLeft w:val="0"/>
              <w:marRight w:val="0"/>
              <w:marTop w:val="0"/>
              <w:marBottom w:val="0"/>
              <w:divBdr>
                <w:top w:val="none" w:sz="0" w:space="0" w:color="auto"/>
                <w:left w:val="none" w:sz="0" w:space="0" w:color="auto"/>
                <w:bottom w:val="none" w:sz="0" w:space="0" w:color="auto"/>
                <w:right w:val="none" w:sz="0" w:space="0" w:color="auto"/>
              </w:divBdr>
            </w:div>
            <w:div w:id="38170805">
              <w:marLeft w:val="0"/>
              <w:marRight w:val="0"/>
              <w:marTop w:val="0"/>
              <w:marBottom w:val="0"/>
              <w:divBdr>
                <w:top w:val="none" w:sz="0" w:space="0" w:color="auto"/>
                <w:left w:val="none" w:sz="0" w:space="0" w:color="auto"/>
                <w:bottom w:val="none" w:sz="0" w:space="0" w:color="auto"/>
                <w:right w:val="none" w:sz="0" w:space="0" w:color="auto"/>
              </w:divBdr>
            </w:div>
            <w:div w:id="79184219">
              <w:marLeft w:val="0"/>
              <w:marRight w:val="0"/>
              <w:marTop w:val="0"/>
              <w:marBottom w:val="0"/>
              <w:divBdr>
                <w:top w:val="none" w:sz="0" w:space="0" w:color="auto"/>
                <w:left w:val="none" w:sz="0" w:space="0" w:color="auto"/>
                <w:bottom w:val="none" w:sz="0" w:space="0" w:color="auto"/>
                <w:right w:val="none" w:sz="0" w:space="0" w:color="auto"/>
              </w:divBdr>
            </w:div>
            <w:div w:id="1711494142">
              <w:marLeft w:val="0"/>
              <w:marRight w:val="0"/>
              <w:marTop w:val="0"/>
              <w:marBottom w:val="0"/>
              <w:divBdr>
                <w:top w:val="none" w:sz="0" w:space="0" w:color="auto"/>
                <w:left w:val="none" w:sz="0" w:space="0" w:color="auto"/>
                <w:bottom w:val="none" w:sz="0" w:space="0" w:color="auto"/>
                <w:right w:val="none" w:sz="0" w:space="0" w:color="auto"/>
              </w:divBdr>
            </w:div>
          </w:divsChild>
        </w:div>
        <w:div w:id="2144689901">
          <w:marLeft w:val="0"/>
          <w:marRight w:val="0"/>
          <w:marTop w:val="0"/>
          <w:marBottom w:val="0"/>
          <w:divBdr>
            <w:top w:val="none" w:sz="0" w:space="0" w:color="auto"/>
            <w:left w:val="none" w:sz="0" w:space="0" w:color="auto"/>
            <w:bottom w:val="none" w:sz="0" w:space="0" w:color="auto"/>
            <w:right w:val="none" w:sz="0" w:space="0" w:color="auto"/>
          </w:divBdr>
        </w:div>
        <w:div w:id="1789273250">
          <w:marLeft w:val="0"/>
          <w:marRight w:val="0"/>
          <w:marTop w:val="180"/>
          <w:marBottom w:val="180"/>
          <w:divBdr>
            <w:top w:val="none" w:sz="0" w:space="0" w:color="auto"/>
            <w:left w:val="none" w:sz="0" w:space="0" w:color="auto"/>
            <w:bottom w:val="none" w:sz="0" w:space="0" w:color="auto"/>
            <w:right w:val="none" w:sz="0" w:space="0" w:color="auto"/>
          </w:divBdr>
          <w:divsChild>
            <w:div w:id="938148134">
              <w:marLeft w:val="0"/>
              <w:marRight w:val="0"/>
              <w:marTop w:val="0"/>
              <w:marBottom w:val="0"/>
              <w:divBdr>
                <w:top w:val="none" w:sz="0" w:space="0" w:color="auto"/>
                <w:left w:val="none" w:sz="0" w:space="0" w:color="auto"/>
                <w:bottom w:val="none" w:sz="0" w:space="0" w:color="auto"/>
                <w:right w:val="none" w:sz="0" w:space="0" w:color="auto"/>
              </w:divBdr>
            </w:div>
            <w:div w:id="533351455">
              <w:marLeft w:val="0"/>
              <w:marRight w:val="0"/>
              <w:marTop w:val="0"/>
              <w:marBottom w:val="0"/>
              <w:divBdr>
                <w:top w:val="none" w:sz="0" w:space="0" w:color="auto"/>
                <w:left w:val="none" w:sz="0" w:space="0" w:color="auto"/>
                <w:bottom w:val="none" w:sz="0" w:space="0" w:color="auto"/>
                <w:right w:val="none" w:sz="0" w:space="0" w:color="auto"/>
              </w:divBdr>
            </w:div>
            <w:div w:id="1820417844">
              <w:marLeft w:val="0"/>
              <w:marRight w:val="0"/>
              <w:marTop w:val="0"/>
              <w:marBottom w:val="0"/>
              <w:divBdr>
                <w:top w:val="none" w:sz="0" w:space="0" w:color="auto"/>
                <w:left w:val="none" w:sz="0" w:space="0" w:color="auto"/>
                <w:bottom w:val="none" w:sz="0" w:space="0" w:color="auto"/>
                <w:right w:val="none" w:sz="0" w:space="0" w:color="auto"/>
              </w:divBdr>
            </w:div>
            <w:div w:id="1675258193">
              <w:marLeft w:val="0"/>
              <w:marRight w:val="0"/>
              <w:marTop w:val="0"/>
              <w:marBottom w:val="0"/>
              <w:divBdr>
                <w:top w:val="none" w:sz="0" w:space="0" w:color="auto"/>
                <w:left w:val="none" w:sz="0" w:space="0" w:color="auto"/>
                <w:bottom w:val="none" w:sz="0" w:space="0" w:color="auto"/>
                <w:right w:val="none" w:sz="0" w:space="0" w:color="auto"/>
              </w:divBdr>
            </w:div>
            <w:div w:id="1734573536">
              <w:marLeft w:val="0"/>
              <w:marRight w:val="0"/>
              <w:marTop w:val="0"/>
              <w:marBottom w:val="0"/>
              <w:divBdr>
                <w:top w:val="none" w:sz="0" w:space="0" w:color="auto"/>
                <w:left w:val="none" w:sz="0" w:space="0" w:color="auto"/>
                <w:bottom w:val="none" w:sz="0" w:space="0" w:color="auto"/>
                <w:right w:val="none" w:sz="0" w:space="0" w:color="auto"/>
              </w:divBdr>
            </w:div>
            <w:div w:id="757286324">
              <w:marLeft w:val="0"/>
              <w:marRight w:val="0"/>
              <w:marTop w:val="0"/>
              <w:marBottom w:val="0"/>
              <w:divBdr>
                <w:top w:val="none" w:sz="0" w:space="0" w:color="auto"/>
                <w:left w:val="none" w:sz="0" w:space="0" w:color="auto"/>
                <w:bottom w:val="none" w:sz="0" w:space="0" w:color="auto"/>
                <w:right w:val="none" w:sz="0" w:space="0" w:color="auto"/>
              </w:divBdr>
            </w:div>
            <w:div w:id="608583987">
              <w:marLeft w:val="0"/>
              <w:marRight w:val="0"/>
              <w:marTop w:val="0"/>
              <w:marBottom w:val="0"/>
              <w:divBdr>
                <w:top w:val="none" w:sz="0" w:space="0" w:color="auto"/>
                <w:left w:val="none" w:sz="0" w:space="0" w:color="auto"/>
                <w:bottom w:val="none" w:sz="0" w:space="0" w:color="auto"/>
                <w:right w:val="none" w:sz="0" w:space="0" w:color="auto"/>
              </w:divBdr>
            </w:div>
            <w:div w:id="1474834380">
              <w:marLeft w:val="0"/>
              <w:marRight w:val="0"/>
              <w:marTop w:val="0"/>
              <w:marBottom w:val="0"/>
              <w:divBdr>
                <w:top w:val="none" w:sz="0" w:space="0" w:color="auto"/>
                <w:left w:val="none" w:sz="0" w:space="0" w:color="auto"/>
                <w:bottom w:val="none" w:sz="0" w:space="0" w:color="auto"/>
                <w:right w:val="none" w:sz="0" w:space="0" w:color="auto"/>
              </w:divBdr>
            </w:div>
            <w:div w:id="1316301398">
              <w:marLeft w:val="0"/>
              <w:marRight w:val="0"/>
              <w:marTop w:val="0"/>
              <w:marBottom w:val="0"/>
              <w:divBdr>
                <w:top w:val="none" w:sz="0" w:space="0" w:color="auto"/>
                <w:left w:val="none" w:sz="0" w:space="0" w:color="auto"/>
                <w:bottom w:val="none" w:sz="0" w:space="0" w:color="auto"/>
                <w:right w:val="none" w:sz="0" w:space="0" w:color="auto"/>
              </w:divBdr>
            </w:div>
            <w:div w:id="1014459996">
              <w:marLeft w:val="0"/>
              <w:marRight w:val="0"/>
              <w:marTop w:val="0"/>
              <w:marBottom w:val="0"/>
              <w:divBdr>
                <w:top w:val="none" w:sz="0" w:space="0" w:color="auto"/>
                <w:left w:val="none" w:sz="0" w:space="0" w:color="auto"/>
                <w:bottom w:val="none" w:sz="0" w:space="0" w:color="auto"/>
                <w:right w:val="none" w:sz="0" w:space="0" w:color="auto"/>
              </w:divBdr>
            </w:div>
            <w:div w:id="1653100447">
              <w:marLeft w:val="0"/>
              <w:marRight w:val="0"/>
              <w:marTop w:val="0"/>
              <w:marBottom w:val="0"/>
              <w:divBdr>
                <w:top w:val="none" w:sz="0" w:space="0" w:color="auto"/>
                <w:left w:val="none" w:sz="0" w:space="0" w:color="auto"/>
                <w:bottom w:val="none" w:sz="0" w:space="0" w:color="auto"/>
                <w:right w:val="none" w:sz="0" w:space="0" w:color="auto"/>
              </w:divBdr>
            </w:div>
            <w:div w:id="849293672">
              <w:marLeft w:val="0"/>
              <w:marRight w:val="0"/>
              <w:marTop w:val="0"/>
              <w:marBottom w:val="0"/>
              <w:divBdr>
                <w:top w:val="none" w:sz="0" w:space="0" w:color="auto"/>
                <w:left w:val="none" w:sz="0" w:space="0" w:color="auto"/>
                <w:bottom w:val="none" w:sz="0" w:space="0" w:color="auto"/>
                <w:right w:val="none" w:sz="0" w:space="0" w:color="auto"/>
              </w:divBdr>
            </w:div>
            <w:div w:id="75321859">
              <w:marLeft w:val="0"/>
              <w:marRight w:val="0"/>
              <w:marTop w:val="0"/>
              <w:marBottom w:val="0"/>
              <w:divBdr>
                <w:top w:val="none" w:sz="0" w:space="0" w:color="auto"/>
                <w:left w:val="none" w:sz="0" w:space="0" w:color="auto"/>
                <w:bottom w:val="none" w:sz="0" w:space="0" w:color="auto"/>
                <w:right w:val="none" w:sz="0" w:space="0" w:color="auto"/>
              </w:divBdr>
            </w:div>
            <w:div w:id="1833989783">
              <w:marLeft w:val="0"/>
              <w:marRight w:val="0"/>
              <w:marTop w:val="0"/>
              <w:marBottom w:val="0"/>
              <w:divBdr>
                <w:top w:val="none" w:sz="0" w:space="0" w:color="auto"/>
                <w:left w:val="none" w:sz="0" w:space="0" w:color="auto"/>
                <w:bottom w:val="none" w:sz="0" w:space="0" w:color="auto"/>
                <w:right w:val="none" w:sz="0" w:space="0" w:color="auto"/>
              </w:divBdr>
            </w:div>
            <w:div w:id="896283757">
              <w:marLeft w:val="0"/>
              <w:marRight w:val="0"/>
              <w:marTop w:val="0"/>
              <w:marBottom w:val="0"/>
              <w:divBdr>
                <w:top w:val="none" w:sz="0" w:space="0" w:color="auto"/>
                <w:left w:val="none" w:sz="0" w:space="0" w:color="auto"/>
                <w:bottom w:val="none" w:sz="0" w:space="0" w:color="auto"/>
                <w:right w:val="none" w:sz="0" w:space="0" w:color="auto"/>
              </w:divBdr>
            </w:div>
            <w:div w:id="1163474657">
              <w:marLeft w:val="0"/>
              <w:marRight w:val="0"/>
              <w:marTop w:val="0"/>
              <w:marBottom w:val="0"/>
              <w:divBdr>
                <w:top w:val="none" w:sz="0" w:space="0" w:color="auto"/>
                <w:left w:val="none" w:sz="0" w:space="0" w:color="auto"/>
                <w:bottom w:val="none" w:sz="0" w:space="0" w:color="auto"/>
                <w:right w:val="none" w:sz="0" w:space="0" w:color="auto"/>
              </w:divBdr>
            </w:div>
            <w:div w:id="1795516599">
              <w:marLeft w:val="0"/>
              <w:marRight w:val="0"/>
              <w:marTop w:val="0"/>
              <w:marBottom w:val="0"/>
              <w:divBdr>
                <w:top w:val="none" w:sz="0" w:space="0" w:color="auto"/>
                <w:left w:val="none" w:sz="0" w:space="0" w:color="auto"/>
                <w:bottom w:val="none" w:sz="0" w:space="0" w:color="auto"/>
                <w:right w:val="none" w:sz="0" w:space="0" w:color="auto"/>
              </w:divBdr>
            </w:div>
            <w:div w:id="1607955353">
              <w:marLeft w:val="0"/>
              <w:marRight w:val="0"/>
              <w:marTop w:val="0"/>
              <w:marBottom w:val="0"/>
              <w:divBdr>
                <w:top w:val="none" w:sz="0" w:space="0" w:color="auto"/>
                <w:left w:val="none" w:sz="0" w:space="0" w:color="auto"/>
                <w:bottom w:val="none" w:sz="0" w:space="0" w:color="auto"/>
                <w:right w:val="none" w:sz="0" w:space="0" w:color="auto"/>
              </w:divBdr>
            </w:div>
            <w:div w:id="1662804564">
              <w:marLeft w:val="0"/>
              <w:marRight w:val="0"/>
              <w:marTop w:val="0"/>
              <w:marBottom w:val="0"/>
              <w:divBdr>
                <w:top w:val="none" w:sz="0" w:space="0" w:color="auto"/>
                <w:left w:val="none" w:sz="0" w:space="0" w:color="auto"/>
                <w:bottom w:val="none" w:sz="0" w:space="0" w:color="auto"/>
                <w:right w:val="none" w:sz="0" w:space="0" w:color="auto"/>
              </w:divBdr>
            </w:div>
            <w:div w:id="1554806688">
              <w:marLeft w:val="0"/>
              <w:marRight w:val="0"/>
              <w:marTop w:val="0"/>
              <w:marBottom w:val="0"/>
              <w:divBdr>
                <w:top w:val="none" w:sz="0" w:space="0" w:color="auto"/>
                <w:left w:val="none" w:sz="0" w:space="0" w:color="auto"/>
                <w:bottom w:val="none" w:sz="0" w:space="0" w:color="auto"/>
                <w:right w:val="none" w:sz="0" w:space="0" w:color="auto"/>
              </w:divBdr>
            </w:div>
            <w:div w:id="1802454055">
              <w:marLeft w:val="0"/>
              <w:marRight w:val="0"/>
              <w:marTop w:val="0"/>
              <w:marBottom w:val="0"/>
              <w:divBdr>
                <w:top w:val="none" w:sz="0" w:space="0" w:color="auto"/>
                <w:left w:val="none" w:sz="0" w:space="0" w:color="auto"/>
                <w:bottom w:val="none" w:sz="0" w:space="0" w:color="auto"/>
                <w:right w:val="none" w:sz="0" w:space="0" w:color="auto"/>
              </w:divBdr>
            </w:div>
            <w:div w:id="466818255">
              <w:marLeft w:val="0"/>
              <w:marRight w:val="0"/>
              <w:marTop w:val="0"/>
              <w:marBottom w:val="0"/>
              <w:divBdr>
                <w:top w:val="none" w:sz="0" w:space="0" w:color="auto"/>
                <w:left w:val="none" w:sz="0" w:space="0" w:color="auto"/>
                <w:bottom w:val="none" w:sz="0" w:space="0" w:color="auto"/>
                <w:right w:val="none" w:sz="0" w:space="0" w:color="auto"/>
              </w:divBdr>
            </w:div>
            <w:div w:id="1229224616">
              <w:marLeft w:val="0"/>
              <w:marRight w:val="0"/>
              <w:marTop w:val="0"/>
              <w:marBottom w:val="0"/>
              <w:divBdr>
                <w:top w:val="none" w:sz="0" w:space="0" w:color="auto"/>
                <w:left w:val="none" w:sz="0" w:space="0" w:color="auto"/>
                <w:bottom w:val="none" w:sz="0" w:space="0" w:color="auto"/>
                <w:right w:val="none" w:sz="0" w:space="0" w:color="auto"/>
              </w:divBdr>
            </w:div>
            <w:div w:id="536235394">
              <w:marLeft w:val="0"/>
              <w:marRight w:val="0"/>
              <w:marTop w:val="0"/>
              <w:marBottom w:val="0"/>
              <w:divBdr>
                <w:top w:val="none" w:sz="0" w:space="0" w:color="auto"/>
                <w:left w:val="none" w:sz="0" w:space="0" w:color="auto"/>
                <w:bottom w:val="none" w:sz="0" w:space="0" w:color="auto"/>
                <w:right w:val="none" w:sz="0" w:space="0" w:color="auto"/>
              </w:divBdr>
            </w:div>
            <w:div w:id="369767544">
              <w:marLeft w:val="0"/>
              <w:marRight w:val="0"/>
              <w:marTop w:val="0"/>
              <w:marBottom w:val="0"/>
              <w:divBdr>
                <w:top w:val="none" w:sz="0" w:space="0" w:color="auto"/>
                <w:left w:val="none" w:sz="0" w:space="0" w:color="auto"/>
                <w:bottom w:val="none" w:sz="0" w:space="0" w:color="auto"/>
                <w:right w:val="none" w:sz="0" w:space="0" w:color="auto"/>
              </w:divBdr>
            </w:div>
            <w:div w:id="1922369539">
              <w:marLeft w:val="0"/>
              <w:marRight w:val="0"/>
              <w:marTop w:val="0"/>
              <w:marBottom w:val="0"/>
              <w:divBdr>
                <w:top w:val="none" w:sz="0" w:space="0" w:color="auto"/>
                <w:left w:val="none" w:sz="0" w:space="0" w:color="auto"/>
                <w:bottom w:val="none" w:sz="0" w:space="0" w:color="auto"/>
                <w:right w:val="none" w:sz="0" w:space="0" w:color="auto"/>
              </w:divBdr>
            </w:div>
            <w:div w:id="1875993607">
              <w:marLeft w:val="0"/>
              <w:marRight w:val="0"/>
              <w:marTop w:val="0"/>
              <w:marBottom w:val="0"/>
              <w:divBdr>
                <w:top w:val="none" w:sz="0" w:space="0" w:color="auto"/>
                <w:left w:val="none" w:sz="0" w:space="0" w:color="auto"/>
                <w:bottom w:val="none" w:sz="0" w:space="0" w:color="auto"/>
                <w:right w:val="none" w:sz="0" w:space="0" w:color="auto"/>
              </w:divBdr>
            </w:div>
            <w:div w:id="1994529249">
              <w:marLeft w:val="0"/>
              <w:marRight w:val="0"/>
              <w:marTop w:val="0"/>
              <w:marBottom w:val="0"/>
              <w:divBdr>
                <w:top w:val="none" w:sz="0" w:space="0" w:color="auto"/>
                <w:left w:val="none" w:sz="0" w:space="0" w:color="auto"/>
                <w:bottom w:val="none" w:sz="0" w:space="0" w:color="auto"/>
                <w:right w:val="none" w:sz="0" w:space="0" w:color="auto"/>
              </w:divBdr>
            </w:div>
            <w:div w:id="1844933029">
              <w:marLeft w:val="0"/>
              <w:marRight w:val="0"/>
              <w:marTop w:val="0"/>
              <w:marBottom w:val="0"/>
              <w:divBdr>
                <w:top w:val="none" w:sz="0" w:space="0" w:color="auto"/>
                <w:left w:val="none" w:sz="0" w:space="0" w:color="auto"/>
                <w:bottom w:val="none" w:sz="0" w:space="0" w:color="auto"/>
                <w:right w:val="none" w:sz="0" w:space="0" w:color="auto"/>
              </w:divBdr>
            </w:div>
            <w:div w:id="2101484428">
              <w:marLeft w:val="0"/>
              <w:marRight w:val="0"/>
              <w:marTop w:val="0"/>
              <w:marBottom w:val="0"/>
              <w:divBdr>
                <w:top w:val="none" w:sz="0" w:space="0" w:color="auto"/>
                <w:left w:val="none" w:sz="0" w:space="0" w:color="auto"/>
                <w:bottom w:val="none" w:sz="0" w:space="0" w:color="auto"/>
                <w:right w:val="none" w:sz="0" w:space="0" w:color="auto"/>
              </w:divBdr>
            </w:div>
            <w:div w:id="1595090402">
              <w:marLeft w:val="0"/>
              <w:marRight w:val="0"/>
              <w:marTop w:val="0"/>
              <w:marBottom w:val="0"/>
              <w:divBdr>
                <w:top w:val="none" w:sz="0" w:space="0" w:color="auto"/>
                <w:left w:val="none" w:sz="0" w:space="0" w:color="auto"/>
                <w:bottom w:val="none" w:sz="0" w:space="0" w:color="auto"/>
                <w:right w:val="none" w:sz="0" w:space="0" w:color="auto"/>
              </w:divBdr>
            </w:div>
            <w:div w:id="1870020379">
              <w:marLeft w:val="0"/>
              <w:marRight w:val="0"/>
              <w:marTop w:val="0"/>
              <w:marBottom w:val="0"/>
              <w:divBdr>
                <w:top w:val="none" w:sz="0" w:space="0" w:color="auto"/>
                <w:left w:val="none" w:sz="0" w:space="0" w:color="auto"/>
                <w:bottom w:val="none" w:sz="0" w:space="0" w:color="auto"/>
                <w:right w:val="none" w:sz="0" w:space="0" w:color="auto"/>
              </w:divBdr>
            </w:div>
            <w:div w:id="292252975">
              <w:marLeft w:val="0"/>
              <w:marRight w:val="0"/>
              <w:marTop w:val="0"/>
              <w:marBottom w:val="0"/>
              <w:divBdr>
                <w:top w:val="none" w:sz="0" w:space="0" w:color="auto"/>
                <w:left w:val="none" w:sz="0" w:space="0" w:color="auto"/>
                <w:bottom w:val="none" w:sz="0" w:space="0" w:color="auto"/>
                <w:right w:val="none" w:sz="0" w:space="0" w:color="auto"/>
              </w:divBdr>
            </w:div>
            <w:div w:id="1085033325">
              <w:marLeft w:val="0"/>
              <w:marRight w:val="0"/>
              <w:marTop w:val="0"/>
              <w:marBottom w:val="0"/>
              <w:divBdr>
                <w:top w:val="none" w:sz="0" w:space="0" w:color="auto"/>
                <w:left w:val="none" w:sz="0" w:space="0" w:color="auto"/>
                <w:bottom w:val="none" w:sz="0" w:space="0" w:color="auto"/>
                <w:right w:val="none" w:sz="0" w:space="0" w:color="auto"/>
              </w:divBdr>
            </w:div>
            <w:div w:id="1111049300">
              <w:marLeft w:val="0"/>
              <w:marRight w:val="0"/>
              <w:marTop w:val="0"/>
              <w:marBottom w:val="0"/>
              <w:divBdr>
                <w:top w:val="none" w:sz="0" w:space="0" w:color="auto"/>
                <w:left w:val="none" w:sz="0" w:space="0" w:color="auto"/>
                <w:bottom w:val="none" w:sz="0" w:space="0" w:color="auto"/>
                <w:right w:val="none" w:sz="0" w:space="0" w:color="auto"/>
              </w:divBdr>
            </w:div>
            <w:div w:id="1855067682">
              <w:marLeft w:val="0"/>
              <w:marRight w:val="0"/>
              <w:marTop w:val="0"/>
              <w:marBottom w:val="0"/>
              <w:divBdr>
                <w:top w:val="none" w:sz="0" w:space="0" w:color="auto"/>
                <w:left w:val="none" w:sz="0" w:space="0" w:color="auto"/>
                <w:bottom w:val="none" w:sz="0" w:space="0" w:color="auto"/>
                <w:right w:val="none" w:sz="0" w:space="0" w:color="auto"/>
              </w:divBdr>
            </w:div>
            <w:div w:id="633871556">
              <w:marLeft w:val="0"/>
              <w:marRight w:val="0"/>
              <w:marTop w:val="0"/>
              <w:marBottom w:val="0"/>
              <w:divBdr>
                <w:top w:val="none" w:sz="0" w:space="0" w:color="auto"/>
                <w:left w:val="none" w:sz="0" w:space="0" w:color="auto"/>
                <w:bottom w:val="none" w:sz="0" w:space="0" w:color="auto"/>
                <w:right w:val="none" w:sz="0" w:space="0" w:color="auto"/>
              </w:divBdr>
            </w:div>
            <w:div w:id="716776678">
              <w:marLeft w:val="0"/>
              <w:marRight w:val="0"/>
              <w:marTop w:val="0"/>
              <w:marBottom w:val="0"/>
              <w:divBdr>
                <w:top w:val="none" w:sz="0" w:space="0" w:color="auto"/>
                <w:left w:val="none" w:sz="0" w:space="0" w:color="auto"/>
                <w:bottom w:val="none" w:sz="0" w:space="0" w:color="auto"/>
                <w:right w:val="none" w:sz="0" w:space="0" w:color="auto"/>
              </w:divBdr>
            </w:div>
            <w:div w:id="593322641">
              <w:marLeft w:val="0"/>
              <w:marRight w:val="0"/>
              <w:marTop w:val="0"/>
              <w:marBottom w:val="0"/>
              <w:divBdr>
                <w:top w:val="none" w:sz="0" w:space="0" w:color="auto"/>
                <w:left w:val="none" w:sz="0" w:space="0" w:color="auto"/>
                <w:bottom w:val="none" w:sz="0" w:space="0" w:color="auto"/>
                <w:right w:val="none" w:sz="0" w:space="0" w:color="auto"/>
              </w:divBdr>
            </w:div>
            <w:div w:id="1852795462">
              <w:marLeft w:val="0"/>
              <w:marRight w:val="0"/>
              <w:marTop w:val="0"/>
              <w:marBottom w:val="0"/>
              <w:divBdr>
                <w:top w:val="none" w:sz="0" w:space="0" w:color="auto"/>
                <w:left w:val="none" w:sz="0" w:space="0" w:color="auto"/>
                <w:bottom w:val="none" w:sz="0" w:space="0" w:color="auto"/>
                <w:right w:val="none" w:sz="0" w:space="0" w:color="auto"/>
              </w:divBdr>
            </w:div>
            <w:div w:id="732125752">
              <w:marLeft w:val="0"/>
              <w:marRight w:val="0"/>
              <w:marTop w:val="0"/>
              <w:marBottom w:val="0"/>
              <w:divBdr>
                <w:top w:val="none" w:sz="0" w:space="0" w:color="auto"/>
                <w:left w:val="none" w:sz="0" w:space="0" w:color="auto"/>
                <w:bottom w:val="none" w:sz="0" w:space="0" w:color="auto"/>
                <w:right w:val="none" w:sz="0" w:space="0" w:color="auto"/>
              </w:divBdr>
            </w:div>
            <w:div w:id="988873032">
              <w:marLeft w:val="0"/>
              <w:marRight w:val="0"/>
              <w:marTop w:val="0"/>
              <w:marBottom w:val="0"/>
              <w:divBdr>
                <w:top w:val="none" w:sz="0" w:space="0" w:color="auto"/>
                <w:left w:val="none" w:sz="0" w:space="0" w:color="auto"/>
                <w:bottom w:val="none" w:sz="0" w:space="0" w:color="auto"/>
                <w:right w:val="none" w:sz="0" w:space="0" w:color="auto"/>
              </w:divBdr>
            </w:div>
            <w:div w:id="512453874">
              <w:marLeft w:val="0"/>
              <w:marRight w:val="0"/>
              <w:marTop w:val="0"/>
              <w:marBottom w:val="0"/>
              <w:divBdr>
                <w:top w:val="none" w:sz="0" w:space="0" w:color="auto"/>
                <w:left w:val="none" w:sz="0" w:space="0" w:color="auto"/>
                <w:bottom w:val="none" w:sz="0" w:space="0" w:color="auto"/>
                <w:right w:val="none" w:sz="0" w:space="0" w:color="auto"/>
              </w:divBdr>
            </w:div>
            <w:div w:id="386342729">
              <w:marLeft w:val="0"/>
              <w:marRight w:val="0"/>
              <w:marTop w:val="0"/>
              <w:marBottom w:val="0"/>
              <w:divBdr>
                <w:top w:val="none" w:sz="0" w:space="0" w:color="auto"/>
                <w:left w:val="none" w:sz="0" w:space="0" w:color="auto"/>
                <w:bottom w:val="none" w:sz="0" w:space="0" w:color="auto"/>
                <w:right w:val="none" w:sz="0" w:space="0" w:color="auto"/>
              </w:divBdr>
            </w:div>
            <w:div w:id="1439258763">
              <w:marLeft w:val="0"/>
              <w:marRight w:val="0"/>
              <w:marTop w:val="0"/>
              <w:marBottom w:val="0"/>
              <w:divBdr>
                <w:top w:val="none" w:sz="0" w:space="0" w:color="auto"/>
                <w:left w:val="none" w:sz="0" w:space="0" w:color="auto"/>
                <w:bottom w:val="none" w:sz="0" w:space="0" w:color="auto"/>
                <w:right w:val="none" w:sz="0" w:space="0" w:color="auto"/>
              </w:divBdr>
            </w:div>
            <w:div w:id="1935897875">
              <w:marLeft w:val="0"/>
              <w:marRight w:val="0"/>
              <w:marTop w:val="0"/>
              <w:marBottom w:val="0"/>
              <w:divBdr>
                <w:top w:val="none" w:sz="0" w:space="0" w:color="auto"/>
                <w:left w:val="none" w:sz="0" w:space="0" w:color="auto"/>
                <w:bottom w:val="none" w:sz="0" w:space="0" w:color="auto"/>
                <w:right w:val="none" w:sz="0" w:space="0" w:color="auto"/>
              </w:divBdr>
            </w:div>
            <w:div w:id="135731863">
              <w:marLeft w:val="0"/>
              <w:marRight w:val="0"/>
              <w:marTop w:val="0"/>
              <w:marBottom w:val="0"/>
              <w:divBdr>
                <w:top w:val="none" w:sz="0" w:space="0" w:color="auto"/>
                <w:left w:val="none" w:sz="0" w:space="0" w:color="auto"/>
                <w:bottom w:val="none" w:sz="0" w:space="0" w:color="auto"/>
                <w:right w:val="none" w:sz="0" w:space="0" w:color="auto"/>
              </w:divBdr>
            </w:div>
            <w:div w:id="795372532">
              <w:marLeft w:val="0"/>
              <w:marRight w:val="0"/>
              <w:marTop w:val="0"/>
              <w:marBottom w:val="0"/>
              <w:divBdr>
                <w:top w:val="none" w:sz="0" w:space="0" w:color="auto"/>
                <w:left w:val="none" w:sz="0" w:space="0" w:color="auto"/>
                <w:bottom w:val="none" w:sz="0" w:space="0" w:color="auto"/>
                <w:right w:val="none" w:sz="0" w:space="0" w:color="auto"/>
              </w:divBdr>
            </w:div>
            <w:div w:id="115409948">
              <w:marLeft w:val="0"/>
              <w:marRight w:val="0"/>
              <w:marTop w:val="0"/>
              <w:marBottom w:val="0"/>
              <w:divBdr>
                <w:top w:val="none" w:sz="0" w:space="0" w:color="auto"/>
                <w:left w:val="none" w:sz="0" w:space="0" w:color="auto"/>
                <w:bottom w:val="none" w:sz="0" w:space="0" w:color="auto"/>
                <w:right w:val="none" w:sz="0" w:space="0" w:color="auto"/>
              </w:divBdr>
            </w:div>
            <w:div w:id="875772595">
              <w:marLeft w:val="0"/>
              <w:marRight w:val="0"/>
              <w:marTop w:val="0"/>
              <w:marBottom w:val="0"/>
              <w:divBdr>
                <w:top w:val="none" w:sz="0" w:space="0" w:color="auto"/>
                <w:left w:val="none" w:sz="0" w:space="0" w:color="auto"/>
                <w:bottom w:val="none" w:sz="0" w:space="0" w:color="auto"/>
                <w:right w:val="none" w:sz="0" w:space="0" w:color="auto"/>
              </w:divBdr>
            </w:div>
            <w:div w:id="108162610">
              <w:marLeft w:val="0"/>
              <w:marRight w:val="0"/>
              <w:marTop w:val="0"/>
              <w:marBottom w:val="0"/>
              <w:divBdr>
                <w:top w:val="none" w:sz="0" w:space="0" w:color="auto"/>
                <w:left w:val="none" w:sz="0" w:space="0" w:color="auto"/>
                <w:bottom w:val="none" w:sz="0" w:space="0" w:color="auto"/>
                <w:right w:val="none" w:sz="0" w:space="0" w:color="auto"/>
              </w:divBdr>
            </w:div>
            <w:div w:id="517693214">
              <w:marLeft w:val="0"/>
              <w:marRight w:val="0"/>
              <w:marTop w:val="0"/>
              <w:marBottom w:val="0"/>
              <w:divBdr>
                <w:top w:val="none" w:sz="0" w:space="0" w:color="auto"/>
                <w:left w:val="none" w:sz="0" w:space="0" w:color="auto"/>
                <w:bottom w:val="none" w:sz="0" w:space="0" w:color="auto"/>
                <w:right w:val="none" w:sz="0" w:space="0" w:color="auto"/>
              </w:divBdr>
            </w:div>
            <w:div w:id="350841298">
              <w:marLeft w:val="0"/>
              <w:marRight w:val="0"/>
              <w:marTop w:val="0"/>
              <w:marBottom w:val="0"/>
              <w:divBdr>
                <w:top w:val="none" w:sz="0" w:space="0" w:color="auto"/>
                <w:left w:val="none" w:sz="0" w:space="0" w:color="auto"/>
                <w:bottom w:val="none" w:sz="0" w:space="0" w:color="auto"/>
                <w:right w:val="none" w:sz="0" w:space="0" w:color="auto"/>
              </w:divBdr>
            </w:div>
            <w:div w:id="1196767758">
              <w:marLeft w:val="0"/>
              <w:marRight w:val="0"/>
              <w:marTop w:val="0"/>
              <w:marBottom w:val="0"/>
              <w:divBdr>
                <w:top w:val="none" w:sz="0" w:space="0" w:color="auto"/>
                <w:left w:val="none" w:sz="0" w:space="0" w:color="auto"/>
                <w:bottom w:val="none" w:sz="0" w:space="0" w:color="auto"/>
                <w:right w:val="none" w:sz="0" w:space="0" w:color="auto"/>
              </w:divBdr>
            </w:div>
            <w:div w:id="1226523232">
              <w:marLeft w:val="0"/>
              <w:marRight w:val="0"/>
              <w:marTop w:val="0"/>
              <w:marBottom w:val="0"/>
              <w:divBdr>
                <w:top w:val="none" w:sz="0" w:space="0" w:color="auto"/>
                <w:left w:val="none" w:sz="0" w:space="0" w:color="auto"/>
                <w:bottom w:val="none" w:sz="0" w:space="0" w:color="auto"/>
                <w:right w:val="none" w:sz="0" w:space="0" w:color="auto"/>
              </w:divBdr>
            </w:div>
            <w:div w:id="165948948">
              <w:marLeft w:val="0"/>
              <w:marRight w:val="0"/>
              <w:marTop w:val="0"/>
              <w:marBottom w:val="0"/>
              <w:divBdr>
                <w:top w:val="none" w:sz="0" w:space="0" w:color="auto"/>
                <w:left w:val="none" w:sz="0" w:space="0" w:color="auto"/>
                <w:bottom w:val="none" w:sz="0" w:space="0" w:color="auto"/>
                <w:right w:val="none" w:sz="0" w:space="0" w:color="auto"/>
              </w:divBdr>
            </w:div>
            <w:div w:id="1059014521">
              <w:marLeft w:val="0"/>
              <w:marRight w:val="0"/>
              <w:marTop w:val="0"/>
              <w:marBottom w:val="0"/>
              <w:divBdr>
                <w:top w:val="none" w:sz="0" w:space="0" w:color="auto"/>
                <w:left w:val="none" w:sz="0" w:space="0" w:color="auto"/>
                <w:bottom w:val="none" w:sz="0" w:space="0" w:color="auto"/>
                <w:right w:val="none" w:sz="0" w:space="0" w:color="auto"/>
              </w:divBdr>
            </w:div>
            <w:div w:id="97259114">
              <w:marLeft w:val="0"/>
              <w:marRight w:val="0"/>
              <w:marTop w:val="0"/>
              <w:marBottom w:val="0"/>
              <w:divBdr>
                <w:top w:val="none" w:sz="0" w:space="0" w:color="auto"/>
                <w:left w:val="none" w:sz="0" w:space="0" w:color="auto"/>
                <w:bottom w:val="none" w:sz="0" w:space="0" w:color="auto"/>
                <w:right w:val="none" w:sz="0" w:space="0" w:color="auto"/>
              </w:divBdr>
            </w:div>
            <w:div w:id="115756218">
              <w:marLeft w:val="0"/>
              <w:marRight w:val="0"/>
              <w:marTop w:val="0"/>
              <w:marBottom w:val="0"/>
              <w:divBdr>
                <w:top w:val="none" w:sz="0" w:space="0" w:color="auto"/>
                <w:left w:val="none" w:sz="0" w:space="0" w:color="auto"/>
                <w:bottom w:val="none" w:sz="0" w:space="0" w:color="auto"/>
                <w:right w:val="none" w:sz="0" w:space="0" w:color="auto"/>
              </w:divBdr>
            </w:div>
            <w:div w:id="150022360">
              <w:marLeft w:val="0"/>
              <w:marRight w:val="0"/>
              <w:marTop w:val="0"/>
              <w:marBottom w:val="0"/>
              <w:divBdr>
                <w:top w:val="none" w:sz="0" w:space="0" w:color="auto"/>
                <w:left w:val="none" w:sz="0" w:space="0" w:color="auto"/>
                <w:bottom w:val="none" w:sz="0" w:space="0" w:color="auto"/>
                <w:right w:val="none" w:sz="0" w:space="0" w:color="auto"/>
              </w:divBdr>
            </w:div>
            <w:div w:id="59401927">
              <w:marLeft w:val="0"/>
              <w:marRight w:val="0"/>
              <w:marTop w:val="0"/>
              <w:marBottom w:val="0"/>
              <w:divBdr>
                <w:top w:val="none" w:sz="0" w:space="0" w:color="auto"/>
                <w:left w:val="none" w:sz="0" w:space="0" w:color="auto"/>
                <w:bottom w:val="none" w:sz="0" w:space="0" w:color="auto"/>
                <w:right w:val="none" w:sz="0" w:space="0" w:color="auto"/>
              </w:divBdr>
            </w:div>
            <w:div w:id="2134708360">
              <w:marLeft w:val="0"/>
              <w:marRight w:val="0"/>
              <w:marTop w:val="0"/>
              <w:marBottom w:val="0"/>
              <w:divBdr>
                <w:top w:val="none" w:sz="0" w:space="0" w:color="auto"/>
                <w:left w:val="none" w:sz="0" w:space="0" w:color="auto"/>
                <w:bottom w:val="none" w:sz="0" w:space="0" w:color="auto"/>
                <w:right w:val="none" w:sz="0" w:space="0" w:color="auto"/>
              </w:divBdr>
            </w:div>
            <w:div w:id="1016686291">
              <w:marLeft w:val="0"/>
              <w:marRight w:val="0"/>
              <w:marTop w:val="0"/>
              <w:marBottom w:val="0"/>
              <w:divBdr>
                <w:top w:val="none" w:sz="0" w:space="0" w:color="auto"/>
                <w:left w:val="none" w:sz="0" w:space="0" w:color="auto"/>
                <w:bottom w:val="none" w:sz="0" w:space="0" w:color="auto"/>
                <w:right w:val="none" w:sz="0" w:space="0" w:color="auto"/>
              </w:divBdr>
            </w:div>
            <w:div w:id="1097021119">
              <w:marLeft w:val="0"/>
              <w:marRight w:val="0"/>
              <w:marTop w:val="0"/>
              <w:marBottom w:val="0"/>
              <w:divBdr>
                <w:top w:val="none" w:sz="0" w:space="0" w:color="auto"/>
                <w:left w:val="none" w:sz="0" w:space="0" w:color="auto"/>
                <w:bottom w:val="none" w:sz="0" w:space="0" w:color="auto"/>
                <w:right w:val="none" w:sz="0" w:space="0" w:color="auto"/>
              </w:divBdr>
            </w:div>
            <w:div w:id="1461000419">
              <w:marLeft w:val="0"/>
              <w:marRight w:val="0"/>
              <w:marTop w:val="0"/>
              <w:marBottom w:val="0"/>
              <w:divBdr>
                <w:top w:val="none" w:sz="0" w:space="0" w:color="auto"/>
                <w:left w:val="none" w:sz="0" w:space="0" w:color="auto"/>
                <w:bottom w:val="none" w:sz="0" w:space="0" w:color="auto"/>
                <w:right w:val="none" w:sz="0" w:space="0" w:color="auto"/>
              </w:divBdr>
            </w:div>
            <w:div w:id="1326321003">
              <w:marLeft w:val="0"/>
              <w:marRight w:val="0"/>
              <w:marTop w:val="0"/>
              <w:marBottom w:val="0"/>
              <w:divBdr>
                <w:top w:val="none" w:sz="0" w:space="0" w:color="auto"/>
                <w:left w:val="none" w:sz="0" w:space="0" w:color="auto"/>
                <w:bottom w:val="none" w:sz="0" w:space="0" w:color="auto"/>
                <w:right w:val="none" w:sz="0" w:space="0" w:color="auto"/>
              </w:divBdr>
            </w:div>
            <w:div w:id="1009673952">
              <w:marLeft w:val="0"/>
              <w:marRight w:val="0"/>
              <w:marTop w:val="0"/>
              <w:marBottom w:val="0"/>
              <w:divBdr>
                <w:top w:val="none" w:sz="0" w:space="0" w:color="auto"/>
                <w:left w:val="none" w:sz="0" w:space="0" w:color="auto"/>
                <w:bottom w:val="none" w:sz="0" w:space="0" w:color="auto"/>
                <w:right w:val="none" w:sz="0" w:space="0" w:color="auto"/>
              </w:divBdr>
            </w:div>
            <w:div w:id="1099719721">
              <w:marLeft w:val="0"/>
              <w:marRight w:val="0"/>
              <w:marTop w:val="0"/>
              <w:marBottom w:val="0"/>
              <w:divBdr>
                <w:top w:val="none" w:sz="0" w:space="0" w:color="auto"/>
                <w:left w:val="none" w:sz="0" w:space="0" w:color="auto"/>
                <w:bottom w:val="none" w:sz="0" w:space="0" w:color="auto"/>
                <w:right w:val="none" w:sz="0" w:space="0" w:color="auto"/>
              </w:divBdr>
            </w:div>
            <w:div w:id="436026168">
              <w:marLeft w:val="0"/>
              <w:marRight w:val="0"/>
              <w:marTop w:val="0"/>
              <w:marBottom w:val="0"/>
              <w:divBdr>
                <w:top w:val="none" w:sz="0" w:space="0" w:color="auto"/>
                <w:left w:val="none" w:sz="0" w:space="0" w:color="auto"/>
                <w:bottom w:val="none" w:sz="0" w:space="0" w:color="auto"/>
                <w:right w:val="none" w:sz="0" w:space="0" w:color="auto"/>
              </w:divBdr>
            </w:div>
            <w:div w:id="1853254278">
              <w:marLeft w:val="0"/>
              <w:marRight w:val="0"/>
              <w:marTop w:val="0"/>
              <w:marBottom w:val="0"/>
              <w:divBdr>
                <w:top w:val="none" w:sz="0" w:space="0" w:color="auto"/>
                <w:left w:val="none" w:sz="0" w:space="0" w:color="auto"/>
                <w:bottom w:val="none" w:sz="0" w:space="0" w:color="auto"/>
                <w:right w:val="none" w:sz="0" w:space="0" w:color="auto"/>
              </w:divBdr>
            </w:div>
            <w:div w:id="901260220">
              <w:marLeft w:val="0"/>
              <w:marRight w:val="0"/>
              <w:marTop w:val="0"/>
              <w:marBottom w:val="0"/>
              <w:divBdr>
                <w:top w:val="none" w:sz="0" w:space="0" w:color="auto"/>
                <w:left w:val="none" w:sz="0" w:space="0" w:color="auto"/>
                <w:bottom w:val="none" w:sz="0" w:space="0" w:color="auto"/>
                <w:right w:val="none" w:sz="0" w:space="0" w:color="auto"/>
              </w:divBdr>
            </w:div>
            <w:div w:id="1794322546">
              <w:marLeft w:val="0"/>
              <w:marRight w:val="0"/>
              <w:marTop w:val="0"/>
              <w:marBottom w:val="0"/>
              <w:divBdr>
                <w:top w:val="none" w:sz="0" w:space="0" w:color="auto"/>
                <w:left w:val="none" w:sz="0" w:space="0" w:color="auto"/>
                <w:bottom w:val="none" w:sz="0" w:space="0" w:color="auto"/>
                <w:right w:val="none" w:sz="0" w:space="0" w:color="auto"/>
              </w:divBdr>
            </w:div>
            <w:div w:id="741372922">
              <w:marLeft w:val="0"/>
              <w:marRight w:val="0"/>
              <w:marTop w:val="0"/>
              <w:marBottom w:val="0"/>
              <w:divBdr>
                <w:top w:val="none" w:sz="0" w:space="0" w:color="auto"/>
                <w:left w:val="none" w:sz="0" w:space="0" w:color="auto"/>
                <w:bottom w:val="none" w:sz="0" w:space="0" w:color="auto"/>
                <w:right w:val="none" w:sz="0" w:space="0" w:color="auto"/>
              </w:divBdr>
            </w:div>
            <w:div w:id="1455170845">
              <w:marLeft w:val="0"/>
              <w:marRight w:val="0"/>
              <w:marTop w:val="0"/>
              <w:marBottom w:val="0"/>
              <w:divBdr>
                <w:top w:val="none" w:sz="0" w:space="0" w:color="auto"/>
                <w:left w:val="none" w:sz="0" w:space="0" w:color="auto"/>
                <w:bottom w:val="none" w:sz="0" w:space="0" w:color="auto"/>
                <w:right w:val="none" w:sz="0" w:space="0" w:color="auto"/>
              </w:divBdr>
            </w:div>
            <w:div w:id="1721898336">
              <w:marLeft w:val="0"/>
              <w:marRight w:val="0"/>
              <w:marTop w:val="0"/>
              <w:marBottom w:val="0"/>
              <w:divBdr>
                <w:top w:val="none" w:sz="0" w:space="0" w:color="auto"/>
                <w:left w:val="none" w:sz="0" w:space="0" w:color="auto"/>
                <w:bottom w:val="none" w:sz="0" w:space="0" w:color="auto"/>
                <w:right w:val="none" w:sz="0" w:space="0" w:color="auto"/>
              </w:divBdr>
            </w:div>
            <w:div w:id="120148727">
              <w:marLeft w:val="0"/>
              <w:marRight w:val="0"/>
              <w:marTop w:val="0"/>
              <w:marBottom w:val="0"/>
              <w:divBdr>
                <w:top w:val="none" w:sz="0" w:space="0" w:color="auto"/>
                <w:left w:val="none" w:sz="0" w:space="0" w:color="auto"/>
                <w:bottom w:val="none" w:sz="0" w:space="0" w:color="auto"/>
                <w:right w:val="none" w:sz="0" w:space="0" w:color="auto"/>
              </w:divBdr>
            </w:div>
            <w:div w:id="1650132355">
              <w:marLeft w:val="0"/>
              <w:marRight w:val="0"/>
              <w:marTop w:val="0"/>
              <w:marBottom w:val="0"/>
              <w:divBdr>
                <w:top w:val="none" w:sz="0" w:space="0" w:color="auto"/>
                <w:left w:val="none" w:sz="0" w:space="0" w:color="auto"/>
                <w:bottom w:val="none" w:sz="0" w:space="0" w:color="auto"/>
                <w:right w:val="none" w:sz="0" w:space="0" w:color="auto"/>
              </w:divBdr>
            </w:div>
            <w:div w:id="1866285482">
              <w:marLeft w:val="0"/>
              <w:marRight w:val="0"/>
              <w:marTop w:val="0"/>
              <w:marBottom w:val="0"/>
              <w:divBdr>
                <w:top w:val="none" w:sz="0" w:space="0" w:color="auto"/>
                <w:left w:val="none" w:sz="0" w:space="0" w:color="auto"/>
                <w:bottom w:val="none" w:sz="0" w:space="0" w:color="auto"/>
                <w:right w:val="none" w:sz="0" w:space="0" w:color="auto"/>
              </w:divBdr>
            </w:div>
            <w:div w:id="851408109">
              <w:marLeft w:val="0"/>
              <w:marRight w:val="0"/>
              <w:marTop w:val="0"/>
              <w:marBottom w:val="0"/>
              <w:divBdr>
                <w:top w:val="none" w:sz="0" w:space="0" w:color="auto"/>
                <w:left w:val="none" w:sz="0" w:space="0" w:color="auto"/>
                <w:bottom w:val="none" w:sz="0" w:space="0" w:color="auto"/>
                <w:right w:val="none" w:sz="0" w:space="0" w:color="auto"/>
              </w:divBdr>
            </w:div>
            <w:div w:id="1372457343">
              <w:marLeft w:val="0"/>
              <w:marRight w:val="0"/>
              <w:marTop w:val="0"/>
              <w:marBottom w:val="0"/>
              <w:divBdr>
                <w:top w:val="none" w:sz="0" w:space="0" w:color="auto"/>
                <w:left w:val="none" w:sz="0" w:space="0" w:color="auto"/>
                <w:bottom w:val="none" w:sz="0" w:space="0" w:color="auto"/>
                <w:right w:val="none" w:sz="0" w:space="0" w:color="auto"/>
              </w:divBdr>
            </w:div>
            <w:div w:id="1504467680">
              <w:marLeft w:val="0"/>
              <w:marRight w:val="0"/>
              <w:marTop w:val="0"/>
              <w:marBottom w:val="0"/>
              <w:divBdr>
                <w:top w:val="none" w:sz="0" w:space="0" w:color="auto"/>
                <w:left w:val="none" w:sz="0" w:space="0" w:color="auto"/>
                <w:bottom w:val="none" w:sz="0" w:space="0" w:color="auto"/>
                <w:right w:val="none" w:sz="0" w:space="0" w:color="auto"/>
              </w:divBdr>
            </w:div>
            <w:div w:id="1842507499">
              <w:marLeft w:val="0"/>
              <w:marRight w:val="0"/>
              <w:marTop w:val="0"/>
              <w:marBottom w:val="0"/>
              <w:divBdr>
                <w:top w:val="none" w:sz="0" w:space="0" w:color="auto"/>
                <w:left w:val="none" w:sz="0" w:space="0" w:color="auto"/>
                <w:bottom w:val="none" w:sz="0" w:space="0" w:color="auto"/>
                <w:right w:val="none" w:sz="0" w:space="0" w:color="auto"/>
              </w:divBdr>
            </w:div>
            <w:div w:id="1758676584">
              <w:marLeft w:val="0"/>
              <w:marRight w:val="0"/>
              <w:marTop w:val="0"/>
              <w:marBottom w:val="0"/>
              <w:divBdr>
                <w:top w:val="none" w:sz="0" w:space="0" w:color="auto"/>
                <w:left w:val="none" w:sz="0" w:space="0" w:color="auto"/>
                <w:bottom w:val="none" w:sz="0" w:space="0" w:color="auto"/>
                <w:right w:val="none" w:sz="0" w:space="0" w:color="auto"/>
              </w:divBdr>
            </w:div>
            <w:div w:id="768889172">
              <w:marLeft w:val="0"/>
              <w:marRight w:val="0"/>
              <w:marTop w:val="0"/>
              <w:marBottom w:val="0"/>
              <w:divBdr>
                <w:top w:val="none" w:sz="0" w:space="0" w:color="auto"/>
                <w:left w:val="none" w:sz="0" w:space="0" w:color="auto"/>
                <w:bottom w:val="none" w:sz="0" w:space="0" w:color="auto"/>
                <w:right w:val="none" w:sz="0" w:space="0" w:color="auto"/>
              </w:divBdr>
            </w:div>
            <w:div w:id="866911629">
              <w:marLeft w:val="0"/>
              <w:marRight w:val="0"/>
              <w:marTop w:val="0"/>
              <w:marBottom w:val="0"/>
              <w:divBdr>
                <w:top w:val="none" w:sz="0" w:space="0" w:color="auto"/>
                <w:left w:val="none" w:sz="0" w:space="0" w:color="auto"/>
                <w:bottom w:val="none" w:sz="0" w:space="0" w:color="auto"/>
                <w:right w:val="none" w:sz="0" w:space="0" w:color="auto"/>
              </w:divBdr>
            </w:div>
            <w:div w:id="2131822085">
              <w:marLeft w:val="0"/>
              <w:marRight w:val="0"/>
              <w:marTop w:val="0"/>
              <w:marBottom w:val="0"/>
              <w:divBdr>
                <w:top w:val="none" w:sz="0" w:space="0" w:color="auto"/>
                <w:left w:val="none" w:sz="0" w:space="0" w:color="auto"/>
                <w:bottom w:val="none" w:sz="0" w:space="0" w:color="auto"/>
                <w:right w:val="none" w:sz="0" w:space="0" w:color="auto"/>
              </w:divBdr>
            </w:div>
            <w:div w:id="144053053">
              <w:marLeft w:val="0"/>
              <w:marRight w:val="0"/>
              <w:marTop w:val="0"/>
              <w:marBottom w:val="0"/>
              <w:divBdr>
                <w:top w:val="none" w:sz="0" w:space="0" w:color="auto"/>
                <w:left w:val="none" w:sz="0" w:space="0" w:color="auto"/>
                <w:bottom w:val="none" w:sz="0" w:space="0" w:color="auto"/>
                <w:right w:val="none" w:sz="0" w:space="0" w:color="auto"/>
              </w:divBdr>
            </w:div>
            <w:div w:id="99496896">
              <w:marLeft w:val="0"/>
              <w:marRight w:val="0"/>
              <w:marTop w:val="0"/>
              <w:marBottom w:val="0"/>
              <w:divBdr>
                <w:top w:val="none" w:sz="0" w:space="0" w:color="auto"/>
                <w:left w:val="none" w:sz="0" w:space="0" w:color="auto"/>
                <w:bottom w:val="none" w:sz="0" w:space="0" w:color="auto"/>
                <w:right w:val="none" w:sz="0" w:space="0" w:color="auto"/>
              </w:divBdr>
            </w:div>
            <w:div w:id="1691683881">
              <w:marLeft w:val="0"/>
              <w:marRight w:val="0"/>
              <w:marTop w:val="0"/>
              <w:marBottom w:val="0"/>
              <w:divBdr>
                <w:top w:val="none" w:sz="0" w:space="0" w:color="auto"/>
                <w:left w:val="none" w:sz="0" w:space="0" w:color="auto"/>
                <w:bottom w:val="none" w:sz="0" w:space="0" w:color="auto"/>
                <w:right w:val="none" w:sz="0" w:space="0" w:color="auto"/>
              </w:divBdr>
            </w:div>
            <w:div w:id="392850810">
              <w:marLeft w:val="0"/>
              <w:marRight w:val="0"/>
              <w:marTop w:val="0"/>
              <w:marBottom w:val="0"/>
              <w:divBdr>
                <w:top w:val="none" w:sz="0" w:space="0" w:color="auto"/>
                <w:left w:val="none" w:sz="0" w:space="0" w:color="auto"/>
                <w:bottom w:val="none" w:sz="0" w:space="0" w:color="auto"/>
                <w:right w:val="none" w:sz="0" w:space="0" w:color="auto"/>
              </w:divBdr>
            </w:div>
            <w:div w:id="149100938">
              <w:marLeft w:val="0"/>
              <w:marRight w:val="0"/>
              <w:marTop w:val="0"/>
              <w:marBottom w:val="0"/>
              <w:divBdr>
                <w:top w:val="none" w:sz="0" w:space="0" w:color="auto"/>
                <w:left w:val="none" w:sz="0" w:space="0" w:color="auto"/>
                <w:bottom w:val="none" w:sz="0" w:space="0" w:color="auto"/>
                <w:right w:val="none" w:sz="0" w:space="0" w:color="auto"/>
              </w:divBdr>
            </w:div>
            <w:div w:id="1556434231">
              <w:marLeft w:val="0"/>
              <w:marRight w:val="0"/>
              <w:marTop w:val="0"/>
              <w:marBottom w:val="0"/>
              <w:divBdr>
                <w:top w:val="none" w:sz="0" w:space="0" w:color="auto"/>
                <w:left w:val="none" w:sz="0" w:space="0" w:color="auto"/>
                <w:bottom w:val="none" w:sz="0" w:space="0" w:color="auto"/>
                <w:right w:val="none" w:sz="0" w:space="0" w:color="auto"/>
              </w:divBdr>
            </w:div>
            <w:div w:id="1306592744">
              <w:marLeft w:val="0"/>
              <w:marRight w:val="0"/>
              <w:marTop w:val="0"/>
              <w:marBottom w:val="0"/>
              <w:divBdr>
                <w:top w:val="none" w:sz="0" w:space="0" w:color="auto"/>
                <w:left w:val="none" w:sz="0" w:space="0" w:color="auto"/>
                <w:bottom w:val="none" w:sz="0" w:space="0" w:color="auto"/>
                <w:right w:val="none" w:sz="0" w:space="0" w:color="auto"/>
              </w:divBdr>
            </w:div>
            <w:div w:id="718284158">
              <w:marLeft w:val="0"/>
              <w:marRight w:val="0"/>
              <w:marTop w:val="0"/>
              <w:marBottom w:val="0"/>
              <w:divBdr>
                <w:top w:val="none" w:sz="0" w:space="0" w:color="auto"/>
                <w:left w:val="none" w:sz="0" w:space="0" w:color="auto"/>
                <w:bottom w:val="none" w:sz="0" w:space="0" w:color="auto"/>
                <w:right w:val="none" w:sz="0" w:space="0" w:color="auto"/>
              </w:divBdr>
            </w:div>
            <w:div w:id="1855339833">
              <w:marLeft w:val="0"/>
              <w:marRight w:val="0"/>
              <w:marTop w:val="0"/>
              <w:marBottom w:val="0"/>
              <w:divBdr>
                <w:top w:val="none" w:sz="0" w:space="0" w:color="auto"/>
                <w:left w:val="none" w:sz="0" w:space="0" w:color="auto"/>
                <w:bottom w:val="none" w:sz="0" w:space="0" w:color="auto"/>
                <w:right w:val="none" w:sz="0" w:space="0" w:color="auto"/>
              </w:divBdr>
            </w:div>
            <w:div w:id="1600334328">
              <w:marLeft w:val="0"/>
              <w:marRight w:val="0"/>
              <w:marTop w:val="0"/>
              <w:marBottom w:val="0"/>
              <w:divBdr>
                <w:top w:val="none" w:sz="0" w:space="0" w:color="auto"/>
                <w:left w:val="none" w:sz="0" w:space="0" w:color="auto"/>
                <w:bottom w:val="none" w:sz="0" w:space="0" w:color="auto"/>
                <w:right w:val="none" w:sz="0" w:space="0" w:color="auto"/>
              </w:divBdr>
            </w:div>
            <w:div w:id="625552607">
              <w:marLeft w:val="0"/>
              <w:marRight w:val="0"/>
              <w:marTop w:val="0"/>
              <w:marBottom w:val="0"/>
              <w:divBdr>
                <w:top w:val="none" w:sz="0" w:space="0" w:color="auto"/>
                <w:left w:val="none" w:sz="0" w:space="0" w:color="auto"/>
                <w:bottom w:val="none" w:sz="0" w:space="0" w:color="auto"/>
                <w:right w:val="none" w:sz="0" w:space="0" w:color="auto"/>
              </w:divBdr>
            </w:div>
            <w:div w:id="1910454972">
              <w:marLeft w:val="0"/>
              <w:marRight w:val="0"/>
              <w:marTop w:val="0"/>
              <w:marBottom w:val="0"/>
              <w:divBdr>
                <w:top w:val="none" w:sz="0" w:space="0" w:color="auto"/>
                <w:left w:val="none" w:sz="0" w:space="0" w:color="auto"/>
                <w:bottom w:val="none" w:sz="0" w:space="0" w:color="auto"/>
                <w:right w:val="none" w:sz="0" w:space="0" w:color="auto"/>
              </w:divBdr>
            </w:div>
            <w:div w:id="1388647390">
              <w:marLeft w:val="0"/>
              <w:marRight w:val="0"/>
              <w:marTop w:val="0"/>
              <w:marBottom w:val="0"/>
              <w:divBdr>
                <w:top w:val="none" w:sz="0" w:space="0" w:color="auto"/>
                <w:left w:val="none" w:sz="0" w:space="0" w:color="auto"/>
                <w:bottom w:val="none" w:sz="0" w:space="0" w:color="auto"/>
                <w:right w:val="none" w:sz="0" w:space="0" w:color="auto"/>
              </w:divBdr>
            </w:div>
            <w:div w:id="1078743662">
              <w:marLeft w:val="0"/>
              <w:marRight w:val="0"/>
              <w:marTop w:val="0"/>
              <w:marBottom w:val="0"/>
              <w:divBdr>
                <w:top w:val="none" w:sz="0" w:space="0" w:color="auto"/>
                <w:left w:val="none" w:sz="0" w:space="0" w:color="auto"/>
                <w:bottom w:val="none" w:sz="0" w:space="0" w:color="auto"/>
                <w:right w:val="none" w:sz="0" w:space="0" w:color="auto"/>
              </w:divBdr>
            </w:div>
            <w:div w:id="1550147768">
              <w:marLeft w:val="0"/>
              <w:marRight w:val="0"/>
              <w:marTop w:val="0"/>
              <w:marBottom w:val="0"/>
              <w:divBdr>
                <w:top w:val="none" w:sz="0" w:space="0" w:color="auto"/>
                <w:left w:val="none" w:sz="0" w:space="0" w:color="auto"/>
                <w:bottom w:val="none" w:sz="0" w:space="0" w:color="auto"/>
                <w:right w:val="none" w:sz="0" w:space="0" w:color="auto"/>
              </w:divBdr>
            </w:div>
            <w:div w:id="404189288">
              <w:marLeft w:val="0"/>
              <w:marRight w:val="0"/>
              <w:marTop w:val="0"/>
              <w:marBottom w:val="0"/>
              <w:divBdr>
                <w:top w:val="none" w:sz="0" w:space="0" w:color="auto"/>
                <w:left w:val="none" w:sz="0" w:space="0" w:color="auto"/>
                <w:bottom w:val="none" w:sz="0" w:space="0" w:color="auto"/>
                <w:right w:val="none" w:sz="0" w:space="0" w:color="auto"/>
              </w:divBdr>
            </w:div>
            <w:div w:id="1998069234">
              <w:marLeft w:val="0"/>
              <w:marRight w:val="0"/>
              <w:marTop w:val="0"/>
              <w:marBottom w:val="0"/>
              <w:divBdr>
                <w:top w:val="none" w:sz="0" w:space="0" w:color="auto"/>
                <w:left w:val="none" w:sz="0" w:space="0" w:color="auto"/>
                <w:bottom w:val="none" w:sz="0" w:space="0" w:color="auto"/>
                <w:right w:val="none" w:sz="0" w:space="0" w:color="auto"/>
              </w:divBdr>
            </w:div>
            <w:div w:id="1450322470">
              <w:marLeft w:val="0"/>
              <w:marRight w:val="0"/>
              <w:marTop w:val="0"/>
              <w:marBottom w:val="0"/>
              <w:divBdr>
                <w:top w:val="none" w:sz="0" w:space="0" w:color="auto"/>
                <w:left w:val="none" w:sz="0" w:space="0" w:color="auto"/>
                <w:bottom w:val="none" w:sz="0" w:space="0" w:color="auto"/>
                <w:right w:val="none" w:sz="0" w:space="0" w:color="auto"/>
              </w:divBdr>
            </w:div>
            <w:div w:id="2085637609">
              <w:marLeft w:val="0"/>
              <w:marRight w:val="0"/>
              <w:marTop w:val="0"/>
              <w:marBottom w:val="0"/>
              <w:divBdr>
                <w:top w:val="none" w:sz="0" w:space="0" w:color="auto"/>
                <w:left w:val="none" w:sz="0" w:space="0" w:color="auto"/>
                <w:bottom w:val="none" w:sz="0" w:space="0" w:color="auto"/>
                <w:right w:val="none" w:sz="0" w:space="0" w:color="auto"/>
              </w:divBdr>
            </w:div>
            <w:div w:id="159664295">
              <w:marLeft w:val="0"/>
              <w:marRight w:val="0"/>
              <w:marTop w:val="0"/>
              <w:marBottom w:val="0"/>
              <w:divBdr>
                <w:top w:val="none" w:sz="0" w:space="0" w:color="auto"/>
                <w:left w:val="none" w:sz="0" w:space="0" w:color="auto"/>
                <w:bottom w:val="none" w:sz="0" w:space="0" w:color="auto"/>
                <w:right w:val="none" w:sz="0" w:space="0" w:color="auto"/>
              </w:divBdr>
            </w:div>
            <w:div w:id="1324893849">
              <w:marLeft w:val="0"/>
              <w:marRight w:val="0"/>
              <w:marTop w:val="0"/>
              <w:marBottom w:val="0"/>
              <w:divBdr>
                <w:top w:val="none" w:sz="0" w:space="0" w:color="auto"/>
                <w:left w:val="none" w:sz="0" w:space="0" w:color="auto"/>
                <w:bottom w:val="none" w:sz="0" w:space="0" w:color="auto"/>
                <w:right w:val="none" w:sz="0" w:space="0" w:color="auto"/>
              </w:divBdr>
            </w:div>
            <w:div w:id="1778021294">
              <w:marLeft w:val="0"/>
              <w:marRight w:val="0"/>
              <w:marTop w:val="0"/>
              <w:marBottom w:val="0"/>
              <w:divBdr>
                <w:top w:val="none" w:sz="0" w:space="0" w:color="auto"/>
                <w:left w:val="none" w:sz="0" w:space="0" w:color="auto"/>
                <w:bottom w:val="none" w:sz="0" w:space="0" w:color="auto"/>
                <w:right w:val="none" w:sz="0" w:space="0" w:color="auto"/>
              </w:divBdr>
            </w:div>
            <w:div w:id="207180384">
              <w:marLeft w:val="0"/>
              <w:marRight w:val="0"/>
              <w:marTop w:val="0"/>
              <w:marBottom w:val="0"/>
              <w:divBdr>
                <w:top w:val="none" w:sz="0" w:space="0" w:color="auto"/>
                <w:left w:val="none" w:sz="0" w:space="0" w:color="auto"/>
                <w:bottom w:val="none" w:sz="0" w:space="0" w:color="auto"/>
                <w:right w:val="none" w:sz="0" w:space="0" w:color="auto"/>
              </w:divBdr>
            </w:div>
            <w:div w:id="1210655397">
              <w:marLeft w:val="0"/>
              <w:marRight w:val="0"/>
              <w:marTop w:val="0"/>
              <w:marBottom w:val="0"/>
              <w:divBdr>
                <w:top w:val="none" w:sz="0" w:space="0" w:color="auto"/>
                <w:left w:val="none" w:sz="0" w:space="0" w:color="auto"/>
                <w:bottom w:val="none" w:sz="0" w:space="0" w:color="auto"/>
                <w:right w:val="none" w:sz="0" w:space="0" w:color="auto"/>
              </w:divBdr>
            </w:div>
            <w:div w:id="651448947">
              <w:marLeft w:val="0"/>
              <w:marRight w:val="0"/>
              <w:marTop w:val="0"/>
              <w:marBottom w:val="0"/>
              <w:divBdr>
                <w:top w:val="none" w:sz="0" w:space="0" w:color="auto"/>
                <w:left w:val="none" w:sz="0" w:space="0" w:color="auto"/>
                <w:bottom w:val="none" w:sz="0" w:space="0" w:color="auto"/>
                <w:right w:val="none" w:sz="0" w:space="0" w:color="auto"/>
              </w:divBdr>
            </w:div>
            <w:div w:id="828179920">
              <w:marLeft w:val="0"/>
              <w:marRight w:val="0"/>
              <w:marTop w:val="0"/>
              <w:marBottom w:val="0"/>
              <w:divBdr>
                <w:top w:val="none" w:sz="0" w:space="0" w:color="auto"/>
                <w:left w:val="none" w:sz="0" w:space="0" w:color="auto"/>
                <w:bottom w:val="none" w:sz="0" w:space="0" w:color="auto"/>
                <w:right w:val="none" w:sz="0" w:space="0" w:color="auto"/>
              </w:divBdr>
            </w:div>
            <w:div w:id="2080983236">
              <w:marLeft w:val="0"/>
              <w:marRight w:val="0"/>
              <w:marTop w:val="0"/>
              <w:marBottom w:val="0"/>
              <w:divBdr>
                <w:top w:val="none" w:sz="0" w:space="0" w:color="auto"/>
                <w:left w:val="none" w:sz="0" w:space="0" w:color="auto"/>
                <w:bottom w:val="none" w:sz="0" w:space="0" w:color="auto"/>
                <w:right w:val="none" w:sz="0" w:space="0" w:color="auto"/>
              </w:divBdr>
            </w:div>
            <w:div w:id="899905178">
              <w:marLeft w:val="0"/>
              <w:marRight w:val="0"/>
              <w:marTop w:val="0"/>
              <w:marBottom w:val="0"/>
              <w:divBdr>
                <w:top w:val="none" w:sz="0" w:space="0" w:color="auto"/>
                <w:left w:val="none" w:sz="0" w:space="0" w:color="auto"/>
                <w:bottom w:val="none" w:sz="0" w:space="0" w:color="auto"/>
                <w:right w:val="none" w:sz="0" w:space="0" w:color="auto"/>
              </w:divBdr>
            </w:div>
            <w:div w:id="497578284">
              <w:marLeft w:val="0"/>
              <w:marRight w:val="0"/>
              <w:marTop w:val="0"/>
              <w:marBottom w:val="0"/>
              <w:divBdr>
                <w:top w:val="none" w:sz="0" w:space="0" w:color="auto"/>
                <w:left w:val="none" w:sz="0" w:space="0" w:color="auto"/>
                <w:bottom w:val="none" w:sz="0" w:space="0" w:color="auto"/>
                <w:right w:val="none" w:sz="0" w:space="0" w:color="auto"/>
              </w:divBdr>
            </w:div>
            <w:div w:id="1588660192">
              <w:marLeft w:val="0"/>
              <w:marRight w:val="0"/>
              <w:marTop w:val="0"/>
              <w:marBottom w:val="0"/>
              <w:divBdr>
                <w:top w:val="none" w:sz="0" w:space="0" w:color="auto"/>
                <w:left w:val="none" w:sz="0" w:space="0" w:color="auto"/>
                <w:bottom w:val="none" w:sz="0" w:space="0" w:color="auto"/>
                <w:right w:val="none" w:sz="0" w:space="0" w:color="auto"/>
              </w:divBdr>
            </w:div>
            <w:div w:id="4306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9630">
      <w:bodyDiv w:val="1"/>
      <w:marLeft w:val="0"/>
      <w:marRight w:val="0"/>
      <w:marTop w:val="0"/>
      <w:marBottom w:val="0"/>
      <w:divBdr>
        <w:top w:val="none" w:sz="0" w:space="0" w:color="auto"/>
        <w:left w:val="none" w:sz="0" w:space="0" w:color="auto"/>
        <w:bottom w:val="none" w:sz="0" w:space="0" w:color="auto"/>
        <w:right w:val="none" w:sz="0" w:space="0" w:color="auto"/>
      </w:divBdr>
      <w:divsChild>
        <w:div w:id="26100272">
          <w:marLeft w:val="0"/>
          <w:marRight w:val="0"/>
          <w:marTop w:val="0"/>
          <w:marBottom w:val="0"/>
          <w:divBdr>
            <w:top w:val="none" w:sz="0" w:space="0" w:color="auto"/>
            <w:left w:val="none" w:sz="0" w:space="0" w:color="auto"/>
            <w:bottom w:val="none" w:sz="0" w:space="0" w:color="auto"/>
            <w:right w:val="none" w:sz="0" w:space="0" w:color="auto"/>
          </w:divBdr>
        </w:div>
        <w:div w:id="117070740">
          <w:marLeft w:val="0"/>
          <w:marRight w:val="0"/>
          <w:marTop w:val="0"/>
          <w:marBottom w:val="0"/>
          <w:divBdr>
            <w:top w:val="none" w:sz="0" w:space="0" w:color="auto"/>
            <w:left w:val="none" w:sz="0" w:space="0" w:color="auto"/>
            <w:bottom w:val="none" w:sz="0" w:space="0" w:color="auto"/>
            <w:right w:val="none" w:sz="0" w:space="0" w:color="auto"/>
          </w:divBdr>
        </w:div>
        <w:div w:id="128328094">
          <w:marLeft w:val="0"/>
          <w:marRight w:val="0"/>
          <w:marTop w:val="0"/>
          <w:marBottom w:val="0"/>
          <w:divBdr>
            <w:top w:val="none" w:sz="0" w:space="0" w:color="auto"/>
            <w:left w:val="none" w:sz="0" w:space="0" w:color="auto"/>
            <w:bottom w:val="none" w:sz="0" w:space="0" w:color="auto"/>
            <w:right w:val="none" w:sz="0" w:space="0" w:color="auto"/>
          </w:divBdr>
        </w:div>
        <w:div w:id="151993926">
          <w:marLeft w:val="0"/>
          <w:marRight w:val="0"/>
          <w:marTop w:val="0"/>
          <w:marBottom w:val="0"/>
          <w:divBdr>
            <w:top w:val="none" w:sz="0" w:space="0" w:color="auto"/>
            <w:left w:val="none" w:sz="0" w:space="0" w:color="auto"/>
            <w:bottom w:val="none" w:sz="0" w:space="0" w:color="auto"/>
            <w:right w:val="none" w:sz="0" w:space="0" w:color="auto"/>
          </w:divBdr>
        </w:div>
        <w:div w:id="308486902">
          <w:marLeft w:val="0"/>
          <w:marRight w:val="0"/>
          <w:marTop w:val="0"/>
          <w:marBottom w:val="0"/>
          <w:divBdr>
            <w:top w:val="none" w:sz="0" w:space="0" w:color="auto"/>
            <w:left w:val="none" w:sz="0" w:space="0" w:color="auto"/>
            <w:bottom w:val="none" w:sz="0" w:space="0" w:color="auto"/>
            <w:right w:val="none" w:sz="0" w:space="0" w:color="auto"/>
          </w:divBdr>
        </w:div>
        <w:div w:id="542445676">
          <w:marLeft w:val="0"/>
          <w:marRight w:val="0"/>
          <w:marTop w:val="0"/>
          <w:marBottom w:val="0"/>
          <w:divBdr>
            <w:top w:val="none" w:sz="0" w:space="0" w:color="auto"/>
            <w:left w:val="none" w:sz="0" w:space="0" w:color="auto"/>
            <w:bottom w:val="none" w:sz="0" w:space="0" w:color="auto"/>
            <w:right w:val="none" w:sz="0" w:space="0" w:color="auto"/>
          </w:divBdr>
        </w:div>
        <w:div w:id="1124738470">
          <w:marLeft w:val="0"/>
          <w:marRight w:val="0"/>
          <w:marTop w:val="0"/>
          <w:marBottom w:val="0"/>
          <w:divBdr>
            <w:top w:val="none" w:sz="0" w:space="0" w:color="auto"/>
            <w:left w:val="none" w:sz="0" w:space="0" w:color="auto"/>
            <w:bottom w:val="none" w:sz="0" w:space="0" w:color="auto"/>
            <w:right w:val="none" w:sz="0" w:space="0" w:color="auto"/>
          </w:divBdr>
        </w:div>
        <w:div w:id="1155489090">
          <w:marLeft w:val="0"/>
          <w:marRight w:val="0"/>
          <w:marTop w:val="0"/>
          <w:marBottom w:val="0"/>
          <w:divBdr>
            <w:top w:val="none" w:sz="0" w:space="0" w:color="auto"/>
            <w:left w:val="none" w:sz="0" w:space="0" w:color="auto"/>
            <w:bottom w:val="none" w:sz="0" w:space="0" w:color="auto"/>
            <w:right w:val="none" w:sz="0" w:space="0" w:color="auto"/>
          </w:divBdr>
        </w:div>
        <w:div w:id="1197960530">
          <w:marLeft w:val="0"/>
          <w:marRight w:val="0"/>
          <w:marTop w:val="0"/>
          <w:marBottom w:val="0"/>
          <w:divBdr>
            <w:top w:val="none" w:sz="0" w:space="0" w:color="auto"/>
            <w:left w:val="none" w:sz="0" w:space="0" w:color="auto"/>
            <w:bottom w:val="none" w:sz="0" w:space="0" w:color="auto"/>
            <w:right w:val="none" w:sz="0" w:space="0" w:color="auto"/>
          </w:divBdr>
        </w:div>
        <w:div w:id="1273824088">
          <w:marLeft w:val="0"/>
          <w:marRight w:val="0"/>
          <w:marTop w:val="0"/>
          <w:marBottom w:val="0"/>
          <w:divBdr>
            <w:top w:val="none" w:sz="0" w:space="0" w:color="auto"/>
            <w:left w:val="none" w:sz="0" w:space="0" w:color="auto"/>
            <w:bottom w:val="none" w:sz="0" w:space="0" w:color="auto"/>
            <w:right w:val="none" w:sz="0" w:space="0" w:color="auto"/>
          </w:divBdr>
        </w:div>
        <w:div w:id="1315599404">
          <w:marLeft w:val="0"/>
          <w:marRight w:val="0"/>
          <w:marTop w:val="0"/>
          <w:marBottom w:val="0"/>
          <w:divBdr>
            <w:top w:val="none" w:sz="0" w:space="0" w:color="auto"/>
            <w:left w:val="none" w:sz="0" w:space="0" w:color="auto"/>
            <w:bottom w:val="none" w:sz="0" w:space="0" w:color="auto"/>
            <w:right w:val="none" w:sz="0" w:space="0" w:color="auto"/>
          </w:divBdr>
        </w:div>
        <w:div w:id="1406562908">
          <w:marLeft w:val="0"/>
          <w:marRight w:val="0"/>
          <w:marTop w:val="0"/>
          <w:marBottom w:val="0"/>
          <w:divBdr>
            <w:top w:val="none" w:sz="0" w:space="0" w:color="auto"/>
            <w:left w:val="none" w:sz="0" w:space="0" w:color="auto"/>
            <w:bottom w:val="none" w:sz="0" w:space="0" w:color="auto"/>
            <w:right w:val="none" w:sz="0" w:space="0" w:color="auto"/>
          </w:divBdr>
        </w:div>
        <w:div w:id="1424646234">
          <w:marLeft w:val="0"/>
          <w:marRight w:val="0"/>
          <w:marTop w:val="0"/>
          <w:marBottom w:val="0"/>
          <w:divBdr>
            <w:top w:val="none" w:sz="0" w:space="0" w:color="auto"/>
            <w:left w:val="none" w:sz="0" w:space="0" w:color="auto"/>
            <w:bottom w:val="none" w:sz="0" w:space="0" w:color="auto"/>
            <w:right w:val="none" w:sz="0" w:space="0" w:color="auto"/>
          </w:divBdr>
        </w:div>
        <w:div w:id="1491097106">
          <w:marLeft w:val="0"/>
          <w:marRight w:val="0"/>
          <w:marTop w:val="0"/>
          <w:marBottom w:val="0"/>
          <w:divBdr>
            <w:top w:val="none" w:sz="0" w:space="0" w:color="auto"/>
            <w:left w:val="none" w:sz="0" w:space="0" w:color="auto"/>
            <w:bottom w:val="none" w:sz="0" w:space="0" w:color="auto"/>
            <w:right w:val="none" w:sz="0" w:space="0" w:color="auto"/>
          </w:divBdr>
        </w:div>
        <w:div w:id="1497115259">
          <w:marLeft w:val="0"/>
          <w:marRight w:val="0"/>
          <w:marTop w:val="0"/>
          <w:marBottom w:val="0"/>
          <w:divBdr>
            <w:top w:val="none" w:sz="0" w:space="0" w:color="auto"/>
            <w:left w:val="none" w:sz="0" w:space="0" w:color="auto"/>
            <w:bottom w:val="none" w:sz="0" w:space="0" w:color="auto"/>
            <w:right w:val="none" w:sz="0" w:space="0" w:color="auto"/>
          </w:divBdr>
        </w:div>
        <w:div w:id="1527672476">
          <w:marLeft w:val="0"/>
          <w:marRight w:val="0"/>
          <w:marTop w:val="0"/>
          <w:marBottom w:val="0"/>
          <w:divBdr>
            <w:top w:val="none" w:sz="0" w:space="0" w:color="auto"/>
            <w:left w:val="none" w:sz="0" w:space="0" w:color="auto"/>
            <w:bottom w:val="none" w:sz="0" w:space="0" w:color="auto"/>
            <w:right w:val="none" w:sz="0" w:space="0" w:color="auto"/>
          </w:divBdr>
        </w:div>
        <w:div w:id="1788623097">
          <w:marLeft w:val="0"/>
          <w:marRight w:val="0"/>
          <w:marTop w:val="0"/>
          <w:marBottom w:val="0"/>
          <w:divBdr>
            <w:top w:val="none" w:sz="0" w:space="0" w:color="auto"/>
            <w:left w:val="none" w:sz="0" w:space="0" w:color="auto"/>
            <w:bottom w:val="none" w:sz="0" w:space="0" w:color="auto"/>
            <w:right w:val="none" w:sz="0" w:space="0" w:color="auto"/>
          </w:divBdr>
        </w:div>
        <w:div w:id="1956519755">
          <w:marLeft w:val="0"/>
          <w:marRight w:val="0"/>
          <w:marTop w:val="0"/>
          <w:marBottom w:val="0"/>
          <w:divBdr>
            <w:top w:val="none" w:sz="0" w:space="0" w:color="auto"/>
            <w:left w:val="none" w:sz="0" w:space="0" w:color="auto"/>
            <w:bottom w:val="none" w:sz="0" w:space="0" w:color="auto"/>
            <w:right w:val="none" w:sz="0" w:space="0" w:color="auto"/>
          </w:divBdr>
        </w:div>
        <w:div w:id="2080055681">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rubydoc.info/stdlib/securerandom/1.9.3/SecureRandom" TargetMode="External"/><Relationship Id="rId21" Type="http://schemas.openxmlformats.org/officeDocument/2006/relationships/hyperlink" Target="https://en.wikipedia.org/wiki/Kerckhoffs%27s_principle" TargetMode="External"/><Relationship Id="rId42" Type="http://schemas.openxmlformats.org/officeDocument/2006/relationships/hyperlink" Target="http://en.wikipedia.org/wiki/Bcrypt" TargetMode="External"/><Relationship Id="rId47" Type="http://schemas.openxmlformats.org/officeDocument/2006/relationships/control" Target="activeX/activeX1.xml"/><Relationship Id="rId63" Type="http://schemas.openxmlformats.org/officeDocument/2006/relationships/hyperlink" Target="http://blog.jobbole.com/61872/" TargetMode="External"/><Relationship Id="rId68" Type="http://schemas.openxmlformats.org/officeDocument/2006/relationships/control" Target="activeX/activeX4.xml"/><Relationship Id="rId16" Type="http://schemas.openxmlformats.org/officeDocument/2006/relationships/hyperlink" Target="http://blog.jobbole.com/61872/" TargetMode="External"/><Relationship Id="rId11" Type="http://schemas.openxmlformats.org/officeDocument/2006/relationships/hyperlink" Target="http://blog.jobbole.com/61872/" TargetMode="External"/><Relationship Id="rId24" Type="http://schemas.openxmlformats.org/officeDocument/2006/relationships/hyperlink" Target="http://docs.oracle.com/javase/6/docs/api/java/security/SecureRandom.html" TargetMode="External"/><Relationship Id="rId32" Type="http://schemas.openxmlformats.org/officeDocument/2006/relationships/hyperlink" Target="http://en.wikipedia.org/wiki/Bcrypt" TargetMode="External"/><Relationship Id="rId37" Type="http://schemas.openxmlformats.org/officeDocument/2006/relationships/hyperlink" Target="http://en.wikipedia.org/wiki/SQL_injection" TargetMode="External"/><Relationship Id="rId40" Type="http://schemas.openxmlformats.org/officeDocument/2006/relationships/hyperlink" Target="http://www.openwall.com/phpass/" TargetMode="External"/><Relationship Id="rId45" Type="http://schemas.openxmlformats.org/officeDocument/2006/relationships/hyperlink" Target="https://crypto.stanford.edu/~dabo/papers/ssl-timing.pdf" TargetMode="External"/><Relationship Id="rId53" Type="http://schemas.openxmlformats.org/officeDocument/2006/relationships/hyperlink" Target="https://crackstation.net/source/password-hashing/PasswordHash.php" TargetMode="External"/><Relationship Id="rId58" Type="http://schemas.openxmlformats.org/officeDocument/2006/relationships/hyperlink" Target="http://blog.jobbole.com/61872/" TargetMode="External"/><Relationship Id="rId66" Type="http://schemas.openxmlformats.org/officeDocument/2006/relationships/hyperlink" Target="https://crackstation.net/source/password-hashing/PasswordHash.cs" TargetMode="External"/><Relationship Id="rId74" Type="http://schemas.openxmlformats.org/officeDocument/2006/relationships/control" Target="activeX/activeX5.xml"/><Relationship Id="rId5" Type="http://schemas.openxmlformats.org/officeDocument/2006/relationships/webSettings" Target="webSettings.xml"/><Relationship Id="rId61" Type="http://schemas.openxmlformats.org/officeDocument/2006/relationships/control" Target="activeX/activeX3.xml"/><Relationship Id="rId19" Type="http://schemas.openxmlformats.org/officeDocument/2006/relationships/hyperlink" Target="https://crackstation.net/" TargetMode="External"/><Relationship Id="rId14" Type="http://schemas.openxmlformats.org/officeDocument/2006/relationships/hyperlink" Target="http://blog.jobbole.com/61872/" TargetMode="External"/><Relationship Id="rId22" Type="http://schemas.openxmlformats.org/officeDocument/2006/relationships/hyperlink" Target="http://php.net/manual/en/function.mcrypt-create-iv.php" TargetMode="External"/><Relationship Id="rId27" Type="http://schemas.openxmlformats.org/officeDocument/2006/relationships/hyperlink" Target="http://docs.python.org/library/os.html" TargetMode="External"/><Relationship Id="rId30" Type="http://schemas.openxmlformats.org/officeDocument/2006/relationships/hyperlink" Target="http://en.wikipedia.org/wiki/dev/random" TargetMode="External"/><Relationship Id="rId35" Type="http://schemas.openxmlformats.org/officeDocument/2006/relationships/hyperlink" Target="http://en.wikipedia.org/wiki/HMAC" TargetMode="External"/><Relationship Id="rId43" Type="http://schemas.openxmlformats.org/officeDocument/2006/relationships/hyperlink" Target="http://www.tarsnap.com/scrypt.html" TargetMode="External"/><Relationship Id="rId48" Type="http://schemas.openxmlformats.org/officeDocument/2006/relationships/hyperlink" Target="http://blog.jobbole.com/61872/" TargetMode="External"/><Relationship Id="rId56" Type="http://schemas.openxmlformats.org/officeDocument/2006/relationships/hyperlink" Target="http://blog.jobbole.com/61872/" TargetMode="External"/><Relationship Id="rId64" Type="http://schemas.openxmlformats.org/officeDocument/2006/relationships/hyperlink" Target="http://blog.jobbole.com/61872/" TargetMode="External"/><Relationship Id="rId69" Type="http://schemas.openxmlformats.org/officeDocument/2006/relationships/hyperlink" Target="http://blog.jobbole.com/61872/" TargetMode="External"/><Relationship Id="rId77"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blog.jobbole.com/61872/" TargetMode="External"/><Relationship Id="rId72" Type="http://schemas.openxmlformats.org/officeDocument/2006/relationships/hyperlink" Target="http://blog.jobbole.com/61872/" TargetMode="External"/><Relationship Id="rId3" Type="http://schemas.openxmlformats.org/officeDocument/2006/relationships/styles" Target="styles.xml"/><Relationship Id="rId12" Type="http://schemas.openxmlformats.org/officeDocument/2006/relationships/hyperlink" Target="http://blog.jobbole.com/61872/" TargetMode="External"/><Relationship Id="rId17" Type="http://schemas.openxmlformats.org/officeDocument/2006/relationships/hyperlink" Target="http://blog.jobbole.com/61872/" TargetMode="External"/><Relationship Id="rId25" Type="http://schemas.openxmlformats.org/officeDocument/2006/relationships/hyperlink" Target="http://msdn.microsoft.com/en-us/library/system.security.cryptography.rngcryptoserviceprovider.aspx" TargetMode="External"/><Relationship Id="rId33" Type="http://schemas.openxmlformats.org/officeDocument/2006/relationships/hyperlink" Target="https://defuse.ca/php-pbkdf2.htm" TargetMode="External"/><Relationship Id="rId38" Type="http://schemas.openxmlformats.org/officeDocument/2006/relationships/hyperlink" Target="https://www.owasp.org/index.php/Main_Page" TargetMode="External"/><Relationship Id="rId46" Type="http://schemas.openxmlformats.org/officeDocument/2006/relationships/image" Target="media/image1.wmf"/><Relationship Id="rId59" Type="http://schemas.openxmlformats.org/officeDocument/2006/relationships/hyperlink" Target="http://blog.jobbole.com/61872/" TargetMode="External"/><Relationship Id="rId67" Type="http://schemas.openxmlformats.org/officeDocument/2006/relationships/hyperlink" Target="https://github.com/defuse/password-hashing/tree/master/compatible" TargetMode="External"/><Relationship Id="rId20" Type="http://schemas.openxmlformats.org/officeDocument/2006/relationships/hyperlink" Target="http://www.freerainbowtables.com/en/tables2/" TargetMode="External"/><Relationship Id="rId41" Type="http://schemas.openxmlformats.org/officeDocument/2006/relationships/hyperlink" Target="http://en.wikipedia.org/wiki/PBKDF2" TargetMode="External"/><Relationship Id="rId54" Type="http://schemas.openxmlformats.org/officeDocument/2006/relationships/hyperlink" Target="https://github.com/defuse/password-hashing/tree/master/compatible" TargetMode="External"/><Relationship Id="rId62" Type="http://schemas.openxmlformats.org/officeDocument/2006/relationships/hyperlink" Target="http://blog.jobbole.com/61872/" TargetMode="External"/><Relationship Id="rId70" Type="http://schemas.openxmlformats.org/officeDocument/2006/relationships/hyperlink" Target="http://blog.jobbole.com/61872/" TargetMode="External"/><Relationship Id="rId75" Type="http://schemas.openxmlformats.org/officeDocument/2006/relationships/hyperlink" Target="https://defuse.c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log.jobbole.com/61872/" TargetMode="External"/><Relationship Id="rId23" Type="http://schemas.openxmlformats.org/officeDocument/2006/relationships/hyperlink" Target="http://php.net/manual/en/function.openssl-random-pseudo-bytes.php" TargetMode="External"/><Relationship Id="rId28" Type="http://schemas.openxmlformats.org/officeDocument/2006/relationships/hyperlink" Target="http://search.cpan.org/~mkanat/Math-Random-Secure-0.06/lib/Math/Random/Secure.pm" TargetMode="External"/><Relationship Id="rId36" Type="http://schemas.openxmlformats.org/officeDocument/2006/relationships/hyperlink" Target="https://www.yubico.com/YubiHSM" TargetMode="External"/><Relationship Id="rId49" Type="http://schemas.openxmlformats.org/officeDocument/2006/relationships/hyperlink" Target="http://blog.jobbole.com/61872/" TargetMode="External"/><Relationship Id="rId57" Type="http://schemas.openxmlformats.org/officeDocument/2006/relationships/hyperlink" Target="http://blog.jobbole.com/61872/" TargetMode="External"/><Relationship Id="rId10" Type="http://schemas.openxmlformats.org/officeDocument/2006/relationships/hyperlink" Target="http://blog.jobbole.com/61872/" TargetMode="External"/><Relationship Id="rId31" Type="http://schemas.openxmlformats.org/officeDocument/2006/relationships/hyperlink" Target="http://en.wikipedia.org/wiki/PBKDF2" TargetMode="External"/><Relationship Id="rId44" Type="http://schemas.openxmlformats.org/officeDocument/2006/relationships/hyperlink" Target="http://en.wikipedia.org/wiki/Merkle%C3%A2%C2%80" TargetMode="External"/><Relationship Id="rId52" Type="http://schemas.openxmlformats.org/officeDocument/2006/relationships/hyperlink" Target="https://defuse.ca/php-pbkdf2.htm" TargetMode="External"/><Relationship Id="rId60" Type="http://schemas.openxmlformats.org/officeDocument/2006/relationships/hyperlink" Target="https://crackstation.net/source/password-hashing/PasswordHash.java" TargetMode="External"/><Relationship Id="rId65" Type="http://schemas.openxmlformats.org/officeDocument/2006/relationships/hyperlink" Target="http://blog.jobbole.com/61872/" TargetMode="External"/><Relationship Id="rId73" Type="http://schemas.openxmlformats.org/officeDocument/2006/relationships/hyperlink" Target="https://crackstation.net/source/password-hashing/PasswordHash.rb"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penwall.com/phpass/" TargetMode="External"/><Relationship Id="rId13" Type="http://schemas.openxmlformats.org/officeDocument/2006/relationships/hyperlink" Target="http://blog.jobbole.com/61872/" TargetMode="External"/><Relationship Id="rId18" Type="http://schemas.openxmlformats.org/officeDocument/2006/relationships/hyperlink" Target="http://blog.jobbole.com/61872/" TargetMode="External"/><Relationship Id="rId39" Type="http://schemas.openxmlformats.org/officeDocument/2006/relationships/hyperlink" Target="http://owasptop10.googlecode.com/files/OWASP%20Top%2010%20-%202013.pdf" TargetMode="External"/><Relationship Id="rId34" Type="http://schemas.openxmlformats.org/officeDocument/2006/relationships/hyperlink" Target="http://crypto.stanford.edu/sjcl/" TargetMode="External"/><Relationship Id="rId50" Type="http://schemas.openxmlformats.org/officeDocument/2006/relationships/hyperlink" Target="http://blog.jobbole.com/61872/" TargetMode="External"/><Relationship Id="rId55" Type="http://schemas.openxmlformats.org/officeDocument/2006/relationships/control" Target="activeX/activeX2.xm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blog.jobbole.com/61872/" TargetMode="External"/><Relationship Id="rId2" Type="http://schemas.openxmlformats.org/officeDocument/2006/relationships/numbering" Target="numbering.xml"/><Relationship Id="rId29" Type="http://schemas.openxmlformats.org/officeDocument/2006/relationships/hyperlink" Target="http://en.wikipedia.org/wiki/CryptGenRand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YXK088\Desktop\example.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8C028-BAD0-4AD5-AAA2-E5FB9245C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example.dot</Template>
  <TotalTime>145</TotalTime>
  <Pages>44</Pages>
  <Words>7407</Words>
  <Characters>42225</Characters>
  <Application>Microsoft Office Word</Application>
  <DocSecurity>0</DocSecurity>
  <PresentationFormat/>
  <Lines>351</Lines>
  <Paragraphs>99</Paragraphs>
  <Slides>0</Slides>
  <Notes>0</Notes>
  <HiddenSlides>0</HiddenSlides>
  <MMClips>0</MMClips>
  <ScaleCrop>false</ScaleCrop>
  <Company>zlgmcu</Company>
  <LinksUpToDate>false</LinksUpToDate>
  <CharactersWithSpaces>49533</CharactersWithSpaces>
  <SharedDoc>false</SharedDoc>
  <HLinks>
    <vt:vector size="6" baseType="variant">
      <vt:variant>
        <vt:i4>1179700</vt:i4>
      </vt:variant>
      <vt:variant>
        <vt:i4>5</vt:i4>
      </vt:variant>
      <vt:variant>
        <vt:i4>0</vt:i4>
      </vt:variant>
      <vt:variant>
        <vt:i4>5</vt:i4>
      </vt:variant>
      <vt:variant>
        <vt:lpwstr/>
      </vt:variant>
      <vt:variant>
        <vt:lpwstr>_Toc520816098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FYXK088</dc:creator>
  <cp:lastModifiedBy>ASUS</cp:lastModifiedBy>
  <cp:revision>15</cp:revision>
  <cp:lastPrinted>2018-11-19T16:55:00Z</cp:lastPrinted>
  <dcterms:created xsi:type="dcterms:W3CDTF">2018-11-14T11:23:00Z</dcterms:created>
  <dcterms:modified xsi:type="dcterms:W3CDTF">2018-11-19T16:55:00Z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2052-8.1.0.3089</vt:lpwstr>
  </property>
</Properties>
</file>