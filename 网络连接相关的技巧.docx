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272C7" w:rsidRDefault="00ED5BC3" w:rsidP="003272C7">
      <w:pPr>
        <w:pStyle w:val="aff5"/>
        <w:wordWrap w:val="0"/>
        <w:spacing w:before="156" w:after="156"/>
      </w:pPr>
      <w:r>
        <w:rPr>
          <w:noProof/>
        </w:rPr>
        <mc:AlternateContent>
          <mc:Choice Requires="wpc">
            <w:drawing>
              <wp:inline distT="0" distB="0" distL="0" distR="0">
                <wp:extent cx="5278120" cy="8728075"/>
                <wp:effectExtent l="0" t="0" r="74930" b="0"/>
                <wp:docPr id="3" name="画布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544560"/>
                            <a:ext cx="2800350" cy="1981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72C7" w:rsidRDefault="003272C7" w:rsidP="003272C7">
                              <w:pPr>
                                <w:pStyle w:val="af6"/>
                                <w:spacing w:before="78" w:after="78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66490" y="635635"/>
                            <a:ext cx="1343025" cy="198120"/>
                          </a:xfrm>
                          <a:prstGeom prst="rect">
                            <a:avLst/>
                          </a:prstGeom>
                          <a:solidFill>
                            <a:srgbClr val="490C6E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72C7" w:rsidRDefault="003272C7" w:rsidP="003272C7">
                              <w:pPr>
                                <w:pStyle w:val="aff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44550" y="358140"/>
                            <a:ext cx="2286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72C7" w:rsidRDefault="00F7609F" w:rsidP="003272C7">
                              <w:pPr>
                                <w:pStyle w:val="aff1"/>
                              </w:pPr>
                              <w:r>
                                <w:t>作者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t>黎连文</w:t>
                              </w:r>
                              <w:r>
                                <w:rPr>
                                  <w:rFonts w:hint="eastAsia"/>
                                </w:rPr>
                                <w:t>@</w:t>
                              </w:r>
                              <w:r>
                                <w:t>哈希数字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44550" y="580390"/>
                            <a:ext cx="2520315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72C7" w:rsidRDefault="003272C7" w:rsidP="003272C7">
                              <w:pPr>
                                <w:pStyle w:val="ad"/>
                              </w:pPr>
                              <w:r>
                                <w:t>V1.00</w:t>
                              </w:r>
                              <w:r>
                                <w:tab/>
                                <w:t xml:space="preserve"> Date:201</w:t>
                              </w: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/0</w:t>
                              </w: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  <w:r>
                                <w:t>/</w:t>
                              </w:r>
                              <w:r w:rsidR="00CD4CD5">
                                <w:rPr>
                                  <w:rFonts w:hint="eastAsia"/>
                                </w:rPr>
                                <w:t>30</w:t>
                              </w:r>
                            </w:p>
                            <w:p w:rsidR="003272C7" w:rsidRDefault="003272C7" w:rsidP="003272C7">
                              <w:pPr>
                                <w:spacing w:before="62" w:after="62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7780"/>
                            <a:ext cx="4114800" cy="3962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72C7" w:rsidRDefault="00ED5BC3" w:rsidP="003272C7">
                              <w:pPr>
                                <w:pStyle w:val="af5"/>
                              </w:pPr>
                              <w:r>
                                <w:rPr>
                                  <w:rFonts w:hint="eastAsia"/>
                                </w:rPr>
                                <w:t>奇技淫巧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935355" y="643890"/>
                            <a:ext cx="4400550" cy="147955"/>
                            <a:chOff x="3278" y="2606"/>
                            <a:chExt cx="6930" cy="233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97" y="2606"/>
                              <a:ext cx="211" cy="233"/>
                            </a:xfrm>
                            <a:prstGeom prst="rect">
                              <a:avLst/>
                            </a:prstGeom>
                            <a:solidFill>
                              <a:srgbClr val="490C6E"/>
                            </a:solidFill>
                            <a:ln w="9525">
                              <a:solidFill>
                                <a:srgbClr val="490C6E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788" y="2606"/>
                              <a:ext cx="209" cy="233"/>
                            </a:xfrm>
                            <a:prstGeom prst="rect">
                              <a:avLst/>
                            </a:prstGeom>
                            <a:solidFill>
                              <a:srgbClr val="6B44BA"/>
                            </a:solidFill>
                            <a:ln w="9525">
                              <a:solidFill>
                                <a:srgbClr val="6B44BA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12"/>
                          <wps:cNvCnPr/>
                          <wps:spPr bwMode="auto">
                            <a:xfrm>
                              <a:off x="3278" y="2606"/>
                              <a:ext cx="693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90C6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8040"/>
                            <a:ext cx="5344160" cy="237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8" w:space="0" w:color="490C6E"/>
                                  <w:left w:val="single" w:sz="8" w:space="0" w:color="490C6E"/>
                                  <w:bottom w:val="single" w:sz="8" w:space="0" w:color="490C6E"/>
                                  <w:right w:val="single" w:sz="8" w:space="0" w:color="490C6E"/>
                                  <w:insideH w:val="single" w:sz="2" w:space="0" w:color="490C6E"/>
                                  <w:insideV w:val="single" w:sz="2" w:space="0" w:color="490C6E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55"/>
                                <w:gridCol w:w="4935"/>
                              </w:tblGrid>
                              <w:tr w:rsidR="003272C7">
                                <w:trPr>
                                  <w:jc w:val="center"/>
                                </w:trPr>
                                <w:tc>
                                  <w:tcPr>
                                    <w:tcW w:w="1155" w:type="dxa"/>
                                    <w:tcBorders>
                                      <w:top w:val="single" w:sz="8" w:space="0" w:color="490C6E"/>
                                      <w:left w:val="single" w:sz="8" w:space="0" w:color="490C6E"/>
                                      <w:bottom w:val="single" w:sz="2" w:space="0" w:color="490C6E"/>
                                      <w:right w:val="single" w:sz="2" w:space="0" w:color="490C6E"/>
                                    </w:tcBorders>
                                    <w:shd w:val="clear" w:color="auto" w:fill="FFCC99"/>
                                    <w:vAlign w:val="center"/>
                                    <w:hideMark/>
                                  </w:tcPr>
                                  <w:p w:rsidR="003272C7" w:rsidRDefault="003272C7">
                                    <w:pPr>
                                      <w:pStyle w:val="afe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类别</w:t>
                                    </w:r>
                                  </w:p>
                                </w:tc>
                                <w:tc>
                                  <w:tcPr>
                                    <w:tcW w:w="4935" w:type="dxa"/>
                                    <w:tcBorders>
                                      <w:top w:val="single" w:sz="8" w:space="0" w:color="490C6E"/>
                                      <w:left w:val="single" w:sz="2" w:space="0" w:color="490C6E"/>
                                      <w:bottom w:val="single" w:sz="2" w:space="0" w:color="490C6E"/>
                                      <w:right w:val="single" w:sz="8" w:space="0" w:color="490C6E"/>
                                    </w:tcBorders>
                                    <w:shd w:val="clear" w:color="auto" w:fill="FFCC99"/>
                                    <w:vAlign w:val="center"/>
                                    <w:hideMark/>
                                  </w:tcPr>
                                  <w:p w:rsidR="003272C7" w:rsidRDefault="003272C7">
                                    <w:pPr>
                                      <w:pStyle w:val="afe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内容</w:t>
                                    </w:r>
                                  </w:p>
                                </w:tc>
                              </w:tr>
                              <w:tr w:rsidR="003272C7">
                                <w:trPr>
                                  <w:trHeight w:val="280"/>
                                  <w:jc w:val="center"/>
                                </w:trPr>
                                <w:tc>
                                  <w:tcPr>
                                    <w:tcW w:w="1155" w:type="dxa"/>
                                    <w:tcBorders>
                                      <w:top w:val="single" w:sz="2" w:space="0" w:color="490C6E"/>
                                      <w:left w:val="single" w:sz="8" w:space="0" w:color="490C6E"/>
                                      <w:bottom w:val="single" w:sz="2" w:space="0" w:color="490C6E"/>
                                      <w:right w:val="single" w:sz="2" w:space="0" w:color="490C6E"/>
                                    </w:tcBorders>
                                    <w:vAlign w:val="center"/>
                                    <w:hideMark/>
                                  </w:tcPr>
                                  <w:p w:rsidR="003272C7" w:rsidRDefault="003272C7" w:rsidP="008A363E">
                                    <w:pPr>
                                      <w:pStyle w:val="a7"/>
                                      <w:spacing w:before="156" w:after="156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关键词</w:t>
                                    </w:r>
                                  </w:p>
                                </w:tc>
                                <w:tc>
                                  <w:tcPr>
                                    <w:tcW w:w="4935" w:type="dxa"/>
                                    <w:tcBorders>
                                      <w:top w:val="single" w:sz="2" w:space="0" w:color="490C6E"/>
                                      <w:left w:val="single" w:sz="2" w:space="0" w:color="490C6E"/>
                                      <w:bottom w:val="single" w:sz="2" w:space="0" w:color="490C6E"/>
                                      <w:right w:val="single" w:sz="8" w:space="0" w:color="490C6E"/>
                                    </w:tcBorders>
                                    <w:vAlign w:val="center"/>
                                    <w:hideMark/>
                                  </w:tcPr>
                                  <w:p w:rsidR="003272C7" w:rsidRDefault="00ED5BC3" w:rsidP="003272C7">
                                    <w:pPr>
                                      <w:pStyle w:val="a7"/>
                                      <w:spacing w:before="156" w:after="156"/>
                                      <w:rPr>
                                        <w:rFonts w:ascii="Arial" w:cs="Arial"/>
                                      </w:rPr>
                                    </w:pPr>
                                    <w:r>
                                      <w:rPr>
                                        <w:rFonts w:ascii="Arial" w:cs="Arial"/>
                                      </w:rPr>
                                      <w:t>奇技淫巧</w:t>
                                    </w:r>
                                  </w:p>
                                </w:tc>
                              </w:tr>
                              <w:tr w:rsidR="003272C7">
                                <w:trPr>
                                  <w:trHeight w:val="122"/>
                                  <w:jc w:val="center"/>
                                </w:trPr>
                                <w:tc>
                                  <w:tcPr>
                                    <w:tcW w:w="1155" w:type="dxa"/>
                                    <w:tcBorders>
                                      <w:top w:val="single" w:sz="2" w:space="0" w:color="490C6E"/>
                                      <w:left w:val="single" w:sz="8" w:space="0" w:color="490C6E"/>
                                      <w:bottom w:val="single" w:sz="8" w:space="0" w:color="490C6E"/>
                                      <w:right w:val="single" w:sz="2" w:space="0" w:color="490C6E"/>
                                    </w:tcBorders>
                                    <w:vAlign w:val="center"/>
                                    <w:hideMark/>
                                  </w:tcPr>
                                  <w:p w:rsidR="003272C7" w:rsidRDefault="003272C7" w:rsidP="008A363E">
                                    <w:pPr>
                                      <w:pStyle w:val="a7"/>
                                      <w:spacing w:before="156" w:after="156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摘</w:t>
                                    </w:r>
                                    <w: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要</w:t>
                                    </w:r>
                                  </w:p>
                                </w:tc>
                                <w:tc>
                                  <w:tcPr>
                                    <w:tcW w:w="4935" w:type="dxa"/>
                                    <w:tcBorders>
                                      <w:top w:val="single" w:sz="2" w:space="0" w:color="490C6E"/>
                                      <w:left w:val="single" w:sz="2" w:space="0" w:color="490C6E"/>
                                      <w:bottom w:val="single" w:sz="8" w:space="0" w:color="490C6E"/>
                                      <w:right w:val="single" w:sz="8" w:space="0" w:color="490C6E"/>
                                    </w:tcBorders>
                                    <w:vAlign w:val="center"/>
                                    <w:hideMark/>
                                  </w:tcPr>
                                  <w:p w:rsidR="003272C7" w:rsidRDefault="00ED5BC3" w:rsidP="008A363E">
                                    <w:pPr>
                                      <w:pStyle w:val="a7"/>
                                      <w:spacing w:before="156" w:after="156"/>
                                      <w:rPr>
                                        <w:rFonts w:ascii="Arial" w:cs="Arial"/>
                                      </w:rPr>
                                    </w:pPr>
                                    <w:r>
                                      <w:rPr>
                                        <w:rFonts w:ascii="Arial" w:cs="Arial"/>
                                      </w:rPr>
                                      <w:t>奇技淫巧</w:t>
                                    </w:r>
                                  </w:p>
                                </w:tc>
                              </w:tr>
                            </w:tbl>
                            <w:p w:rsidR="003272C7" w:rsidRPr="00C65D94" w:rsidRDefault="003272C7" w:rsidP="003272C7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26" editas="canvas" style="width:415.6pt;height:687.25pt;mso-position-horizontal-relative:char;mso-position-vertical-relative:line" coordsize="52781,8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81;height:8728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85445;width:2800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" stroked="f">
                  <v:fill opacity="0"/>
                  <v:textbox inset="0,0,0,0">
                    <w:txbxContent>
                      <w:p w:rsidR="003272C7" w:rsidRDefault="003272C7" w:rsidP="003272C7">
                        <w:pPr>
                          <w:pStyle w:val="af6"/>
                          <w:spacing w:before="78" w:after="78"/>
                        </w:pPr>
                      </w:p>
                    </w:txbxContent>
                  </v:textbox>
                </v:shape>
                <v:shape id="Text Box 5" o:spid="_x0000_s1029" type="#_x0000_t202" style="position:absolute;left:36664;top:6356;width:13431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" fillcolor="#490c6e" stroked="f">
                  <v:fill opacity="0"/>
                  <v:textbox inset="0,0,0,0">
                    <w:txbxContent>
                      <w:p w:rsidR="003272C7" w:rsidRDefault="003272C7" w:rsidP="003272C7">
                        <w:pPr>
                          <w:pStyle w:val="aff0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6" o:spid="_x0000_s1030" style="position:absolute;left:8445;top:3581;width:2286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3272C7" w:rsidRDefault="00F7609F" w:rsidP="003272C7">
                        <w:pPr>
                          <w:pStyle w:val="aff1"/>
                        </w:pPr>
                        <w:r>
                          <w:t>作者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t>黎连文</w:t>
                        </w:r>
                        <w:r>
                          <w:rPr>
                            <w:rFonts w:hint="eastAsia"/>
                          </w:rPr>
                          <w:t>@</w:t>
                        </w:r>
                        <w:r>
                          <w:t>哈希数字</w:t>
                        </w:r>
                      </w:p>
                    </w:txbxContent>
                  </v:textbox>
                </v:rect>
                <v:rect id="Rectangle 7" o:spid="_x0000_s1031" style="position:absolute;left:8445;top:5803;width:2520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3272C7" w:rsidRDefault="003272C7" w:rsidP="003272C7">
                        <w:pPr>
                          <w:pStyle w:val="ad"/>
                        </w:pPr>
                        <w:r>
                          <w:t>V1.00</w:t>
                        </w:r>
                        <w:r>
                          <w:tab/>
                          <w:t xml:space="preserve"> Date:201</w:t>
                        </w: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/0</w:t>
                        </w:r>
                        <w:r>
                          <w:rPr>
                            <w:rFonts w:hint="eastAsia"/>
                          </w:rPr>
                          <w:t>7</w:t>
                        </w:r>
                        <w:r>
                          <w:t>/</w:t>
                        </w:r>
                        <w:r w:rsidR="00CD4CD5">
                          <w:rPr>
                            <w:rFonts w:hint="eastAsia"/>
                          </w:rPr>
                          <w:t>30</w:t>
                        </w:r>
                      </w:p>
                      <w:p w:rsidR="003272C7" w:rsidRDefault="003272C7" w:rsidP="003272C7">
                        <w:pPr>
                          <w:spacing w:before="62" w:after="62"/>
                        </w:pPr>
                      </w:p>
                    </w:txbxContent>
                  </v:textbox>
                </v:rect>
                <v:shape id="Text Box 8" o:spid="_x0000_s1032" type="#_x0000_t202" style="position:absolute;left:9144;top:177;width:41148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" stroked="f">
                  <v:fill opacity="0"/>
                  <v:textbox inset="0,0,0,0">
                    <w:txbxContent>
                      <w:p w:rsidR="003272C7" w:rsidRDefault="00ED5BC3" w:rsidP="003272C7">
                        <w:pPr>
                          <w:pStyle w:val="af5"/>
                        </w:pPr>
                        <w:r>
                          <w:rPr>
                            <w:rFonts w:hint="eastAsia"/>
                          </w:rPr>
                          <w:t>奇技淫巧</w:t>
                        </w:r>
                      </w:p>
                    </w:txbxContent>
                  </v:textbox>
                </v:shape>
                <v:group id="Group 9" o:spid="_x0000_s1033" style="position:absolute;left:9353;top:6438;width:44006;height:1480" coordorigin="3278,2606" coordsize="693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34" style="position:absolute;left:9997;top:2606;width:21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" fillcolor="#490c6e" strokecolor="#490c6e"/>
                  <v:rect id="Rectangle 11" o:spid="_x0000_s1035" style="position:absolute;left:9788;top:2606;width:20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" fillcolor="#6b44ba" strokecolor="#6b44ba"/>
                  <v:line id="Line 12" o:spid="_x0000_s1036" style="position:absolute;visibility:visible;mso-wrap-style:square" from="3278,2606" to="10208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" strokecolor="#490c6e" strokeweight="1pt"/>
                </v:group>
                <v:shape id="Text Box 13" o:spid="_x0000_s1037" type="#_x0000_t202" style="position:absolute;top:33680;width:53441;height:2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8" w:space="0" w:color="490C6E"/>
                            <w:left w:val="single" w:sz="8" w:space="0" w:color="490C6E"/>
                            <w:bottom w:val="single" w:sz="8" w:space="0" w:color="490C6E"/>
                            <w:right w:val="single" w:sz="8" w:space="0" w:color="490C6E"/>
                            <w:insideH w:val="single" w:sz="2" w:space="0" w:color="490C6E"/>
                            <w:insideV w:val="single" w:sz="2" w:space="0" w:color="490C6E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155"/>
                          <w:gridCol w:w="4935"/>
                        </w:tblGrid>
                        <w:tr w:rsidR="003272C7">
                          <w:trPr>
                            <w:jc w:val="center"/>
                          </w:trPr>
                          <w:tc>
                            <w:tcPr>
                              <w:tcW w:w="1155" w:type="dxa"/>
                              <w:tcBorders>
                                <w:top w:val="single" w:sz="8" w:space="0" w:color="490C6E"/>
                                <w:left w:val="single" w:sz="8" w:space="0" w:color="490C6E"/>
                                <w:bottom w:val="single" w:sz="2" w:space="0" w:color="490C6E"/>
                                <w:right w:val="single" w:sz="2" w:space="0" w:color="490C6E"/>
                              </w:tcBorders>
                              <w:shd w:val="clear" w:color="auto" w:fill="FFCC99"/>
                              <w:vAlign w:val="center"/>
                              <w:hideMark/>
                            </w:tcPr>
                            <w:p w:rsidR="003272C7" w:rsidRDefault="003272C7">
                              <w:pPr>
                                <w:pStyle w:val="afe"/>
                              </w:pPr>
                              <w:r>
                                <w:rPr>
                                  <w:rFonts w:hint="eastAsia"/>
                                </w:rPr>
                                <w:t>类别</w:t>
                              </w:r>
                            </w:p>
                          </w:tc>
                          <w:tc>
                            <w:tcPr>
                              <w:tcW w:w="4935" w:type="dxa"/>
                              <w:tcBorders>
                                <w:top w:val="single" w:sz="8" w:space="0" w:color="490C6E"/>
                                <w:left w:val="single" w:sz="2" w:space="0" w:color="490C6E"/>
                                <w:bottom w:val="single" w:sz="2" w:space="0" w:color="490C6E"/>
                                <w:right w:val="single" w:sz="8" w:space="0" w:color="490C6E"/>
                              </w:tcBorders>
                              <w:shd w:val="clear" w:color="auto" w:fill="FFCC99"/>
                              <w:vAlign w:val="center"/>
                              <w:hideMark/>
                            </w:tcPr>
                            <w:p w:rsidR="003272C7" w:rsidRDefault="003272C7">
                              <w:pPr>
                                <w:pStyle w:val="afe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c>
                        </w:tr>
                        <w:tr w:rsidR="003272C7">
                          <w:trPr>
                            <w:trHeight w:val="280"/>
                            <w:jc w:val="center"/>
                          </w:trPr>
                          <w:tc>
                            <w:tcPr>
                              <w:tcW w:w="1155" w:type="dxa"/>
                              <w:tcBorders>
                                <w:top w:val="single" w:sz="2" w:space="0" w:color="490C6E"/>
                                <w:left w:val="single" w:sz="8" w:space="0" w:color="490C6E"/>
                                <w:bottom w:val="single" w:sz="2" w:space="0" w:color="490C6E"/>
                                <w:right w:val="single" w:sz="2" w:space="0" w:color="490C6E"/>
                              </w:tcBorders>
                              <w:vAlign w:val="center"/>
                              <w:hideMark/>
                            </w:tcPr>
                            <w:p w:rsidR="003272C7" w:rsidRDefault="003272C7" w:rsidP="008A363E">
                              <w:pPr>
                                <w:pStyle w:val="a7"/>
                                <w:spacing w:before="156" w:after="156"/>
                              </w:pPr>
                              <w:r>
                                <w:rPr>
                                  <w:rFonts w:hint="eastAsia"/>
                                </w:rPr>
                                <w:t>关键词</w:t>
                              </w:r>
                            </w:p>
                          </w:tc>
                          <w:tc>
                            <w:tcPr>
                              <w:tcW w:w="4935" w:type="dxa"/>
                              <w:tcBorders>
                                <w:top w:val="single" w:sz="2" w:space="0" w:color="490C6E"/>
                                <w:left w:val="single" w:sz="2" w:space="0" w:color="490C6E"/>
                                <w:bottom w:val="single" w:sz="2" w:space="0" w:color="490C6E"/>
                                <w:right w:val="single" w:sz="8" w:space="0" w:color="490C6E"/>
                              </w:tcBorders>
                              <w:vAlign w:val="center"/>
                              <w:hideMark/>
                            </w:tcPr>
                            <w:p w:rsidR="003272C7" w:rsidRDefault="00ED5BC3" w:rsidP="003272C7">
                              <w:pPr>
                                <w:pStyle w:val="a7"/>
                                <w:spacing w:before="156" w:after="156"/>
                                <w:rPr>
                                  <w:rFonts w:ascii="Arial" w:cs="Arial"/>
                                </w:rPr>
                              </w:pPr>
                              <w:r>
                                <w:rPr>
                                  <w:rFonts w:ascii="Arial" w:cs="Arial"/>
                                </w:rPr>
                                <w:t>奇技淫巧</w:t>
                              </w:r>
                            </w:p>
                          </w:tc>
                        </w:tr>
                        <w:tr w:rsidR="003272C7">
                          <w:trPr>
                            <w:trHeight w:val="122"/>
                            <w:jc w:val="center"/>
                          </w:trPr>
                          <w:tc>
                            <w:tcPr>
                              <w:tcW w:w="1155" w:type="dxa"/>
                              <w:tcBorders>
                                <w:top w:val="single" w:sz="2" w:space="0" w:color="490C6E"/>
                                <w:left w:val="single" w:sz="8" w:space="0" w:color="490C6E"/>
                                <w:bottom w:val="single" w:sz="8" w:space="0" w:color="490C6E"/>
                                <w:right w:val="single" w:sz="2" w:space="0" w:color="490C6E"/>
                              </w:tcBorders>
                              <w:vAlign w:val="center"/>
                              <w:hideMark/>
                            </w:tcPr>
                            <w:p w:rsidR="003272C7" w:rsidRDefault="003272C7" w:rsidP="008A363E">
                              <w:pPr>
                                <w:pStyle w:val="a7"/>
                                <w:spacing w:before="156" w:after="156"/>
                              </w:pPr>
                              <w:r>
                                <w:rPr>
                                  <w:rFonts w:hint="eastAsia"/>
                                </w:rPr>
                                <w:t>摘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要</w:t>
                              </w:r>
                            </w:p>
                          </w:tc>
                          <w:tc>
                            <w:tcPr>
                              <w:tcW w:w="4935" w:type="dxa"/>
                              <w:tcBorders>
                                <w:top w:val="single" w:sz="2" w:space="0" w:color="490C6E"/>
                                <w:left w:val="single" w:sz="2" w:space="0" w:color="490C6E"/>
                                <w:bottom w:val="single" w:sz="8" w:space="0" w:color="490C6E"/>
                                <w:right w:val="single" w:sz="8" w:space="0" w:color="490C6E"/>
                              </w:tcBorders>
                              <w:vAlign w:val="center"/>
                              <w:hideMark/>
                            </w:tcPr>
                            <w:p w:rsidR="003272C7" w:rsidRDefault="00ED5BC3" w:rsidP="008A363E">
                              <w:pPr>
                                <w:pStyle w:val="a7"/>
                                <w:spacing w:before="156" w:after="156"/>
                                <w:rPr>
                                  <w:rFonts w:ascii="Arial" w:cs="Arial"/>
                                </w:rPr>
                              </w:pPr>
                              <w:r>
                                <w:rPr>
                                  <w:rFonts w:ascii="Arial" w:cs="Arial"/>
                                </w:rPr>
                                <w:t>奇技淫巧</w:t>
                              </w:r>
                            </w:p>
                          </w:tc>
                        </w:tr>
                      </w:tbl>
                      <w:p w:rsidR="003272C7" w:rsidRPr="00C65D94" w:rsidRDefault="003272C7" w:rsidP="003272C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72C7" w:rsidRDefault="003272C7" w:rsidP="003272C7">
      <w:pPr>
        <w:pStyle w:val="afd"/>
        <w:spacing w:before="78" w:after="78"/>
        <w:ind w:firstLine="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lastRenderedPageBreak/>
        <w:t>修订历史</w:t>
      </w:r>
    </w:p>
    <w:tbl>
      <w:tblPr>
        <w:tblW w:w="0" w:type="auto"/>
        <w:tblInd w:w="108" w:type="dxa"/>
        <w:tblBorders>
          <w:top w:val="single" w:sz="8" w:space="0" w:color="490C6E"/>
          <w:left w:val="single" w:sz="8" w:space="0" w:color="490C6E"/>
          <w:bottom w:val="single" w:sz="8" w:space="0" w:color="490C6E"/>
          <w:right w:val="single" w:sz="8" w:space="0" w:color="490C6E"/>
          <w:insideH w:val="single" w:sz="2" w:space="0" w:color="490C6E"/>
          <w:insideV w:val="single" w:sz="2" w:space="0" w:color="490C6E"/>
        </w:tblBorders>
        <w:tblLook w:val="04A0" w:firstRow="1" w:lastRow="0" w:firstColumn="1" w:lastColumn="0" w:noHBand="0" w:noVBand="1"/>
      </w:tblPr>
      <w:tblGrid>
        <w:gridCol w:w="1155"/>
        <w:gridCol w:w="1785"/>
        <w:gridCol w:w="5155"/>
      </w:tblGrid>
      <w:tr w:rsidR="003272C7" w:rsidTr="008A363E">
        <w:tc>
          <w:tcPr>
            <w:tcW w:w="1155" w:type="dxa"/>
            <w:tcBorders>
              <w:top w:val="single" w:sz="8" w:space="0" w:color="490C6E"/>
              <w:left w:val="single" w:sz="8" w:space="0" w:color="490C6E"/>
              <w:bottom w:val="single" w:sz="2" w:space="0" w:color="490C6E"/>
              <w:right w:val="single" w:sz="2" w:space="0" w:color="490C6E"/>
            </w:tcBorders>
            <w:shd w:val="clear" w:color="auto" w:fill="FFCC99"/>
            <w:vAlign w:val="center"/>
            <w:hideMark/>
          </w:tcPr>
          <w:p w:rsidR="003272C7" w:rsidRDefault="003272C7" w:rsidP="008A363E">
            <w:pPr>
              <w:pStyle w:val="afe"/>
            </w:pPr>
            <w:r>
              <w:rPr>
                <w:rFonts w:hint="eastAsia"/>
              </w:rPr>
              <w:t>版本</w:t>
            </w:r>
          </w:p>
        </w:tc>
        <w:tc>
          <w:tcPr>
            <w:tcW w:w="1785" w:type="dxa"/>
            <w:tcBorders>
              <w:top w:val="single" w:sz="8" w:space="0" w:color="490C6E"/>
              <w:left w:val="single" w:sz="2" w:space="0" w:color="490C6E"/>
              <w:bottom w:val="single" w:sz="2" w:space="0" w:color="490C6E"/>
              <w:right w:val="single" w:sz="2" w:space="0" w:color="490C6E"/>
            </w:tcBorders>
            <w:shd w:val="clear" w:color="auto" w:fill="FFCC99"/>
            <w:vAlign w:val="center"/>
            <w:hideMark/>
          </w:tcPr>
          <w:p w:rsidR="003272C7" w:rsidRDefault="003272C7" w:rsidP="008A363E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5155" w:type="dxa"/>
            <w:tcBorders>
              <w:top w:val="single" w:sz="8" w:space="0" w:color="490C6E"/>
              <w:left w:val="single" w:sz="2" w:space="0" w:color="490C6E"/>
              <w:bottom w:val="single" w:sz="2" w:space="0" w:color="490C6E"/>
              <w:right w:val="single" w:sz="8" w:space="0" w:color="490C6E"/>
            </w:tcBorders>
            <w:shd w:val="clear" w:color="auto" w:fill="FFCC99"/>
            <w:vAlign w:val="center"/>
            <w:hideMark/>
          </w:tcPr>
          <w:p w:rsidR="003272C7" w:rsidRDefault="003272C7" w:rsidP="008A363E">
            <w:pPr>
              <w:pStyle w:val="afe"/>
            </w:pPr>
            <w:r>
              <w:rPr>
                <w:rFonts w:hint="eastAsia"/>
              </w:rPr>
              <w:t>原因</w:t>
            </w:r>
          </w:p>
        </w:tc>
      </w:tr>
      <w:tr w:rsidR="003272C7" w:rsidTr="008A363E">
        <w:trPr>
          <w:trHeight w:val="280"/>
        </w:trPr>
        <w:tc>
          <w:tcPr>
            <w:tcW w:w="1155" w:type="dxa"/>
            <w:tcBorders>
              <w:top w:val="single" w:sz="2" w:space="0" w:color="490C6E"/>
              <w:left w:val="single" w:sz="8" w:space="0" w:color="490C6E"/>
              <w:bottom w:val="single" w:sz="2" w:space="0" w:color="490C6E"/>
              <w:right w:val="single" w:sz="2" w:space="0" w:color="490C6E"/>
            </w:tcBorders>
            <w:vAlign w:val="center"/>
            <w:hideMark/>
          </w:tcPr>
          <w:p w:rsidR="003272C7" w:rsidRDefault="003272C7" w:rsidP="008A363E">
            <w:pPr>
              <w:pStyle w:val="a7"/>
            </w:pPr>
            <w:r>
              <w:t>V1.00</w:t>
            </w:r>
          </w:p>
        </w:tc>
        <w:tc>
          <w:tcPr>
            <w:tcW w:w="1785" w:type="dxa"/>
            <w:tcBorders>
              <w:top w:val="single" w:sz="2" w:space="0" w:color="490C6E"/>
              <w:left w:val="single" w:sz="2" w:space="0" w:color="490C6E"/>
              <w:bottom w:val="single" w:sz="2" w:space="0" w:color="490C6E"/>
              <w:right w:val="single" w:sz="2" w:space="0" w:color="490C6E"/>
            </w:tcBorders>
            <w:vAlign w:val="center"/>
            <w:hideMark/>
          </w:tcPr>
          <w:p w:rsidR="003272C7" w:rsidRDefault="003272C7" w:rsidP="00ED5BC3">
            <w:pPr>
              <w:pStyle w:val="a7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ED5BC3">
              <w:rPr>
                <w:rFonts w:hint="eastAsia"/>
              </w:rPr>
              <w:t>11</w:t>
            </w:r>
            <w:r>
              <w:t>/</w:t>
            </w:r>
            <w:r w:rsidR="00ED5BC3">
              <w:rPr>
                <w:rFonts w:hint="eastAsia"/>
              </w:rPr>
              <w:t>14</w:t>
            </w:r>
          </w:p>
        </w:tc>
        <w:tc>
          <w:tcPr>
            <w:tcW w:w="5155" w:type="dxa"/>
            <w:tcBorders>
              <w:top w:val="single" w:sz="2" w:space="0" w:color="490C6E"/>
              <w:left w:val="single" w:sz="2" w:space="0" w:color="490C6E"/>
              <w:bottom w:val="single" w:sz="2" w:space="0" w:color="490C6E"/>
              <w:right w:val="single" w:sz="8" w:space="0" w:color="490C6E"/>
            </w:tcBorders>
            <w:vAlign w:val="center"/>
            <w:hideMark/>
          </w:tcPr>
          <w:p w:rsidR="003272C7" w:rsidRDefault="003272C7" w:rsidP="008A363E">
            <w:pPr>
              <w:pStyle w:val="a7"/>
              <w:jc w:val="left"/>
            </w:pPr>
            <w:r>
              <w:rPr>
                <w:rFonts w:hint="eastAsia"/>
              </w:rPr>
              <w:t>创建文档</w:t>
            </w:r>
          </w:p>
        </w:tc>
      </w:tr>
      <w:tr w:rsidR="003272C7" w:rsidTr="008A363E">
        <w:trPr>
          <w:trHeight w:val="330"/>
        </w:trPr>
        <w:tc>
          <w:tcPr>
            <w:tcW w:w="1155" w:type="dxa"/>
            <w:tcBorders>
              <w:top w:val="single" w:sz="2" w:space="0" w:color="490C6E"/>
              <w:left w:val="single" w:sz="8" w:space="0" w:color="490C6E"/>
              <w:bottom w:val="single" w:sz="8" w:space="0" w:color="490C6E"/>
              <w:right w:val="single" w:sz="2" w:space="0" w:color="490C6E"/>
            </w:tcBorders>
            <w:vAlign w:val="center"/>
            <w:hideMark/>
          </w:tcPr>
          <w:p w:rsidR="003272C7" w:rsidRDefault="003272C7" w:rsidP="008A363E">
            <w:pPr>
              <w:pStyle w:val="a7"/>
            </w:pPr>
          </w:p>
        </w:tc>
        <w:tc>
          <w:tcPr>
            <w:tcW w:w="1785" w:type="dxa"/>
            <w:tcBorders>
              <w:top w:val="single" w:sz="2" w:space="0" w:color="490C6E"/>
              <w:left w:val="single" w:sz="2" w:space="0" w:color="490C6E"/>
              <w:bottom w:val="single" w:sz="8" w:space="0" w:color="490C6E"/>
              <w:right w:val="single" w:sz="2" w:space="0" w:color="490C6E"/>
            </w:tcBorders>
            <w:vAlign w:val="center"/>
            <w:hideMark/>
          </w:tcPr>
          <w:p w:rsidR="003272C7" w:rsidRDefault="003272C7" w:rsidP="008A363E">
            <w:pPr>
              <w:pStyle w:val="a7"/>
            </w:pPr>
          </w:p>
        </w:tc>
        <w:tc>
          <w:tcPr>
            <w:tcW w:w="5155" w:type="dxa"/>
            <w:tcBorders>
              <w:top w:val="single" w:sz="2" w:space="0" w:color="490C6E"/>
              <w:left w:val="single" w:sz="2" w:space="0" w:color="490C6E"/>
              <w:bottom w:val="single" w:sz="8" w:space="0" w:color="490C6E"/>
              <w:right w:val="single" w:sz="8" w:space="0" w:color="490C6E"/>
            </w:tcBorders>
            <w:vAlign w:val="center"/>
            <w:hideMark/>
          </w:tcPr>
          <w:p w:rsidR="003272C7" w:rsidRPr="00BD4764" w:rsidRDefault="003272C7" w:rsidP="008A363E">
            <w:pPr>
              <w:pStyle w:val="a7"/>
              <w:jc w:val="left"/>
            </w:pPr>
          </w:p>
        </w:tc>
      </w:tr>
    </w:tbl>
    <w:p w:rsidR="003272C7" w:rsidRPr="003272C7" w:rsidRDefault="003272C7" w:rsidP="00327526"/>
    <w:p w:rsidR="00232B8C" w:rsidRDefault="00232B8C" w:rsidP="0081382C">
      <w:pPr>
        <w:pStyle w:val="aff5"/>
        <w:spacing w:before="156" w:after="156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bookmarkStart w:id="0" w:name="_Toc160265804"/>
    <w:bookmarkStart w:id="1" w:name="_Toc133560944"/>
    <w:p w:rsidR="00FC1A23" w:rsidRDefault="0019256C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32B8C">
        <w:instrText xml:space="preserve"> TOC \o "1-3" \h \z \u </w:instrText>
      </w:r>
      <w:r>
        <w:fldChar w:fldCharType="separate"/>
      </w:r>
      <w:hyperlink w:anchor="_Toc529990155" w:history="1">
        <w:r w:rsidR="00FC1A23" w:rsidRPr="009225D9">
          <w:rPr>
            <w:rStyle w:val="a6"/>
            <w:noProof/>
          </w:rPr>
          <w:t>1. chrome</w:t>
        </w:r>
        <w:r w:rsidR="00FC1A23" w:rsidRPr="009225D9">
          <w:rPr>
            <w:rStyle w:val="a6"/>
            <w:rFonts w:hint="eastAsia"/>
            <w:noProof/>
          </w:rPr>
          <w:t>插件</w:t>
        </w:r>
        <w:r w:rsidR="00FC1A23" w:rsidRPr="009225D9">
          <w:rPr>
            <w:rStyle w:val="a6"/>
            <w:noProof/>
          </w:rPr>
          <w:t>SwitchyOmega</w:t>
        </w:r>
        <w:r w:rsidR="00FC1A23" w:rsidRPr="009225D9">
          <w:rPr>
            <w:rStyle w:val="a6"/>
            <w:rFonts w:hint="eastAsia"/>
            <w:noProof/>
          </w:rPr>
          <w:t>的使用</w:t>
        </w:r>
        <w:r w:rsidR="00FC1A23">
          <w:rPr>
            <w:noProof/>
            <w:webHidden/>
          </w:rPr>
          <w:tab/>
        </w:r>
        <w:r w:rsidR="00FC1A23">
          <w:rPr>
            <w:noProof/>
            <w:webHidden/>
          </w:rPr>
          <w:fldChar w:fldCharType="begin"/>
        </w:r>
        <w:r w:rsidR="00FC1A23">
          <w:rPr>
            <w:noProof/>
            <w:webHidden/>
          </w:rPr>
          <w:instrText xml:space="preserve"> PAGEREF _Toc529990155 \h </w:instrText>
        </w:r>
        <w:r w:rsidR="00FC1A23">
          <w:rPr>
            <w:noProof/>
            <w:webHidden/>
          </w:rPr>
        </w:r>
        <w:r w:rsidR="00FC1A23">
          <w:rPr>
            <w:noProof/>
            <w:webHidden/>
          </w:rPr>
          <w:fldChar w:fldCharType="separate"/>
        </w:r>
        <w:r w:rsidR="00FC1A23">
          <w:rPr>
            <w:noProof/>
            <w:webHidden/>
          </w:rPr>
          <w:t>1</w:t>
        </w:r>
        <w:r w:rsidR="00FC1A23">
          <w:rPr>
            <w:noProof/>
            <w:webHidden/>
          </w:rPr>
          <w:fldChar w:fldCharType="end"/>
        </w:r>
      </w:hyperlink>
    </w:p>
    <w:p w:rsidR="00FC1A23" w:rsidRDefault="001E6D78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9990156" w:history="1">
        <w:r w:rsidR="00FC1A23" w:rsidRPr="009225D9">
          <w:rPr>
            <w:rStyle w:val="a6"/>
            <w:noProof/>
          </w:rPr>
          <w:t>2. xshell</w:t>
        </w:r>
        <w:r w:rsidR="00FC1A23" w:rsidRPr="009225D9">
          <w:rPr>
            <w:rStyle w:val="a6"/>
            <w:rFonts w:hint="eastAsia"/>
            <w:noProof/>
          </w:rPr>
          <w:t>的</w:t>
        </w:r>
        <w:r w:rsidR="00FC1A23" w:rsidRPr="009225D9">
          <w:rPr>
            <w:rStyle w:val="a6"/>
            <w:noProof/>
          </w:rPr>
          <w:t>ssh</w:t>
        </w:r>
        <w:r w:rsidR="00FC1A23" w:rsidRPr="009225D9">
          <w:rPr>
            <w:rStyle w:val="a6"/>
            <w:rFonts w:hint="eastAsia"/>
            <w:noProof/>
          </w:rPr>
          <w:t>隧道使用</w:t>
        </w:r>
        <w:r w:rsidR="00FC1A23">
          <w:rPr>
            <w:noProof/>
            <w:webHidden/>
          </w:rPr>
          <w:tab/>
        </w:r>
        <w:r w:rsidR="00FC1A23">
          <w:rPr>
            <w:noProof/>
            <w:webHidden/>
          </w:rPr>
          <w:fldChar w:fldCharType="begin"/>
        </w:r>
        <w:r w:rsidR="00FC1A23">
          <w:rPr>
            <w:noProof/>
            <w:webHidden/>
          </w:rPr>
          <w:instrText xml:space="preserve"> PAGEREF _Toc529990156 \h </w:instrText>
        </w:r>
        <w:r w:rsidR="00FC1A23">
          <w:rPr>
            <w:noProof/>
            <w:webHidden/>
          </w:rPr>
        </w:r>
        <w:r w:rsidR="00FC1A23">
          <w:rPr>
            <w:noProof/>
            <w:webHidden/>
          </w:rPr>
          <w:fldChar w:fldCharType="separate"/>
        </w:r>
        <w:r w:rsidR="00FC1A23">
          <w:rPr>
            <w:noProof/>
            <w:webHidden/>
          </w:rPr>
          <w:t>2</w:t>
        </w:r>
        <w:r w:rsidR="00FC1A23">
          <w:rPr>
            <w:noProof/>
            <w:webHidden/>
          </w:rPr>
          <w:fldChar w:fldCharType="end"/>
        </w:r>
      </w:hyperlink>
    </w:p>
    <w:p w:rsidR="00232B8C" w:rsidRDefault="0019256C">
      <w:pPr>
        <w:pStyle w:val="11"/>
        <w:sectPr w:rsidR="00232B8C">
          <w:footerReference w:type="default" r:id="rId8"/>
          <w:pgSz w:w="11906" w:h="16838"/>
          <w:pgMar w:top="1440" w:right="1797" w:bottom="1440" w:left="1797" w:header="567" w:footer="709" w:gutter="0"/>
          <w:pgNumType w:start="1"/>
          <w:cols w:space="720"/>
          <w:docGrid w:type="lines" w:linePitch="312"/>
        </w:sectPr>
      </w:pPr>
      <w:r>
        <w:fldChar w:fldCharType="end"/>
      </w:r>
    </w:p>
    <w:p w:rsidR="0082428C" w:rsidRDefault="0082428C" w:rsidP="0082428C">
      <w:pPr>
        <w:pStyle w:val="1"/>
      </w:pPr>
      <w:bookmarkStart w:id="2" w:name="_Toc529990155"/>
      <w:bookmarkEnd w:id="0"/>
      <w:bookmarkEnd w:id="1"/>
      <w:r>
        <w:rPr>
          <w:rFonts w:hint="eastAsia"/>
        </w:rPr>
        <w:lastRenderedPageBreak/>
        <w:t>chrome</w:t>
      </w:r>
      <w:r>
        <w:t>插件</w:t>
      </w:r>
      <w:hyperlink r:id="rId9" w:anchor="!/about" w:tooltip="关于" w:history="1">
        <w:r w:rsidRPr="0082428C">
          <w:rPr>
            <w:rStyle w:val="a6"/>
            <w:color w:val="auto"/>
            <w:u w:val="none"/>
          </w:rPr>
          <w:t>SwitchyOmega</w:t>
        </w:r>
      </w:hyperlink>
      <w:r>
        <w:t>的使用</w:t>
      </w:r>
      <w:bookmarkEnd w:id="2"/>
    </w:p>
    <w:p w:rsidR="00112AC3" w:rsidRDefault="00112AC3" w:rsidP="00112AC3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Shadowsocks</w:t>
      </w:r>
      <w:r>
        <w:rPr>
          <w:rFonts w:hint="eastAsia"/>
        </w:rPr>
        <w:t>翻墙软件</w:t>
      </w:r>
    </w:p>
    <w:p w:rsidR="00112AC3" w:rsidRDefault="003A2D1A" w:rsidP="00D45061">
      <w:pPr>
        <w:pStyle w:val="af7"/>
      </w:pPr>
      <w:r>
        <w:rPr>
          <w:rFonts w:hint="eastAsia"/>
        </w:rPr>
        <w:t>这个软件有两种系统代理模式，分别叫</w:t>
      </w:r>
      <w:r>
        <w:rPr>
          <w:rFonts w:hint="eastAsia"/>
        </w:rPr>
        <w:t>PAC</w:t>
      </w:r>
      <w:r>
        <w:rPr>
          <w:rFonts w:hint="eastAsia"/>
        </w:rPr>
        <w:t>模式和全局模式。其中</w:t>
      </w:r>
      <w:r>
        <w:rPr>
          <w:rFonts w:hint="eastAsia"/>
        </w:rPr>
        <w:t>PAC</w:t>
      </w:r>
      <w:r>
        <w:rPr>
          <w:rFonts w:hint="eastAsia"/>
        </w:rPr>
        <w:t>模式指的是部分代理，也就是说在你设置代理的程序才会通过</w:t>
      </w:r>
      <w:r>
        <w:rPr>
          <w:rFonts w:hint="eastAsia"/>
        </w:rPr>
        <w:t>socks</w:t>
      </w:r>
      <w:r>
        <w:rPr>
          <w:rFonts w:hint="eastAsia"/>
        </w:rPr>
        <w:t>代理访问。全局模式指的是全部代理，即不管你是否设置代理，所有访问网络的程序都会通过</w:t>
      </w:r>
      <w:r>
        <w:rPr>
          <w:rFonts w:hint="eastAsia"/>
        </w:rPr>
        <w:t>socks</w:t>
      </w:r>
      <w:r>
        <w:rPr>
          <w:rFonts w:hint="eastAsia"/>
        </w:rPr>
        <w:t>代理。</w:t>
      </w:r>
    </w:p>
    <w:p w:rsidR="00953901" w:rsidRPr="00112AC3" w:rsidRDefault="00301738" w:rsidP="001355F6">
      <w:pPr>
        <w:pStyle w:val="af7"/>
      </w:pPr>
      <w:r>
        <w:rPr>
          <w:rFonts w:hint="eastAsia"/>
        </w:rPr>
        <w:t>这里我们使用</w:t>
      </w:r>
      <w:r w:rsidR="001355F6">
        <w:rPr>
          <w:rFonts w:hint="eastAsia"/>
        </w:rPr>
        <w:t>PAC</w:t>
      </w:r>
      <w:r>
        <w:rPr>
          <w:rFonts w:hint="eastAsia"/>
        </w:rPr>
        <w:t>模式。</w:t>
      </w:r>
    </w:p>
    <w:p w:rsidR="00112AC3" w:rsidRPr="00112AC3" w:rsidRDefault="00112AC3" w:rsidP="00112AC3">
      <w:pPr>
        <w:pStyle w:val="2"/>
      </w:pPr>
      <w:r>
        <w:rPr>
          <w:rFonts w:hint="eastAsia"/>
        </w:rPr>
        <w:t>配置</w:t>
      </w:r>
      <w:bookmarkStart w:id="3" w:name="OLE_LINK1"/>
      <w:bookmarkStart w:id="4" w:name="OLE_LINK2"/>
      <w:bookmarkStart w:id="5" w:name="OLE_LINK3"/>
      <w:bookmarkStart w:id="6" w:name="OLE_LINK4"/>
      <w:r>
        <w:rPr>
          <w:rFonts w:hint="eastAsia"/>
        </w:rPr>
        <w:t>SwitchyOmega</w:t>
      </w:r>
      <w:bookmarkEnd w:id="3"/>
      <w:bookmarkEnd w:id="4"/>
      <w:bookmarkEnd w:id="5"/>
      <w:bookmarkEnd w:id="6"/>
      <w:r>
        <w:rPr>
          <w:rFonts w:hint="eastAsia"/>
        </w:rPr>
        <w:t>插件</w:t>
      </w:r>
    </w:p>
    <w:p w:rsidR="0082428C" w:rsidRDefault="0082428C" w:rsidP="0082428C">
      <w:r>
        <w:t>翻墙去</w:t>
      </w:r>
      <w:r>
        <w:t>chrome</w:t>
      </w:r>
      <w:r>
        <w:t>商店安装好</w:t>
      </w:r>
      <w:r>
        <w:t>chrome</w:t>
      </w:r>
      <w:r>
        <w:t>插件</w:t>
      </w:r>
      <w:r>
        <w:t>switchyomega</w:t>
      </w:r>
      <w:r>
        <w:t>之后</w:t>
      </w:r>
      <w:r>
        <w:rPr>
          <w:rFonts w:hint="eastAsia"/>
        </w:rPr>
        <w:t>，</w:t>
      </w:r>
      <w:r>
        <w:t>开始配置这个插件</w:t>
      </w:r>
      <w:r>
        <w:rPr>
          <w:rFonts w:hint="eastAsia"/>
        </w:rPr>
        <w:t>。</w:t>
      </w:r>
    </w:p>
    <w:p w:rsidR="003F6587" w:rsidRDefault="004B4DCF" w:rsidP="0082428C">
      <w:r>
        <w:rPr>
          <w:rFonts w:hint="eastAsia"/>
        </w:rPr>
        <w:t>配置这个插件的目的是为了让能直连的网址自动直连，让不能直连的网址通过代理的方式连接。</w:t>
      </w:r>
    </w:p>
    <w:p w:rsidR="004B4DCF" w:rsidRDefault="00112AC3" w:rsidP="0082428C">
      <w:r>
        <w:rPr>
          <w:rFonts w:hint="eastAsia"/>
        </w:rPr>
        <w:t>哪</w:t>
      </w:r>
      <w:r w:rsidR="004B4DCF">
        <w:rPr>
          <w:rFonts w:hint="eastAsia"/>
        </w:rPr>
        <w:t>些网址不能直连？</w:t>
      </w:r>
    </w:p>
    <w:p w:rsidR="004B4DCF" w:rsidRDefault="004B4DCF" w:rsidP="0082428C">
      <w:r>
        <w:rPr>
          <w:rFonts w:hint="eastAsia"/>
        </w:rPr>
        <w:t>这个网上有网友专门统计了一个呗</w:t>
      </w:r>
      <w:r>
        <w:rPr>
          <w:rFonts w:hint="eastAsia"/>
        </w:rPr>
        <w:t>GFW</w:t>
      </w:r>
      <w:r>
        <w:rPr>
          <w:rFonts w:hint="eastAsia"/>
        </w:rPr>
        <w:t>屏蔽的网址列表，我们拿到这个列表就行了。列表连接如下：</w:t>
      </w:r>
    </w:p>
    <w:p w:rsidR="0082428C" w:rsidRDefault="001E6D78" w:rsidP="004B4DCF">
      <w:pPr>
        <w:pStyle w:val="afb"/>
      </w:pPr>
      <w:hyperlink r:id="rId10" w:history="1">
        <w:r w:rsidR="004B4DCF" w:rsidRPr="004046C6">
          <w:rPr>
            <w:rStyle w:val="a6"/>
          </w:rPr>
          <w:t>https://raw.githubusercontent.com/gfwlist/gfwlist/master/gfwlist.txt</w:t>
        </w:r>
      </w:hyperlink>
    </w:p>
    <w:p w:rsidR="004B4DCF" w:rsidRDefault="004B4DCF" w:rsidP="004B4DCF">
      <w:r>
        <w:rPr>
          <w:rFonts w:hint="eastAsia"/>
        </w:rPr>
        <w:t>可以看到这是个</w:t>
      </w:r>
      <w:r>
        <w:rPr>
          <w:rFonts w:hint="eastAsia"/>
        </w:rPr>
        <w:t>txt</w:t>
      </w:r>
      <w:r>
        <w:rPr>
          <w:rFonts w:hint="eastAsia"/>
        </w:rPr>
        <w:t>文件，那这个</w:t>
      </w:r>
      <w:r>
        <w:rPr>
          <w:rFonts w:hint="eastAsia"/>
        </w:rPr>
        <w:t>txt</w:t>
      </w:r>
      <w:r>
        <w:rPr>
          <w:rFonts w:hint="eastAsia"/>
        </w:rPr>
        <w:t>文件怎么找到的？这有个骚操作。直接在</w:t>
      </w:r>
      <w:r>
        <w:rPr>
          <w:rFonts w:hint="eastAsia"/>
        </w:rPr>
        <w:t>github</w:t>
      </w:r>
      <w:r>
        <w:rPr>
          <w:rFonts w:hint="eastAsia"/>
        </w:rPr>
        <w:t>上搜索</w:t>
      </w:r>
      <w:r>
        <w:rPr>
          <w:rFonts w:hint="eastAsia"/>
        </w:rPr>
        <w:t>gfwlist</w:t>
      </w:r>
      <w:r>
        <w:rPr>
          <w:rFonts w:hint="eastAsia"/>
        </w:rPr>
        <w:t>就能搜到。如下图所示：</w:t>
      </w:r>
    </w:p>
    <w:p w:rsidR="004B4DCF" w:rsidRDefault="004B4DCF" w:rsidP="004B4DC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48532" cy="17528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811142030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F3" w:rsidRDefault="004961F3" w:rsidP="004961F3">
      <w:r>
        <w:rPr>
          <w:rFonts w:hint="eastAsia"/>
        </w:rPr>
        <w:t>然后打开</w:t>
      </w:r>
      <w:r>
        <w:rPr>
          <w:rFonts w:hint="eastAsia"/>
        </w:rPr>
        <w:t>SwitchyOmega</w:t>
      </w:r>
      <w:r>
        <w:rPr>
          <w:rFonts w:hint="eastAsia"/>
        </w:rPr>
        <w:t>的配置界面，左边选择“</w:t>
      </w:r>
      <w:r>
        <w:rPr>
          <w:rFonts w:hint="eastAsia"/>
        </w:rPr>
        <w:t>auto</w:t>
      </w:r>
      <w:r>
        <w:t xml:space="preserve"> switch</w:t>
      </w:r>
      <w:r>
        <w:rPr>
          <w:rFonts w:hint="eastAsia"/>
        </w:rPr>
        <w:t>”选项，右边规则列表设置里选“</w:t>
      </w:r>
      <w:r>
        <w:rPr>
          <w:rFonts w:hint="eastAsia"/>
        </w:rPr>
        <w:t>Auto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”，然后在规则列表网址编辑框填入上面的连接，如下图所示</w:t>
      </w:r>
    </w:p>
    <w:p w:rsidR="004961F3" w:rsidRDefault="004961F3" w:rsidP="004961F3">
      <w:r>
        <w:rPr>
          <w:rFonts w:hint="eastAsia"/>
          <w:noProof/>
        </w:rPr>
        <w:drawing>
          <wp:inline distT="0" distB="0" distL="0" distR="0">
            <wp:extent cx="5278120" cy="25571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微信截图_2018111501255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F3" w:rsidRDefault="004961F3" w:rsidP="004961F3">
      <w:r>
        <w:rPr>
          <w:rFonts w:hint="eastAsia"/>
        </w:rPr>
        <w:t>点击“</w:t>
      </w:r>
      <w:r>
        <w:rPr>
          <w:rFonts w:hint="eastAsia"/>
        </w:rPr>
        <w:t>立即更新情景模式</w:t>
      </w:r>
      <w:r>
        <w:rPr>
          <w:rFonts w:hint="eastAsia"/>
        </w:rPr>
        <w:t>”按钮后就能在网页下方显示使用自动代理的所有网址列表。</w:t>
      </w:r>
    </w:p>
    <w:p w:rsidR="004961F3" w:rsidRDefault="004961F3" w:rsidP="004961F3">
      <w:r>
        <w:rPr>
          <w:rFonts w:hint="eastAsia"/>
        </w:rPr>
        <w:lastRenderedPageBreak/>
        <w:t>在平时使用过程中，如果发现自己经常访问的网站使用代理的方式访问会更快，则可以通过该插件手动添加该网站到代理模式下。例如</w:t>
      </w:r>
      <w:r w:rsidR="004617CD">
        <w:rPr>
          <w:rFonts w:hint="eastAsia"/>
        </w:rPr>
        <w:t>添加</w:t>
      </w:r>
      <w:r>
        <w:rPr>
          <w:rFonts w:hint="eastAsia"/>
        </w:rPr>
        <w:t>fcoin.</w:t>
      </w:r>
      <w:r>
        <w:t>com</w:t>
      </w:r>
      <w:r w:rsidR="004617CD">
        <w:rPr>
          <w:rFonts w:hint="eastAsia"/>
        </w:rPr>
        <w:t>，效果如下图所示：</w:t>
      </w:r>
    </w:p>
    <w:p w:rsidR="004617CD" w:rsidRDefault="004617CD" w:rsidP="004961F3">
      <w:r>
        <w:rPr>
          <w:rFonts w:hint="eastAsia"/>
          <w:noProof/>
        </w:rPr>
        <w:drawing>
          <wp:inline distT="0" distB="0" distL="0" distR="0">
            <wp:extent cx="5278120" cy="74866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截图_201811150132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D" w:rsidRDefault="004617CD" w:rsidP="004961F3">
      <w:r>
        <w:rPr>
          <w:rFonts w:hint="eastAsia"/>
        </w:rPr>
        <w:t>这样下次浏览器在连接网址最后部分是</w:t>
      </w:r>
      <w:r>
        <w:rPr>
          <w:rFonts w:hint="eastAsia"/>
        </w:rPr>
        <w:t>fcoin.</w:t>
      </w:r>
      <w:r>
        <w:t>c</w:t>
      </w:r>
      <w:r>
        <w:rPr>
          <w:rFonts w:hint="eastAsia"/>
        </w:rPr>
        <w:t>om</w:t>
      </w:r>
      <w:r>
        <w:rPr>
          <w:rFonts w:hint="eastAsia"/>
        </w:rPr>
        <w:t>的网站时，会直接走代理而不会尝试去直连。</w:t>
      </w:r>
    </w:p>
    <w:p w:rsidR="00073FFB" w:rsidRDefault="00073FFB" w:rsidP="004961F3">
      <w:r>
        <w:rPr>
          <w:rFonts w:hint="eastAsia"/>
        </w:rPr>
        <w:t>平时发现网站打开速度很慢的时候也可以用该插件切换情景模式，看看是不是用另一种模式连接速度回更快。操作如下图所示：</w:t>
      </w:r>
    </w:p>
    <w:p w:rsidR="00073FFB" w:rsidRDefault="00073FFB" w:rsidP="004961F3">
      <w:r>
        <w:rPr>
          <w:rFonts w:hint="eastAsia"/>
          <w:noProof/>
        </w:rPr>
        <w:drawing>
          <wp:inline distT="0" distB="0" distL="0" distR="0">
            <wp:extent cx="2621507" cy="2621507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截图_201811150138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FB" w:rsidRPr="004B4DCF" w:rsidRDefault="00073FFB" w:rsidP="004961F3">
      <w:pPr>
        <w:rPr>
          <w:rFonts w:hint="eastAsia"/>
        </w:rPr>
      </w:pPr>
      <w:bookmarkStart w:id="7" w:name="_GoBack"/>
      <w:bookmarkEnd w:id="7"/>
    </w:p>
    <w:p w:rsidR="0082428C" w:rsidRPr="004617CD" w:rsidRDefault="0082428C" w:rsidP="0082428C"/>
    <w:p w:rsidR="0082428C" w:rsidRDefault="0082428C" w:rsidP="0082428C"/>
    <w:p w:rsidR="0082428C" w:rsidRDefault="0082428C" w:rsidP="0082428C"/>
    <w:p w:rsidR="0082428C" w:rsidRDefault="0082428C" w:rsidP="0082428C"/>
    <w:p w:rsidR="0082428C" w:rsidRDefault="0082428C" w:rsidP="0082428C"/>
    <w:p w:rsidR="0082428C" w:rsidRDefault="0082428C" w:rsidP="0082428C">
      <w:pPr>
        <w:pStyle w:val="1"/>
      </w:pPr>
      <w:bookmarkStart w:id="8" w:name="_Toc529990156"/>
      <w:r>
        <w:lastRenderedPageBreak/>
        <w:t>xshell</w:t>
      </w:r>
      <w:r>
        <w:t>的</w:t>
      </w:r>
      <w:r>
        <w:t>ssh</w:t>
      </w:r>
      <w:r>
        <w:t>隧道</w:t>
      </w:r>
      <w:r w:rsidR="0018777B">
        <w:t>使用</w:t>
      </w:r>
      <w:bookmarkEnd w:id="8"/>
    </w:p>
    <w:p w:rsidR="0018777B" w:rsidRDefault="0018777B" w:rsidP="00400825">
      <w:pPr>
        <w:pStyle w:val="af7"/>
      </w:pPr>
      <w:r>
        <w:rPr>
          <w:rFonts w:hint="eastAsia"/>
        </w:rPr>
        <w:t>通过使用</w:t>
      </w:r>
      <w:r>
        <w:rPr>
          <w:rFonts w:hint="eastAsia"/>
        </w:rPr>
        <w:t>xshell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隧道功能，我们能够把服务器的不对外开放的服务端口变成对本地可访问。操作过程如下：</w:t>
      </w:r>
    </w:p>
    <w:p w:rsidR="0018777B" w:rsidRDefault="0018777B" w:rsidP="0018777B">
      <w:pPr>
        <w:pStyle w:val="4"/>
        <w:numPr>
          <w:ilvl w:val="0"/>
          <w:numId w:val="34"/>
        </w:numPr>
      </w:pPr>
      <w:r>
        <w:rPr>
          <w:rFonts w:hint="eastAsia"/>
        </w:rPr>
        <w:t>点击“文件”菜单栏的“打开”按钮，然后会就弹出会话窗口；</w:t>
      </w:r>
    </w:p>
    <w:p w:rsidR="008F59C6" w:rsidRDefault="0018777B" w:rsidP="0018777B">
      <w:pPr>
        <w:pStyle w:val="4"/>
        <w:numPr>
          <w:ilvl w:val="0"/>
          <w:numId w:val="34"/>
        </w:numPr>
      </w:pPr>
      <w:r>
        <w:rPr>
          <w:rFonts w:hint="eastAsia"/>
        </w:rPr>
        <w:t>在会话窗口中选中需要操作的机器，右键点击“属性”菜单按钮，然后在窗口左侧依次展开“连接”</w:t>
      </w:r>
      <w:r>
        <w:rPr>
          <w:rFonts w:hint="eastAsia"/>
        </w:rPr>
        <w:t>---</w:t>
      </w:r>
      <w:r>
        <w:rPr>
          <w:rFonts w:hint="eastAsia"/>
        </w:rPr>
        <w:t>“</w:t>
      </w:r>
      <w:r>
        <w:rPr>
          <w:rFonts w:hint="eastAsia"/>
        </w:rPr>
        <w:t>SSH</w:t>
      </w:r>
      <w:r>
        <w:rPr>
          <w:rFonts w:hint="eastAsia"/>
        </w:rPr>
        <w:t>”</w:t>
      </w:r>
      <w:r>
        <w:rPr>
          <w:rFonts w:hint="eastAsia"/>
        </w:rPr>
        <w:t>---</w:t>
      </w:r>
      <w:r>
        <w:rPr>
          <w:rFonts w:hint="eastAsia"/>
        </w:rPr>
        <w:t>“隧道”，然后就看到如下窗口：</w:t>
      </w:r>
    </w:p>
    <w:p w:rsidR="00400825" w:rsidRPr="00400825" w:rsidRDefault="00400825" w:rsidP="00400825">
      <w:pPr>
        <w:jc w:val="center"/>
      </w:pPr>
      <w:r>
        <w:rPr>
          <w:noProof/>
        </w:rPr>
        <w:drawing>
          <wp:inline distT="0" distB="0" distL="0" distR="0" wp14:anchorId="0E4839DC" wp14:editId="03E06619">
            <wp:extent cx="2726278" cy="2363190"/>
            <wp:effectExtent l="0" t="0" r="0" b="0"/>
            <wp:docPr id="4" name="图片 4" descr="é§éå±æ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é§éå±æ§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40" cy="236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C6" w:rsidRDefault="008F59C6" w:rsidP="0018777B">
      <w:pPr>
        <w:pStyle w:val="4"/>
        <w:numPr>
          <w:ilvl w:val="0"/>
          <w:numId w:val="34"/>
        </w:numPr>
      </w:pPr>
      <w:r>
        <w:rPr>
          <w:rFonts w:hint="eastAsia"/>
        </w:rPr>
        <w:t>点击“添加”按钮，然后在弹出的窗口上输入真挺端口和目标端口，并填写说明，按“确定”按钮完成。如下图所示。</w:t>
      </w:r>
    </w:p>
    <w:p w:rsidR="00400825" w:rsidRPr="00400825" w:rsidRDefault="00400825" w:rsidP="0040082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27267" cy="207790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811142007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61" cy="20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7B" w:rsidRDefault="00400825" w:rsidP="0018777B">
      <w:pPr>
        <w:pStyle w:val="4"/>
        <w:numPr>
          <w:ilvl w:val="0"/>
          <w:numId w:val="34"/>
        </w:numPr>
      </w:pPr>
      <w:r>
        <w:rPr>
          <w:rFonts w:hint="eastAsia"/>
        </w:rPr>
        <w:t>重新用</w:t>
      </w:r>
      <w:r>
        <w:rPr>
          <w:rFonts w:hint="eastAsia"/>
        </w:rPr>
        <w:t>xhsell</w:t>
      </w:r>
      <w:r>
        <w:rPr>
          <w:rFonts w:hint="eastAsia"/>
        </w:rPr>
        <w:t>登录机器，打开菜单“查看”</w:t>
      </w:r>
      <w:r>
        <w:rPr>
          <w:rFonts w:hint="eastAsia"/>
        </w:rPr>
        <w:t>---</w:t>
      </w:r>
      <w:r>
        <w:rPr>
          <w:rFonts w:hint="eastAsia"/>
        </w:rPr>
        <w:t>“隧道窗格”，可以看到隧道窗口和转移规则。可以在本地尝试连接机器的端口对外提供的服务是否正常。</w:t>
      </w:r>
    </w:p>
    <w:p w:rsidR="00400825" w:rsidRPr="00400825" w:rsidRDefault="00400825" w:rsidP="00400825"/>
    <w:p w:rsidR="0018777B" w:rsidRPr="0018777B" w:rsidRDefault="0018777B" w:rsidP="0018777B"/>
    <w:p w:rsidR="0018777B" w:rsidRDefault="0018777B" w:rsidP="0018777B"/>
    <w:p w:rsidR="0018777B" w:rsidRPr="0018777B" w:rsidRDefault="0018777B" w:rsidP="0018777B"/>
    <w:p w:rsidR="0018777B" w:rsidRPr="0018777B" w:rsidRDefault="0018777B" w:rsidP="0018777B"/>
    <w:p w:rsidR="0082428C" w:rsidRPr="0082428C" w:rsidRDefault="0082428C" w:rsidP="00400825"/>
    <w:sectPr w:rsidR="0082428C" w:rsidRPr="0082428C" w:rsidSect="00177071">
      <w:footerReference w:type="default" r:id="rId17"/>
      <w:pgSz w:w="11906" w:h="16838"/>
      <w:pgMar w:top="1440" w:right="1797" w:bottom="1440" w:left="1797" w:header="567" w:footer="709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D78" w:rsidRDefault="001E6D78">
      <w:r>
        <w:separator/>
      </w:r>
    </w:p>
  </w:endnote>
  <w:endnote w:type="continuationSeparator" w:id="0">
    <w:p w:rsidR="001E6D78" w:rsidRDefault="001E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A7" w:rsidRDefault="008060A7">
    <w:pPr>
      <w:jc w:val="center"/>
      <w:rPr>
        <w:rStyle w:val="3Char"/>
      </w:rPr>
    </w:pPr>
    <w:r>
      <w:rPr>
        <w:rStyle w:val="2Char"/>
        <w:rFonts w:hint="eastAsia"/>
      </w:rPr>
      <w:t>工程技术笔记</w:t>
    </w:r>
    <w:r w:rsidR="005253E3">
      <w:rPr>
        <w:rStyle w:val="3Char"/>
        <w:rFonts w:hint="eastAsia"/>
      </w:rPr>
      <w:t xml:space="preserve">                               </w:t>
    </w:r>
  </w:p>
  <w:p w:rsidR="008060A7" w:rsidRDefault="00ED5BC3">
    <w:pPr>
      <w:pStyle w:val="30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3175</wp:posOffset>
              </wp:positionV>
              <wp:extent cx="5309870" cy="635"/>
              <wp:effectExtent l="11430" t="12700" r="12700" b="1524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0C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7C9F6B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25pt" to="416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" strokecolor="#490c6e" strokeweight="1pt"/>
          </w:pict>
        </mc:Fallback>
      </mc:AlternateContent>
    </w:r>
    <w:r w:rsidR="008060A7">
      <w:rPr>
        <w:rFonts w:hint="eastAsia"/>
      </w:rPr>
      <w:t xml:space="preserve"> </w:t>
    </w:r>
  </w:p>
  <w:p w:rsidR="008060A7" w:rsidRDefault="0019256C">
    <w:pPr>
      <w:jc w:val="center"/>
      <w:rPr>
        <w:rStyle w:val="a4"/>
      </w:rPr>
    </w:pPr>
    <w:r>
      <w:fldChar w:fldCharType="begin"/>
    </w:r>
    <w:r w:rsidR="008060A7">
      <w:rPr>
        <w:rStyle w:val="a4"/>
      </w:rPr>
      <w:instrText xml:space="preserve"> PAGE </w:instrText>
    </w:r>
    <w:r>
      <w:fldChar w:fldCharType="separate"/>
    </w:r>
    <w:r w:rsidR="00073FFB">
      <w:rPr>
        <w:rStyle w:val="a4"/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94A" w:rsidRDefault="00C1094A" w:rsidP="00C1094A">
    <w:pPr>
      <w:jc w:val="center"/>
      <w:rPr>
        <w:rStyle w:val="3Char"/>
      </w:rPr>
    </w:pPr>
    <w:r>
      <w:rPr>
        <w:rStyle w:val="2Char"/>
        <w:rFonts w:hint="eastAsia"/>
      </w:rPr>
      <w:t>工程技术笔记</w:t>
    </w:r>
    <w:r>
      <w:rPr>
        <w:rStyle w:val="3Char"/>
        <w:rFonts w:hint="eastAsia"/>
      </w:rPr>
      <w:t xml:space="preserve">                               </w:t>
    </w:r>
  </w:p>
  <w:p w:rsidR="00C1094A" w:rsidRDefault="00ED5BC3" w:rsidP="00C1094A">
    <w:pPr>
      <w:pStyle w:val="30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3175</wp:posOffset>
              </wp:positionV>
              <wp:extent cx="5309870" cy="635"/>
              <wp:effectExtent l="11430" t="12700" r="12700" b="1524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0C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2950F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25pt" to="416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" strokecolor="#490c6e" strokeweight="1pt"/>
          </w:pict>
        </mc:Fallback>
      </mc:AlternateContent>
    </w:r>
    <w:r w:rsidR="00C1094A">
      <w:rPr>
        <w:rFonts w:hint="eastAsia"/>
      </w:rPr>
      <w:t xml:space="preserve"> </w:t>
    </w:r>
  </w:p>
  <w:p w:rsidR="008060A7" w:rsidRPr="00C1094A" w:rsidRDefault="00C1094A" w:rsidP="00C1094A">
    <w:pPr>
      <w:jc w:val="center"/>
      <w:rPr>
        <w:rStyle w:val="a4"/>
      </w:rPr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073FFB">
      <w:rPr>
        <w:rStyle w:val="a4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D78" w:rsidRDefault="001E6D78">
      <w:r>
        <w:separator/>
      </w:r>
    </w:p>
  </w:footnote>
  <w:footnote w:type="continuationSeparator" w:id="0">
    <w:p w:rsidR="001E6D78" w:rsidRDefault="001E6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6">
      <w:start w:val="1"/>
      <w:numFmt w:val="decimal"/>
      <w:suff w:val="space"/>
      <w:lvlText w:val="图%1.%7 "/>
      <w:lvlJc w:val="center"/>
      <w:pPr>
        <w:ind w:left="1620" w:firstLine="0"/>
      </w:pPr>
      <w:rPr>
        <w:rFonts w:hint="default"/>
      </w:rPr>
    </w:lvl>
    <w:lvl w:ilvl="7">
      <w:start w:val="1"/>
      <w:numFmt w:val="decimal"/>
      <w:suff w:val="space"/>
      <w:lvlText w:val="表%1.%8 "/>
      <w:lvlJc w:val="center"/>
      <w:pPr>
        <w:ind w:left="1620" w:firstLine="0"/>
      </w:pPr>
      <w:rPr>
        <w:rFonts w:hint="default"/>
      </w:rPr>
    </w:lvl>
    <w:lvl w:ilvl="8">
      <w:start w:val="1"/>
      <w:numFmt w:val="decimal"/>
      <w:suff w:val="space"/>
      <w:lvlText w:val="程序%1.%9 "/>
      <w:lvlJc w:val="center"/>
      <w:pPr>
        <w:ind w:left="1620" w:firstLine="0"/>
      </w:pPr>
      <w:rPr>
        <w:rFonts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upperLetter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" w15:restartNumberingAfterBreak="0">
    <w:nsid w:val="0000000C"/>
    <w:multiLevelType w:val="multilevel"/>
    <w:tmpl w:val="0000000C"/>
    <w:lvl w:ilvl="0">
      <w:numFmt w:val="decimal"/>
      <w:lvlText w:val=""/>
      <w:lvlJc w:val="left"/>
      <w:pPr>
        <w:tabs>
          <w:tab w:val="num" w:pos="360"/>
        </w:tabs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  <w:pPr>
        <w:tabs>
          <w:tab w:val="num" w:pos="360"/>
        </w:tabs>
      </w:pPr>
    </w:lvl>
    <w:lvl w:ilvl="4">
      <w:numFmt w:val="decimal"/>
      <w:lvlText w:val=""/>
      <w:lvlJc w:val="left"/>
      <w:pPr>
        <w:tabs>
          <w:tab w:val="num" w:pos="360"/>
        </w:tabs>
      </w:pPr>
    </w:lvl>
    <w:lvl w:ilvl="5">
      <w:numFmt w:val="decimal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  <w:pPr>
        <w:tabs>
          <w:tab w:val="num" w:pos="360"/>
        </w:tabs>
      </w:pPr>
    </w:lvl>
    <w:lvl w:ilvl="7">
      <w:numFmt w:val="decimal"/>
      <w:lvlText w:val=""/>
      <w:lvlJc w:val="left"/>
      <w:pPr>
        <w:tabs>
          <w:tab w:val="num" w:pos="360"/>
        </w:tabs>
      </w:pPr>
    </w:lvl>
    <w:lvl w:ilvl="8">
      <w:numFmt w:val="decimal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0" w:firstLine="420"/>
      </w:pPr>
      <w:rPr>
        <w:rFonts w:ascii="Wingdings" w:hAnsi="Wingdings" w:hint="default"/>
      </w:rPr>
    </w:lvl>
    <w:lvl w:ilvl="1">
      <w:start w:val="4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5D391F"/>
    <w:multiLevelType w:val="hybridMultilevel"/>
    <w:tmpl w:val="10829D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B14D24"/>
    <w:multiLevelType w:val="hybridMultilevel"/>
    <w:tmpl w:val="434AF4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7E31FF4"/>
    <w:multiLevelType w:val="hybridMultilevel"/>
    <w:tmpl w:val="2E389BA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813106"/>
    <w:multiLevelType w:val="hybridMultilevel"/>
    <w:tmpl w:val="C65C701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C4F6382"/>
    <w:multiLevelType w:val="hybridMultilevel"/>
    <w:tmpl w:val="68DEA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FB33B42"/>
    <w:multiLevelType w:val="hybridMultilevel"/>
    <w:tmpl w:val="DB2843EC"/>
    <w:lvl w:ilvl="0" w:tplc="8A94D7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0"/>
  </w:num>
  <w:num w:numId="32">
    <w:abstractNumId w:val="9"/>
  </w:num>
  <w:num w:numId="33">
    <w:abstractNumId w:val="6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C3"/>
    <w:rsid w:val="00007169"/>
    <w:rsid w:val="0001178A"/>
    <w:rsid w:val="0003181B"/>
    <w:rsid w:val="00033255"/>
    <w:rsid w:val="0003347A"/>
    <w:rsid w:val="00042E60"/>
    <w:rsid w:val="00051648"/>
    <w:rsid w:val="000664A6"/>
    <w:rsid w:val="00073FFB"/>
    <w:rsid w:val="0007449E"/>
    <w:rsid w:val="000747FD"/>
    <w:rsid w:val="00080AB7"/>
    <w:rsid w:val="0008211D"/>
    <w:rsid w:val="0008224C"/>
    <w:rsid w:val="0008421A"/>
    <w:rsid w:val="00084674"/>
    <w:rsid w:val="00090CB6"/>
    <w:rsid w:val="00092AF6"/>
    <w:rsid w:val="00092E9B"/>
    <w:rsid w:val="000977B1"/>
    <w:rsid w:val="000A7599"/>
    <w:rsid w:val="000A77CB"/>
    <w:rsid w:val="000B2EF9"/>
    <w:rsid w:val="000B4F30"/>
    <w:rsid w:val="000D0711"/>
    <w:rsid w:val="000D555C"/>
    <w:rsid w:val="000E2672"/>
    <w:rsid w:val="000E6571"/>
    <w:rsid w:val="000E766E"/>
    <w:rsid w:val="000F0488"/>
    <w:rsid w:val="000F3485"/>
    <w:rsid w:val="000F44AB"/>
    <w:rsid w:val="000F72E0"/>
    <w:rsid w:val="00107D52"/>
    <w:rsid w:val="00112AC3"/>
    <w:rsid w:val="001355F6"/>
    <w:rsid w:val="0013563C"/>
    <w:rsid w:val="0015106C"/>
    <w:rsid w:val="00151F02"/>
    <w:rsid w:val="001546B7"/>
    <w:rsid w:val="001720F1"/>
    <w:rsid w:val="00172A27"/>
    <w:rsid w:val="00177071"/>
    <w:rsid w:val="00177CAC"/>
    <w:rsid w:val="00180861"/>
    <w:rsid w:val="0018777B"/>
    <w:rsid w:val="0019256C"/>
    <w:rsid w:val="00194950"/>
    <w:rsid w:val="001A3632"/>
    <w:rsid w:val="001B1C75"/>
    <w:rsid w:val="001B2278"/>
    <w:rsid w:val="001B2451"/>
    <w:rsid w:val="001B2C17"/>
    <w:rsid w:val="001C200E"/>
    <w:rsid w:val="001C5CEB"/>
    <w:rsid w:val="001C74F7"/>
    <w:rsid w:val="001D35CE"/>
    <w:rsid w:val="001E01B4"/>
    <w:rsid w:val="001E0271"/>
    <w:rsid w:val="001E426C"/>
    <w:rsid w:val="001E6D78"/>
    <w:rsid w:val="001E767C"/>
    <w:rsid w:val="001F1B7A"/>
    <w:rsid w:val="001F4668"/>
    <w:rsid w:val="001F72CE"/>
    <w:rsid w:val="0020015B"/>
    <w:rsid w:val="0020724D"/>
    <w:rsid w:val="0021198C"/>
    <w:rsid w:val="002144DE"/>
    <w:rsid w:val="00215923"/>
    <w:rsid w:val="00225794"/>
    <w:rsid w:val="002300FE"/>
    <w:rsid w:val="00232B8C"/>
    <w:rsid w:val="00244F86"/>
    <w:rsid w:val="00254019"/>
    <w:rsid w:val="0026001A"/>
    <w:rsid w:val="002775D6"/>
    <w:rsid w:val="0028526A"/>
    <w:rsid w:val="00285600"/>
    <w:rsid w:val="002905E2"/>
    <w:rsid w:val="00293B05"/>
    <w:rsid w:val="00294413"/>
    <w:rsid w:val="00297231"/>
    <w:rsid w:val="002A244D"/>
    <w:rsid w:val="002C1097"/>
    <w:rsid w:val="002C24EA"/>
    <w:rsid w:val="002C2EEA"/>
    <w:rsid w:val="002C4464"/>
    <w:rsid w:val="002D067C"/>
    <w:rsid w:val="002E5429"/>
    <w:rsid w:val="002E61C9"/>
    <w:rsid w:val="002F34F5"/>
    <w:rsid w:val="002F682E"/>
    <w:rsid w:val="003014D4"/>
    <w:rsid w:val="00301738"/>
    <w:rsid w:val="00306383"/>
    <w:rsid w:val="0032016F"/>
    <w:rsid w:val="0032074A"/>
    <w:rsid w:val="003272C7"/>
    <w:rsid w:val="00327526"/>
    <w:rsid w:val="00330209"/>
    <w:rsid w:val="003324C1"/>
    <w:rsid w:val="00336906"/>
    <w:rsid w:val="00351ECB"/>
    <w:rsid w:val="0035577B"/>
    <w:rsid w:val="00371F4F"/>
    <w:rsid w:val="00372129"/>
    <w:rsid w:val="00375B16"/>
    <w:rsid w:val="00380589"/>
    <w:rsid w:val="0038062D"/>
    <w:rsid w:val="00381CB9"/>
    <w:rsid w:val="00395F53"/>
    <w:rsid w:val="003A04E1"/>
    <w:rsid w:val="003A2152"/>
    <w:rsid w:val="003A2D1A"/>
    <w:rsid w:val="003A342E"/>
    <w:rsid w:val="003A5B52"/>
    <w:rsid w:val="003A6A2B"/>
    <w:rsid w:val="003A7532"/>
    <w:rsid w:val="003C46E5"/>
    <w:rsid w:val="003C601C"/>
    <w:rsid w:val="003D25DC"/>
    <w:rsid w:val="003D264A"/>
    <w:rsid w:val="003D5480"/>
    <w:rsid w:val="003E4446"/>
    <w:rsid w:val="003E7B02"/>
    <w:rsid w:val="003F0F6B"/>
    <w:rsid w:val="003F6587"/>
    <w:rsid w:val="00400825"/>
    <w:rsid w:val="00405F2E"/>
    <w:rsid w:val="004176B2"/>
    <w:rsid w:val="004224B3"/>
    <w:rsid w:val="004231EF"/>
    <w:rsid w:val="004369BF"/>
    <w:rsid w:val="0044215C"/>
    <w:rsid w:val="004436A1"/>
    <w:rsid w:val="00444944"/>
    <w:rsid w:val="004617CD"/>
    <w:rsid w:val="00462A3E"/>
    <w:rsid w:val="00484259"/>
    <w:rsid w:val="0048594C"/>
    <w:rsid w:val="004947C9"/>
    <w:rsid w:val="004961F3"/>
    <w:rsid w:val="004B46EE"/>
    <w:rsid w:val="004B4DCF"/>
    <w:rsid w:val="004C1FCB"/>
    <w:rsid w:val="004C45C8"/>
    <w:rsid w:val="004C61FE"/>
    <w:rsid w:val="004D2C8D"/>
    <w:rsid w:val="004E46FD"/>
    <w:rsid w:val="004F6968"/>
    <w:rsid w:val="00503554"/>
    <w:rsid w:val="0050447A"/>
    <w:rsid w:val="00504626"/>
    <w:rsid w:val="00505B37"/>
    <w:rsid w:val="005072BF"/>
    <w:rsid w:val="005161B2"/>
    <w:rsid w:val="005253E3"/>
    <w:rsid w:val="00542A27"/>
    <w:rsid w:val="00542F9B"/>
    <w:rsid w:val="00543AC7"/>
    <w:rsid w:val="005523AB"/>
    <w:rsid w:val="00567577"/>
    <w:rsid w:val="00570AC4"/>
    <w:rsid w:val="005804AA"/>
    <w:rsid w:val="00583307"/>
    <w:rsid w:val="005A6D5A"/>
    <w:rsid w:val="005B04F7"/>
    <w:rsid w:val="005B115C"/>
    <w:rsid w:val="005B1211"/>
    <w:rsid w:val="005C2509"/>
    <w:rsid w:val="005C53F0"/>
    <w:rsid w:val="005C59A9"/>
    <w:rsid w:val="005D5F21"/>
    <w:rsid w:val="005D65F6"/>
    <w:rsid w:val="005E3FDD"/>
    <w:rsid w:val="005E50F6"/>
    <w:rsid w:val="005E5854"/>
    <w:rsid w:val="005E6C6B"/>
    <w:rsid w:val="005F15CC"/>
    <w:rsid w:val="005F35B1"/>
    <w:rsid w:val="0060265A"/>
    <w:rsid w:val="006123A6"/>
    <w:rsid w:val="0061258E"/>
    <w:rsid w:val="0061552B"/>
    <w:rsid w:val="00620F7D"/>
    <w:rsid w:val="00624060"/>
    <w:rsid w:val="00626A9A"/>
    <w:rsid w:val="00632FBD"/>
    <w:rsid w:val="00640FAA"/>
    <w:rsid w:val="00641262"/>
    <w:rsid w:val="00644176"/>
    <w:rsid w:val="00653EE5"/>
    <w:rsid w:val="006707AE"/>
    <w:rsid w:val="00674D4C"/>
    <w:rsid w:val="0068097E"/>
    <w:rsid w:val="0068535D"/>
    <w:rsid w:val="006A14E2"/>
    <w:rsid w:val="006B2210"/>
    <w:rsid w:val="006C472E"/>
    <w:rsid w:val="006D135A"/>
    <w:rsid w:val="006D5A7C"/>
    <w:rsid w:val="006D7380"/>
    <w:rsid w:val="006E033E"/>
    <w:rsid w:val="006E13EB"/>
    <w:rsid w:val="006E5274"/>
    <w:rsid w:val="006F244C"/>
    <w:rsid w:val="006F5A0D"/>
    <w:rsid w:val="006F7002"/>
    <w:rsid w:val="007047B8"/>
    <w:rsid w:val="00722491"/>
    <w:rsid w:val="0074053D"/>
    <w:rsid w:val="007409EE"/>
    <w:rsid w:val="00746ECF"/>
    <w:rsid w:val="00750562"/>
    <w:rsid w:val="00764529"/>
    <w:rsid w:val="00773308"/>
    <w:rsid w:val="00781B6C"/>
    <w:rsid w:val="00785A25"/>
    <w:rsid w:val="00786EF8"/>
    <w:rsid w:val="007924CA"/>
    <w:rsid w:val="00796AF2"/>
    <w:rsid w:val="007A451F"/>
    <w:rsid w:val="007A618B"/>
    <w:rsid w:val="007B1166"/>
    <w:rsid w:val="007B460C"/>
    <w:rsid w:val="007B6C7E"/>
    <w:rsid w:val="007C4890"/>
    <w:rsid w:val="007D14B7"/>
    <w:rsid w:val="007D470D"/>
    <w:rsid w:val="007E547B"/>
    <w:rsid w:val="007E576E"/>
    <w:rsid w:val="007F0444"/>
    <w:rsid w:val="007F044F"/>
    <w:rsid w:val="007F0AB2"/>
    <w:rsid w:val="007F38F5"/>
    <w:rsid w:val="007F6A59"/>
    <w:rsid w:val="00804F4B"/>
    <w:rsid w:val="008060A7"/>
    <w:rsid w:val="008105FC"/>
    <w:rsid w:val="0081382C"/>
    <w:rsid w:val="00815EC7"/>
    <w:rsid w:val="0082428C"/>
    <w:rsid w:val="00824A2E"/>
    <w:rsid w:val="008256DC"/>
    <w:rsid w:val="008304F1"/>
    <w:rsid w:val="00831E89"/>
    <w:rsid w:val="00837085"/>
    <w:rsid w:val="00837BD8"/>
    <w:rsid w:val="0085709C"/>
    <w:rsid w:val="00885874"/>
    <w:rsid w:val="008874A5"/>
    <w:rsid w:val="008922B2"/>
    <w:rsid w:val="0089454C"/>
    <w:rsid w:val="008963AD"/>
    <w:rsid w:val="008A363E"/>
    <w:rsid w:val="008A4725"/>
    <w:rsid w:val="008C4CED"/>
    <w:rsid w:val="008D1C56"/>
    <w:rsid w:val="008F0CA8"/>
    <w:rsid w:val="008F290F"/>
    <w:rsid w:val="008F54EE"/>
    <w:rsid w:val="008F59C6"/>
    <w:rsid w:val="008F67AD"/>
    <w:rsid w:val="008F7535"/>
    <w:rsid w:val="0091258C"/>
    <w:rsid w:val="0091512D"/>
    <w:rsid w:val="00915513"/>
    <w:rsid w:val="00920CC7"/>
    <w:rsid w:val="00926B4A"/>
    <w:rsid w:val="00927E0A"/>
    <w:rsid w:val="00927F03"/>
    <w:rsid w:val="00930AB2"/>
    <w:rsid w:val="00931937"/>
    <w:rsid w:val="00935EEF"/>
    <w:rsid w:val="0094703B"/>
    <w:rsid w:val="00953901"/>
    <w:rsid w:val="00956D97"/>
    <w:rsid w:val="00975751"/>
    <w:rsid w:val="009763BC"/>
    <w:rsid w:val="009818B3"/>
    <w:rsid w:val="00981BEA"/>
    <w:rsid w:val="00982E0C"/>
    <w:rsid w:val="00983954"/>
    <w:rsid w:val="0098693E"/>
    <w:rsid w:val="0099454A"/>
    <w:rsid w:val="009962D8"/>
    <w:rsid w:val="009A1FF1"/>
    <w:rsid w:val="009A28FA"/>
    <w:rsid w:val="009A6B5B"/>
    <w:rsid w:val="009A7E6E"/>
    <w:rsid w:val="009B2683"/>
    <w:rsid w:val="009B37FB"/>
    <w:rsid w:val="009C01EB"/>
    <w:rsid w:val="009C713D"/>
    <w:rsid w:val="009D172F"/>
    <w:rsid w:val="009D34AE"/>
    <w:rsid w:val="009F1F7F"/>
    <w:rsid w:val="009F6163"/>
    <w:rsid w:val="00A03252"/>
    <w:rsid w:val="00A041C3"/>
    <w:rsid w:val="00A1536D"/>
    <w:rsid w:val="00A21E12"/>
    <w:rsid w:val="00A22AE2"/>
    <w:rsid w:val="00A25454"/>
    <w:rsid w:val="00A30BED"/>
    <w:rsid w:val="00A45ED7"/>
    <w:rsid w:val="00A514BA"/>
    <w:rsid w:val="00A52841"/>
    <w:rsid w:val="00A60FB3"/>
    <w:rsid w:val="00A72A4B"/>
    <w:rsid w:val="00A74A81"/>
    <w:rsid w:val="00A7782E"/>
    <w:rsid w:val="00A805F5"/>
    <w:rsid w:val="00A95C8F"/>
    <w:rsid w:val="00A97091"/>
    <w:rsid w:val="00AA5E00"/>
    <w:rsid w:val="00AB10A6"/>
    <w:rsid w:val="00AB6D9B"/>
    <w:rsid w:val="00AC5FCA"/>
    <w:rsid w:val="00AC7A64"/>
    <w:rsid w:val="00AD1547"/>
    <w:rsid w:val="00AD3941"/>
    <w:rsid w:val="00AD752C"/>
    <w:rsid w:val="00AE3C7A"/>
    <w:rsid w:val="00AF2BAD"/>
    <w:rsid w:val="00AF6155"/>
    <w:rsid w:val="00AF744E"/>
    <w:rsid w:val="00B0478E"/>
    <w:rsid w:val="00B07DC0"/>
    <w:rsid w:val="00B12A61"/>
    <w:rsid w:val="00B146F8"/>
    <w:rsid w:val="00B17091"/>
    <w:rsid w:val="00B24B0B"/>
    <w:rsid w:val="00B25D14"/>
    <w:rsid w:val="00B27FDF"/>
    <w:rsid w:val="00B30129"/>
    <w:rsid w:val="00B3653E"/>
    <w:rsid w:val="00B41E80"/>
    <w:rsid w:val="00B43CC3"/>
    <w:rsid w:val="00B5181E"/>
    <w:rsid w:val="00B52D0A"/>
    <w:rsid w:val="00B56C5C"/>
    <w:rsid w:val="00B6220E"/>
    <w:rsid w:val="00B64B29"/>
    <w:rsid w:val="00B670D3"/>
    <w:rsid w:val="00B716BE"/>
    <w:rsid w:val="00B73AA6"/>
    <w:rsid w:val="00B812AE"/>
    <w:rsid w:val="00B96E91"/>
    <w:rsid w:val="00B97A5D"/>
    <w:rsid w:val="00BB40E6"/>
    <w:rsid w:val="00BB526E"/>
    <w:rsid w:val="00BB5BD3"/>
    <w:rsid w:val="00BC3407"/>
    <w:rsid w:val="00BC7BD5"/>
    <w:rsid w:val="00BD0BFE"/>
    <w:rsid w:val="00BD2FE8"/>
    <w:rsid w:val="00BD6565"/>
    <w:rsid w:val="00BE3D03"/>
    <w:rsid w:val="00BE45F1"/>
    <w:rsid w:val="00BE5E8A"/>
    <w:rsid w:val="00BF3EFE"/>
    <w:rsid w:val="00C02262"/>
    <w:rsid w:val="00C1094A"/>
    <w:rsid w:val="00C22DCE"/>
    <w:rsid w:val="00C31270"/>
    <w:rsid w:val="00C32AB0"/>
    <w:rsid w:val="00C4029E"/>
    <w:rsid w:val="00C42C15"/>
    <w:rsid w:val="00C456E1"/>
    <w:rsid w:val="00C47BDE"/>
    <w:rsid w:val="00C574EB"/>
    <w:rsid w:val="00C5792F"/>
    <w:rsid w:val="00C63AEF"/>
    <w:rsid w:val="00C65898"/>
    <w:rsid w:val="00C72ED8"/>
    <w:rsid w:val="00C77D2F"/>
    <w:rsid w:val="00C9242F"/>
    <w:rsid w:val="00CA084F"/>
    <w:rsid w:val="00CA0E9D"/>
    <w:rsid w:val="00CA3A6F"/>
    <w:rsid w:val="00CB0907"/>
    <w:rsid w:val="00CD1995"/>
    <w:rsid w:val="00CD2680"/>
    <w:rsid w:val="00CD4CD5"/>
    <w:rsid w:val="00CE3650"/>
    <w:rsid w:val="00CE4F9C"/>
    <w:rsid w:val="00CE6924"/>
    <w:rsid w:val="00CF7197"/>
    <w:rsid w:val="00D02D53"/>
    <w:rsid w:val="00D248BB"/>
    <w:rsid w:val="00D34865"/>
    <w:rsid w:val="00D368DB"/>
    <w:rsid w:val="00D422D3"/>
    <w:rsid w:val="00D44E6D"/>
    <w:rsid w:val="00D45061"/>
    <w:rsid w:val="00D52E97"/>
    <w:rsid w:val="00D562EE"/>
    <w:rsid w:val="00D570AF"/>
    <w:rsid w:val="00D6516B"/>
    <w:rsid w:val="00D812D0"/>
    <w:rsid w:val="00D91E7E"/>
    <w:rsid w:val="00D95800"/>
    <w:rsid w:val="00D97DB1"/>
    <w:rsid w:val="00DA3309"/>
    <w:rsid w:val="00DB46AE"/>
    <w:rsid w:val="00DB7EEB"/>
    <w:rsid w:val="00DC77F3"/>
    <w:rsid w:val="00DF5E26"/>
    <w:rsid w:val="00E00EE3"/>
    <w:rsid w:val="00E01141"/>
    <w:rsid w:val="00E0170A"/>
    <w:rsid w:val="00E06FC1"/>
    <w:rsid w:val="00E132EA"/>
    <w:rsid w:val="00E15A84"/>
    <w:rsid w:val="00E2061C"/>
    <w:rsid w:val="00E22F63"/>
    <w:rsid w:val="00E23149"/>
    <w:rsid w:val="00E34186"/>
    <w:rsid w:val="00E36553"/>
    <w:rsid w:val="00E37ABF"/>
    <w:rsid w:val="00E4397D"/>
    <w:rsid w:val="00E52BF4"/>
    <w:rsid w:val="00E55455"/>
    <w:rsid w:val="00E57A50"/>
    <w:rsid w:val="00E57EFB"/>
    <w:rsid w:val="00E61131"/>
    <w:rsid w:val="00E87D80"/>
    <w:rsid w:val="00E940AC"/>
    <w:rsid w:val="00E94F15"/>
    <w:rsid w:val="00E96839"/>
    <w:rsid w:val="00EA3E46"/>
    <w:rsid w:val="00EA5955"/>
    <w:rsid w:val="00EB418F"/>
    <w:rsid w:val="00EC12C5"/>
    <w:rsid w:val="00EC197C"/>
    <w:rsid w:val="00EC351C"/>
    <w:rsid w:val="00EC4541"/>
    <w:rsid w:val="00EC5C30"/>
    <w:rsid w:val="00EC78A8"/>
    <w:rsid w:val="00ED444A"/>
    <w:rsid w:val="00ED5BC3"/>
    <w:rsid w:val="00EE226B"/>
    <w:rsid w:val="00EF1042"/>
    <w:rsid w:val="00EF2CD2"/>
    <w:rsid w:val="00EF35BC"/>
    <w:rsid w:val="00EF48F8"/>
    <w:rsid w:val="00EF5605"/>
    <w:rsid w:val="00EF6957"/>
    <w:rsid w:val="00F04469"/>
    <w:rsid w:val="00F13F3B"/>
    <w:rsid w:val="00F368FD"/>
    <w:rsid w:val="00F36E98"/>
    <w:rsid w:val="00F44CDD"/>
    <w:rsid w:val="00F614D0"/>
    <w:rsid w:val="00F6296E"/>
    <w:rsid w:val="00F640AC"/>
    <w:rsid w:val="00F7609F"/>
    <w:rsid w:val="00F76868"/>
    <w:rsid w:val="00F879AA"/>
    <w:rsid w:val="00F933C8"/>
    <w:rsid w:val="00F95D19"/>
    <w:rsid w:val="00FA0568"/>
    <w:rsid w:val="00FA194E"/>
    <w:rsid w:val="00FA1BD3"/>
    <w:rsid w:val="00FA2F17"/>
    <w:rsid w:val="00FA302C"/>
    <w:rsid w:val="00FA7646"/>
    <w:rsid w:val="00FC01C6"/>
    <w:rsid w:val="00FC1A23"/>
    <w:rsid w:val="00FC7A3A"/>
    <w:rsid w:val="00F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2FE56"/>
  <w15:docId w15:val="{BCF1D76D-BA26-4A47-AA06-A7808AB6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2C7"/>
    <w:pPr>
      <w:jc w:val="both"/>
    </w:pPr>
    <w:rPr>
      <w:kern w:val="2"/>
      <w:sz w:val="21"/>
    </w:rPr>
  </w:style>
  <w:style w:type="paragraph" w:styleId="1">
    <w:name w:val="heading 1"/>
    <w:next w:val="a"/>
    <w:qFormat/>
    <w:rsid w:val="00177071"/>
    <w:pPr>
      <w:pageBreakBefore/>
      <w:numPr>
        <w:numId w:val="1"/>
      </w:numPr>
      <w:spacing w:before="120" w:after="120"/>
      <w:jc w:val="both"/>
      <w:outlineLvl w:val="0"/>
    </w:pPr>
    <w:rPr>
      <w:rFonts w:ascii="Arial" w:eastAsia="黑体" w:hAnsi="Arial"/>
      <w:b/>
      <w:kern w:val="2"/>
      <w:sz w:val="28"/>
    </w:rPr>
  </w:style>
  <w:style w:type="paragraph" w:styleId="2">
    <w:name w:val="heading 2"/>
    <w:next w:val="a"/>
    <w:qFormat/>
    <w:rsid w:val="00177071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kern w:val="2"/>
      <w:sz w:val="24"/>
    </w:rPr>
  </w:style>
  <w:style w:type="paragraph" w:styleId="3">
    <w:name w:val="heading 3"/>
    <w:next w:val="a"/>
    <w:qFormat/>
    <w:rsid w:val="00177071"/>
    <w:pPr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kern w:val="2"/>
      <w:sz w:val="21"/>
    </w:rPr>
  </w:style>
  <w:style w:type="paragraph" w:styleId="4">
    <w:name w:val="heading 4"/>
    <w:next w:val="a"/>
    <w:qFormat/>
    <w:rsid w:val="00177071"/>
    <w:pPr>
      <w:numPr>
        <w:ilvl w:val="3"/>
        <w:numId w:val="1"/>
      </w:numPr>
      <w:spacing w:before="60" w:after="60"/>
      <w:jc w:val="both"/>
      <w:outlineLvl w:val="3"/>
    </w:pPr>
    <w:rPr>
      <w:rFonts w:ascii="Arial" w:eastAsia="黑体" w:hAnsi="Arial"/>
      <w:kern w:val="2"/>
      <w:sz w:val="21"/>
    </w:rPr>
  </w:style>
  <w:style w:type="paragraph" w:styleId="5">
    <w:name w:val="heading 5"/>
    <w:basedOn w:val="a"/>
    <w:next w:val="a"/>
    <w:qFormat/>
    <w:rsid w:val="00177071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177071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rsid w:val="00177071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177071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77071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177071"/>
    <w:rPr>
      <w:color w:val="800080"/>
      <w:u w:val="single"/>
    </w:rPr>
  </w:style>
  <w:style w:type="character" w:styleId="a4">
    <w:name w:val="page number"/>
    <w:rsid w:val="00177071"/>
    <w:rPr>
      <w:rFonts w:ascii="Times New Roman" w:hAnsi="Times New Roman"/>
      <w:color w:val="490C6E"/>
      <w:sz w:val="18"/>
    </w:rPr>
  </w:style>
  <w:style w:type="character" w:styleId="a5">
    <w:name w:val="annotation reference"/>
    <w:rsid w:val="00177071"/>
    <w:rPr>
      <w:sz w:val="21"/>
    </w:rPr>
  </w:style>
  <w:style w:type="character" w:styleId="a6">
    <w:name w:val="Hyperlink"/>
    <w:uiPriority w:val="99"/>
    <w:rsid w:val="00177071"/>
    <w:rPr>
      <w:color w:val="490C6E"/>
      <w:u w:val="single"/>
    </w:rPr>
  </w:style>
  <w:style w:type="character" w:customStyle="1" w:styleId="Char">
    <w:name w:val="表文字 Char"/>
    <w:link w:val="a7"/>
    <w:rsid w:val="00177071"/>
    <w:rPr>
      <w:sz w:val="18"/>
      <w:lang w:val="en-US" w:eastAsia="zh-CN" w:bidi="ar-SA"/>
    </w:rPr>
  </w:style>
  <w:style w:type="character" w:customStyle="1" w:styleId="Char0">
    <w:name w:val="地址等 Char"/>
    <w:link w:val="a8"/>
    <w:rsid w:val="00177071"/>
    <w:rPr>
      <w:rFonts w:eastAsia="黑体"/>
      <w:kern w:val="2"/>
      <w:sz w:val="18"/>
      <w:lang w:val="en-US" w:eastAsia="zh-CN" w:bidi="ar-SA"/>
    </w:rPr>
  </w:style>
  <w:style w:type="character" w:customStyle="1" w:styleId="Char1">
    <w:name w:val="图片 Char"/>
    <w:link w:val="a9"/>
    <w:rsid w:val="00177071"/>
    <w:rPr>
      <w:kern w:val="2"/>
      <w:sz w:val="21"/>
      <w:szCs w:val="21"/>
    </w:rPr>
  </w:style>
  <w:style w:type="character" w:customStyle="1" w:styleId="aa">
    <w:name w:val="题注 字符"/>
    <w:link w:val="ab"/>
    <w:rsid w:val="00177071"/>
    <w:rPr>
      <w:rFonts w:ascii="Arial" w:eastAsia="黑体" w:hAnsi="Arial"/>
      <w:kern w:val="2"/>
      <w:sz w:val="18"/>
      <w:lang w:val="en-US" w:eastAsia="zh-CN" w:bidi="ar-SA"/>
    </w:rPr>
  </w:style>
  <w:style w:type="character" w:customStyle="1" w:styleId="1Char">
    <w:name w:val="页眉1 Char"/>
    <w:link w:val="10"/>
    <w:rsid w:val="00177071"/>
    <w:rPr>
      <w:rFonts w:ascii="Arial" w:eastAsia="黑体" w:hAnsi="Arial"/>
      <w:b/>
      <w:color w:val="490C6E"/>
      <w:kern w:val="2"/>
      <w:sz w:val="30"/>
      <w:lang w:val="en-US" w:eastAsia="zh-CN" w:bidi="ar-SA"/>
    </w:rPr>
  </w:style>
  <w:style w:type="character" w:customStyle="1" w:styleId="Char2">
    <w:name w:val="网址 Char"/>
    <w:link w:val="ac"/>
    <w:rsid w:val="00177071"/>
    <w:rPr>
      <w:rFonts w:eastAsia="黑体"/>
      <w:color w:val="490C6E"/>
      <w:kern w:val="2"/>
      <w:sz w:val="18"/>
      <w:lang w:val="en-US" w:eastAsia="zh-CN" w:bidi="ar-SA"/>
    </w:rPr>
  </w:style>
  <w:style w:type="character" w:customStyle="1" w:styleId="2Char">
    <w:name w:val="页眉2 Char"/>
    <w:link w:val="20"/>
    <w:rsid w:val="00177071"/>
    <w:rPr>
      <w:rFonts w:ascii="Arial" w:eastAsia="黑体" w:hAnsi="Arial"/>
      <w:b/>
      <w:color w:val="490C6E"/>
      <w:kern w:val="2"/>
      <w:sz w:val="21"/>
      <w:lang w:val="en-US" w:eastAsia="zh-CN" w:bidi="ar-SA"/>
    </w:rPr>
  </w:style>
  <w:style w:type="character" w:customStyle="1" w:styleId="3Char">
    <w:name w:val="页眉3 Char"/>
    <w:link w:val="30"/>
    <w:rsid w:val="00177071"/>
    <w:rPr>
      <w:rFonts w:ascii="Arial" w:eastAsia="黑体" w:hAnsi="Arial"/>
      <w:color w:val="490C6E"/>
      <w:kern w:val="2"/>
      <w:sz w:val="18"/>
      <w:lang w:val="en-US" w:eastAsia="zh-CN" w:bidi="ar-SA"/>
    </w:rPr>
  </w:style>
  <w:style w:type="character" w:customStyle="1" w:styleId="Char3">
    <w:name w:val="版本号 Char"/>
    <w:link w:val="ad"/>
    <w:rsid w:val="00177071"/>
    <w:rPr>
      <w:rFonts w:ascii="Arial" w:eastAsia="黑体" w:hAnsi="Arial"/>
      <w:color w:val="490C6E"/>
      <w:kern w:val="2"/>
      <w:sz w:val="18"/>
      <w:lang w:val="en-US" w:eastAsia="zh-CN" w:bidi="ar-SA"/>
    </w:rPr>
  </w:style>
  <w:style w:type="character" w:customStyle="1" w:styleId="21">
    <w:name w:val="正文首行缩进 2 字符"/>
    <w:link w:val="22"/>
    <w:rsid w:val="00177071"/>
    <w:rPr>
      <w:rFonts w:eastAsia="宋体"/>
      <w:kern w:val="2"/>
      <w:sz w:val="21"/>
      <w:lang w:val="en-US" w:eastAsia="zh-CN" w:bidi="ar-SA"/>
    </w:rPr>
  </w:style>
  <w:style w:type="paragraph" w:styleId="23">
    <w:name w:val="toc 2"/>
    <w:next w:val="a"/>
    <w:uiPriority w:val="39"/>
    <w:rsid w:val="00177071"/>
    <w:pPr>
      <w:tabs>
        <w:tab w:val="left" w:pos="1259"/>
        <w:tab w:val="right" w:leader="dot" w:pos="8295"/>
      </w:tabs>
      <w:ind w:left="420"/>
      <w:jc w:val="both"/>
    </w:pPr>
    <w:rPr>
      <w:kern w:val="2"/>
      <w:sz w:val="21"/>
    </w:rPr>
  </w:style>
  <w:style w:type="paragraph" w:styleId="90">
    <w:name w:val="toc 9"/>
    <w:basedOn w:val="a"/>
    <w:next w:val="a"/>
    <w:uiPriority w:val="39"/>
    <w:rsid w:val="00177071"/>
    <w:pPr>
      <w:ind w:leftChars="1600" w:left="3360"/>
    </w:pPr>
    <w:rPr>
      <w:szCs w:val="24"/>
    </w:rPr>
  </w:style>
  <w:style w:type="paragraph" w:styleId="ae">
    <w:name w:val="header"/>
    <w:basedOn w:val="a"/>
    <w:rsid w:val="0017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0">
    <w:name w:val="toc 8"/>
    <w:basedOn w:val="a"/>
    <w:next w:val="a"/>
    <w:uiPriority w:val="39"/>
    <w:rsid w:val="00177071"/>
    <w:pPr>
      <w:ind w:leftChars="1400" w:left="2940"/>
    </w:pPr>
    <w:rPr>
      <w:szCs w:val="24"/>
    </w:rPr>
  </w:style>
  <w:style w:type="paragraph" w:styleId="70">
    <w:name w:val="toc 7"/>
    <w:basedOn w:val="a"/>
    <w:next w:val="a"/>
    <w:uiPriority w:val="39"/>
    <w:rsid w:val="00177071"/>
    <w:pPr>
      <w:ind w:leftChars="1200" w:left="2520"/>
    </w:pPr>
    <w:rPr>
      <w:szCs w:val="24"/>
    </w:rPr>
  </w:style>
  <w:style w:type="paragraph" w:styleId="22">
    <w:name w:val="Body Text First Indent 2"/>
    <w:basedOn w:val="a"/>
    <w:link w:val="21"/>
    <w:rsid w:val="00177071"/>
    <w:pPr>
      <w:spacing w:before="62" w:after="62"/>
      <w:ind w:firstLine="420"/>
    </w:pPr>
  </w:style>
  <w:style w:type="paragraph" w:styleId="50">
    <w:name w:val="toc 5"/>
    <w:basedOn w:val="a"/>
    <w:next w:val="a"/>
    <w:uiPriority w:val="39"/>
    <w:rsid w:val="00177071"/>
    <w:pPr>
      <w:ind w:leftChars="800" w:left="1680"/>
    </w:pPr>
    <w:rPr>
      <w:szCs w:val="24"/>
    </w:rPr>
  </w:style>
  <w:style w:type="paragraph" w:styleId="af">
    <w:name w:val="annotation text"/>
    <w:basedOn w:val="a"/>
    <w:rsid w:val="00177071"/>
    <w:pPr>
      <w:jc w:val="left"/>
    </w:pPr>
  </w:style>
  <w:style w:type="paragraph" w:styleId="af0">
    <w:name w:val="Balloon Text"/>
    <w:basedOn w:val="a"/>
    <w:rsid w:val="00177071"/>
    <w:rPr>
      <w:sz w:val="18"/>
    </w:rPr>
  </w:style>
  <w:style w:type="paragraph" w:styleId="11">
    <w:name w:val="toc 1"/>
    <w:next w:val="a"/>
    <w:uiPriority w:val="39"/>
    <w:rsid w:val="00177071"/>
    <w:pPr>
      <w:tabs>
        <w:tab w:val="right" w:leader="dot" w:pos="8295"/>
      </w:tabs>
      <w:jc w:val="both"/>
    </w:pPr>
    <w:rPr>
      <w:rFonts w:eastAsia="黑体"/>
      <w:kern w:val="2"/>
      <w:sz w:val="24"/>
    </w:rPr>
  </w:style>
  <w:style w:type="paragraph" w:styleId="31">
    <w:name w:val="toc 3"/>
    <w:next w:val="a"/>
    <w:uiPriority w:val="39"/>
    <w:rsid w:val="00177071"/>
    <w:pPr>
      <w:tabs>
        <w:tab w:val="left" w:pos="1678"/>
        <w:tab w:val="right" w:leader="dot" w:pos="8295"/>
      </w:tabs>
      <w:ind w:left="839"/>
      <w:jc w:val="both"/>
    </w:pPr>
    <w:rPr>
      <w:kern w:val="2"/>
      <w:sz w:val="21"/>
    </w:rPr>
  </w:style>
  <w:style w:type="paragraph" w:styleId="40">
    <w:name w:val="toc 4"/>
    <w:basedOn w:val="a"/>
    <w:next w:val="a"/>
    <w:uiPriority w:val="39"/>
    <w:rsid w:val="00177071"/>
    <w:pPr>
      <w:ind w:leftChars="600" w:left="1260"/>
    </w:pPr>
    <w:rPr>
      <w:szCs w:val="24"/>
    </w:rPr>
  </w:style>
  <w:style w:type="paragraph" w:styleId="af1">
    <w:name w:val="table of authorities"/>
    <w:basedOn w:val="a"/>
    <w:next w:val="a"/>
    <w:rsid w:val="00177071"/>
    <w:pPr>
      <w:ind w:left="420"/>
    </w:pPr>
  </w:style>
  <w:style w:type="paragraph" w:styleId="af2">
    <w:name w:val="annotation subject"/>
    <w:basedOn w:val="af"/>
    <w:next w:val="af"/>
    <w:rsid w:val="00177071"/>
    <w:rPr>
      <w:b/>
    </w:rPr>
  </w:style>
  <w:style w:type="paragraph" w:styleId="60">
    <w:name w:val="toc 6"/>
    <w:basedOn w:val="a"/>
    <w:next w:val="a"/>
    <w:uiPriority w:val="39"/>
    <w:rsid w:val="00177071"/>
    <w:pPr>
      <w:ind w:leftChars="1000" w:left="2100"/>
    </w:pPr>
    <w:rPr>
      <w:szCs w:val="24"/>
    </w:rPr>
  </w:style>
  <w:style w:type="paragraph" w:styleId="ab">
    <w:name w:val="caption"/>
    <w:next w:val="a"/>
    <w:link w:val="aa"/>
    <w:qFormat/>
    <w:rsid w:val="00177071"/>
    <w:pPr>
      <w:widowControl w:val="0"/>
      <w:spacing w:before="152" w:after="160"/>
      <w:jc w:val="center"/>
    </w:pPr>
    <w:rPr>
      <w:rFonts w:ascii="Arial" w:eastAsia="黑体" w:hAnsi="Arial"/>
      <w:kern w:val="2"/>
      <w:sz w:val="18"/>
    </w:rPr>
  </w:style>
  <w:style w:type="paragraph" w:styleId="af3">
    <w:name w:val="Document Map"/>
    <w:basedOn w:val="a"/>
    <w:rsid w:val="00177071"/>
    <w:pPr>
      <w:shd w:val="clear" w:color="auto" w:fill="000080"/>
    </w:pPr>
  </w:style>
  <w:style w:type="paragraph" w:styleId="af4">
    <w:name w:val="footer"/>
    <w:basedOn w:val="a"/>
    <w:rsid w:val="001770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页眉1"/>
    <w:link w:val="1Char"/>
    <w:rsid w:val="00177071"/>
    <w:pPr>
      <w:pBdr>
        <w:bottom w:val="single" w:sz="8" w:space="1" w:color="025328"/>
      </w:pBdr>
      <w:jc w:val="right"/>
    </w:pPr>
    <w:rPr>
      <w:rFonts w:ascii="Arial" w:eastAsia="黑体" w:hAnsi="Arial"/>
      <w:b/>
      <w:color w:val="490C6E"/>
      <w:kern w:val="2"/>
      <w:sz w:val="30"/>
    </w:rPr>
  </w:style>
  <w:style w:type="paragraph" w:customStyle="1" w:styleId="30">
    <w:name w:val="页眉3"/>
    <w:link w:val="3Char"/>
    <w:rsid w:val="00177071"/>
    <w:pPr>
      <w:jc w:val="right"/>
    </w:pPr>
    <w:rPr>
      <w:rFonts w:ascii="Arial" w:eastAsia="黑体" w:hAnsi="Arial"/>
      <w:color w:val="490C6E"/>
      <w:kern w:val="2"/>
      <w:sz w:val="18"/>
    </w:rPr>
  </w:style>
  <w:style w:type="paragraph" w:customStyle="1" w:styleId="af5">
    <w:name w:val="本文题目"/>
    <w:next w:val="a"/>
    <w:rsid w:val="00177071"/>
    <w:pPr>
      <w:jc w:val="both"/>
    </w:pPr>
    <w:rPr>
      <w:rFonts w:ascii="Arial" w:eastAsia="黑体" w:hAnsi="Arial"/>
      <w:b/>
      <w:color w:val="490C6E"/>
      <w:kern w:val="2"/>
      <w:sz w:val="48"/>
    </w:rPr>
  </w:style>
  <w:style w:type="paragraph" w:customStyle="1" w:styleId="af6">
    <w:name w:val="公司名称"/>
    <w:rsid w:val="00177071"/>
    <w:pPr>
      <w:jc w:val="both"/>
    </w:pPr>
    <w:rPr>
      <w:rFonts w:ascii="Arial" w:eastAsia="黑体" w:hAnsi="Arial"/>
      <w:kern w:val="2"/>
      <w:sz w:val="21"/>
    </w:rPr>
  </w:style>
  <w:style w:type="paragraph" w:customStyle="1" w:styleId="24">
    <w:name w:val="附录 2"/>
    <w:next w:val="a"/>
    <w:rsid w:val="00177071"/>
    <w:pPr>
      <w:keepNext/>
      <w:keepLines/>
      <w:widowControl w:val="0"/>
      <w:tabs>
        <w:tab w:val="left" w:pos="578"/>
      </w:tabs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12">
    <w:name w:val="附录 1"/>
    <w:next w:val="a"/>
    <w:rsid w:val="00177071"/>
    <w:pPr>
      <w:keepNext/>
      <w:pageBreakBefore/>
      <w:widowControl w:val="0"/>
      <w:spacing w:before="120" w:after="120"/>
      <w:jc w:val="center"/>
    </w:pPr>
    <w:rPr>
      <w:rFonts w:ascii="Arial" w:eastAsia="黑体" w:hAnsi="Arial"/>
      <w:b/>
      <w:sz w:val="28"/>
    </w:rPr>
  </w:style>
  <w:style w:type="paragraph" w:styleId="af7">
    <w:name w:val="List Paragraph"/>
    <w:basedOn w:val="a"/>
    <w:qFormat/>
    <w:rsid w:val="00177071"/>
    <w:pPr>
      <w:ind w:firstLineChars="200" w:firstLine="420"/>
    </w:pPr>
  </w:style>
  <w:style w:type="paragraph" w:customStyle="1" w:styleId="a8">
    <w:name w:val="地址等"/>
    <w:link w:val="Char0"/>
    <w:rsid w:val="00177071"/>
    <w:pPr>
      <w:jc w:val="both"/>
    </w:pPr>
    <w:rPr>
      <w:rFonts w:eastAsia="黑体"/>
      <w:kern w:val="2"/>
      <w:sz w:val="18"/>
    </w:rPr>
  </w:style>
  <w:style w:type="paragraph" w:customStyle="1" w:styleId="af8">
    <w:name w:val="技术支持"/>
    <w:rsid w:val="00177071"/>
    <w:pPr>
      <w:spacing w:before="78" w:after="78"/>
      <w:jc w:val="both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41">
    <w:name w:val="附录 4"/>
    <w:next w:val="a"/>
    <w:rsid w:val="00177071"/>
    <w:pPr>
      <w:keepNext/>
      <w:widowControl w:val="0"/>
      <w:tabs>
        <w:tab w:val="left" w:pos="862"/>
      </w:tabs>
      <w:snapToGrid w:val="0"/>
      <w:spacing w:before="60" w:after="60"/>
      <w:ind w:firstLine="420"/>
      <w:jc w:val="both"/>
      <w:outlineLvl w:val="3"/>
    </w:pPr>
    <w:rPr>
      <w:rFonts w:ascii="Arial" w:eastAsia="黑体" w:hAnsi="Arial"/>
      <w:sz w:val="21"/>
      <w:szCs w:val="21"/>
    </w:rPr>
  </w:style>
  <w:style w:type="paragraph" w:customStyle="1" w:styleId="a7">
    <w:name w:val="表文字"/>
    <w:link w:val="Char"/>
    <w:rsid w:val="00177071"/>
    <w:pPr>
      <w:widowControl w:val="0"/>
      <w:jc w:val="center"/>
    </w:pPr>
    <w:rPr>
      <w:sz w:val="18"/>
    </w:rPr>
  </w:style>
  <w:style w:type="paragraph" w:customStyle="1" w:styleId="ad">
    <w:name w:val="版本号"/>
    <w:link w:val="Char3"/>
    <w:rsid w:val="00177071"/>
    <w:pPr>
      <w:jc w:val="both"/>
    </w:pPr>
    <w:rPr>
      <w:rFonts w:ascii="Arial" w:eastAsia="黑体" w:hAnsi="Arial"/>
      <w:color w:val="490C6E"/>
      <w:kern w:val="2"/>
      <w:sz w:val="18"/>
    </w:rPr>
  </w:style>
  <w:style w:type="paragraph" w:customStyle="1" w:styleId="af9">
    <w:name w:val="参考文献文字"/>
    <w:rsid w:val="00177071"/>
    <w:pPr>
      <w:tabs>
        <w:tab w:val="left" w:pos="420"/>
      </w:tabs>
      <w:spacing w:line="300" w:lineRule="auto"/>
      <w:jc w:val="both"/>
    </w:pPr>
    <w:rPr>
      <w:kern w:val="2"/>
      <w:sz w:val="21"/>
    </w:rPr>
  </w:style>
  <w:style w:type="paragraph" w:customStyle="1" w:styleId="afa">
    <w:name w:val="续上表"/>
    <w:rsid w:val="00177071"/>
    <w:pPr>
      <w:jc w:val="center"/>
    </w:pPr>
    <w:rPr>
      <w:rFonts w:ascii="Arial" w:eastAsia="黑体" w:hAnsi="Arial"/>
      <w:kern w:val="2"/>
      <w:sz w:val="21"/>
    </w:rPr>
  </w:style>
  <w:style w:type="paragraph" w:customStyle="1" w:styleId="25">
    <w:name w:val="附录2"/>
    <w:next w:val="a"/>
    <w:rsid w:val="00177071"/>
    <w:pPr>
      <w:keepNext/>
      <w:tabs>
        <w:tab w:val="left" w:pos="578"/>
      </w:tabs>
      <w:spacing w:before="120" w:after="120"/>
      <w:jc w:val="both"/>
      <w:outlineLvl w:val="1"/>
    </w:pPr>
    <w:rPr>
      <w:rFonts w:ascii="Arial" w:eastAsia="黑体" w:hAnsi="Arial"/>
      <w:b/>
      <w:kern w:val="2"/>
      <w:sz w:val="24"/>
    </w:rPr>
  </w:style>
  <w:style w:type="paragraph" w:customStyle="1" w:styleId="afb">
    <w:name w:val="程序"/>
    <w:next w:val="a"/>
    <w:rsid w:val="00177071"/>
    <w:pPr>
      <w:widowControl w:val="0"/>
      <w:shd w:val="clear" w:color="auto" w:fill="E6E6E6"/>
      <w:jc w:val="both"/>
    </w:pPr>
    <w:rPr>
      <w:kern w:val="2"/>
      <w:sz w:val="18"/>
    </w:rPr>
  </w:style>
  <w:style w:type="paragraph" w:customStyle="1" w:styleId="afc">
    <w:name w:val="样式"/>
    <w:basedOn w:val="afd"/>
    <w:rsid w:val="00177071"/>
    <w:pPr>
      <w:ind w:left="1134" w:firstLine="0"/>
      <w:jc w:val="center"/>
    </w:pPr>
  </w:style>
  <w:style w:type="paragraph" w:customStyle="1" w:styleId="afe">
    <w:name w:val="表头"/>
    <w:rsid w:val="00177071"/>
    <w:pPr>
      <w:jc w:val="center"/>
    </w:pPr>
    <w:rPr>
      <w:rFonts w:ascii="Arial" w:eastAsia="黑体" w:hAnsi="Arial"/>
      <w:kern w:val="2"/>
      <w:sz w:val="18"/>
    </w:rPr>
  </w:style>
  <w:style w:type="paragraph" w:customStyle="1" w:styleId="a9">
    <w:name w:val="图片"/>
    <w:basedOn w:val="a"/>
    <w:link w:val="Char1"/>
    <w:rsid w:val="00177071"/>
    <w:pPr>
      <w:spacing w:beforeLines="20" w:afterLines="20"/>
      <w:jc w:val="center"/>
    </w:pPr>
    <w:rPr>
      <w:szCs w:val="21"/>
    </w:rPr>
  </w:style>
  <w:style w:type="paragraph" w:customStyle="1" w:styleId="aff">
    <w:name w:val="参考文献"/>
    <w:next w:val="a"/>
    <w:rsid w:val="00177071"/>
    <w:pPr>
      <w:pageBreakBefore/>
      <w:spacing w:before="120" w:after="120"/>
      <w:jc w:val="both"/>
      <w:outlineLvl w:val="0"/>
    </w:pPr>
    <w:rPr>
      <w:rFonts w:ascii="Arial" w:eastAsia="黑体" w:hAnsi="Arial"/>
      <w:b/>
      <w:kern w:val="21"/>
      <w:sz w:val="28"/>
    </w:rPr>
  </w:style>
  <w:style w:type="paragraph" w:customStyle="1" w:styleId="aff0">
    <w:name w:val="手册类型"/>
    <w:rsid w:val="00177071"/>
    <w:pPr>
      <w:jc w:val="right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afd">
    <w:name w:val="文本"/>
    <w:basedOn w:val="a"/>
    <w:rsid w:val="00177071"/>
    <w:pPr>
      <w:spacing w:beforeLines="25" w:afterLines="25"/>
      <w:ind w:firstLine="420"/>
    </w:pPr>
  </w:style>
  <w:style w:type="paragraph" w:customStyle="1" w:styleId="aff1">
    <w:name w:val="部门"/>
    <w:next w:val="a"/>
    <w:rsid w:val="00177071"/>
    <w:pPr>
      <w:jc w:val="both"/>
    </w:pPr>
    <w:rPr>
      <w:rFonts w:ascii="Arial" w:eastAsia="黑体" w:hAnsi="Arial"/>
      <w:b/>
      <w:color w:val="490C6E"/>
      <w:kern w:val="2"/>
      <w:sz w:val="24"/>
    </w:rPr>
  </w:style>
  <w:style w:type="paragraph" w:customStyle="1" w:styleId="aff2">
    <w:name w:val="分公司"/>
    <w:rsid w:val="00177071"/>
    <w:pPr>
      <w:widowControl w:val="0"/>
      <w:spacing w:afterLines="25"/>
      <w:jc w:val="both"/>
    </w:pPr>
    <w:rPr>
      <w:rFonts w:eastAsia="黑体"/>
      <w:color w:val="490C6E"/>
      <w:kern w:val="2"/>
      <w:sz w:val="21"/>
    </w:rPr>
  </w:style>
  <w:style w:type="paragraph" w:customStyle="1" w:styleId="aff3">
    <w:name w:val="销售与服务网络"/>
    <w:rsid w:val="00177071"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</w:rPr>
  </w:style>
  <w:style w:type="paragraph" w:customStyle="1" w:styleId="aff4">
    <w:name w:val="画布图片"/>
    <w:rsid w:val="00177071"/>
    <w:pPr>
      <w:jc w:val="both"/>
    </w:pPr>
    <w:rPr>
      <w:color w:val="000080"/>
      <w:kern w:val="2"/>
      <w:sz w:val="21"/>
    </w:rPr>
  </w:style>
  <w:style w:type="paragraph" w:customStyle="1" w:styleId="32">
    <w:name w:val="附录3"/>
    <w:next w:val="a"/>
    <w:rsid w:val="00177071"/>
    <w:pPr>
      <w:tabs>
        <w:tab w:val="left" w:pos="578"/>
      </w:tabs>
      <w:spacing w:before="120" w:after="120"/>
      <w:jc w:val="both"/>
      <w:outlineLvl w:val="2"/>
    </w:pPr>
    <w:rPr>
      <w:rFonts w:ascii="Arial" w:eastAsia="黑体" w:hAnsi="Arial"/>
      <w:b/>
      <w:kern w:val="2"/>
      <w:sz w:val="21"/>
    </w:rPr>
  </w:style>
  <w:style w:type="paragraph" w:customStyle="1" w:styleId="33">
    <w:name w:val="附录 3"/>
    <w:next w:val="a"/>
    <w:rsid w:val="00177071"/>
    <w:pPr>
      <w:keepNext/>
      <w:keepLines/>
      <w:widowControl w:val="0"/>
      <w:tabs>
        <w:tab w:val="left" w:pos="578"/>
      </w:tabs>
      <w:spacing w:before="120" w:after="120"/>
      <w:jc w:val="both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aff5">
    <w:name w:val="目录"/>
    <w:next w:val="a"/>
    <w:rsid w:val="00177071"/>
    <w:pPr>
      <w:pageBreakBefore/>
      <w:spacing w:beforeLines="50" w:afterLines="50"/>
      <w:jc w:val="center"/>
    </w:pPr>
    <w:rPr>
      <w:rFonts w:ascii="Arial" w:eastAsia="黑体" w:hAnsi="Arial"/>
      <w:kern w:val="2"/>
      <w:sz w:val="28"/>
    </w:rPr>
  </w:style>
  <w:style w:type="paragraph" w:customStyle="1" w:styleId="aff6">
    <w:name w:val="注"/>
    <w:rsid w:val="00177071"/>
    <w:pPr>
      <w:ind w:firstLine="420"/>
      <w:jc w:val="both"/>
    </w:pPr>
    <w:rPr>
      <w:rFonts w:eastAsia="楷体_GB2312"/>
      <w:kern w:val="2"/>
      <w:sz w:val="18"/>
    </w:rPr>
  </w:style>
  <w:style w:type="paragraph" w:customStyle="1" w:styleId="aff7">
    <w:name w:val="英文手册类型"/>
    <w:rsid w:val="00177071"/>
    <w:pPr>
      <w:spacing w:line="0" w:lineRule="atLeast"/>
      <w:jc w:val="both"/>
    </w:pPr>
    <w:rPr>
      <w:rFonts w:ascii="Verdana" w:eastAsia="黑体" w:hAnsi="Verdana"/>
      <w:b/>
      <w:color w:val="FFFFFF"/>
      <w:kern w:val="2"/>
      <w:sz w:val="13"/>
    </w:rPr>
  </w:style>
  <w:style w:type="paragraph" w:customStyle="1" w:styleId="20">
    <w:name w:val="页眉2"/>
    <w:link w:val="2Char"/>
    <w:rsid w:val="00177071"/>
    <w:pPr>
      <w:jc w:val="both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aff8">
    <w:name w:val="公司"/>
    <w:rsid w:val="00177071"/>
    <w:pPr>
      <w:spacing w:before="78" w:after="78"/>
      <w:jc w:val="both"/>
    </w:pPr>
    <w:rPr>
      <w:rFonts w:ascii="Arial" w:eastAsia="黑体" w:hAnsi="Arial"/>
      <w:b/>
      <w:color w:val="490C6E"/>
      <w:sz w:val="24"/>
    </w:rPr>
  </w:style>
  <w:style w:type="paragraph" w:customStyle="1" w:styleId="ac">
    <w:name w:val="网址"/>
    <w:link w:val="Char2"/>
    <w:rsid w:val="00177071"/>
    <w:pPr>
      <w:widowControl w:val="0"/>
      <w:jc w:val="both"/>
    </w:pPr>
    <w:rPr>
      <w:rFonts w:eastAsia="黑体"/>
      <w:color w:val="490C6E"/>
      <w:kern w:val="2"/>
      <w:sz w:val="18"/>
    </w:rPr>
  </w:style>
  <w:style w:type="table" w:styleId="aff9">
    <w:name w:val="Table Grid"/>
    <w:basedOn w:val="a1"/>
    <w:uiPriority w:val="59"/>
    <w:rsid w:val="00BC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No Spacing"/>
    <w:link w:val="affb"/>
    <w:uiPriority w:val="1"/>
    <w:qFormat/>
    <w:rsid w:val="003A6A2B"/>
    <w:pPr>
      <w:jc w:val="both"/>
    </w:pPr>
    <w:rPr>
      <w:rFonts w:ascii="Calibri" w:hAnsi="Calibri"/>
      <w:sz w:val="22"/>
      <w:szCs w:val="22"/>
    </w:rPr>
  </w:style>
  <w:style w:type="character" w:customStyle="1" w:styleId="affb">
    <w:name w:val="无间隔 字符"/>
    <w:link w:val="affa"/>
    <w:uiPriority w:val="1"/>
    <w:rsid w:val="003A6A2B"/>
    <w:rPr>
      <w:rFonts w:ascii="Calibri" w:hAnsi="Calibri"/>
      <w:sz w:val="22"/>
      <w:szCs w:val="22"/>
      <w:lang w:val="en-US" w:eastAsia="zh-CN" w:bidi="ar-SA"/>
    </w:rPr>
  </w:style>
  <w:style w:type="paragraph" w:styleId="affc">
    <w:name w:val="Normal (Web)"/>
    <w:basedOn w:val="a"/>
    <w:uiPriority w:val="99"/>
    <w:semiHidden/>
    <w:unhideWhenUsed/>
    <w:rsid w:val="005D5F21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aw.githubusercontent.com/gfwlist/gfwlist/master/gfwlist.tx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hrome-extension://padekgcemlokbadohgkifijomclgjgif/options.html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XK088\Desktop\exa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CEF9B-1D62-40AF-BC5F-C328925D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example.dot</Template>
  <TotalTime>142</TotalTime>
  <Pages>6</Pages>
  <Words>229</Words>
  <Characters>1310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zlgmcu</Company>
  <LinksUpToDate>false</LinksUpToDate>
  <CharactersWithSpaces>1536</CharactersWithSpaces>
  <SharedDoc>false</SharedDoc>
  <HLinks>
    <vt:vector size="6" baseType="variant"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_Toc520816098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FYXK088</dc:creator>
  <cp:lastModifiedBy>ASUS</cp:lastModifiedBy>
  <cp:revision>13</cp:revision>
  <cp:lastPrinted>1899-12-31T16:00:00Z</cp:lastPrinted>
  <dcterms:created xsi:type="dcterms:W3CDTF">2018-11-14T11:23:00Z</dcterms:created>
  <dcterms:modified xsi:type="dcterms:W3CDTF">2018-11-14T17:38:00Z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