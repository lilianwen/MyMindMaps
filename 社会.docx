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32B8C" w:rsidRDefault="00232B8C" w:rsidP="0081382C">
      <w:pPr>
        <w:pStyle w:val="aff5"/>
        <w:spacing w:before="156" w:after="156"/>
      </w:pPr>
      <w:r>
        <w:rPr>
          <w:rFonts w:hint="eastAsia"/>
        </w:rPr>
        <w:t>目</w:t>
      </w:r>
      <w:r>
        <w:rPr>
          <w:rFonts w:hint="eastAsia"/>
        </w:rPr>
        <w:t xml:space="preserve">  </w:t>
      </w:r>
      <w:r>
        <w:rPr>
          <w:rFonts w:hint="eastAsia"/>
        </w:rPr>
        <w:t>录</w:t>
      </w:r>
    </w:p>
    <w:bookmarkStart w:id="0" w:name="_Toc160265804"/>
    <w:bookmarkStart w:id="1" w:name="_Toc133560944"/>
    <w:p w:rsidR="00121ECC" w:rsidRDefault="0019256C">
      <w:pPr>
        <w:pStyle w:val="11"/>
        <w:rPr>
          <w:rFonts w:asciiTheme="minorHAnsi" w:eastAsiaTheme="minorEastAsia" w:hAnsiTheme="minorHAnsi" w:cstheme="minorBidi"/>
          <w:noProof/>
          <w:sz w:val="21"/>
          <w:szCs w:val="22"/>
        </w:rPr>
      </w:pPr>
      <w:r>
        <w:fldChar w:fldCharType="begin"/>
      </w:r>
      <w:r w:rsidR="00232B8C">
        <w:instrText xml:space="preserve"> TOC \o "1-3" \h \z \u </w:instrText>
      </w:r>
      <w:r>
        <w:fldChar w:fldCharType="separate"/>
      </w:r>
      <w:hyperlink w:anchor="_Toc32437385" w:history="1">
        <w:r w:rsidR="00121ECC" w:rsidRPr="004B2FD3">
          <w:rPr>
            <w:rStyle w:val="a6"/>
            <w:noProof/>
          </w:rPr>
          <w:t xml:space="preserve">1. </w:t>
        </w:r>
        <w:r w:rsidR="00121ECC" w:rsidRPr="004B2FD3">
          <w:rPr>
            <w:rStyle w:val="a6"/>
            <w:noProof/>
          </w:rPr>
          <w:t>社会日常</w:t>
        </w:r>
        <w:r w:rsidR="00121ECC">
          <w:rPr>
            <w:noProof/>
            <w:webHidden/>
          </w:rPr>
          <w:tab/>
        </w:r>
        <w:r w:rsidR="00121ECC">
          <w:rPr>
            <w:noProof/>
            <w:webHidden/>
          </w:rPr>
          <w:fldChar w:fldCharType="begin"/>
        </w:r>
        <w:r w:rsidR="00121ECC">
          <w:rPr>
            <w:noProof/>
            <w:webHidden/>
          </w:rPr>
          <w:instrText xml:space="preserve"> PAGEREF _Toc32437385 \h </w:instrText>
        </w:r>
        <w:r w:rsidR="00121ECC">
          <w:rPr>
            <w:noProof/>
            <w:webHidden/>
          </w:rPr>
        </w:r>
        <w:r w:rsidR="00121ECC">
          <w:rPr>
            <w:noProof/>
            <w:webHidden/>
          </w:rPr>
          <w:fldChar w:fldCharType="separate"/>
        </w:r>
        <w:r w:rsidR="00121ECC">
          <w:rPr>
            <w:noProof/>
            <w:webHidden/>
          </w:rPr>
          <w:t>1</w:t>
        </w:r>
        <w:r w:rsidR="00121ECC">
          <w:rPr>
            <w:noProof/>
            <w:webHidden/>
          </w:rPr>
          <w:fldChar w:fldCharType="end"/>
        </w:r>
      </w:hyperlink>
    </w:p>
    <w:p w:rsidR="00121ECC" w:rsidRDefault="0044366B">
      <w:pPr>
        <w:pStyle w:val="23"/>
        <w:rPr>
          <w:rFonts w:asciiTheme="minorHAnsi" w:eastAsiaTheme="minorEastAsia" w:hAnsiTheme="minorHAnsi" w:cstheme="minorBidi"/>
          <w:noProof/>
          <w:szCs w:val="22"/>
        </w:rPr>
      </w:pPr>
      <w:hyperlink w:anchor="_Toc32437386" w:history="1">
        <w:r w:rsidR="00121ECC" w:rsidRPr="004B2FD3">
          <w:rPr>
            <w:rStyle w:val="a6"/>
            <w:noProof/>
          </w:rPr>
          <w:t>1.1</w:t>
        </w:r>
        <w:r w:rsidR="00121ECC">
          <w:rPr>
            <w:rFonts w:asciiTheme="minorHAnsi" w:eastAsiaTheme="minorEastAsia" w:hAnsiTheme="minorHAnsi" w:cstheme="minorBidi"/>
            <w:noProof/>
            <w:szCs w:val="22"/>
          </w:rPr>
          <w:tab/>
        </w:r>
        <w:r w:rsidR="00121ECC" w:rsidRPr="004B2FD3">
          <w:rPr>
            <w:rStyle w:val="a6"/>
            <w:noProof/>
          </w:rPr>
          <w:t>贫富差距</w:t>
        </w:r>
        <w:r w:rsidR="00121ECC">
          <w:rPr>
            <w:noProof/>
            <w:webHidden/>
          </w:rPr>
          <w:tab/>
        </w:r>
        <w:r w:rsidR="00121ECC">
          <w:rPr>
            <w:noProof/>
            <w:webHidden/>
          </w:rPr>
          <w:fldChar w:fldCharType="begin"/>
        </w:r>
        <w:r w:rsidR="00121ECC">
          <w:rPr>
            <w:noProof/>
            <w:webHidden/>
          </w:rPr>
          <w:instrText xml:space="preserve"> PAGEREF _Toc32437386 \h </w:instrText>
        </w:r>
        <w:r w:rsidR="00121ECC">
          <w:rPr>
            <w:noProof/>
            <w:webHidden/>
          </w:rPr>
        </w:r>
        <w:r w:rsidR="00121ECC">
          <w:rPr>
            <w:noProof/>
            <w:webHidden/>
          </w:rPr>
          <w:fldChar w:fldCharType="separate"/>
        </w:r>
        <w:r w:rsidR="00121ECC">
          <w:rPr>
            <w:noProof/>
            <w:webHidden/>
          </w:rPr>
          <w:t>1</w:t>
        </w:r>
        <w:r w:rsidR="00121ECC">
          <w:rPr>
            <w:noProof/>
            <w:webHidden/>
          </w:rPr>
          <w:fldChar w:fldCharType="end"/>
        </w:r>
      </w:hyperlink>
    </w:p>
    <w:p w:rsidR="00121ECC" w:rsidRDefault="0044366B">
      <w:pPr>
        <w:pStyle w:val="23"/>
        <w:rPr>
          <w:rFonts w:asciiTheme="minorHAnsi" w:eastAsiaTheme="minorEastAsia" w:hAnsiTheme="minorHAnsi" w:cstheme="minorBidi"/>
          <w:noProof/>
          <w:szCs w:val="22"/>
        </w:rPr>
      </w:pPr>
      <w:hyperlink w:anchor="_Toc32437387" w:history="1">
        <w:r w:rsidR="00121ECC" w:rsidRPr="004B2FD3">
          <w:rPr>
            <w:rStyle w:val="a6"/>
            <w:noProof/>
          </w:rPr>
          <w:t>1.2</w:t>
        </w:r>
        <w:r w:rsidR="00121ECC">
          <w:rPr>
            <w:rFonts w:asciiTheme="minorHAnsi" w:eastAsiaTheme="minorEastAsia" w:hAnsiTheme="minorHAnsi" w:cstheme="minorBidi"/>
            <w:noProof/>
            <w:szCs w:val="22"/>
          </w:rPr>
          <w:tab/>
        </w:r>
        <w:r w:rsidR="00121ECC" w:rsidRPr="004B2FD3">
          <w:rPr>
            <w:rStyle w:val="a6"/>
            <w:noProof/>
          </w:rPr>
          <w:t>品味</w:t>
        </w:r>
        <w:r w:rsidR="00121ECC">
          <w:rPr>
            <w:noProof/>
            <w:webHidden/>
          </w:rPr>
          <w:tab/>
        </w:r>
        <w:r w:rsidR="00121ECC">
          <w:rPr>
            <w:noProof/>
            <w:webHidden/>
          </w:rPr>
          <w:fldChar w:fldCharType="begin"/>
        </w:r>
        <w:r w:rsidR="00121ECC">
          <w:rPr>
            <w:noProof/>
            <w:webHidden/>
          </w:rPr>
          <w:instrText xml:space="preserve"> PAGEREF _Toc32437387 \h </w:instrText>
        </w:r>
        <w:r w:rsidR="00121ECC">
          <w:rPr>
            <w:noProof/>
            <w:webHidden/>
          </w:rPr>
        </w:r>
        <w:r w:rsidR="00121ECC">
          <w:rPr>
            <w:noProof/>
            <w:webHidden/>
          </w:rPr>
          <w:fldChar w:fldCharType="separate"/>
        </w:r>
        <w:r w:rsidR="00121ECC">
          <w:rPr>
            <w:noProof/>
            <w:webHidden/>
          </w:rPr>
          <w:t>2</w:t>
        </w:r>
        <w:r w:rsidR="00121ECC">
          <w:rPr>
            <w:noProof/>
            <w:webHidden/>
          </w:rPr>
          <w:fldChar w:fldCharType="end"/>
        </w:r>
      </w:hyperlink>
    </w:p>
    <w:p w:rsidR="00121ECC" w:rsidRDefault="0044366B">
      <w:pPr>
        <w:pStyle w:val="23"/>
        <w:rPr>
          <w:rFonts w:asciiTheme="minorHAnsi" w:eastAsiaTheme="minorEastAsia" w:hAnsiTheme="minorHAnsi" w:cstheme="minorBidi"/>
          <w:noProof/>
          <w:szCs w:val="22"/>
        </w:rPr>
      </w:pPr>
      <w:hyperlink w:anchor="_Toc32437388" w:history="1">
        <w:r w:rsidR="00121ECC" w:rsidRPr="004B2FD3">
          <w:rPr>
            <w:rStyle w:val="a6"/>
            <w:noProof/>
          </w:rPr>
          <w:t>1.3</w:t>
        </w:r>
        <w:r w:rsidR="00121ECC">
          <w:rPr>
            <w:rFonts w:asciiTheme="minorHAnsi" w:eastAsiaTheme="minorEastAsia" w:hAnsiTheme="minorHAnsi" w:cstheme="minorBidi"/>
            <w:noProof/>
            <w:szCs w:val="22"/>
          </w:rPr>
          <w:tab/>
        </w:r>
        <w:r w:rsidR="00121ECC" w:rsidRPr="004B2FD3">
          <w:rPr>
            <w:rStyle w:val="a6"/>
            <w:noProof/>
          </w:rPr>
          <w:t>进化论</w:t>
        </w:r>
        <w:r w:rsidR="00121ECC">
          <w:rPr>
            <w:noProof/>
            <w:webHidden/>
          </w:rPr>
          <w:tab/>
        </w:r>
        <w:r w:rsidR="00121ECC">
          <w:rPr>
            <w:noProof/>
            <w:webHidden/>
          </w:rPr>
          <w:fldChar w:fldCharType="begin"/>
        </w:r>
        <w:r w:rsidR="00121ECC">
          <w:rPr>
            <w:noProof/>
            <w:webHidden/>
          </w:rPr>
          <w:instrText xml:space="preserve"> PAGEREF _Toc32437388 \h </w:instrText>
        </w:r>
        <w:r w:rsidR="00121ECC">
          <w:rPr>
            <w:noProof/>
            <w:webHidden/>
          </w:rPr>
        </w:r>
        <w:r w:rsidR="00121ECC">
          <w:rPr>
            <w:noProof/>
            <w:webHidden/>
          </w:rPr>
          <w:fldChar w:fldCharType="separate"/>
        </w:r>
        <w:r w:rsidR="00121ECC">
          <w:rPr>
            <w:noProof/>
            <w:webHidden/>
          </w:rPr>
          <w:t>4</w:t>
        </w:r>
        <w:r w:rsidR="00121ECC">
          <w:rPr>
            <w:noProof/>
            <w:webHidden/>
          </w:rPr>
          <w:fldChar w:fldCharType="end"/>
        </w:r>
      </w:hyperlink>
    </w:p>
    <w:p w:rsidR="00121ECC" w:rsidRDefault="0044366B">
      <w:pPr>
        <w:pStyle w:val="23"/>
        <w:rPr>
          <w:rFonts w:asciiTheme="minorHAnsi" w:eastAsiaTheme="minorEastAsia" w:hAnsiTheme="minorHAnsi" w:cstheme="minorBidi"/>
          <w:noProof/>
          <w:szCs w:val="22"/>
        </w:rPr>
      </w:pPr>
      <w:hyperlink w:anchor="_Toc32437389" w:history="1">
        <w:r w:rsidR="00121ECC" w:rsidRPr="004B2FD3">
          <w:rPr>
            <w:rStyle w:val="a6"/>
            <w:noProof/>
          </w:rPr>
          <w:t>1.4</w:t>
        </w:r>
        <w:r w:rsidR="00121ECC">
          <w:rPr>
            <w:rFonts w:asciiTheme="minorHAnsi" w:eastAsiaTheme="minorEastAsia" w:hAnsiTheme="minorHAnsi" w:cstheme="minorBidi"/>
            <w:noProof/>
            <w:szCs w:val="22"/>
          </w:rPr>
          <w:tab/>
        </w:r>
        <w:r w:rsidR="00121ECC" w:rsidRPr="004B2FD3">
          <w:rPr>
            <w:rStyle w:val="a6"/>
            <w:noProof/>
          </w:rPr>
          <w:t>明星分类</w:t>
        </w:r>
        <w:r w:rsidR="00121ECC">
          <w:rPr>
            <w:noProof/>
            <w:webHidden/>
          </w:rPr>
          <w:tab/>
        </w:r>
        <w:r w:rsidR="00121ECC">
          <w:rPr>
            <w:noProof/>
            <w:webHidden/>
          </w:rPr>
          <w:fldChar w:fldCharType="begin"/>
        </w:r>
        <w:r w:rsidR="00121ECC">
          <w:rPr>
            <w:noProof/>
            <w:webHidden/>
          </w:rPr>
          <w:instrText xml:space="preserve"> PAGEREF _Toc32437389 \h </w:instrText>
        </w:r>
        <w:r w:rsidR="00121ECC">
          <w:rPr>
            <w:noProof/>
            <w:webHidden/>
          </w:rPr>
        </w:r>
        <w:r w:rsidR="00121ECC">
          <w:rPr>
            <w:noProof/>
            <w:webHidden/>
          </w:rPr>
          <w:fldChar w:fldCharType="separate"/>
        </w:r>
        <w:r w:rsidR="00121ECC">
          <w:rPr>
            <w:noProof/>
            <w:webHidden/>
          </w:rPr>
          <w:t>5</w:t>
        </w:r>
        <w:r w:rsidR="00121ECC">
          <w:rPr>
            <w:noProof/>
            <w:webHidden/>
          </w:rPr>
          <w:fldChar w:fldCharType="end"/>
        </w:r>
      </w:hyperlink>
    </w:p>
    <w:p w:rsidR="00121ECC" w:rsidRDefault="0044366B">
      <w:pPr>
        <w:pStyle w:val="23"/>
        <w:rPr>
          <w:rFonts w:asciiTheme="minorHAnsi" w:eastAsiaTheme="minorEastAsia" w:hAnsiTheme="minorHAnsi" w:cstheme="minorBidi"/>
          <w:noProof/>
          <w:szCs w:val="22"/>
        </w:rPr>
      </w:pPr>
      <w:hyperlink w:anchor="_Toc32437390" w:history="1">
        <w:r w:rsidR="00121ECC" w:rsidRPr="004B2FD3">
          <w:rPr>
            <w:rStyle w:val="a6"/>
            <w:noProof/>
          </w:rPr>
          <w:t>1.5</w:t>
        </w:r>
        <w:r w:rsidR="00121ECC">
          <w:rPr>
            <w:rFonts w:asciiTheme="minorHAnsi" w:eastAsiaTheme="minorEastAsia" w:hAnsiTheme="minorHAnsi" w:cstheme="minorBidi"/>
            <w:noProof/>
            <w:szCs w:val="22"/>
          </w:rPr>
          <w:tab/>
        </w:r>
        <w:r w:rsidR="00121ECC" w:rsidRPr="004B2FD3">
          <w:rPr>
            <w:rStyle w:val="a6"/>
            <w:noProof/>
          </w:rPr>
          <w:t>双寡头垄断</w:t>
        </w:r>
        <w:r w:rsidR="00121ECC">
          <w:rPr>
            <w:noProof/>
            <w:webHidden/>
          </w:rPr>
          <w:tab/>
        </w:r>
        <w:r w:rsidR="00121ECC">
          <w:rPr>
            <w:noProof/>
            <w:webHidden/>
          </w:rPr>
          <w:fldChar w:fldCharType="begin"/>
        </w:r>
        <w:r w:rsidR="00121ECC">
          <w:rPr>
            <w:noProof/>
            <w:webHidden/>
          </w:rPr>
          <w:instrText xml:space="preserve"> PAGEREF _Toc32437390 \h </w:instrText>
        </w:r>
        <w:r w:rsidR="00121ECC">
          <w:rPr>
            <w:noProof/>
            <w:webHidden/>
          </w:rPr>
        </w:r>
        <w:r w:rsidR="00121ECC">
          <w:rPr>
            <w:noProof/>
            <w:webHidden/>
          </w:rPr>
          <w:fldChar w:fldCharType="separate"/>
        </w:r>
        <w:r w:rsidR="00121ECC">
          <w:rPr>
            <w:noProof/>
            <w:webHidden/>
          </w:rPr>
          <w:t>5</w:t>
        </w:r>
        <w:r w:rsidR="00121ECC">
          <w:rPr>
            <w:noProof/>
            <w:webHidden/>
          </w:rPr>
          <w:fldChar w:fldCharType="end"/>
        </w:r>
      </w:hyperlink>
    </w:p>
    <w:p w:rsidR="00121ECC" w:rsidRDefault="0044366B">
      <w:pPr>
        <w:pStyle w:val="23"/>
        <w:rPr>
          <w:rFonts w:asciiTheme="minorHAnsi" w:eastAsiaTheme="minorEastAsia" w:hAnsiTheme="minorHAnsi" w:cstheme="minorBidi"/>
          <w:noProof/>
          <w:szCs w:val="22"/>
        </w:rPr>
      </w:pPr>
      <w:hyperlink w:anchor="_Toc32437391" w:history="1">
        <w:r w:rsidR="00121ECC" w:rsidRPr="004B2FD3">
          <w:rPr>
            <w:rStyle w:val="a6"/>
            <w:noProof/>
          </w:rPr>
          <w:t>1.6</w:t>
        </w:r>
        <w:r w:rsidR="00121ECC">
          <w:rPr>
            <w:rFonts w:asciiTheme="minorHAnsi" w:eastAsiaTheme="minorEastAsia" w:hAnsiTheme="minorHAnsi" w:cstheme="minorBidi"/>
            <w:noProof/>
            <w:szCs w:val="22"/>
          </w:rPr>
          <w:tab/>
        </w:r>
        <w:r w:rsidR="00121ECC" w:rsidRPr="004B2FD3">
          <w:rPr>
            <w:rStyle w:val="a6"/>
            <w:noProof/>
          </w:rPr>
          <w:t>美国也算是西方国家吗？</w:t>
        </w:r>
        <w:r w:rsidR="00121ECC">
          <w:rPr>
            <w:noProof/>
            <w:webHidden/>
          </w:rPr>
          <w:tab/>
        </w:r>
        <w:r w:rsidR="00121ECC">
          <w:rPr>
            <w:noProof/>
            <w:webHidden/>
          </w:rPr>
          <w:fldChar w:fldCharType="begin"/>
        </w:r>
        <w:r w:rsidR="00121ECC">
          <w:rPr>
            <w:noProof/>
            <w:webHidden/>
          </w:rPr>
          <w:instrText xml:space="preserve"> PAGEREF _Toc32437391 \h </w:instrText>
        </w:r>
        <w:r w:rsidR="00121ECC">
          <w:rPr>
            <w:noProof/>
            <w:webHidden/>
          </w:rPr>
        </w:r>
        <w:r w:rsidR="00121ECC">
          <w:rPr>
            <w:noProof/>
            <w:webHidden/>
          </w:rPr>
          <w:fldChar w:fldCharType="separate"/>
        </w:r>
        <w:r w:rsidR="00121ECC">
          <w:rPr>
            <w:noProof/>
            <w:webHidden/>
          </w:rPr>
          <w:t>7</w:t>
        </w:r>
        <w:r w:rsidR="00121ECC">
          <w:rPr>
            <w:noProof/>
            <w:webHidden/>
          </w:rPr>
          <w:fldChar w:fldCharType="end"/>
        </w:r>
      </w:hyperlink>
    </w:p>
    <w:p w:rsidR="00121ECC" w:rsidRDefault="0044366B">
      <w:pPr>
        <w:pStyle w:val="11"/>
        <w:rPr>
          <w:rFonts w:asciiTheme="minorHAnsi" w:eastAsiaTheme="minorEastAsia" w:hAnsiTheme="minorHAnsi" w:cstheme="minorBidi"/>
          <w:noProof/>
          <w:sz w:val="21"/>
          <w:szCs w:val="22"/>
        </w:rPr>
      </w:pPr>
      <w:hyperlink w:anchor="_Toc32437392" w:history="1">
        <w:r w:rsidR="00121ECC" w:rsidRPr="004B2FD3">
          <w:rPr>
            <w:rStyle w:val="a6"/>
            <w:noProof/>
          </w:rPr>
          <w:t xml:space="preserve">2. </w:t>
        </w:r>
        <w:r w:rsidR="00121ECC" w:rsidRPr="004B2FD3">
          <w:rPr>
            <w:rStyle w:val="a6"/>
            <w:noProof/>
          </w:rPr>
          <w:t>人性</w:t>
        </w:r>
        <w:r w:rsidR="00121ECC">
          <w:rPr>
            <w:noProof/>
            <w:webHidden/>
          </w:rPr>
          <w:tab/>
        </w:r>
        <w:r w:rsidR="00121ECC">
          <w:rPr>
            <w:noProof/>
            <w:webHidden/>
          </w:rPr>
          <w:fldChar w:fldCharType="begin"/>
        </w:r>
        <w:r w:rsidR="00121ECC">
          <w:rPr>
            <w:noProof/>
            <w:webHidden/>
          </w:rPr>
          <w:instrText xml:space="preserve"> PAGEREF _Toc32437392 \h </w:instrText>
        </w:r>
        <w:r w:rsidR="00121ECC">
          <w:rPr>
            <w:noProof/>
            <w:webHidden/>
          </w:rPr>
        </w:r>
        <w:r w:rsidR="00121ECC">
          <w:rPr>
            <w:noProof/>
            <w:webHidden/>
          </w:rPr>
          <w:fldChar w:fldCharType="separate"/>
        </w:r>
        <w:r w:rsidR="00121ECC">
          <w:rPr>
            <w:noProof/>
            <w:webHidden/>
          </w:rPr>
          <w:t>8</w:t>
        </w:r>
        <w:r w:rsidR="00121ECC">
          <w:rPr>
            <w:noProof/>
            <w:webHidden/>
          </w:rPr>
          <w:fldChar w:fldCharType="end"/>
        </w:r>
      </w:hyperlink>
    </w:p>
    <w:p w:rsidR="00121ECC" w:rsidRDefault="0044366B">
      <w:pPr>
        <w:pStyle w:val="23"/>
        <w:rPr>
          <w:rFonts w:asciiTheme="minorHAnsi" w:eastAsiaTheme="minorEastAsia" w:hAnsiTheme="minorHAnsi" w:cstheme="minorBidi"/>
          <w:noProof/>
          <w:szCs w:val="22"/>
        </w:rPr>
      </w:pPr>
      <w:hyperlink w:anchor="_Toc32437393" w:history="1">
        <w:r w:rsidR="00121ECC" w:rsidRPr="004B2FD3">
          <w:rPr>
            <w:rStyle w:val="a6"/>
            <w:noProof/>
          </w:rPr>
          <w:t>2.1</w:t>
        </w:r>
        <w:r w:rsidR="00121ECC">
          <w:rPr>
            <w:rFonts w:asciiTheme="minorHAnsi" w:eastAsiaTheme="minorEastAsia" w:hAnsiTheme="minorHAnsi" w:cstheme="minorBidi"/>
            <w:noProof/>
            <w:szCs w:val="22"/>
          </w:rPr>
          <w:tab/>
        </w:r>
        <w:r w:rsidR="00121ECC" w:rsidRPr="004B2FD3">
          <w:rPr>
            <w:rStyle w:val="a6"/>
            <w:noProof/>
          </w:rPr>
          <w:t>中庸的应用</w:t>
        </w:r>
        <w:r w:rsidR="00121ECC">
          <w:rPr>
            <w:noProof/>
            <w:webHidden/>
          </w:rPr>
          <w:tab/>
        </w:r>
        <w:r w:rsidR="00121ECC">
          <w:rPr>
            <w:noProof/>
            <w:webHidden/>
          </w:rPr>
          <w:fldChar w:fldCharType="begin"/>
        </w:r>
        <w:r w:rsidR="00121ECC">
          <w:rPr>
            <w:noProof/>
            <w:webHidden/>
          </w:rPr>
          <w:instrText xml:space="preserve"> PAGEREF _Toc32437393 \h </w:instrText>
        </w:r>
        <w:r w:rsidR="00121ECC">
          <w:rPr>
            <w:noProof/>
            <w:webHidden/>
          </w:rPr>
        </w:r>
        <w:r w:rsidR="00121ECC">
          <w:rPr>
            <w:noProof/>
            <w:webHidden/>
          </w:rPr>
          <w:fldChar w:fldCharType="separate"/>
        </w:r>
        <w:r w:rsidR="00121ECC">
          <w:rPr>
            <w:noProof/>
            <w:webHidden/>
          </w:rPr>
          <w:t>8</w:t>
        </w:r>
        <w:r w:rsidR="00121ECC">
          <w:rPr>
            <w:noProof/>
            <w:webHidden/>
          </w:rPr>
          <w:fldChar w:fldCharType="end"/>
        </w:r>
      </w:hyperlink>
    </w:p>
    <w:p w:rsidR="00121ECC" w:rsidRDefault="0044366B">
      <w:pPr>
        <w:pStyle w:val="23"/>
        <w:rPr>
          <w:rFonts w:asciiTheme="minorHAnsi" w:eastAsiaTheme="minorEastAsia" w:hAnsiTheme="minorHAnsi" w:cstheme="minorBidi"/>
          <w:noProof/>
          <w:szCs w:val="22"/>
        </w:rPr>
      </w:pPr>
      <w:hyperlink w:anchor="_Toc32437394" w:history="1">
        <w:r w:rsidR="00121ECC" w:rsidRPr="004B2FD3">
          <w:rPr>
            <w:rStyle w:val="a6"/>
            <w:noProof/>
          </w:rPr>
          <w:t>2.2</w:t>
        </w:r>
        <w:r w:rsidR="00121ECC">
          <w:rPr>
            <w:rFonts w:asciiTheme="minorHAnsi" w:eastAsiaTheme="minorEastAsia" w:hAnsiTheme="minorHAnsi" w:cstheme="minorBidi"/>
            <w:noProof/>
            <w:szCs w:val="22"/>
          </w:rPr>
          <w:tab/>
        </w:r>
        <w:r w:rsidR="00121ECC" w:rsidRPr="004B2FD3">
          <w:rPr>
            <w:rStyle w:val="a6"/>
            <w:noProof/>
          </w:rPr>
          <w:t>山东人过节女人不上饭桌引发争议的解决方案</w:t>
        </w:r>
        <w:r w:rsidR="00121ECC">
          <w:rPr>
            <w:noProof/>
            <w:webHidden/>
          </w:rPr>
          <w:tab/>
        </w:r>
        <w:r w:rsidR="00121ECC">
          <w:rPr>
            <w:noProof/>
            <w:webHidden/>
          </w:rPr>
          <w:fldChar w:fldCharType="begin"/>
        </w:r>
        <w:r w:rsidR="00121ECC">
          <w:rPr>
            <w:noProof/>
            <w:webHidden/>
          </w:rPr>
          <w:instrText xml:space="preserve"> PAGEREF _Toc32437394 \h </w:instrText>
        </w:r>
        <w:r w:rsidR="00121ECC">
          <w:rPr>
            <w:noProof/>
            <w:webHidden/>
          </w:rPr>
        </w:r>
        <w:r w:rsidR="00121ECC">
          <w:rPr>
            <w:noProof/>
            <w:webHidden/>
          </w:rPr>
          <w:fldChar w:fldCharType="separate"/>
        </w:r>
        <w:r w:rsidR="00121ECC">
          <w:rPr>
            <w:noProof/>
            <w:webHidden/>
          </w:rPr>
          <w:t>8</w:t>
        </w:r>
        <w:r w:rsidR="00121ECC">
          <w:rPr>
            <w:noProof/>
            <w:webHidden/>
          </w:rPr>
          <w:fldChar w:fldCharType="end"/>
        </w:r>
      </w:hyperlink>
    </w:p>
    <w:p w:rsidR="00121ECC" w:rsidRDefault="0044366B">
      <w:pPr>
        <w:pStyle w:val="23"/>
        <w:rPr>
          <w:rFonts w:asciiTheme="minorHAnsi" w:eastAsiaTheme="minorEastAsia" w:hAnsiTheme="minorHAnsi" w:cstheme="minorBidi"/>
          <w:noProof/>
          <w:szCs w:val="22"/>
        </w:rPr>
      </w:pPr>
      <w:hyperlink w:anchor="_Toc32437395" w:history="1">
        <w:r w:rsidR="00121ECC" w:rsidRPr="004B2FD3">
          <w:rPr>
            <w:rStyle w:val="a6"/>
            <w:noProof/>
          </w:rPr>
          <w:t>2.3</w:t>
        </w:r>
        <w:r w:rsidR="00121ECC">
          <w:rPr>
            <w:rFonts w:asciiTheme="minorHAnsi" w:eastAsiaTheme="minorEastAsia" w:hAnsiTheme="minorHAnsi" w:cstheme="minorBidi"/>
            <w:noProof/>
            <w:szCs w:val="22"/>
          </w:rPr>
          <w:tab/>
        </w:r>
        <w:r w:rsidR="00121ECC" w:rsidRPr="004B2FD3">
          <w:rPr>
            <w:rStyle w:val="a6"/>
            <w:noProof/>
          </w:rPr>
          <w:t>买书又不看是什么样的心理？</w:t>
        </w:r>
        <w:r w:rsidR="00121ECC">
          <w:rPr>
            <w:noProof/>
            <w:webHidden/>
          </w:rPr>
          <w:tab/>
        </w:r>
        <w:r w:rsidR="00121ECC">
          <w:rPr>
            <w:noProof/>
            <w:webHidden/>
          </w:rPr>
          <w:fldChar w:fldCharType="begin"/>
        </w:r>
        <w:r w:rsidR="00121ECC">
          <w:rPr>
            <w:noProof/>
            <w:webHidden/>
          </w:rPr>
          <w:instrText xml:space="preserve"> PAGEREF _Toc32437395 \h </w:instrText>
        </w:r>
        <w:r w:rsidR="00121ECC">
          <w:rPr>
            <w:noProof/>
            <w:webHidden/>
          </w:rPr>
        </w:r>
        <w:r w:rsidR="00121ECC">
          <w:rPr>
            <w:noProof/>
            <w:webHidden/>
          </w:rPr>
          <w:fldChar w:fldCharType="separate"/>
        </w:r>
        <w:r w:rsidR="00121ECC">
          <w:rPr>
            <w:noProof/>
            <w:webHidden/>
          </w:rPr>
          <w:t>9</w:t>
        </w:r>
        <w:r w:rsidR="00121ECC">
          <w:rPr>
            <w:noProof/>
            <w:webHidden/>
          </w:rPr>
          <w:fldChar w:fldCharType="end"/>
        </w:r>
      </w:hyperlink>
    </w:p>
    <w:p w:rsidR="00121ECC" w:rsidRDefault="0044366B">
      <w:pPr>
        <w:pStyle w:val="23"/>
        <w:rPr>
          <w:rFonts w:asciiTheme="minorHAnsi" w:eastAsiaTheme="minorEastAsia" w:hAnsiTheme="minorHAnsi" w:cstheme="minorBidi"/>
          <w:noProof/>
          <w:szCs w:val="22"/>
        </w:rPr>
      </w:pPr>
      <w:hyperlink w:anchor="_Toc32437396" w:history="1">
        <w:r w:rsidR="00121ECC" w:rsidRPr="004B2FD3">
          <w:rPr>
            <w:rStyle w:val="a6"/>
            <w:noProof/>
          </w:rPr>
          <w:t>2.4</w:t>
        </w:r>
        <w:r w:rsidR="00121ECC">
          <w:rPr>
            <w:rFonts w:asciiTheme="minorHAnsi" w:eastAsiaTheme="minorEastAsia" w:hAnsiTheme="minorHAnsi" w:cstheme="minorBidi"/>
            <w:noProof/>
            <w:szCs w:val="22"/>
          </w:rPr>
          <w:tab/>
        </w:r>
        <w:r w:rsidR="00121ECC" w:rsidRPr="004B2FD3">
          <w:rPr>
            <w:rStyle w:val="a6"/>
            <w:noProof/>
          </w:rPr>
          <w:t>当代恶臭女孩实录</w:t>
        </w:r>
        <w:r w:rsidR="00121ECC">
          <w:rPr>
            <w:noProof/>
            <w:webHidden/>
          </w:rPr>
          <w:tab/>
        </w:r>
        <w:r w:rsidR="00121ECC">
          <w:rPr>
            <w:noProof/>
            <w:webHidden/>
          </w:rPr>
          <w:fldChar w:fldCharType="begin"/>
        </w:r>
        <w:r w:rsidR="00121ECC">
          <w:rPr>
            <w:noProof/>
            <w:webHidden/>
          </w:rPr>
          <w:instrText xml:space="preserve"> PAGEREF _Toc32437396 \h </w:instrText>
        </w:r>
        <w:r w:rsidR="00121ECC">
          <w:rPr>
            <w:noProof/>
            <w:webHidden/>
          </w:rPr>
        </w:r>
        <w:r w:rsidR="00121ECC">
          <w:rPr>
            <w:noProof/>
            <w:webHidden/>
          </w:rPr>
          <w:fldChar w:fldCharType="separate"/>
        </w:r>
        <w:r w:rsidR="00121ECC">
          <w:rPr>
            <w:noProof/>
            <w:webHidden/>
          </w:rPr>
          <w:t>9</w:t>
        </w:r>
        <w:r w:rsidR="00121ECC">
          <w:rPr>
            <w:noProof/>
            <w:webHidden/>
          </w:rPr>
          <w:fldChar w:fldCharType="end"/>
        </w:r>
      </w:hyperlink>
    </w:p>
    <w:p w:rsidR="00121ECC" w:rsidRDefault="0044366B">
      <w:pPr>
        <w:pStyle w:val="23"/>
        <w:rPr>
          <w:rFonts w:asciiTheme="minorHAnsi" w:eastAsiaTheme="minorEastAsia" w:hAnsiTheme="minorHAnsi" w:cstheme="minorBidi"/>
          <w:noProof/>
          <w:szCs w:val="22"/>
        </w:rPr>
      </w:pPr>
      <w:hyperlink w:anchor="_Toc32437397" w:history="1">
        <w:r w:rsidR="00121ECC" w:rsidRPr="004B2FD3">
          <w:rPr>
            <w:rStyle w:val="a6"/>
            <w:rFonts w:cs="宋体"/>
            <w:noProof/>
          </w:rPr>
          <w:t>2.5</w:t>
        </w:r>
        <w:r w:rsidR="00121ECC">
          <w:rPr>
            <w:rFonts w:asciiTheme="minorHAnsi" w:eastAsiaTheme="minorEastAsia" w:hAnsiTheme="minorHAnsi" w:cstheme="minorBidi"/>
            <w:noProof/>
            <w:szCs w:val="22"/>
          </w:rPr>
          <w:tab/>
        </w:r>
        <w:r w:rsidR="00121ECC" w:rsidRPr="004B2FD3">
          <w:rPr>
            <w:rStyle w:val="a6"/>
            <w:noProof/>
            <w:shd w:val="clear" w:color="auto" w:fill="FFFFFF"/>
          </w:rPr>
          <w:t>当代恶臭男孩实录</w:t>
        </w:r>
        <w:r w:rsidR="00121ECC">
          <w:rPr>
            <w:noProof/>
            <w:webHidden/>
          </w:rPr>
          <w:tab/>
        </w:r>
        <w:r w:rsidR="00121ECC">
          <w:rPr>
            <w:noProof/>
            <w:webHidden/>
          </w:rPr>
          <w:fldChar w:fldCharType="begin"/>
        </w:r>
        <w:r w:rsidR="00121ECC">
          <w:rPr>
            <w:noProof/>
            <w:webHidden/>
          </w:rPr>
          <w:instrText xml:space="preserve"> PAGEREF _Toc32437397 \h </w:instrText>
        </w:r>
        <w:r w:rsidR="00121ECC">
          <w:rPr>
            <w:noProof/>
            <w:webHidden/>
          </w:rPr>
        </w:r>
        <w:r w:rsidR="00121ECC">
          <w:rPr>
            <w:noProof/>
            <w:webHidden/>
          </w:rPr>
          <w:fldChar w:fldCharType="separate"/>
        </w:r>
        <w:r w:rsidR="00121ECC">
          <w:rPr>
            <w:noProof/>
            <w:webHidden/>
          </w:rPr>
          <w:t>10</w:t>
        </w:r>
        <w:r w:rsidR="00121ECC">
          <w:rPr>
            <w:noProof/>
            <w:webHidden/>
          </w:rPr>
          <w:fldChar w:fldCharType="end"/>
        </w:r>
      </w:hyperlink>
    </w:p>
    <w:p w:rsidR="00121ECC" w:rsidRDefault="0044366B">
      <w:pPr>
        <w:pStyle w:val="11"/>
        <w:rPr>
          <w:rFonts w:asciiTheme="minorHAnsi" w:eastAsiaTheme="minorEastAsia" w:hAnsiTheme="minorHAnsi" w:cstheme="minorBidi"/>
          <w:noProof/>
          <w:sz w:val="21"/>
          <w:szCs w:val="22"/>
        </w:rPr>
      </w:pPr>
      <w:hyperlink w:anchor="_Toc32437398" w:history="1">
        <w:r w:rsidR="00121ECC" w:rsidRPr="004B2FD3">
          <w:rPr>
            <w:rStyle w:val="a6"/>
            <w:noProof/>
          </w:rPr>
          <w:t xml:space="preserve">3. </w:t>
        </w:r>
        <w:r w:rsidR="00121ECC" w:rsidRPr="004B2FD3">
          <w:rPr>
            <w:rStyle w:val="a6"/>
            <w:noProof/>
          </w:rPr>
          <w:t>医药</w:t>
        </w:r>
        <w:r w:rsidR="00121ECC">
          <w:rPr>
            <w:noProof/>
            <w:webHidden/>
          </w:rPr>
          <w:tab/>
        </w:r>
        <w:r w:rsidR="00121ECC">
          <w:rPr>
            <w:noProof/>
            <w:webHidden/>
          </w:rPr>
          <w:fldChar w:fldCharType="begin"/>
        </w:r>
        <w:r w:rsidR="00121ECC">
          <w:rPr>
            <w:noProof/>
            <w:webHidden/>
          </w:rPr>
          <w:instrText xml:space="preserve"> PAGEREF _Toc32437398 \h </w:instrText>
        </w:r>
        <w:r w:rsidR="00121ECC">
          <w:rPr>
            <w:noProof/>
            <w:webHidden/>
          </w:rPr>
        </w:r>
        <w:r w:rsidR="00121ECC">
          <w:rPr>
            <w:noProof/>
            <w:webHidden/>
          </w:rPr>
          <w:fldChar w:fldCharType="separate"/>
        </w:r>
        <w:r w:rsidR="00121ECC">
          <w:rPr>
            <w:noProof/>
            <w:webHidden/>
          </w:rPr>
          <w:t>11</w:t>
        </w:r>
        <w:r w:rsidR="00121ECC">
          <w:rPr>
            <w:noProof/>
            <w:webHidden/>
          </w:rPr>
          <w:fldChar w:fldCharType="end"/>
        </w:r>
      </w:hyperlink>
    </w:p>
    <w:p w:rsidR="00121ECC" w:rsidRDefault="0044366B">
      <w:pPr>
        <w:pStyle w:val="23"/>
        <w:rPr>
          <w:rFonts w:asciiTheme="minorHAnsi" w:eastAsiaTheme="minorEastAsia" w:hAnsiTheme="minorHAnsi" w:cstheme="minorBidi"/>
          <w:noProof/>
          <w:szCs w:val="22"/>
        </w:rPr>
      </w:pPr>
      <w:hyperlink w:anchor="_Toc32437399" w:history="1">
        <w:r w:rsidR="00121ECC" w:rsidRPr="004B2FD3">
          <w:rPr>
            <w:rStyle w:val="a6"/>
            <w:noProof/>
          </w:rPr>
          <w:t>3.1</w:t>
        </w:r>
        <w:r w:rsidR="00121ECC">
          <w:rPr>
            <w:rFonts w:asciiTheme="minorHAnsi" w:eastAsiaTheme="minorEastAsia" w:hAnsiTheme="minorHAnsi" w:cstheme="minorBidi"/>
            <w:noProof/>
            <w:szCs w:val="22"/>
          </w:rPr>
          <w:tab/>
        </w:r>
        <w:r w:rsidR="00121ECC" w:rsidRPr="004B2FD3">
          <w:rPr>
            <w:rStyle w:val="a6"/>
            <w:noProof/>
          </w:rPr>
          <w:t>为什么感冒药不能多吃？</w:t>
        </w:r>
        <w:r w:rsidR="00121ECC">
          <w:rPr>
            <w:noProof/>
            <w:webHidden/>
          </w:rPr>
          <w:tab/>
        </w:r>
        <w:r w:rsidR="00121ECC">
          <w:rPr>
            <w:noProof/>
            <w:webHidden/>
          </w:rPr>
          <w:fldChar w:fldCharType="begin"/>
        </w:r>
        <w:r w:rsidR="00121ECC">
          <w:rPr>
            <w:noProof/>
            <w:webHidden/>
          </w:rPr>
          <w:instrText xml:space="preserve"> PAGEREF _Toc32437399 \h </w:instrText>
        </w:r>
        <w:r w:rsidR="00121ECC">
          <w:rPr>
            <w:noProof/>
            <w:webHidden/>
          </w:rPr>
        </w:r>
        <w:r w:rsidR="00121ECC">
          <w:rPr>
            <w:noProof/>
            <w:webHidden/>
          </w:rPr>
          <w:fldChar w:fldCharType="separate"/>
        </w:r>
        <w:r w:rsidR="00121ECC">
          <w:rPr>
            <w:noProof/>
            <w:webHidden/>
          </w:rPr>
          <w:t>11</w:t>
        </w:r>
        <w:r w:rsidR="00121ECC">
          <w:rPr>
            <w:noProof/>
            <w:webHidden/>
          </w:rPr>
          <w:fldChar w:fldCharType="end"/>
        </w:r>
      </w:hyperlink>
    </w:p>
    <w:p w:rsidR="00121ECC" w:rsidRDefault="0044366B">
      <w:pPr>
        <w:pStyle w:val="23"/>
        <w:rPr>
          <w:rFonts w:asciiTheme="minorHAnsi" w:eastAsiaTheme="minorEastAsia" w:hAnsiTheme="minorHAnsi" w:cstheme="minorBidi"/>
          <w:noProof/>
          <w:szCs w:val="22"/>
        </w:rPr>
      </w:pPr>
      <w:hyperlink w:anchor="_Toc32437400" w:history="1">
        <w:r w:rsidR="00121ECC" w:rsidRPr="004B2FD3">
          <w:rPr>
            <w:rStyle w:val="a6"/>
            <w:noProof/>
          </w:rPr>
          <w:t>3.2</w:t>
        </w:r>
        <w:r w:rsidR="00121ECC">
          <w:rPr>
            <w:rFonts w:asciiTheme="minorHAnsi" w:eastAsiaTheme="minorEastAsia" w:hAnsiTheme="minorHAnsi" w:cstheme="minorBidi"/>
            <w:noProof/>
            <w:szCs w:val="22"/>
          </w:rPr>
          <w:tab/>
        </w:r>
        <w:r w:rsidR="00121ECC" w:rsidRPr="004B2FD3">
          <w:rPr>
            <w:rStyle w:val="a6"/>
            <w:noProof/>
          </w:rPr>
          <w:t>武汉疫情暴露出哪些问题？</w:t>
        </w:r>
        <w:r w:rsidR="00121ECC">
          <w:rPr>
            <w:noProof/>
            <w:webHidden/>
          </w:rPr>
          <w:tab/>
        </w:r>
        <w:r w:rsidR="00121ECC">
          <w:rPr>
            <w:noProof/>
            <w:webHidden/>
          </w:rPr>
          <w:fldChar w:fldCharType="begin"/>
        </w:r>
        <w:r w:rsidR="00121ECC">
          <w:rPr>
            <w:noProof/>
            <w:webHidden/>
          </w:rPr>
          <w:instrText xml:space="preserve"> PAGEREF _Toc32437400 \h </w:instrText>
        </w:r>
        <w:r w:rsidR="00121ECC">
          <w:rPr>
            <w:noProof/>
            <w:webHidden/>
          </w:rPr>
        </w:r>
        <w:r w:rsidR="00121ECC">
          <w:rPr>
            <w:noProof/>
            <w:webHidden/>
          </w:rPr>
          <w:fldChar w:fldCharType="separate"/>
        </w:r>
        <w:r w:rsidR="00121ECC">
          <w:rPr>
            <w:noProof/>
            <w:webHidden/>
          </w:rPr>
          <w:t>11</w:t>
        </w:r>
        <w:r w:rsidR="00121ECC">
          <w:rPr>
            <w:noProof/>
            <w:webHidden/>
          </w:rPr>
          <w:fldChar w:fldCharType="end"/>
        </w:r>
      </w:hyperlink>
    </w:p>
    <w:p w:rsidR="00121ECC" w:rsidRDefault="0044366B">
      <w:pPr>
        <w:pStyle w:val="23"/>
        <w:rPr>
          <w:rFonts w:asciiTheme="minorHAnsi" w:eastAsiaTheme="minorEastAsia" w:hAnsiTheme="minorHAnsi" w:cstheme="minorBidi"/>
          <w:noProof/>
          <w:szCs w:val="22"/>
        </w:rPr>
      </w:pPr>
      <w:hyperlink w:anchor="_Toc32437401" w:history="1">
        <w:r w:rsidR="00121ECC" w:rsidRPr="004B2FD3">
          <w:rPr>
            <w:rStyle w:val="a6"/>
            <w:noProof/>
          </w:rPr>
          <w:t>3.3</w:t>
        </w:r>
        <w:r w:rsidR="00121ECC">
          <w:rPr>
            <w:rFonts w:asciiTheme="minorHAnsi" w:eastAsiaTheme="minorEastAsia" w:hAnsiTheme="minorHAnsi" w:cstheme="minorBidi"/>
            <w:noProof/>
            <w:szCs w:val="22"/>
          </w:rPr>
          <w:tab/>
        </w:r>
        <w:r w:rsidR="00121ECC" w:rsidRPr="004B2FD3">
          <w:rPr>
            <w:rStyle w:val="a6"/>
            <w:noProof/>
          </w:rPr>
          <w:t>认识现代医学</w:t>
        </w:r>
        <w:r w:rsidR="00121ECC">
          <w:rPr>
            <w:noProof/>
            <w:webHidden/>
          </w:rPr>
          <w:tab/>
        </w:r>
        <w:r w:rsidR="00121ECC">
          <w:rPr>
            <w:noProof/>
            <w:webHidden/>
          </w:rPr>
          <w:fldChar w:fldCharType="begin"/>
        </w:r>
        <w:r w:rsidR="00121ECC">
          <w:rPr>
            <w:noProof/>
            <w:webHidden/>
          </w:rPr>
          <w:instrText xml:space="preserve"> PAGEREF _Toc32437401 \h </w:instrText>
        </w:r>
        <w:r w:rsidR="00121ECC">
          <w:rPr>
            <w:noProof/>
            <w:webHidden/>
          </w:rPr>
        </w:r>
        <w:r w:rsidR="00121ECC">
          <w:rPr>
            <w:noProof/>
            <w:webHidden/>
          </w:rPr>
          <w:fldChar w:fldCharType="separate"/>
        </w:r>
        <w:r w:rsidR="00121ECC">
          <w:rPr>
            <w:noProof/>
            <w:webHidden/>
          </w:rPr>
          <w:t>11</w:t>
        </w:r>
        <w:r w:rsidR="00121ECC">
          <w:rPr>
            <w:noProof/>
            <w:webHidden/>
          </w:rPr>
          <w:fldChar w:fldCharType="end"/>
        </w:r>
      </w:hyperlink>
    </w:p>
    <w:p w:rsidR="00232B8C" w:rsidRDefault="0019256C">
      <w:pPr>
        <w:pStyle w:val="11"/>
        <w:sectPr w:rsidR="00232B8C">
          <w:footerReference w:type="default" r:id="rId8"/>
          <w:pgSz w:w="11906" w:h="16838"/>
          <w:pgMar w:top="1440" w:right="1797" w:bottom="1440" w:left="1797" w:header="567" w:footer="709" w:gutter="0"/>
          <w:pgNumType w:start="1"/>
          <w:cols w:space="720"/>
          <w:docGrid w:type="lines" w:linePitch="312"/>
        </w:sectPr>
      </w:pPr>
      <w:r>
        <w:fldChar w:fldCharType="end"/>
      </w:r>
    </w:p>
    <w:p w:rsidR="00372DE4" w:rsidRPr="00372DE4" w:rsidRDefault="00372DE4" w:rsidP="002940FA">
      <w:pPr>
        <w:pStyle w:val="1"/>
      </w:pPr>
      <w:bookmarkStart w:id="2" w:name="_Toc32437385"/>
      <w:bookmarkEnd w:id="0"/>
      <w:bookmarkEnd w:id="1"/>
      <w:r>
        <w:rPr>
          <w:rFonts w:hint="eastAsia"/>
        </w:rPr>
        <w:lastRenderedPageBreak/>
        <w:t>社会</w:t>
      </w:r>
      <w:r w:rsidR="00D07154">
        <w:rPr>
          <w:rFonts w:hint="eastAsia"/>
        </w:rPr>
        <w:t>日常</w:t>
      </w:r>
      <w:bookmarkEnd w:id="2"/>
    </w:p>
    <w:p w:rsidR="006A0A63" w:rsidRDefault="00372DE4" w:rsidP="006A0A63">
      <w:pPr>
        <w:pStyle w:val="2"/>
      </w:pPr>
      <w:bookmarkStart w:id="3" w:name="_Toc32437386"/>
      <w:r>
        <w:rPr>
          <w:rFonts w:hint="eastAsia"/>
        </w:rPr>
        <w:t>贫富差距</w:t>
      </w:r>
      <w:bookmarkEnd w:id="3"/>
    </w:p>
    <w:p w:rsidR="00372DE4" w:rsidRDefault="00372DE4" w:rsidP="00372DE4">
      <w:r>
        <w:rPr>
          <w:rFonts w:hint="eastAsia"/>
        </w:rPr>
        <w:t>当年中国改革开放之初，有一个很有名的口号：让一部分人先富起来。</w:t>
      </w:r>
    </w:p>
    <w:p w:rsidR="00372DE4" w:rsidRDefault="00372DE4" w:rsidP="00372DE4"/>
    <w:p w:rsidR="00372DE4" w:rsidRDefault="00372DE4" w:rsidP="00372DE4">
      <w:r>
        <w:rPr>
          <w:rFonts w:hint="eastAsia"/>
        </w:rPr>
        <w:t>当时的设想是：先创造条件让一部分人富裕起来，然后先富带后富，最终实现共同富裕。</w:t>
      </w:r>
    </w:p>
    <w:p w:rsidR="00372DE4" w:rsidRDefault="00372DE4" w:rsidP="00372DE4"/>
    <w:p w:rsidR="00372DE4" w:rsidRDefault="00372DE4" w:rsidP="00372DE4">
      <w:r>
        <w:rPr>
          <w:rFonts w:hint="eastAsia"/>
        </w:rPr>
        <w:t>然而，如何能保证这些人先富起来之后积极主动的去带后富，而不是挖空心思的追求贫富差距的世代传递，却是一个当时没有过多考虑的问题。</w:t>
      </w:r>
    </w:p>
    <w:p w:rsidR="00372DE4" w:rsidRDefault="00372DE4" w:rsidP="00372DE4"/>
    <w:p w:rsidR="00372DE4" w:rsidRDefault="00372DE4" w:rsidP="00372DE4">
      <w:r>
        <w:rPr>
          <w:rFonts w:hint="eastAsia"/>
        </w:rPr>
        <w:t>转眼之间，四十多年过去了，一部分人不仅富起来，而且已经大富大贵了。</w:t>
      </w:r>
    </w:p>
    <w:p w:rsidR="00372DE4" w:rsidRDefault="00372DE4" w:rsidP="00372DE4"/>
    <w:p w:rsidR="00372DE4" w:rsidRDefault="00372DE4" w:rsidP="00372DE4">
      <w:r>
        <w:rPr>
          <w:rFonts w:hint="eastAsia"/>
        </w:rPr>
        <w:t>同时，我们的党和政府也在努力</w:t>
      </w:r>
      <w:proofErr w:type="gramStart"/>
      <w:r>
        <w:rPr>
          <w:rFonts w:hint="eastAsia"/>
        </w:rPr>
        <w:t>践行</w:t>
      </w:r>
      <w:proofErr w:type="gramEnd"/>
      <w:r>
        <w:rPr>
          <w:rFonts w:hint="eastAsia"/>
        </w:rPr>
        <w:t>当初的承诺，为缩小贫富差距，实现全社会共同富裕而努力。从全民</w:t>
      </w:r>
      <w:proofErr w:type="gramStart"/>
      <w:r>
        <w:rPr>
          <w:rFonts w:hint="eastAsia"/>
        </w:rPr>
        <w:t>医</w:t>
      </w:r>
      <w:proofErr w:type="gramEnd"/>
      <w:r>
        <w:rPr>
          <w:rFonts w:hint="eastAsia"/>
        </w:rPr>
        <w:t>保到全民九年制义务教育，从社会救助体系的建设到扶贫攻坚战，我们党一直没有忘记当初的承诺，一直在竭尽全力的为最大多数的民众谋福利。</w:t>
      </w:r>
    </w:p>
    <w:p w:rsidR="00372DE4" w:rsidRDefault="00372DE4" w:rsidP="00372DE4"/>
    <w:p w:rsidR="00372DE4" w:rsidRDefault="00372DE4" w:rsidP="00372DE4">
      <w:r>
        <w:rPr>
          <w:rFonts w:hint="eastAsia"/>
        </w:rPr>
        <w:t>然而，在现实中，很多先富裕起来的人，包括所谓</w:t>
      </w:r>
      <w:proofErr w:type="gramStart"/>
      <w:r>
        <w:rPr>
          <w:rFonts w:hint="eastAsia"/>
        </w:rPr>
        <w:t>”</w:t>
      </w:r>
      <w:proofErr w:type="gramEnd"/>
      <w:r>
        <w:rPr>
          <w:rFonts w:hint="eastAsia"/>
        </w:rPr>
        <w:t>上层社会“出身的一些干部，却在自觉不自觉的努力维护自己的既得利益，想方设法的固化阶层，挖空心思的堵塞寒门子弟的上升通道，试图实现阶层差异的世代传递。</w:t>
      </w:r>
    </w:p>
    <w:p w:rsidR="00372DE4" w:rsidRDefault="00372DE4" w:rsidP="00372DE4"/>
    <w:p w:rsidR="00372DE4" w:rsidRDefault="00372DE4" w:rsidP="00372DE4">
      <w:r>
        <w:rPr>
          <w:rFonts w:hint="eastAsia"/>
        </w:rPr>
        <w:t>翟天临事件之所以引起轩然大波，很大程度上因为他动了寒门子弟实现阶层流动的命根子：教育选拔制度。</w:t>
      </w:r>
    </w:p>
    <w:p w:rsidR="00372DE4" w:rsidRDefault="00372DE4" w:rsidP="00372DE4"/>
    <w:p w:rsidR="00372DE4" w:rsidRDefault="00372DE4" w:rsidP="00372DE4">
      <w:r>
        <w:rPr>
          <w:rFonts w:hint="eastAsia"/>
        </w:rPr>
        <w:t>从隋唐科举制度建立以来，这种人才选拔制度传承千年，被视为国之根本。无论哪朝哪代，科举舞弊</w:t>
      </w:r>
      <w:proofErr w:type="gramStart"/>
      <w:r>
        <w:rPr>
          <w:rFonts w:hint="eastAsia"/>
        </w:rPr>
        <w:t>不</w:t>
      </w:r>
      <w:proofErr w:type="gramEnd"/>
      <w:r>
        <w:rPr>
          <w:rFonts w:hint="eastAsia"/>
        </w:rPr>
        <w:t>败露则已，</w:t>
      </w:r>
      <w:proofErr w:type="gramStart"/>
      <w:r>
        <w:rPr>
          <w:rFonts w:hint="eastAsia"/>
        </w:rPr>
        <w:t>一</w:t>
      </w:r>
      <w:proofErr w:type="gramEnd"/>
      <w:r>
        <w:rPr>
          <w:rFonts w:hint="eastAsia"/>
        </w:rPr>
        <w:t>败露都是惊天大案，无一不受到严刑峻法处理。杀头腰斩者比比皆是，史不绝书。</w:t>
      </w:r>
    </w:p>
    <w:p w:rsidR="00372DE4" w:rsidRDefault="00372DE4" w:rsidP="00372DE4"/>
    <w:p w:rsidR="00372DE4" w:rsidRDefault="00372DE4" w:rsidP="00372DE4">
      <w:r>
        <w:rPr>
          <w:rFonts w:hint="eastAsia"/>
        </w:rPr>
        <w:t>为什么统治者对科考舞弊如此重视，将其视为绝不可触碰的高压线？因为这几乎是封建社会寒门子弟唯一的上升通道，是社会底层实现阶层跃升的唯一途径。无论多么狭窄，只要这个通道不被堵死。寒门子弟就至少还有努力的方向。如果这唯一的通道都被堵死了，那寒门子弟想改变命运，就唯有振臂一呼“王侯将相宁有种乎”，然后来个“天街踏尽公卿骨”了。</w:t>
      </w:r>
    </w:p>
    <w:p w:rsidR="00372DE4" w:rsidRDefault="00372DE4" w:rsidP="00372DE4"/>
    <w:p w:rsidR="00372DE4" w:rsidRDefault="00372DE4" w:rsidP="00372DE4">
      <w:r>
        <w:rPr>
          <w:rFonts w:hint="eastAsia"/>
        </w:rPr>
        <w:t>这些年，中国的教育经过一再改革，对有钱人是越来越友好了。</w:t>
      </w:r>
    </w:p>
    <w:p w:rsidR="00372DE4" w:rsidRDefault="00372DE4" w:rsidP="00372DE4"/>
    <w:p w:rsidR="00372DE4" w:rsidRDefault="00372DE4" w:rsidP="00372DE4">
      <w:r>
        <w:rPr>
          <w:rFonts w:hint="eastAsia"/>
        </w:rPr>
        <w:t>以前的时候，想读好小学是需要选拔的。无论穷人孩子还是富人孩子，大家公平的报名选拔，谁聪明谁努力谁去读好学校，谁去享受最好的教育资源。有钱人想让自己孩子读个好学校，得批条子走后门，陪笑脸送人情，受尽屈辱。</w:t>
      </w:r>
    </w:p>
    <w:p w:rsidR="00372DE4" w:rsidRDefault="00372DE4" w:rsidP="00372DE4"/>
    <w:p w:rsidR="00372DE4" w:rsidRDefault="00372DE4" w:rsidP="00372DE4">
      <w:r>
        <w:rPr>
          <w:rFonts w:hint="eastAsia"/>
        </w:rPr>
        <w:t>现在，不用了。谁有钱买个学区房，谁家孩子就能享受最好的教育。优质教育资源，从</w:t>
      </w:r>
      <w:proofErr w:type="gramStart"/>
      <w:r>
        <w:rPr>
          <w:rFonts w:hint="eastAsia"/>
        </w:rPr>
        <w:t>学区房</w:t>
      </w:r>
      <w:proofErr w:type="gramEnd"/>
      <w:r>
        <w:rPr>
          <w:rFonts w:hint="eastAsia"/>
        </w:rPr>
        <w:t>开始，完全按照大家的经济实力来分配。</w:t>
      </w:r>
    </w:p>
    <w:p w:rsidR="00372DE4" w:rsidRDefault="00372DE4" w:rsidP="00372DE4"/>
    <w:p w:rsidR="00372DE4" w:rsidRDefault="00372DE4" w:rsidP="00372DE4">
      <w:r>
        <w:rPr>
          <w:rFonts w:hint="eastAsia"/>
        </w:rPr>
        <w:t>以往的时候，无论你有钱没钱，老师都会在学校里从早到晚盯着你认真学习，随时为你指导辅导。后来，我们搞快乐教育，“减负”了，孩子不上晚自习了，下午三点就放学回家。</w:t>
      </w:r>
    </w:p>
    <w:p w:rsidR="00372DE4" w:rsidRDefault="00372DE4" w:rsidP="00372DE4"/>
    <w:p w:rsidR="00372DE4" w:rsidRDefault="00372DE4" w:rsidP="00372DE4">
      <w:r>
        <w:rPr>
          <w:rFonts w:hint="eastAsia"/>
        </w:rPr>
        <w:t>回到家后，富豪们给孩子请外教请名师一对一辅导，普通有钱人给孩子报小辅导班，普通家庭给孩子报大辅导班，没钱的家庭只能自己辅导孩子学习，自己没有能力辅导的，那就只能让孩子快快乐乐的放羊了。</w:t>
      </w:r>
    </w:p>
    <w:p w:rsidR="00372DE4" w:rsidRDefault="00372DE4" w:rsidP="00372DE4"/>
    <w:p w:rsidR="00372DE4" w:rsidRDefault="00372DE4" w:rsidP="00372DE4">
      <w:r>
        <w:rPr>
          <w:rFonts w:hint="eastAsia"/>
        </w:rPr>
        <w:t>富人的孩子是名师外教一对一辅导十几年，寒门的孩子快快乐乐的放羊十几年，当双方一起走到高考考场走到大学，人家都不需要和你</w:t>
      </w:r>
      <w:proofErr w:type="gramStart"/>
      <w:r>
        <w:rPr>
          <w:rFonts w:hint="eastAsia"/>
        </w:rPr>
        <w:t>拼背景拼</w:t>
      </w:r>
      <w:proofErr w:type="gramEnd"/>
      <w:r>
        <w:rPr>
          <w:rFonts w:hint="eastAsia"/>
        </w:rPr>
        <w:t>家世，凭实力就足以碾压你了。</w:t>
      </w:r>
    </w:p>
    <w:p w:rsidR="00372DE4" w:rsidRDefault="00372DE4" w:rsidP="00372DE4"/>
    <w:p w:rsidR="00372DE4" w:rsidRDefault="00372DE4" w:rsidP="00372DE4">
      <w:r>
        <w:rPr>
          <w:rFonts w:hint="eastAsia"/>
        </w:rPr>
        <w:t>就这样，我们的某些人还不满足，又在吵闹着要搞大学招生制度改革，要取消“唯分数论”，要搞素质评估和推荐入学。这样的改革是为什么人准备的？用屁股想想就知道。</w:t>
      </w:r>
    </w:p>
    <w:p w:rsidR="00372DE4" w:rsidRDefault="00372DE4" w:rsidP="00372DE4"/>
    <w:p w:rsidR="00372DE4" w:rsidRDefault="00372DE4" w:rsidP="00372DE4">
      <w:r>
        <w:rPr>
          <w:rFonts w:hint="eastAsia"/>
        </w:rPr>
        <w:t>这样的“改革”一旦成功后会怎么样？翟天临事件，仿佛是一场预演。</w:t>
      </w:r>
    </w:p>
    <w:p w:rsidR="00372DE4" w:rsidRDefault="00372DE4" w:rsidP="00372DE4"/>
    <w:p w:rsidR="00372DE4" w:rsidRDefault="00372DE4" w:rsidP="00372DE4">
      <w:r>
        <w:rPr>
          <w:rFonts w:hint="eastAsia"/>
        </w:rPr>
        <w:t>只要你有钱又权有背景有关系，那么：</w:t>
      </w:r>
    </w:p>
    <w:p w:rsidR="00372DE4" w:rsidRDefault="00372DE4" w:rsidP="00372DE4"/>
    <w:p w:rsidR="00372DE4" w:rsidRDefault="00372DE4" w:rsidP="00372DE4">
      <w:r>
        <w:rPr>
          <w:rFonts w:hint="eastAsia"/>
        </w:rPr>
        <w:t>高考数学</w:t>
      </w:r>
      <w:r>
        <w:rPr>
          <w:rFonts w:hint="eastAsia"/>
        </w:rPr>
        <w:t>19</w:t>
      </w:r>
      <w:r>
        <w:rPr>
          <w:rFonts w:hint="eastAsia"/>
        </w:rPr>
        <w:t>分总分</w:t>
      </w:r>
      <w:r>
        <w:rPr>
          <w:rFonts w:hint="eastAsia"/>
        </w:rPr>
        <w:t>348</w:t>
      </w:r>
      <w:r>
        <w:rPr>
          <w:rFonts w:hint="eastAsia"/>
        </w:rPr>
        <w:t>就能进名校，不用考试通过保送就可以读研，没发表文章不知道</w:t>
      </w:r>
      <w:proofErr w:type="spellStart"/>
      <w:r>
        <w:rPr>
          <w:rFonts w:hint="eastAsia"/>
        </w:rPr>
        <w:t>cnki</w:t>
      </w:r>
      <w:proofErr w:type="spellEnd"/>
      <w:r>
        <w:rPr>
          <w:rFonts w:hint="eastAsia"/>
        </w:rPr>
        <w:t>也可以凭借抄袭的论文混到博士毕业，博士毕业可以凭关系进北大读博士后。</w:t>
      </w:r>
    </w:p>
    <w:p w:rsidR="00372DE4" w:rsidRDefault="00372DE4" w:rsidP="00372DE4"/>
    <w:p w:rsidR="00372DE4" w:rsidRDefault="00372DE4" w:rsidP="00372DE4">
      <w:r>
        <w:rPr>
          <w:rFonts w:hint="eastAsia"/>
        </w:rPr>
        <w:t>类似的事情，也曾经差点发生在医疗行业，在很长时间里，对中国医疗进行全面市场化改革，对公立医院</w:t>
      </w:r>
      <w:proofErr w:type="gramStart"/>
      <w:r>
        <w:rPr>
          <w:rFonts w:hint="eastAsia"/>
        </w:rPr>
        <w:t>进行混改的</w:t>
      </w:r>
      <w:proofErr w:type="gramEnd"/>
      <w:r>
        <w:rPr>
          <w:rFonts w:hint="eastAsia"/>
        </w:rPr>
        <w:t>“呼声”也甚嚣尘上。幸运的是，被党和政府果断叫停了。</w:t>
      </w:r>
    </w:p>
    <w:p w:rsidR="00372DE4" w:rsidRDefault="00372DE4" w:rsidP="00372DE4"/>
    <w:p w:rsidR="00372DE4" w:rsidRDefault="00372DE4" w:rsidP="00372DE4">
      <w:r>
        <w:rPr>
          <w:rFonts w:hint="eastAsia"/>
        </w:rPr>
        <w:t>公平的教育选拔制度，是中国寒门的命根子，是寒门子弟实现阶层流动改变自己命运的最重要通道，是他们人生最大的希望。</w:t>
      </w:r>
    </w:p>
    <w:p w:rsidR="00372DE4" w:rsidRDefault="00372DE4" w:rsidP="00372DE4"/>
    <w:p w:rsidR="00372DE4" w:rsidRDefault="00372DE4" w:rsidP="00372DE4">
      <w:r>
        <w:rPr>
          <w:rFonts w:hint="eastAsia"/>
        </w:rPr>
        <w:t>希望，是比钻石更宝贵的东西。</w:t>
      </w:r>
    </w:p>
    <w:p w:rsidR="00372DE4" w:rsidRDefault="00372DE4" w:rsidP="00372DE4"/>
    <w:p w:rsidR="00372DE4" w:rsidRDefault="00372DE4" w:rsidP="00372DE4">
      <w:r>
        <w:rPr>
          <w:rFonts w:hint="eastAsia"/>
        </w:rPr>
        <w:t>不要去动寒门的命根子，不要去剥夺寒门的希望。</w:t>
      </w:r>
    </w:p>
    <w:p w:rsidR="00372DE4" w:rsidRDefault="00372DE4" w:rsidP="00372DE4"/>
    <w:p w:rsidR="00372DE4" w:rsidRDefault="00372DE4" w:rsidP="00372DE4">
      <w:r>
        <w:rPr>
          <w:rFonts w:hint="eastAsia"/>
        </w:rPr>
        <w:t>不要忘记两千年前大泽乡那句惊天动地的控诉和怒吼：</w:t>
      </w:r>
    </w:p>
    <w:p w:rsidR="00372DE4" w:rsidRDefault="00372DE4" w:rsidP="00372DE4"/>
    <w:p w:rsidR="00372DE4" w:rsidRPr="00372DE4" w:rsidRDefault="00372DE4" w:rsidP="00372DE4">
      <w:r>
        <w:rPr>
          <w:rFonts w:hint="eastAsia"/>
        </w:rPr>
        <w:t>王侯将相，宁有种乎？！</w:t>
      </w:r>
    </w:p>
    <w:p w:rsidR="00372DE4" w:rsidRDefault="00372DE4" w:rsidP="00372DE4"/>
    <w:p w:rsidR="00372DE4" w:rsidRPr="00372DE4" w:rsidRDefault="00372DE4" w:rsidP="00372DE4"/>
    <w:p w:rsidR="00681FDD" w:rsidRDefault="00681FDD" w:rsidP="0088666D">
      <w:pPr>
        <w:pStyle w:val="2"/>
      </w:pPr>
      <w:bookmarkStart w:id="4" w:name="_Toc32437387"/>
      <w:r>
        <w:rPr>
          <w:rFonts w:hint="eastAsia"/>
        </w:rPr>
        <w:t>品味</w:t>
      </w:r>
      <w:bookmarkEnd w:id="4"/>
    </w:p>
    <w:p w:rsidR="00681FDD" w:rsidRDefault="00681FDD" w:rsidP="00681FDD">
      <w:r>
        <w:rPr>
          <w:rFonts w:hint="eastAsia"/>
        </w:rPr>
        <w:t>巴尔扎克，按照当时人的描述，是个俗气贪吃的胖子，每当骗到笔预付稿费，他便迫不及待去搞花里胡哨的装饰，勾搭贵妇人。同时代的诸位，大家都觉得他没品味，甚至对他推重不已的毛</w:t>
      </w:r>
      <w:proofErr w:type="gramStart"/>
      <w:r>
        <w:rPr>
          <w:rFonts w:hint="eastAsia"/>
        </w:rPr>
        <w:t>姆</w:t>
      </w:r>
      <w:proofErr w:type="gramEnd"/>
      <w:r>
        <w:rPr>
          <w:rFonts w:hint="eastAsia"/>
        </w:rPr>
        <w:t>——毛</w:t>
      </w:r>
      <w:proofErr w:type="gramStart"/>
      <w:r>
        <w:rPr>
          <w:rFonts w:hint="eastAsia"/>
        </w:rPr>
        <w:t>姆</w:t>
      </w:r>
      <w:proofErr w:type="gramEnd"/>
      <w:r>
        <w:rPr>
          <w:rFonts w:hint="eastAsia"/>
        </w:rPr>
        <w:t>认为巴尔扎克、托尔斯泰、</w:t>
      </w:r>
      <w:proofErr w:type="gramStart"/>
      <w:r>
        <w:rPr>
          <w:rFonts w:hint="eastAsia"/>
        </w:rPr>
        <w:t>陀</w:t>
      </w:r>
      <w:proofErr w:type="gramEnd"/>
      <w:r>
        <w:rPr>
          <w:rFonts w:hint="eastAsia"/>
        </w:rPr>
        <w:t>神和狄更斯是史上四大小说家——都觉得</w:t>
      </w:r>
      <w:proofErr w:type="gramStart"/>
      <w:r>
        <w:rPr>
          <w:rFonts w:hint="eastAsia"/>
        </w:rPr>
        <w:t>他故事</w:t>
      </w:r>
      <w:proofErr w:type="gramEnd"/>
      <w:r>
        <w:rPr>
          <w:rFonts w:hint="eastAsia"/>
        </w:rPr>
        <w:t>讲得好，可是文笔差。</w:t>
      </w:r>
    </w:p>
    <w:p w:rsidR="00681FDD" w:rsidRDefault="00681FDD" w:rsidP="00681FDD">
      <w:r>
        <w:rPr>
          <w:rFonts w:hint="eastAsia"/>
        </w:rPr>
        <w:t>但这不妨碍如今，您书架上放</w:t>
      </w:r>
      <w:proofErr w:type="gramStart"/>
      <w:r>
        <w:rPr>
          <w:rFonts w:hint="eastAsia"/>
        </w:rPr>
        <w:t>一</w:t>
      </w:r>
      <w:proofErr w:type="gramEnd"/>
      <w:r>
        <w:rPr>
          <w:rFonts w:hint="eastAsia"/>
        </w:rPr>
        <w:t>本巴尔扎克的书，客人</w:t>
      </w:r>
      <w:proofErr w:type="gramStart"/>
      <w:r>
        <w:rPr>
          <w:rFonts w:hint="eastAsia"/>
        </w:rPr>
        <w:t>翘</w:t>
      </w:r>
      <w:proofErr w:type="gramEnd"/>
      <w:r>
        <w:rPr>
          <w:rFonts w:hint="eastAsia"/>
        </w:rPr>
        <w:t>大拇指：有品味！</w:t>
      </w:r>
    </w:p>
    <w:p w:rsidR="00681FDD" w:rsidRDefault="00681FDD" w:rsidP="00681FDD"/>
    <w:p w:rsidR="00681FDD" w:rsidRDefault="00681FDD" w:rsidP="00681FDD">
      <w:r>
        <w:rPr>
          <w:rFonts w:hint="eastAsia"/>
        </w:rPr>
        <w:t>勃拉姆斯从小穷困，所以得去卖酒的地方弹钢琴养活自己，沾染了一身市井气。据说第一次去李斯</w:t>
      </w:r>
      <w:proofErr w:type="gramStart"/>
      <w:r>
        <w:rPr>
          <w:rFonts w:hint="eastAsia"/>
        </w:rPr>
        <w:t>特</w:t>
      </w:r>
      <w:proofErr w:type="gramEnd"/>
      <w:r>
        <w:rPr>
          <w:rFonts w:hint="eastAsia"/>
        </w:rPr>
        <w:t>家拜访，听他弹琴，居然没礼貌地就睡着了。</w:t>
      </w:r>
    </w:p>
    <w:p w:rsidR="00681FDD" w:rsidRDefault="00681FDD" w:rsidP="00681FDD">
      <w:r>
        <w:rPr>
          <w:rFonts w:hint="eastAsia"/>
        </w:rPr>
        <w:t>到他成名后，上流社会依然觉得他没什么教养，粗鲁没品味，他自己都承认。</w:t>
      </w:r>
    </w:p>
    <w:p w:rsidR="00681FDD" w:rsidRDefault="00681FDD" w:rsidP="00681FDD">
      <w:r>
        <w:rPr>
          <w:rFonts w:hint="eastAsia"/>
        </w:rPr>
        <w:t>然而这不妨碍他写出第一首交响曲，就被当时人称作“第十交响曲”——从此贝多芬的九大</w:t>
      </w:r>
      <w:r>
        <w:rPr>
          <w:rFonts w:hint="eastAsia"/>
        </w:rPr>
        <w:lastRenderedPageBreak/>
        <w:t>部有了真正的接班人。</w:t>
      </w:r>
    </w:p>
    <w:p w:rsidR="00681FDD" w:rsidRDefault="00681FDD" w:rsidP="00681FDD">
      <w:r>
        <w:rPr>
          <w:rFonts w:hint="eastAsia"/>
        </w:rPr>
        <w:t>如今您听勃拉姆斯的音乐，也算是有品味的象征了吧？</w:t>
      </w:r>
    </w:p>
    <w:p w:rsidR="00681FDD" w:rsidRDefault="00681FDD" w:rsidP="00681FDD"/>
    <w:p w:rsidR="00681FDD" w:rsidRDefault="00681FDD" w:rsidP="00681FDD">
      <w:r>
        <w:rPr>
          <w:rFonts w:hint="eastAsia"/>
        </w:rPr>
        <w:t>贝多芬《第九交响乐》当年首演时，门德尔松的父亲（一个被认为颇有品味的银行家）去听了，觉得是乌鸦叫，毫无品味。</w:t>
      </w:r>
    </w:p>
    <w:p w:rsidR="00681FDD" w:rsidRDefault="00681FDD" w:rsidP="00681FDD">
      <w:r>
        <w:rPr>
          <w:rFonts w:hint="eastAsia"/>
        </w:rPr>
        <w:t>大概那个年代，维也纳人</w:t>
      </w:r>
      <w:proofErr w:type="gramStart"/>
      <w:r>
        <w:rPr>
          <w:rFonts w:hint="eastAsia"/>
        </w:rPr>
        <w:t>觉得听罗</w:t>
      </w:r>
      <w:proofErr w:type="gramEnd"/>
      <w:r>
        <w:rPr>
          <w:rFonts w:hint="eastAsia"/>
        </w:rPr>
        <w:t>西尼的歌剧才有品味；贝多芬？不够优雅。</w:t>
      </w:r>
    </w:p>
    <w:p w:rsidR="00681FDD" w:rsidRDefault="00681FDD" w:rsidP="00681FDD">
      <w:r>
        <w:rPr>
          <w:rFonts w:hint="eastAsia"/>
        </w:rPr>
        <w:t>但现在，贝多芬的历史地位毋庸置疑。您听奥芬巴赫们的轻歌剧？太小巧了，不如听贝多芬有品味。</w:t>
      </w:r>
    </w:p>
    <w:p w:rsidR="00681FDD" w:rsidRDefault="00681FDD" w:rsidP="00681FDD"/>
    <w:p w:rsidR="00681FDD" w:rsidRDefault="00681FDD" w:rsidP="00681FDD">
      <w:r>
        <w:rPr>
          <w:rFonts w:hint="eastAsia"/>
        </w:rPr>
        <w:t>陶渊明的诗在钟嵘《诗品》的评价里不高，没什么品。但到宋朝，苏轼觉得陶渊明品味高得不得了；自那之后，读陶渊明诗便成了品味象征了。</w:t>
      </w:r>
    </w:p>
    <w:p w:rsidR="00681FDD" w:rsidRDefault="00681FDD" w:rsidP="00681FDD"/>
    <w:p w:rsidR="00681FDD" w:rsidRDefault="00681FDD" w:rsidP="00681FDD">
      <w:r>
        <w:rPr>
          <w:rFonts w:hint="eastAsia"/>
        </w:rPr>
        <w:t>麦尔维尔《白鲸》刚出版时，卖得极差，美国人民觉得：这玩意就一个土里土气的航海捕鲸小说；一百年后，这玩意被承认为名著了，品味绝高。有一段时间，英国还有人把读《白鲸》与读《尤利西斯》并列，觉得这玩意有品得没边了。</w:t>
      </w:r>
    </w:p>
    <w:p w:rsidR="00681FDD" w:rsidRDefault="00681FDD" w:rsidP="00681FDD"/>
    <w:p w:rsidR="00681FDD" w:rsidRDefault="00681FDD" w:rsidP="00681FDD">
      <w:r>
        <w:rPr>
          <w:rFonts w:hint="eastAsia"/>
        </w:rPr>
        <w:t>这些曾经被认为很没品的家伙，创造了一些后世人等追着觉得特有品的文本。</w:t>
      </w:r>
    </w:p>
    <w:p w:rsidR="00681FDD" w:rsidRDefault="00681FDD" w:rsidP="00681FDD">
      <w:r>
        <w:rPr>
          <w:rFonts w:hint="eastAsia"/>
        </w:rPr>
        <w:t>那么问题来了：这几位爷，算是有品还是没品呢？</w:t>
      </w:r>
    </w:p>
    <w:p w:rsidR="00681FDD" w:rsidRDefault="00681FDD" w:rsidP="00681FDD">
      <w:r>
        <w:rPr>
          <w:rFonts w:hint="eastAsia"/>
        </w:rPr>
        <w:t>或者更进一步：品味到底是什么？</w:t>
      </w:r>
    </w:p>
    <w:p w:rsidR="00681FDD" w:rsidRDefault="00681FDD" w:rsidP="00681FDD"/>
    <w:p w:rsidR="00681FDD" w:rsidRDefault="00681FDD" w:rsidP="00681FDD">
      <w:r>
        <w:rPr>
          <w:rFonts w:hint="eastAsia"/>
        </w:rPr>
        <w:t>19</w:t>
      </w:r>
      <w:r>
        <w:rPr>
          <w:rFonts w:hint="eastAsia"/>
        </w:rPr>
        <w:t>世纪时，法国大师丹纳认为：路易十四到路易十五那段，宫廷里的法国人最有品。</w:t>
      </w:r>
    </w:p>
    <w:p w:rsidR="00681FDD" w:rsidRDefault="00681FDD" w:rsidP="00681FDD">
      <w:r>
        <w:rPr>
          <w:rFonts w:hint="eastAsia"/>
        </w:rPr>
        <w:t>那时候，诸位</w:t>
      </w:r>
      <w:proofErr w:type="gramStart"/>
      <w:r>
        <w:rPr>
          <w:rFonts w:hint="eastAsia"/>
        </w:rPr>
        <w:t>爵爷与</w:t>
      </w:r>
      <w:proofErr w:type="gramEnd"/>
      <w:r>
        <w:rPr>
          <w:rFonts w:hint="eastAsia"/>
        </w:rPr>
        <w:t>夫人，各自谈吐雅致，说话语调不高不低，书信简洁幽默，善于揶揄，阳伞华服天鹅绒，用瓷器，观绘画，精细典雅，逛着花园子，在客厅里温文尔雅地聊天。</w:t>
      </w:r>
    </w:p>
    <w:p w:rsidR="00681FDD" w:rsidRDefault="00681FDD" w:rsidP="00681FDD">
      <w:r>
        <w:rPr>
          <w:rFonts w:hint="eastAsia"/>
        </w:rPr>
        <w:t>19</w:t>
      </w:r>
      <w:r>
        <w:rPr>
          <w:rFonts w:hint="eastAsia"/>
        </w:rPr>
        <w:t>世纪大革命之后，大家还时常回忆</w:t>
      </w:r>
      <w:r>
        <w:rPr>
          <w:rFonts w:hint="eastAsia"/>
        </w:rPr>
        <w:t>18</w:t>
      </w:r>
      <w:r>
        <w:rPr>
          <w:rFonts w:hint="eastAsia"/>
        </w:rPr>
        <w:t>世纪，觉得那样田园牧歌的仪态和打扮，算是有品味。</w:t>
      </w:r>
    </w:p>
    <w:p w:rsidR="00681FDD" w:rsidRDefault="00681FDD" w:rsidP="00681FDD">
      <w:r>
        <w:rPr>
          <w:rFonts w:hint="eastAsia"/>
        </w:rPr>
        <w:t>但其实早在</w:t>
      </w:r>
      <w:r>
        <w:rPr>
          <w:rFonts w:hint="eastAsia"/>
        </w:rPr>
        <w:t>18</w:t>
      </w:r>
      <w:r>
        <w:rPr>
          <w:rFonts w:hint="eastAsia"/>
        </w:rPr>
        <w:t>世纪，百科全书大神狄德罗已经对此不爽了。在狄德罗看来，所谓品味，大概就是：别冒头。</w:t>
      </w:r>
    </w:p>
    <w:p w:rsidR="00681FDD" w:rsidRDefault="00681FDD" w:rsidP="00681FDD">
      <w:r>
        <w:rPr>
          <w:rFonts w:hint="eastAsia"/>
        </w:rPr>
        <w:t>说：我们回看</w:t>
      </w:r>
      <w:r>
        <w:rPr>
          <w:rFonts w:hint="eastAsia"/>
        </w:rPr>
        <w:t>18</w:t>
      </w:r>
      <w:r>
        <w:rPr>
          <w:rFonts w:hint="eastAsia"/>
        </w:rPr>
        <w:t>世纪流行的品味，很容易发现：那就是在一大群受了类似教育的人群里，亦步亦趋，不要做过度的事。</w:t>
      </w:r>
    </w:p>
    <w:p w:rsidR="00681FDD" w:rsidRDefault="00681FDD" w:rsidP="00681FDD"/>
    <w:p w:rsidR="00681FDD" w:rsidRDefault="00681FDD" w:rsidP="00681FDD">
      <w:r>
        <w:rPr>
          <w:rFonts w:hint="eastAsia"/>
        </w:rPr>
        <w:t>大概，在大家的许可范围内，表现出一种仪态上政治正确的温和与有趣，就算是有品味。</w:t>
      </w:r>
    </w:p>
    <w:p w:rsidR="00681FDD" w:rsidRDefault="00681FDD" w:rsidP="00681FDD">
      <w:r>
        <w:rPr>
          <w:rFonts w:hint="eastAsia"/>
        </w:rPr>
        <w:t>为什么这种品味会被认为是至高无上的呢？</w:t>
      </w:r>
    </w:p>
    <w:p w:rsidR="00681FDD" w:rsidRDefault="00681FDD" w:rsidP="00681FDD">
      <w:r>
        <w:rPr>
          <w:rFonts w:hint="eastAsia"/>
        </w:rPr>
        <w:t>因为这种品味的代表人等，出自法国宫廷，掌握着话语权。</w:t>
      </w:r>
    </w:p>
    <w:p w:rsidR="00681FDD" w:rsidRDefault="00681FDD" w:rsidP="00681FDD"/>
    <w:p w:rsidR="00681FDD" w:rsidRDefault="00681FDD" w:rsidP="00681FDD">
      <w:r>
        <w:rPr>
          <w:rFonts w:hint="eastAsia"/>
        </w:rPr>
        <w:t>您发现了：</w:t>
      </w:r>
    </w:p>
    <w:p w:rsidR="00681FDD" w:rsidRDefault="00681FDD" w:rsidP="00681FDD">
      <w:r>
        <w:rPr>
          <w:rFonts w:hint="eastAsia"/>
        </w:rPr>
        <w:t>品味是一个浮动的东西，是一个有话语权的圈子里默认的，中庸平衡的政治正确。</w:t>
      </w:r>
    </w:p>
    <w:p w:rsidR="00681FDD" w:rsidRDefault="00681FDD" w:rsidP="00681FDD">
      <w:r>
        <w:rPr>
          <w:rFonts w:hint="eastAsia"/>
        </w:rPr>
        <w:t>但品味，作为一个没有可度量标准的玩意，是会改变的。</w:t>
      </w:r>
    </w:p>
    <w:p w:rsidR="00681FDD" w:rsidRDefault="00681FDD" w:rsidP="00681FDD"/>
    <w:p w:rsidR="00681FDD" w:rsidRDefault="00681FDD" w:rsidP="00681FDD">
      <w:r>
        <w:rPr>
          <w:rFonts w:hint="eastAsia"/>
        </w:rPr>
        <w:t>《泰坦尼克号》里有个经典细节：女主角</w:t>
      </w:r>
      <w:r>
        <w:rPr>
          <w:rFonts w:hint="eastAsia"/>
        </w:rPr>
        <w:t>Rose</w:t>
      </w:r>
      <w:r>
        <w:rPr>
          <w:rFonts w:hint="eastAsia"/>
        </w:rPr>
        <w:t>收藏当时还没成大名的毕加索的画——</w:t>
      </w:r>
      <w:r>
        <w:rPr>
          <w:rFonts w:hint="eastAsia"/>
        </w:rPr>
        <w:t>1912</w:t>
      </w:r>
      <w:r>
        <w:rPr>
          <w:rFonts w:hint="eastAsia"/>
        </w:rPr>
        <w:t>年泰坦尼克号沉没时，毕加索年过而立，刚搞了几年立体主义，的确还</w:t>
      </w:r>
      <w:proofErr w:type="gramStart"/>
      <w:r>
        <w:rPr>
          <w:rFonts w:hint="eastAsia"/>
        </w:rPr>
        <w:t>挺</w:t>
      </w:r>
      <w:proofErr w:type="gramEnd"/>
      <w:r>
        <w:rPr>
          <w:rFonts w:hint="eastAsia"/>
        </w:rPr>
        <w:t>先锋，没成为经典。</w:t>
      </w:r>
    </w:p>
    <w:p w:rsidR="00681FDD" w:rsidRDefault="00681FDD" w:rsidP="00681FDD">
      <w:r>
        <w:rPr>
          <w:rFonts w:hint="eastAsia"/>
        </w:rPr>
        <w:t>她那个工业巨头未婚夫道：“相信我，这货不会成名的。”</w:t>
      </w:r>
    </w:p>
    <w:p w:rsidR="00681FDD" w:rsidRDefault="00681FDD" w:rsidP="00681FDD">
      <w:r>
        <w:rPr>
          <w:rFonts w:hint="eastAsia"/>
        </w:rPr>
        <w:t>而</w:t>
      </w:r>
      <w:r>
        <w:rPr>
          <w:rFonts w:hint="eastAsia"/>
        </w:rPr>
        <w:t>Rose</w:t>
      </w:r>
      <w:r>
        <w:rPr>
          <w:rFonts w:hint="eastAsia"/>
        </w:rPr>
        <w:t>拿的这幅画，正是如今的经典《亚威农少女》。</w:t>
      </w:r>
    </w:p>
    <w:p w:rsidR="00681FDD" w:rsidRDefault="00681FDD" w:rsidP="00681FDD"/>
    <w:p w:rsidR="00681FDD" w:rsidRDefault="00681FDD" w:rsidP="00681FDD">
      <w:r>
        <w:rPr>
          <w:rFonts w:hint="eastAsia"/>
        </w:rPr>
        <w:t>回到巴尔扎克。</w:t>
      </w:r>
    </w:p>
    <w:p w:rsidR="00681FDD" w:rsidRDefault="00681FDD" w:rsidP="00681FDD">
      <w:r>
        <w:rPr>
          <w:rFonts w:hint="eastAsia"/>
        </w:rPr>
        <w:lastRenderedPageBreak/>
        <w:t>他在不止一篇小说里，谈论如何追逐品味：</w:t>
      </w:r>
    </w:p>
    <w:p w:rsidR="00681FDD" w:rsidRDefault="00681FDD" w:rsidP="00681FDD">
      <w:r>
        <w:rPr>
          <w:rFonts w:hint="eastAsia"/>
        </w:rPr>
        <w:t>——去贵妇人的宅子与舞会里多加历练。</w:t>
      </w:r>
    </w:p>
    <w:p w:rsidR="00681FDD" w:rsidRDefault="00681FDD" w:rsidP="00681FDD">
      <w:r>
        <w:rPr>
          <w:rFonts w:hint="eastAsia"/>
        </w:rPr>
        <w:t>——在衣食住行每个方面都阅历与见识。</w:t>
      </w:r>
    </w:p>
    <w:p w:rsidR="00681FDD" w:rsidRDefault="00681FDD" w:rsidP="00681FDD">
      <w:r>
        <w:rPr>
          <w:rFonts w:hint="eastAsia"/>
        </w:rPr>
        <w:t>——背下天鹅绒、葡萄酒、烟草、家具、历史方面的知识。</w:t>
      </w:r>
    </w:p>
    <w:p w:rsidR="00681FDD" w:rsidRDefault="00681FDD" w:rsidP="00681FDD">
      <w:r>
        <w:rPr>
          <w:rFonts w:hint="eastAsia"/>
        </w:rPr>
        <w:t>如此，自然便显出品味来。</w:t>
      </w:r>
    </w:p>
    <w:p w:rsidR="00681FDD" w:rsidRDefault="00681FDD" w:rsidP="00681FDD"/>
    <w:p w:rsidR="00681FDD" w:rsidRDefault="00681FDD" w:rsidP="00681FDD">
      <w:r>
        <w:rPr>
          <w:rFonts w:hint="eastAsia"/>
        </w:rPr>
        <w:t>大仲马更恶毒些，《基督山伯爵》里，基督山一个水手出身的人，只要对巴黎的贵族们显得“我来自东方”，对历史、奢侈品、航海、银行业务都格外在行，又显出有钱，自然就品味超凡了。</w:t>
      </w:r>
    </w:p>
    <w:p w:rsidR="00681FDD" w:rsidRDefault="00681FDD" w:rsidP="00681FDD"/>
    <w:p w:rsidR="00681FDD" w:rsidRDefault="00681FDD" w:rsidP="00681FDD">
      <w:r>
        <w:rPr>
          <w:rFonts w:hint="eastAsia"/>
        </w:rPr>
        <w:t>贝阿特丽丝·罗斯柴尔德——听到这个姓氏，您就懂了——早年喜欢新派艺术，认为古典艺术</w:t>
      </w:r>
      <w:proofErr w:type="gramStart"/>
      <w:r>
        <w:rPr>
          <w:rFonts w:hint="eastAsia"/>
        </w:rPr>
        <w:t>挺</w:t>
      </w:r>
      <w:proofErr w:type="gramEnd"/>
      <w:r>
        <w:rPr>
          <w:rFonts w:hint="eastAsia"/>
        </w:rPr>
        <w:t>土的；到大家都喜欢新派艺术时，她在尼斯海岬造了</w:t>
      </w:r>
      <w:proofErr w:type="gramStart"/>
      <w:r>
        <w:rPr>
          <w:rFonts w:hint="eastAsia"/>
        </w:rPr>
        <w:t>一个纯路易</w:t>
      </w:r>
      <w:proofErr w:type="gramEnd"/>
      <w:r>
        <w:rPr>
          <w:rFonts w:hint="eastAsia"/>
        </w:rPr>
        <w:t>十六</w:t>
      </w:r>
      <w:r>
        <w:rPr>
          <w:rFonts w:hint="eastAsia"/>
        </w:rPr>
        <w:t>+</w:t>
      </w:r>
      <w:r>
        <w:rPr>
          <w:rFonts w:hint="eastAsia"/>
        </w:rPr>
        <w:t>威尼斯</w:t>
      </w:r>
      <w:proofErr w:type="gramStart"/>
      <w:r>
        <w:rPr>
          <w:rFonts w:hint="eastAsia"/>
        </w:rPr>
        <w:t>混搭风</w:t>
      </w:r>
      <w:proofErr w:type="gramEnd"/>
      <w:r>
        <w:rPr>
          <w:rFonts w:hint="eastAsia"/>
        </w:rPr>
        <w:t>的别墅。</w:t>
      </w:r>
    </w:p>
    <w:p w:rsidR="00681FDD" w:rsidRDefault="00681FDD" w:rsidP="00681FDD">
      <w:r>
        <w:rPr>
          <w:rFonts w:hint="eastAsia"/>
        </w:rPr>
        <w:t>那时社交圈都觉得她有品味爆了——为什么呢？</w:t>
      </w:r>
    </w:p>
    <w:p w:rsidR="00681FDD" w:rsidRDefault="00681FDD" w:rsidP="00681FDD">
      <w:r>
        <w:rPr>
          <w:rFonts w:hint="eastAsia"/>
        </w:rPr>
        <w:t>因为她确实有钱买得起路易十六王后以前用的东西，以及，她一个罗斯柴尔德家的人，确实有钱有势到让大家都拜服她裙下。</w:t>
      </w:r>
    </w:p>
    <w:p w:rsidR="00681FDD" w:rsidRDefault="00681FDD" w:rsidP="00681FDD"/>
    <w:p w:rsidR="00681FDD" w:rsidRDefault="00681FDD" w:rsidP="00681FDD">
      <w:r>
        <w:rPr>
          <w:rFonts w:hint="eastAsia"/>
        </w:rPr>
        <w:t>所以啦：品味是会变化的，而掌握品味标准的，通常是最有话语权的人。</w:t>
      </w:r>
    </w:p>
    <w:p w:rsidR="00681FDD" w:rsidRDefault="00681FDD" w:rsidP="00681FDD">
      <w:r>
        <w:rPr>
          <w:rFonts w:hint="eastAsia"/>
        </w:rPr>
        <w:t>如果您志在融入一个圈子，</w:t>
      </w:r>
      <w:proofErr w:type="gramStart"/>
      <w:r>
        <w:rPr>
          <w:rFonts w:hint="eastAsia"/>
        </w:rPr>
        <w:t>那只要</w:t>
      </w:r>
      <w:proofErr w:type="gramEnd"/>
      <w:r>
        <w:rPr>
          <w:rFonts w:hint="eastAsia"/>
        </w:rPr>
        <w:t>稍微跟随着大家亦步亦趋，适当地微笑缄默，便会显出有品来：因为品味的话语权，通常不由你操控，也不必强自去摆谱。</w:t>
      </w:r>
    </w:p>
    <w:p w:rsidR="00681FDD" w:rsidRDefault="00681FDD" w:rsidP="00681FDD"/>
    <w:p w:rsidR="00681FDD" w:rsidRDefault="00681FDD" w:rsidP="00681FDD">
      <w:r>
        <w:rPr>
          <w:rFonts w:hint="eastAsia"/>
        </w:rPr>
        <w:t>如果您的实力够硬气，大可以继续特立独行。最后也完全可以靠自己的实力，让大家都觉得您才是品味的标准——虽然这可能需要一定的时间。</w:t>
      </w:r>
    </w:p>
    <w:p w:rsidR="00681FDD" w:rsidRDefault="00681FDD" w:rsidP="00681FDD">
      <w:r>
        <w:rPr>
          <w:rFonts w:hint="eastAsia"/>
        </w:rPr>
        <w:t>雷诺阿在被骂了半个世纪粗俗后，到七十多岁亲眼看自己的作品进了卢浮宫（当然，他的作品现在主要在奥赛）。艺术</w:t>
      </w:r>
      <w:proofErr w:type="gramStart"/>
      <w:r>
        <w:rPr>
          <w:rFonts w:hint="eastAsia"/>
        </w:rPr>
        <w:t>史家半</w:t>
      </w:r>
      <w:proofErr w:type="gramEnd"/>
      <w:r>
        <w:rPr>
          <w:rFonts w:hint="eastAsia"/>
        </w:rPr>
        <w:t>开玩笑地说，主要是雷诺阿（和莫奈）活得够长，来得及看见自己成为传奇。</w:t>
      </w:r>
    </w:p>
    <w:p w:rsidR="00681FDD" w:rsidRDefault="00681FDD" w:rsidP="00681FDD">
      <w:r>
        <w:rPr>
          <w:rFonts w:hint="eastAsia"/>
        </w:rPr>
        <w:t>虽然他们自己估计没太在乎，一直在继续画自己想画的东西。</w:t>
      </w:r>
    </w:p>
    <w:p w:rsidR="00681FDD" w:rsidRDefault="00681FDD" w:rsidP="00681FDD"/>
    <w:p w:rsidR="00681FDD" w:rsidRDefault="00681FDD" w:rsidP="00681FDD">
      <w:r>
        <w:rPr>
          <w:rFonts w:hint="eastAsia"/>
        </w:rPr>
        <w:t>如果您发现了，这玩意好像没那么有趣，那就对了。</w:t>
      </w:r>
    </w:p>
    <w:p w:rsidR="00681FDD" w:rsidRDefault="00681FDD" w:rsidP="00681FDD">
      <w:r>
        <w:rPr>
          <w:rFonts w:hint="eastAsia"/>
        </w:rPr>
        <w:t>某个时代的品味，从后世往前看，很容易显现出下面的样子：</w:t>
      </w:r>
    </w:p>
    <w:p w:rsidR="00681FDD" w:rsidRPr="00681FDD" w:rsidRDefault="00681FDD" w:rsidP="00681FDD">
      <w:r>
        <w:rPr>
          <w:rFonts w:hint="eastAsia"/>
        </w:rPr>
        <w:t>浮动的、飘忽的、跟风的、朝令夕改的、旨在让身处其中的人亦步亦趋不敢逾越的、为了营造鄙视链而存在的玩意。</w:t>
      </w:r>
    </w:p>
    <w:p w:rsidR="0088666D" w:rsidRDefault="0088666D" w:rsidP="0088666D"/>
    <w:p w:rsidR="007841E5" w:rsidRDefault="00D07154" w:rsidP="00D07154">
      <w:pPr>
        <w:pStyle w:val="2"/>
      </w:pPr>
      <w:bookmarkStart w:id="5" w:name="_Toc32437388"/>
      <w:r>
        <w:rPr>
          <w:rFonts w:hint="eastAsia"/>
        </w:rPr>
        <w:t>进化论</w:t>
      </w:r>
      <w:bookmarkEnd w:id="5"/>
    </w:p>
    <w:p w:rsidR="00D07154" w:rsidRDefault="00D07154" w:rsidP="00D07154">
      <w:r>
        <w:rPr>
          <w:rFonts w:hint="eastAsia"/>
        </w:rPr>
        <w:t>诸位，我还是忍不住想再和大家说一点关于进化论的事情。</w:t>
      </w:r>
    </w:p>
    <w:p w:rsidR="00D07154" w:rsidRDefault="00D07154" w:rsidP="00D07154"/>
    <w:p w:rsidR="00D07154" w:rsidRDefault="00D07154" w:rsidP="00D07154">
      <w:r>
        <w:rPr>
          <w:rFonts w:hint="eastAsia"/>
        </w:rPr>
        <w:t>这几天，我依然在继续收到各类留言，其中有网友表示，这个世界上没有任何理论可以保证是</w:t>
      </w:r>
      <w:r>
        <w:rPr>
          <w:rFonts w:hint="eastAsia"/>
        </w:rPr>
        <w:t>100%</w:t>
      </w:r>
      <w:r>
        <w:rPr>
          <w:rFonts w:hint="eastAsia"/>
        </w:rPr>
        <w:t>正确的永恒真理，进化论也是如此，所以进化论和其他观点一样都有可能是错的，因此我们要平等地看待所有的观点，做到不偏不倚才算公正。</w:t>
      </w:r>
    </w:p>
    <w:p w:rsidR="00D07154" w:rsidRDefault="00D07154" w:rsidP="00D07154"/>
    <w:p w:rsidR="00D07154" w:rsidRDefault="00D07154" w:rsidP="00D07154">
      <w:r>
        <w:rPr>
          <w:rFonts w:hint="eastAsia"/>
        </w:rPr>
        <w:t>不，并非如此。</w:t>
      </w:r>
    </w:p>
    <w:p w:rsidR="00D07154" w:rsidRDefault="00D07154" w:rsidP="00D07154"/>
    <w:p w:rsidR="00D07154" w:rsidRDefault="00D07154" w:rsidP="00D07154">
      <w:r>
        <w:rPr>
          <w:rFonts w:hint="eastAsia"/>
        </w:rPr>
        <w:t>确实，进化论确实有可能是错的，然而，这并不是进化论的特性，事实上，世界上任何理论观点都有可能是错的（有句著名的吐槽：所有的理论模型都是错的，而其中一部分是有用的）。</w:t>
      </w:r>
    </w:p>
    <w:p w:rsidR="00D07154" w:rsidRDefault="00D07154" w:rsidP="00D07154"/>
    <w:p w:rsidR="00D07154" w:rsidRDefault="00D07154" w:rsidP="00D07154">
      <w:r>
        <w:rPr>
          <w:rFonts w:hint="eastAsia"/>
        </w:rPr>
        <w:t>强调进化论和其他观点都有可能是错的，并将这些观点一视同仁其实是在用定性的方式掩盖巨大的定量差异。</w:t>
      </w:r>
    </w:p>
    <w:p w:rsidR="00D07154" w:rsidRDefault="00D07154" w:rsidP="00D07154"/>
    <w:p w:rsidR="00D07154" w:rsidRDefault="00D07154" w:rsidP="00D07154">
      <w:r>
        <w:rPr>
          <w:rFonts w:hint="eastAsia"/>
        </w:rPr>
        <w:t>进化论虽然不能保证是</w:t>
      </w:r>
      <w:r>
        <w:rPr>
          <w:rFonts w:hint="eastAsia"/>
        </w:rPr>
        <w:t>100%</w:t>
      </w:r>
      <w:r>
        <w:rPr>
          <w:rFonts w:hint="eastAsia"/>
        </w:rPr>
        <w:t>的永恒真理，但已经有无数的证据可以为其提供支撑，这些证据包括无数的化石，有序的地层，同位素的衰变和丰度，土壤中的孢粉，现生动物的行为以及基因上的突变等等</w:t>
      </w:r>
      <w:proofErr w:type="gramStart"/>
      <w:r>
        <w:rPr>
          <w:rFonts w:hint="eastAsia"/>
        </w:rPr>
        <w:t>等等</w:t>
      </w:r>
      <w:proofErr w:type="gramEnd"/>
      <w:r>
        <w:rPr>
          <w:rFonts w:hint="eastAsia"/>
        </w:rPr>
        <w:t>，这些证据虽然偶尔会彼此抵牾，但在大多数时间里，它们都能在进化论的框架中实现自洽，并在解释问题时互相印证。</w:t>
      </w:r>
    </w:p>
    <w:p w:rsidR="00D07154" w:rsidRDefault="00D07154" w:rsidP="00D07154"/>
    <w:p w:rsidR="00D07154" w:rsidRDefault="00D07154" w:rsidP="00D07154">
      <w:r>
        <w:rPr>
          <w:rFonts w:hint="eastAsia"/>
        </w:rPr>
        <w:t>正所谓非凡的理论需要非凡的证据，如果你在心中选取了另外一套解释世界的观点而不是进化论，那么那</w:t>
      </w:r>
      <w:proofErr w:type="gramStart"/>
      <w:r>
        <w:rPr>
          <w:rFonts w:hint="eastAsia"/>
        </w:rPr>
        <w:t>套观点</w:t>
      </w:r>
      <w:proofErr w:type="gramEnd"/>
      <w:r>
        <w:rPr>
          <w:rFonts w:hint="eastAsia"/>
        </w:rPr>
        <w:t>在证据的强度上应该强于或至少不弱于进化论，只有在这种情况下，你的选择才谈得上公正和理性。</w:t>
      </w:r>
    </w:p>
    <w:p w:rsidR="00D07154" w:rsidRDefault="00D07154" w:rsidP="00D07154"/>
    <w:p w:rsidR="00D07154" w:rsidRDefault="00D07154" w:rsidP="00D07154">
      <w:r>
        <w:rPr>
          <w:rFonts w:hint="eastAsia"/>
        </w:rPr>
        <w:t>张三作为一个普通的中国大学生没有参加高数期末考试，有可能是因为闹钟没响睡过头了，也有可能是斯佳丽约翰逊绑架了张三逼他成亲，确实，从定性的角度来看，这两种解释都有可能是真的，但后者由于离常态太远，证实后者时自然也就需要更加强力乃至非凡的证据。</w:t>
      </w:r>
    </w:p>
    <w:p w:rsidR="00D07154" w:rsidRDefault="00D07154" w:rsidP="00D07154"/>
    <w:p w:rsidR="00D07154" w:rsidRDefault="00D07154" w:rsidP="00D07154">
      <w:r>
        <w:rPr>
          <w:rFonts w:hint="eastAsia"/>
        </w:rPr>
        <w:t>如果我们在推测张三缺考的原因时，将两个观点等同视之，在精力和资源上分配同样的权重，那不仅谈不上公正理性，也会使我们离真理越来越远。</w:t>
      </w:r>
    </w:p>
    <w:p w:rsidR="00B52130" w:rsidRDefault="00B52130" w:rsidP="00D07154"/>
    <w:p w:rsidR="00B52130" w:rsidRDefault="00B52130" w:rsidP="00B52130">
      <w:pPr>
        <w:pStyle w:val="2"/>
      </w:pPr>
      <w:bookmarkStart w:id="6" w:name="_Toc32437389"/>
      <w:r>
        <w:rPr>
          <w:rFonts w:hint="eastAsia"/>
        </w:rPr>
        <w:t>明星分类</w:t>
      </w:r>
      <w:bookmarkEnd w:id="6"/>
    </w:p>
    <w:p w:rsidR="00B52130" w:rsidRDefault="00B52130" w:rsidP="00B52130">
      <w:r>
        <w:rPr>
          <w:rFonts w:hint="eastAsia"/>
        </w:rPr>
        <w:t>“周杰伦微博数据那么差，为什么演唱会却热到抢不到票？”</w:t>
      </w:r>
      <w:r>
        <w:rPr>
          <w:rFonts w:hint="eastAsia"/>
        </w:rPr>
        <w:t xml:space="preserve"> </w:t>
      </w:r>
      <w:r>
        <w:rPr>
          <w:rFonts w:hint="eastAsia"/>
        </w:rPr>
        <w:t>非常好的问题，点赞</w:t>
      </w:r>
      <w:r>
        <w:rPr>
          <w:rFonts w:ascii="Segoe UI Symbol" w:hAnsi="Segoe UI Symbol" w:cs="Segoe UI Symbol"/>
        </w:rPr>
        <w:t>👍👍</w:t>
      </w:r>
    </w:p>
    <w:p w:rsidR="00B52130" w:rsidRDefault="00B52130" w:rsidP="00B52130"/>
    <w:p w:rsidR="00B52130" w:rsidRDefault="00B52130" w:rsidP="00B52130">
      <w:r>
        <w:rPr>
          <w:rFonts w:hint="eastAsia"/>
        </w:rPr>
        <w:t>明星分为三种。一种叫媒体明星，就是说他们的认知度是按照自上而下的传播方式，从有话语权的媒体和人群开始，向下渗透传播到社会的每一个层级。通过报纸、杂志、电视、广播、电影、商业广告、互联网，逐步进入人们的认知。这种明星的最大特点是：有作品，跨平台，生命周期长，拥有社会美誉度，相当于行业专家，无非这里的行业是娱乐业。</w:t>
      </w:r>
    </w:p>
    <w:p w:rsidR="00B52130" w:rsidRDefault="00B52130" w:rsidP="00B52130"/>
    <w:p w:rsidR="00B52130" w:rsidRDefault="00B52130" w:rsidP="00B52130">
      <w:r>
        <w:rPr>
          <w:rFonts w:hint="eastAsia"/>
        </w:rPr>
        <w:t>一种叫做大众明星，或者说草根明星也行。大众明星和媒体明星相反，他们的认知度是自下而上进行传播。由普通民众发掘，有普通民众举荐，由普通民众支持。其中，有一小部分最终被全社会认知，但是即便做不到，在民众中的知名度也够他们活得很好。比如说凤凰传奇，比如说快手主播，他们中有的也有作品，只是社会美誉</w:t>
      </w:r>
      <w:proofErr w:type="gramStart"/>
      <w:r>
        <w:rPr>
          <w:rFonts w:hint="eastAsia"/>
        </w:rPr>
        <w:t>度不是</w:t>
      </w:r>
      <w:proofErr w:type="gramEnd"/>
      <w:r>
        <w:rPr>
          <w:rFonts w:hint="eastAsia"/>
        </w:rPr>
        <w:t>太高，生命周期不稳定。</w:t>
      </w:r>
    </w:p>
    <w:p w:rsidR="00B52130" w:rsidRDefault="00B52130" w:rsidP="00B52130"/>
    <w:p w:rsidR="00B52130" w:rsidRDefault="00B52130" w:rsidP="00B52130">
      <w:r>
        <w:rPr>
          <w:rFonts w:hint="eastAsia"/>
        </w:rPr>
        <w:t>最后一种是新生事物，叫做数据明星，又叫流量。他们的出现，是因为股市和投资商需要社交网络平台的流量数据证明增长，广告商需要提供投放方社交网络平台的流量数据证明曝光量大，网络流媒体商需要用社交网络平台的流量数据向自己的老板和投资人解释购买原因。而数据明星刚好提供了他们要的东西，一千万粉丝？我有啊！一百万转发？我有啊！一亿条话题？我都有啊！本质上来说，他们自身就是一种产品，所以就不需要作品，也不要技能。缺点是这种产品折旧快，替换率高，真实社会认知度低，因为快到人们记不住脸和绯闻，这一波就已经过去了。</w:t>
      </w:r>
    </w:p>
    <w:p w:rsidR="0033300B" w:rsidRDefault="0033300B" w:rsidP="00B52130"/>
    <w:p w:rsidR="0033300B" w:rsidRDefault="00621B2B" w:rsidP="00621B2B">
      <w:pPr>
        <w:pStyle w:val="2"/>
      </w:pPr>
      <w:bookmarkStart w:id="7" w:name="_Toc32437390"/>
      <w:r>
        <w:rPr>
          <w:rFonts w:hint="eastAsia"/>
        </w:rPr>
        <w:t>双寡头垄断</w:t>
      </w:r>
      <w:bookmarkEnd w:id="7"/>
    </w:p>
    <w:p w:rsidR="00621B2B" w:rsidRDefault="00621B2B" w:rsidP="00621B2B">
      <w:r>
        <w:rPr>
          <w:rFonts w:hint="eastAsia"/>
        </w:rPr>
        <w:t>研究过不少行业，发现一个有意思的事实：很多行业最终只剩两家公司在相互竞争，吃掉</w:t>
      </w:r>
      <w:r>
        <w:rPr>
          <w:rFonts w:hint="eastAsia"/>
        </w:rPr>
        <w:t>80%</w:t>
      </w:r>
      <w:r>
        <w:rPr>
          <w:rFonts w:hint="eastAsia"/>
        </w:rPr>
        <w:lastRenderedPageBreak/>
        <w:t>以上市场份额，老三的规模</w:t>
      </w:r>
      <w:proofErr w:type="gramStart"/>
      <w:r>
        <w:rPr>
          <w:rFonts w:hint="eastAsia"/>
        </w:rPr>
        <w:t>通常跟</w:t>
      </w:r>
      <w:proofErr w:type="gramEnd"/>
      <w:r>
        <w:rPr>
          <w:rFonts w:hint="eastAsia"/>
        </w:rPr>
        <w:t>老大老二不在一个量级，比如波音和空客、可口和百事、</w:t>
      </w:r>
      <w:r>
        <w:rPr>
          <w:rFonts w:hint="eastAsia"/>
        </w:rPr>
        <w:t>Visa</w:t>
      </w:r>
      <w:r>
        <w:rPr>
          <w:rFonts w:hint="eastAsia"/>
        </w:rPr>
        <w:t>和</w:t>
      </w:r>
      <w:r>
        <w:rPr>
          <w:rFonts w:hint="eastAsia"/>
        </w:rPr>
        <w:t>Master</w:t>
      </w:r>
      <w:r>
        <w:rPr>
          <w:rFonts w:hint="eastAsia"/>
        </w:rPr>
        <w:t>、格力和美的、海康和大华、</w:t>
      </w:r>
      <w:proofErr w:type="gramStart"/>
      <w:r>
        <w:rPr>
          <w:rFonts w:hint="eastAsia"/>
        </w:rPr>
        <w:t>龙盛跟闰土</w:t>
      </w:r>
      <w:proofErr w:type="gramEnd"/>
      <w:r>
        <w:rPr>
          <w:rFonts w:hint="eastAsia"/>
        </w:rPr>
        <w:t>等，这种现象其实有一个专业的英文单词来形容：</w:t>
      </w:r>
      <w:r>
        <w:rPr>
          <w:rFonts w:hint="eastAsia"/>
        </w:rPr>
        <w:t>Duopoly(</w:t>
      </w:r>
      <w:r>
        <w:rPr>
          <w:rFonts w:hint="eastAsia"/>
        </w:rPr>
        <w:t>双寡头垄断</w:t>
      </w:r>
      <w:r>
        <w:rPr>
          <w:rFonts w:hint="eastAsia"/>
        </w:rPr>
        <w:t>).</w:t>
      </w:r>
    </w:p>
    <w:p w:rsidR="00621B2B" w:rsidRDefault="00621B2B" w:rsidP="00621B2B"/>
    <w:p w:rsidR="00621B2B" w:rsidRDefault="00621B2B" w:rsidP="00621B2B">
      <w:r>
        <w:rPr>
          <w:rFonts w:hint="eastAsia"/>
        </w:rPr>
        <w:t>达到</w:t>
      </w:r>
      <w:r>
        <w:rPr>
          <w:rFonts w:hint="eastAsia"/>
        </w:rPr>
        <w:t>Duopoly</w:t>
      </w:r>
      <w:r>
        <w:rPr>
          <w:rFonts w:hint="eastAsia"/>
        </w:rPr>
        <w:t>状态的行业，一般都经历过无数轮血洗。即使前两名已经甩开剩余对手一大截了，别人这辈子没机会追上了，这两家公司也不会岁月静好地闲着，而是会相互攻伐几次，比如某家上台个新领导，想趁另一家不备把人给灭掉。经过几次伤敌一千自损八百的恶性竞争后，两家才会发现谁也吃不掉谁，慢慢变老实，联手赚全行业的钱。</w:t>
      </w:r>
    </w:p>
    <w:p w:rsidR="00621B2B" w:rsidRDefault="00621B2B" w:rsidP="00621B2B"/>
    <w:p w:rsidR="00621B2B" w:rsidRDefault="00621B2B" w:rsidP="00621B2B">
      <w:r>
        <w:rPr>
          <w:rFonts w:hint="eastAsia"/>
        </w:rPr>
        <w:t>但这期间的每次恶性竞争，都是黑云压城城欲摧的恐怖啊，尤其对于防守的那家来说：对方高管频放狠话，前线销售挫折连连，新老客户纷纷离去，公司上下人心惶惶，不少核心员工在私下里投简历。我曾经研究过某个</w:t>
      </w:r>
      <w:r>
        <w:rPr>
          <w:rFonts w:hint="eastAsia"/>
        </w:rPr>
        <w:t>Duopoly</w:t>
      </w:r>
      <w:r>
        <w:rPr>
          <w:rFonts w:hint="eastAsia"/>
        </w:rPr>
        <w:t>的化工细分行业，拜访过其中一家的老板，问他这种情况下应该怎么办，这个浙江人琢磨半天，先说了一句要点：</w:t>
      </w:r>
    </w:p>
    <w:p w:rsidR="00621B2B" w:rsidRDefault="00621B2B" w:rsidP="00621B2B"/>
    <w:p w:rsidR="00621B2B" w:rsidRDefault="00621B2B" w:rsidP="00621B2B">
      <w:r>
        <w:rPr>
          <w:rFonts w:hint="eastAsia"/>
        </w:rPr>
        <w:t>“你得亲自做出表率，让底层员工感受到，公司和领导跟他们是一条船上的。”</w:t>
      </w:r>
    </w:p>
    <w:p w:rsidR="00621B2B" w:rsidRDefault="00621B2B" w:rsidP="00621B2B"/>
    <w:p w:rsidR="00621B2B" w:rsidRDefault="00621B2B" w:rsidP="00621B2B">
      <w:r>
        <w:rPr>
          <w:rFonts w:hint="eastAsia"/>
        </w:rPr>
        <w:t>这话听起来简单，做起来不易，老板又接着说了些细节：</w:t>
      </w:r>
    </w:p>
    <w:p w:rsidR="00621B2B" w:rsidRDefault="00621B2B" w:rsidP="00621B2B"/>
    <w:p w:rsidR="00621B2B" w:rsidRDefault="00621B2B" w:rsidP="00621B2B">
      <w:r>
        <w:rPr>
          <w:rFonts w:hint="eastAsia"/>
        </w:rPr>
        <w:t>“你得频繁出来讲话啊，大家都不是钢铁炼成的，肯定都有迷茫、困惑、恐惧、低落的时候，作为公司老大，你得时刻站在他们面前，告诉他们我们一定能挺过去，即使你自己心里没底，也得表现出铜墙铁壁的样子，悲观会传染，所以你得传递乐观。”</w:t>
      </w:r>
    </w:p>
    <w:p w:rsidR="00621B2B" w:rsidRDefault="00621B2B" w:rsidP="00621B2B"/>
    <w:p w:rsidR="00621B2B" w:rsidRDefault="00621B2B" w:rsidP="00621B2B">
      <w:r>
        <w:rPr>
          <w:rFonts w:hint="eastAsia"/>
        </w:rPr>
        <w:t>“你得轻点儿</w:t>
      </w:r>
      <w:proofErr w:type="gramStart"/>
      <w:r>
        <w:rPr>
          <w:rFonts w:hint="eastAsia"/>
        </w:rPr>
        <w:t>薅</w:t>
      </w:r>
      <w:proofErr w:type="gramEnd"/>
      <w:r>
        <w:rPr>
          <w:rFonts w:hint="eastAsia"/>
        </w:rPr>
        <w:t>羊毛啊，员工和经销商都要养家，这时候就别跟他们争利了。那些鸡毛蒜皮的小利，比如补贴啊、考勤啊、报销啊、奖金啊，蛋糕做大的时候，你扣这扣那，员工也就忍了，危难关头就别琢磨了，否则新老旧账涌向心头，就</w:t>
      </w:r>
      <w:r>
        <w:rPr>
          <w:rFonts w:hint="eastAsia"/>
        </w:rPr>
        <w:t>TM</w:t>
      </w:r>
      <w:r>
        <w:rPr>
          <w:rFonts w:hint="eastAsia"/>
        </w:rPr>
        <w:t>离心离德了。”</w:t>
      </w:r>
    </w:p>
    <w:p w:rsidR="00621B2B" w:rsidRDefault="00621B2B" w:rsidP="00621B2B"/>
    <w:p w:rsidR="00621B2B" w:rsidRDefault="00621B2B" w:rsidP="00621B2B">
      <w:r>
        <w:rPr>
          <w:rFonts w:hint="eastAsia"/>
        </w:rPr>
        <w:t>“你得管住七姑八姨啊，公司那些采购、后勤、财务、行政、人事这些部门，多数都是我的亲信，平时揩点儿油就算了，但这种关头，要用雷霆手段管住他们的手，别出</w:t>
      </w:r>
      <w:proofErr w:type="gramStart"/>
      <w:r>
        <w:rPr>
          <w:rFonts w:hint="eastAsia"/>
        </w:rPr>
        <w:t>幺</w:t>
      </w:r>
      <w:proofErr w:type="gramEnd"/>
      <w:r>
        <w:rPr>
          <w:rFonts w:hint="eastAsia"/>
        </w:rPr>
        <w:t>蛾子。跟对手公司竞争能不能赢，靠的是冲锋陷阵的前线员工，不能让他们寒心啊。”</w:t>
      </w:r>
    </w:p>
    <w:p w:rsidR="00621B2B" w:rsidRDefault="00621B2B" w:rsidP="00621B2B"/>
    <w:p w:rsidR="00621B2B" w:rsidRDefault="00621B2B" w:rsidP="00621B2B">
      <w:r>
        <w:rPr>
          <w:rFonts w:hint="eastAsia"/>
        </w:rPr>
        <w:t>“你得把钱花刀刃上啊，那些在会所酒楼的年金，出国考察的经费，慈善晚宴的捐款，能不花就不花了。钱要用在刀刃上，给销售的孩子补贴补贴学费，给研发的家人安排几次体检，给车间的工头买份大病保险，共度时艰的态度要有，大家都看在眼里呢。”</w:t>
      </w:r>
    </w:p>
    <w:p w:rsidR="00621B2B" w:rsidRDefault="00621B2B" w:rsidP="00621B2B"/>
    <w:p w:rsidR="00621B2B" w:rsidRDefault="00621B2B" w:rsidP="00621B2B">
      <w:r>
        <w:rPr>
          <w:rFonts w:hint="eastAsia"/>
        </w:rPr>
        <w:t>一番话，颇有道理。这位老板最后扛了过去，对方那位豪言要用价格战干掉他的少帅，后来也偃旗息鼓了，两家的</w:t>
      </w:r>
      <w:proofErr w:type="gramStart"/>
      <w:r>
        <w:rPr>
          <w:rFonts w:hint="eastAsia"/>
        </w:rPr>
        <w:t>市占率一个</w:t>
      </w:r>
      <w:proofErr w:type="gramEnd"/>
      <w:r>
        <w:rPr>
          <w:rFonts w:hint="eastAsia"/>
        </w:rPr>
        <w:t>是</w:t>
      </w:r>
      <w:r>
        <w:rPr>
          <w:rFonts w:hint="eastAsia"/>
        </w:rPr>
        <w:t>47%</w:t>
      </w:r>
      <w:r>
        <w:rPr>
          <w:rFonts w:hint="eastAsia"/>
        </w:rPr>
        <w:t>，一个是</w:t>
      </w:r>
      <w:r>
        <w:rPr>
          <w:rFonts w:hint="eastAsia"/>
        </w:rPr>
        <w:t>40%</w:t>
      </w:r>
      <w:r>
        <w:rPr>
          <w:rFonts w:hint="eastAsia"/>
        </w:rPr>
        <w:t>，老三连</w:t>
      </w:r>
      <w:r>
        <w:rPr>
          <w:rFonts w:hint="eastAsia"/>
        </w:rPr>
        <w:t>5%</w:t>
      </w:r>
      <w:r>
        <w:rPr>
          <w:rFonts w:hint="eastAsia"/>
        </w:rPr>
        <w:t>都不到。他们经常联手涨价，把全行业的钱都赚走了。老板办公室里，摆着他跟少帅的合影，两人搂着对方，那叫一个亲热。</w:t>
      </w:r>
    </w:p>
    <w:p w:rsidR="00621B2B" w:rsidRDefault="00621B2B" w:rsidP="00621B2B"/>
    <w:p w:rsidR="00621B2B" w:rsidRDefault="00621B2B" w:rsidP="00621B2B">
      <w:r>
        <w:rPr>
          <w:rFonts w:hint="eastAsia"/>
        </w:rPr>
        <w:t>两家龙头公司的恶性竞争，结局其实也不止一种。圆满的结局，是</w:t>
      </w:r>
      <w:proofErr w:type="gramStart"/>
      <w:r>
        <w:rPr>
          <w:rFonts w:hint="eastAsia"/>
        </w:rPr>
        <w:t>加多宝跟王</w:t>
      </w:r>
      <w:proofErr w:type="gramEnd"/>
      <w:r>
        <w:rPr>
          <w:rFonts w:hint="eastAsia"/>
        </w:rPr>
        <w:t>老吉打，和其正没了；不圆满的结局，是国美跟苏宁打，京东崛起了。那些输了的公司，除了败给历史进程外，大多数都输在了内部问题上。季氏将伐</w:t>
      </w:r>
      <w:proofErr w:type="gramStart"/>
      <w:r>
        <w:rPr>
          <w:rFonts w:hint="eastAsia"/>
        </w:rPr>
        <w:t>颛臾</w:t>
      </w:r>
      <w:proofErr w:type="gramEnd"/>
      <w:r>
        <w:rPr>
          <w:rFonts w:hint="eastAsia"/>
        </w:rPr>
        <w:t>，谁有萧墙之忧，谁就被动难受。</w:t>
      </w:r>
    </w:p>
    <w:p w:rsidR="00621B2B" w:rsidRDefault="00621B2B" w:rsidP="00621B2B"/>
    <w:p w:rsidR="00621B2B" w:rsidRDefault="00621B2B" w:rsidP="00621B2B">
      <w:r>
        <w:rPr>
          <w:rFonts w:hint="eastAsia"/>
        </w:rPr>
        <w:t>做投资真好，你看这些门</w:t>
      </w:r>
      <w:proofErr w:type="gramStart"/>
      <w:r>
        <w:rPr>
          <w:rFonts w:hint="eastAsia"/>
        </w:rPr>
        <w:t>门道</w:t>
      </w:r>
      <w:proofErr w:type="gramEnd"/>
      <w:r>
        <w:rPr>
          <w:rFonts w:hint="eastAsia"/>
        </w:rPr>
        <w:t>道，平时书本上就学不来，企业经营和管理的学问，真是大啊。</w:t>
      </w:r>
    </w:p>
    <w:p w:rsidR="00987ECF" w:rsidRPr="00987ECF" w:rsidRDefault="00987ECF" w:rsidP="00987ECF">
      <w:pPr>
        <w:pStyle w:val="2"/>
      </w:pPr>
      <w:bookmarkStart w:id="8" w:name="_Toc32437391"/>
      <w:r w:rsidRPr="00987ECF">
        <w:lastRenderedPageBreak/>
        <w:t>美国也算是西方国家吗？</w:t>
      </w:r>
      <w:bookmarkEnd w:id="8"/>
    </w:p>
    <w:p w:rsidR="00987ECF" w:rsidRPr="00987ECF" w:rsidRDefault="00987ECF" w:rsidP="00987ECF">
      <w:pPr>
        <w:widowControl/>
        <w:jc w:val="left"/>
        <w:rPr>
          <w:rFonts w:ascii="宋体" w:hAnsi="宋体" w:cs="宋体"/>
          <w:kern w:val="0"/>
          <w:szCs w:val="21"/>
        </w:rPr>
      </w:pPr>
      <w:r w:rsidRPr="00987ECF">
        <w:rPr>
          <w:rFonts w:ascii="宋体" w:hAnsi="宋体" w:cs="宋体"/>
          <w:color w:val="333333"/>
          <w:kern w:val="0"/>
          <w:sz w:val="24"/>
          <w:szCs w:val="24"/>
          <w:shd w:val="clear" w:color="auto" w:fill="FFFFFF"/>
        </w:rPr>
        <w:t>人们通常说的东西方是个文化概念。美国是西方文化的国家，属于西方国家。</w:t>
      </w:r>
    </w:p>
    <w:p w:rsidR="00987ECF" w:rsidRDefault="00195AF5" w:rsidP="00195AF5">
      <w:pPr>
        <w:pStyle w:val="2"/>
      </w:pPr>
      <w:r>
        <w:rPr>
          <w:rFonts w:hint="eastAsia"/>
        </w:rPr>
        <w:t>购房</w:t>
      </w:r>
    </w:p>
    <w:p w:rsidR="00195AF5" w:rsidRPr="00195AF5" w:rsidRDefault="00195AF5" w:rsidP="00195AF5">
      <w:pPr>
        <w:widowControl/>
        <w:jc w:val="left"/>
        <w:rPr>
          <w:rFonts w:ascii="宋体" w:hAnsi="宋体" w:cs="宋体"/>
          <w:kern w:val="0"/>
          <w:szCs w:val="21"/>
        </w:rPr>
      </w:pPr>
      <w:r w:rsidRPr="00195AF5">
        <w:rPr>
          <w:rFonts w:ascii="宋体" w:hAnsi="宋体" w:cs="宋体"/>
          <w:kern w:val="0"/>
          <w:szCs w:val="21"/>
        </w:rPr>
        <w:t>以下是我自己对今晚课程的一点总结，仅供参考：1.   房子是社会资源的载体，是城市的股票。北上广</w:t>
      </w:r>
      <w:proofErr w:type="gramStart"/>
      <w:r w:rsidRPr="00195AF5">
        <w:rPr>
          <w:rFonts w:ascii="宋体" w:hAnsi="宋体" w:cs="宋体"/>
          <w:kern w:val="0"/>
          <w:szCs w:val="21"/>
        </w:rPr>
        <w:t>深这些</w:t>
      </w:r>
      <w:proofErr w:type="gramEnd"/>
      <w:r w:rsidRPr="00195AF5">
        <w:rPr>
          <w:rFonts w:ascii="宋体" w:hAnsi="宋体" w:cs="宋体"/>
          <w:kern w:val="0"/>
          <w:szCs w:val="21"/>
        </w:rPr>
        <w:t>一线城市的房子承载着大量的社会公共资源，包括教育资源（学位房）、公共交通资源（地铁房）、医疗资源（国家重点医院）等，只有持有这些城市的房产，才能享受到城市发展带来的红利。2.   房子是一份完备的储蓄计划：（1）表面看房子的月供是负债，实质是在储蓄；（2）人的一生资源不平衡，有一半时间没有收入，需要借助一些工具对资源进行调度，房产是很好的调度工具；（3）按揭贷款是一份完整的储蓄计划，储蓄有两种方式，一种是收入减去支出剩下的用来做储蓄，另一种是收入减去储蓄等于支出，买房之前属于第一种，储蓄会比较困难，特别是当手头有了一定的储蓄以后；（4）房贷既是压力也是动力，会带来正向促进，迫使自己不断努力提升个人能力以增加收入。3.   房子是最好的家庭资产：（1）对于大部分家庭，房产是整个家庭占比最大的资产，也是最重要的资产，据统计，一些欧美国家房子占整个家庭资产的比例接近70%；（2）房产是最好的增信工具，有了房子之后，个人融资成本会立即降下来，可以从银行借到相对低息的贷款，相同的投资，融资成本决定了投资收益；（3）房产是最大的存钱罐，特别是一线城市的房产，房子决定了一个家庭的储蓄量；（4）房子是最稳定的现金流工具，房子自助可以节省房租，出租可以带来租金收入，相当于增加了家庭的收入，老家的房子如果不自住，又无法出租的话就无法提供现金流。4.   一线城市的房子易涨难跌：（1）房子是微观的，每套房子都是不同的个体，地段、朝向、楼层、户型的不同都会影响房子的价格，这些因素导致房子很难复制；（2）房子是整个金融系统</w:t>
      </w:r>
      <w:proofErr w:type="gramStart"/>
      <w:r w:rsidRPr="00195AF5">
        <w:rPr>
          <w:rFonts w:ascii="宋体" w:hAnsi="宋体" w:cs="宋体"/>
          <w:kern w:val="0"/>
          <w:szCs w:val="21"/>
        </w:rPr>
        <w:t>最</w:t>
      </w:r>
      <w:proofErr w:type="gramEnd"/>
      <w:r w:rsidRPr="00195AF5">
        <w:rPr>
          <w:rFonts w:ascii="宋体" w:hAnsi="宋体" w:cs="宋体"/>
          <w:kern w:val="0"/>
          <w:szCs w:val="21"/>
        </w:rPr>
        <w:t>核心的抵押物，大部分房子都抵押给了银行，房价暴跌会导致银行破产，整个国家的金融系统崩盘，政府绝不愿看到这样的情况发生，国家会通过不断印刷纸币来维持房价的上涨；（3）房子是国家最方便的征税工具，房子交易过程会产生大量的税费，每一次交易都增加了房子购买者的成本；（4）土地是地方政府最重要的融资工具，中国政府是世界上最有钱的政府，因为中国的土地归国家所有，政府可以通过土地进行融资，然后进行大量的基础设施建设，一旦房子暴跌，政府就不能利用土地这个融资工具。5.   买房是一个金融活，具备一定的金融知识会让买房这件事变得简单。买房需要解决首付和收入两个问题，关键是解决收入问题，只要有稳定的高收入，首付问题可以借助各类贷款工具解决。买房之前要对自己的信用进行管理，提高自己的信用额度。6.   信用的构建：（1）开信用卡，银行是一线城市非常重要的一项资源，应该</w:t>
      </w:r>
      <w:proofErr w:type="gramStart"/>
      <w:r w:rsidRPr="00195AF5">
        <w:rPr>
          <w:rFonts w:ascii="宋体" w:hAnsi="宋体" w:cs="宋体"/>
          <w:kern w:val="0"/>
          <w:szCs w:val="21"/>
        </w:rPr>
        <w:t>尽量跟</w:t>
      </w:r>
      <w:proofErr w:type="gramEnd"/>
      <w:r w:rsidRPr="00195AF5">
        <w:rPr>
          <w:rFonts w:ascii="宋体" w:hAnsi="宋体" w:cs="宋体"/>
          <w:kern w:val="0"/>
          <w:szCs w:val="21"/>
        </w:rPr>
        <w:t>银行建立关系，一个普通人通过信用卡构建100万的信用资产难度不大；（2）信用贷款，建议按揭贷款尽量选择中</w:t>
      </w:r>
      <w:proofErr w:type="gramStart"/>
      <w:r w:rsidRPr="00195AF5">
        <w:rPr>
          <w:rFonts w:ascii="宋体" w:hAnsi="宋体" w:cs="宋体"/>
          <w:kern w:val="0"/>
          <w:szCs w:val="21"/>
        </w:rPr>
        <w:t>农工建</w:t>
      </w:r>
      <w:proofErr w:type="gramEnd"/>
      <w:r w:rsidRPr="00195AF5">
        <w:rPr>
          <w:rFonts w:ascii="宋体" w:hAnsi="宋体" w:cs="宋体"/>
          <w:kern w:val="0"/>
          <w:szCs w:val="21"/>
        </w:rPr>
        <w:t>这四大行，首付不足的时候可以同时申请大额的银行授信，这样可以降低首付比例，再结合信用贷款、信用卡工具甚至可以做到0首付，房子按揭贷款放款之前尽量不要使用信用贷款和透支大量的信用卡额度，这样个人负债很高，会影响按揭贷款的审批，可以通过短期的过桥贷款周转；（3）按揭贷款，本质是国家福利，享受打折优惠之后，利息低于普通的理财产品；（4）私人借贷，明确借款期限，给出借方一定的利息作为回报；（5）公积金贷款，额度受限，能使用就使用。7.   如何缓解买房之后的压力：（1）提升个人收入；（2）按揭贷款期限尽量选择期限长的，这样可以</w:t>
      </w:r>
      <w:proofErr w:type="gramStart"/>
      <w:r w:rsidRPr="00195AF5">
        <w:rPr>
          <w:rFonts w:ascii="宋体" w:hAnsi="宋体" w:cs="宋体"/>
          <w:kern w:val="0"/>
          <w:szCs w:val="21"/>
        </w:rPr>
        <w:t>减小月</w:t>
      </w:r>
      <w:proofErr w:type="gramEnd"/>
      <w:r w:rsidRPr="00195AF5">
        <w:rPr>
          <w:rFonts w:ascii="宋体" w:hAnsi="宋体" w:cs="宋体"/>
          <w:kern w:val="0"/>
          <w:szCs w:val="21"/>
        </w:rPr>
        <w:t>供压力；（3）买房的时候多借一些钱</w:t>
      </w:r>
      <w:proofErr w:type="gramStart"/>
      <w:r w:rsidRPr="00195AF5">
        <w:rPr>
          <w:rFonts w:ascii="宋体" w:hAnsi="宋体" w:cs="宋体"/>
          <w:kern w:val="0"/>
          <w:szCs w:val="21"/>
        </w:rPr>
        <w:t>做为</w:t>
      </w:r>
      <w:proofErr w:type="gramEnd"/>
      <w:r w:rsidRPr="00195AF5">
        <w:rPr>
          <w:rFonts w:ascii="宋体" w:hAnsi="宋体" w:cs="宋体"/>
          <w:kern w:val="0"/>
          <w:szCs w:val="21"/>
        </w:rPr>
        <w:t>备用，储备一定的信用卡额度用于提供流动性；（4）对个人主要的人生风险进行规划，配置一定保额的寿险、重疾和意外保险。8.   深圳中年财务危机的背后其实是家庭资产配置的不合理，一般情况下，应该准备家庭资产总量10%左右的流动资金用于应对一些突</w:t>
      </w:r>
      <w:r w:rsidRPr="00195AF5">
        <w:rPr>
          <w:rFonts w:ascii="宋体" w:hAnsi="宋体" w:cs="宋体"/>
          <w:kern w:val="0"/>
          <w:szCs w:val="21"/>
        </w:rPr>
        <w:lastRenderedPageBreak/>
        <w:t>发状况，这部分资金可以通过信用卡、银行授信额度或者一些流动性比较好的资产（股票、现金）来提供。</w:t>
      </w:r>
    </w:p>
    <w:p w:rsidR="00195AF5" w:rsidRPr="00195AF5" w:rsidRDefault="00195AF5" w:rsidP="00195AF5"/>
    <w:p w:rsidR="00987ECF" w:rsidRDefault="00987ECF" w:rsidP="00621B2B"/>
    <w:p w:rsidR="00987ECF" w:rsidRPr="00987ECF" w:rsidRDefault="00987ECF" w:rsidP="00621B2B"/>
    <w:p w:rsidR="007841E5" w:rsidRDefault="008351B4" w:rsidP="007841E5">
      <w:pPr>
        <w:pStyle w:val="1"/>
      </w:pPr>
      <w:bookmarkStart w:id="9" w:name="_Toc32437392"/>
      <w:r>
        <w:rPr>
          <w:rFonts w:hint="eastAsia"/>
        </w:rPr>
        <w:lastRenderedPageBreak/>
        <w:t>人性</w:t>
      </w:r>
      <w:bookmarkEnd w:id="9"/>
    </w:p>
    <w:p w:rsidR="008033CF" w:rsidRDefault="008351B4" w:rsidP="008033CF">
      <w:pPr>
        <w:pStyle w:val="2"/>
      </w:pPr>
      <w:bookmarkStart w:id="10" w:name="_Toc32437393"/>
      <w:r>
        <w:rPr>
          <w:rFonts w:hint="eastAsia"/>
        </w:rPr>
        <w:t>中庸的应用</w:t>
      </w:r>
      <w:bookmarkEnd w:id="10"/>
    </w:p>
    <w:p w:rsidR="008351B4" w:rsidRDefault="008351B4" w:rsidP="008351B4">
      <w:r>
        <w:rPr>
          <w:rFonts w:hint="eastAsia"/>
        </w:rPr>
        <w:t>媳妇有时候会给我</w:t>
      </w:r>
      <w:proofErr w:type="gramStart"/>
      <w:r>
        <w:rPr>
          <w:rFonts w:hint="eastAsia"/>
        </w:rPr>
        <w:t>吐槽她工作</w:t>
      </w:r>
      <w:proofErr w:type="gramEnd"/>
      <w:r>
        <w:rPr>
          <w:rFonts w:hint="eastAsia"/>
        </w:rPr>
        <w:t>中的事情。以前我总觉得吐</w:t>
      </w:r>
      <w:proofErr w:type="gramStart"/>
      <w:r>
        <w:rPr>
          <w:rFonts w:hint="eastAsia"/>
        </w:rPr>
        <w:t>槽这种</w:t>
      </w:r>
      <w:proofErr w:type="gramEnd"/>
      <w:r>
        <w:rPr>
          <w:rFonts w:hint="eastAsia"/>
        </w:rPr>
        <w:t>负面情绪不好，所以常试图扮演一个中立方，甚至是站在</w:t>
      </w:r>
      <w:proofErr w:type="gramStart"/>
      <w:r>
        <w:rPr>
          <w:rFonts w:hint="eastAsia"/>
        </w:rPr>
        <w:t>被吐槽方的</w:t>
      </w:r>
      <w:proofErr w:type="gramEnd"/>
      <w:r>
        <w:rPr>
          <w:rFonts w:hint="eastAsia"/>
        </w:rPr>
        <w:t>角度来分析，说这事情你自己可能也有不对的地方，要理解云云，期待能化解她心中的“怨气”。结果发现这种方式不但丝毫没化解作用，反倒将自己树成了靶子，把“怨气”都集中在我身上了，最后两个人可能因为完全不相干的事情吵了一架。</w:t>
      </w:r>
    </w:p>
    <w:p w:rsidR="008351B4" w:rsidRDefault="008351B4" w:rsidP="008351B4"/>
    <w:p w:rsidR="008351B4" w:rsidRDefault="008351B4" w:rsidP="008351B4">
      <w:r>
        <w:rPr>
          <w:rFonts w:hint="eastAsia"/>
        </w:rPr>
        <w:t>再后来我学乖了，她一吐槽，我就继续以更激烈的态度吐，吐到她都觉得过了，然后试图站在</w:t>
      </w:r>
      <w:proofErr w:type="gramStart"/>
      <w:r>
        <w:rPr>
          <w:rFonts w:hint="eastAsia"/>
        </w:rPr>
        <w:t>被吐槽方的</w:t>
      </w:r>
      <w:proofErr w:type="gramEnd"/>
      <w:r>
        <w:rPr>
          <w:rFonts w:hint="eastAsia"/>
        </w:rPr>
        <w:t>角度来说服我，实际上没这么糟，竟然“怨气”就慢慢消解了。</w:t>
      </w:r>
    </w:p>
    <w:p w:rsidR="008351B4" w:rsidRDefault="008351B4" w:rsidP="008351B4"/>
    <w:p w:rsidR="008351B4" w:rsidRDefault="008351B4" w:rsidP="008351B4">
      <w:r>
        <w:rPr>
          <w:rFonts w:hint="eastAsia"/>
        </w:rPr>
        <w:t>两个人对话的时候，实际上背后有一个立场跷跷板。当媳妇站在左边的时候，我自然想站到右边来平衡一下，于是就对立起来了。但如果我往更左边挤，媳妇天然的就会试图平衡下，会往右移动，于是从自己原来的立场离开了，也容易理解对方了。</w:t>
      </w:r>
    </w:p>
    <w:p w:rsidR="008351B4" w:rsidRDefault="008351B4" w:rsidP="008351B4"/>
    <w:p w:rsidR="008351B4" w:rsidRDefault="008351B4" w:rsidP="008351B4">
      <w:r>
        <w:rPr>
          <w:rFonts w:hint="eastAsia"/>
        </w:rPr>
        <w:t>立场跷跷板这个观察网络舆论以及欧美民主体制也可以发现。欧美的政党实际上一直在这个跷跷板上寻找合适的位置，某个政党的位置并不主要由自己政党的倾向决定，更受民众以及对手政党的位置的影响。</w:t>
      </w:r>
    </w:p>
    <w:p w:rsidR="007E2AD5" w:rsidRDefault="007E2AD5" w:rsidP="008351B4"/>
    <w:p w:rsidR="007E2AD5" w:rsidRDefault="007E2AD5" w:rsidP="008351B4"/>
    <w:p w:rsidR="007E2AD5" w:rsidRDefault="007E2AD5" w:rsidP="005E6AD7">
      <w:pPr>
        <w:pStyle w:val="2"/>
      </w:pPr>
      <w:bookmarkStart w:id="11" w:name="_Toc32437394"/>
      <w:r>
        <w:rPr>
          <w:rFonts w:hint="eastAsia"/>
        </w:rPr>
        <w:t>山东人过节女人不上饭桌引发争议的解决方案</w:t>
      </w:r>
      <w:bookmarkEnd w:id="11"/>
    </w:p>
    <w:p w:rsidR="007E2AD5" w:rsidRDefault="007E2AD5" w:rsidP="007E2AD5"/>
    <w:p w:rsidR="007E2AD5" w:rsidRDefault="007E2AD5" w:rsidP="007E2AD5">
      <w:r>
        <w:rPr>
          <w:rFonts w:hint="eastAsia"/>
        </w:rPr>
        <w:t>最近几天，关于山东人过节女人不能和男人一桌吃饭的</w:t>
      </w:r>
      <w:proofErr w:type="gramStart"/>
      <w:r>
        <w:rPr>
          <w:rFonts w:hint="eastAsia"/>
        </w:rPr>
        <w:t>微博可能</w:t>
      </w:r>
      <w:proofErr w:type="gramEnd"/>
      <w:r>
        <w:rPr>
          <w:rFonts w:hint="eastAsia"/>
        </w:rPr>
        <w:t>大家都刷到了很多。我也收到了不少吐槽的私信，大多数是山东女孩或嫁到山东的媳妇，内容大同小异。自己张罗了一桌子菜，结果还不能上桌吃饭，从盘子里匀出一点菜在后厨吃，惨兮兮。</w:t>
      </w:r>
    </w:p>
    <w:p w:rsidR="007E2AD5" w:rsidRDefault="007E2AD5" w:rsidP="007E2AD5"/>
    <w:p w:rsidR="007E2AD5" w:rsidRDefault="007E2AD5" w:rsidP="007E2AD5">
      <w:r>
        <w:rPr>
          <w:rFonts w:hint="eastAsia"/>
        </w:rPr>
        <w:t>对于这件事情，认为是陋习的网友可能还是占了大多数，觉得这规矩非常莫名其妙，女性辛辛苦苦做了一大桌子菜，结果还不能上桌吃饭了，在</w:t>
      </w:r>
      <w:proofErr w:type="gramStart"/>
      <w:r>
        <w:rPr>
          <w:rFonts w:hint="eastAsia"/>
        </w:rPr>
        <w:t>后厨支个</w:t>
      </w:r>
      <w:proofErr w:type="gramEnd"/>
      <w:r>
        <w:rPr>
          <w:rFonts w:hint="eastAsia"/>
        </w:rPr>
        <w:t>小桌子悄悄吃，简直是不可理喻，还有歧视女性的嫌疑。</w:t>
      </w:r>
    </w:p>
    <w:p w:rsidR="007E2AD5" w:rsidRDefault="007E2AD5" w:rsidP="007E2AD5"/>
    <w:p w:rsidR="007E2AD5" w:rsidRDefault="007E2AD5" w:rsidP="007E2AD5">
      <w:r>
        <w:rPr>
          <w:rFonts w:hint="eastAsia"/>
        </w:rPr>
        <w:t>另一方面，山东本地网友也给出了相应的解释，认为这并不是歧视女性，或者封建陋习，而是因为山东男人习惯坐在一桌喝酒吹牛逼，说一些男人专属话题，女的掺合进来不合适，而且虽然分开坐，但是吃的东西都一样。许多山东女网友对此也表示认同，明确表示自己就愿意坐在厨房或者小屋里吃饭，外人不要恶意解读。</w:t>
      </w:r>
    </w:p>
    <w:p w:rsidR="007E2AD5" w:rsidRDefault="007E2AD5" w:rsidP="007E2AD5"/>
    <w:p w:rsidR="007E2AD5" w:rsidRDefault="007E2AD5" w:rsidP="007E2AD5">
      <w:r>
        <w:rPr>
          <w:rFonts w:hint="eastAsia"/>
        </w:rPr>
        <w:t>我觉得其实</w:t>
      </w:r>
      <w:proofErr w:type="gramStart"/>
      <w:r>
        <w:rPr>
          <w:rFonts w:hint="eastAsia"/>
        </w:rPr>
        <w:t>两边说</w:t>
      </w:r>
      <w:proofErr w:type="gramEnd"/>
      <w:r>
        <w:rPr>
          <w:rFonts w:hint="eastAsia"/>
        </w:rPr>
        <w:t>的都很有道理，这就是一个文化差异的问题，既没有多好，也谈不上多坏，众口难调嘛。但是误会非议太多了，再加上以讹传讹，山东网友难免会遭到一些无端指责和攻击，这就很尴尬了。有没有什么方案？既能保留传统，又能让其他地方的网友挑不出毛病，无法指责山东人呢？我想到了一个比较不错的方案。</w:t>
      </w:r>
    </w:p>
    <w:p w:rsidR="007E2AD5" w:rsidRDefault="007E2AD5" w:rsidP="007E2AD5"/>
    <w:p w:rsidR="007E2AD5" w:rsidRDefault="007E2AD5" w:rsidP="007E2AD5">
      <w:r>
        <w:rPr>
          <w:rFonts w:hint="eastAsia"/>
        </w:rPr>
        <w:t>答案就是把年夜饭改成自助餐</w:t>
      </w:r>
      <w:r>
        <w:rPr>
          <w:rFonts w:hint="eastAsia"/>
        </w:rPr>
        <w:t>buffet</w:t>
      </w:r>
      <w:r>
        <w:rPr>
          <w:rFonts w:hint="eastAsia"/>
        </w:rPr>
        <w:t>的形式。鲁菜改</w:t>
      </w:r>
      <w:r>
        <w:rPr>
          <w:rFonts w:hint="eastAsia"/>
        </w:rPr>
        <w:t>buffet</w:t>
      </w:r>
      <w:r>
        <w:rPr>
          <w:rFonts w:hint="eastAsia"/>
        </w:rPr>
        <w:t>有天然优势，鲁菜分量大，肉块多，菜码干净齐整，非常适合分餐制，比如：一个人一根葱爆海参，一人两根青岛大虾，看</w:t>
      </w:r>
      <w:r>
        <w:rPr>
          <w:rFonts w:hint="eastAsia"/>
        </w:rPr>
        <w:lastRenderedPageBreak/>
        <w:t>着都高端整洁。不像川菜，从辣椒堆里找鸡丁，要么就是一大盆子毛血旺，想分都分不开。</w:t>
      </w:r>
    </w:p>
    <w:p w:rsidR="007E2AD5" w:rsidRDefault="007E2AD5" w:rsidP="007E2AD5"/>
    <w:p w:rsidR="007E2AD5" w:rsidRDefault="007E2AD5" w:rsidP="007E2AD5">
      <w:r>
        <w:rPr>
          <w:rFonts w:hint="eastAsia"/>
        </w:rPr>
        <w:t>山东女人把菜炒好了，放在一个个保温小盆里，盖上盖，谁想吃什么就自己夹，屋子里再支几张桌子，大家自由落座，想</w:t>
      </w:r>
      <w:proofErr w:type="gramStart"/>
      <w:r>
        <w:rPr>
          <w:rFonts w:hint="eastAsia"/>
        </w:rPr>
        <w:t>坐哪坐哪</w:t>
      </w:r>
      <w:proofErr w:type="gramEnd"/>
      <w:r>
        <w:rPr>
          <w:rFonts w:hint="eastAsia"/>
        </w:rPr>
        <w:t>，当然最终还是男人一桌，女人一桌，但是起码别人挑不出毛病啊，这是自由选择的结果。对吧？就像我们经常</w:t>
      </w:r>
      <w:proofErr w:type="gramStart"/>
      <w:r>
        <w:rPr>
          <w:rFonts w:hint="eastAsia"/>
        </w:rPr>
        <w:t>看美剧里面</w:t>
      </w:r>
      <w:proofErr w:type="gramEnd"/>
      <w:r>
        <w:rPr>
          <w:rFonts w:hint="eastAsia"/>
        </w:rPr>
        <w:t>开</w:t>
      </w:r>
      <w:r>
        <w:rPr>
          <w:rFonts w:hint="eastAsia"/>
        </w:rPr>
        <w:t>party</w:t>
      </w:r>
      <w:r>
        <w:rPr>
          <w:rFonts w:hint="eastAsia"/>
        </w:rPr>
        <w:t>一样，也是这种形式。男人们在一起喝酒，女人们聊八卦家常里短，没人觉得这里面有性别歧视吧？</w:t>
      </w:r>
    </w:p>
    <w:p w:rsidR="007E2AD5" w:rsidRDefault="007E2AD5" w:rsidP="007E2AD5"/>
    <w:p w:rsidR="007E2AD5" w:rsidRDefault="007E2AD5" w:rsidP="007E2AD5">
      <w:r>
        <w:rPr>
          <w:rFonts w:hint="eastAsia"/>
        </w:rPr>
        <w:t>再者，都是自助餐了，大家完全平等，想吃什么随便，自给自足，也不存在男人吃主菜，女人吃匀出来的</w:t>
      </w:r>
      <w:proofErr w:type="gramStart"/>
      <w:r>
        <w:rPr>
          <w:rFonts w:hint="eastAsia"/>
        </w:rPr>
        <w:t>菜这种</w:t>
      </w:r>
      <w:proofErr w:type="gramEnd"/>
      <w:r>
        <w:rPr>
          <w:rFonts w:hint="eastAsia"/>
        </w:rPr>
        <w:t>事情了。</w:t>
      </w:r>
    </w:p>
    <w:p w:rsidR="007E2AD5" w:rsidRDefault="007E2AD5" w:rsidP="007E2AD5"/>
    <w:p w:rsidR="007E2AD5" w:rsidRDefault="007E2AD5" w:rsidP="007E2AD5">
      <w:r>
        <w:rPr>
          <w:rFonts w:hint="eastAsia"/>
        </w:rPr>
        <w:t>最后，这里面也不涉及分餐</w:t>
      </w:r>
      <w:proofErr w:type="gramStart"/>
      <w:r>
        <w:rPr>
          <w:rFonts w:hint="eastAsia"/>
        </w:rPr>
        <w:t>制比合餐</w:t>
      </w:r>
      <w:proofErr w:type="gramEnd"/>
      <w:r>
        <w:rPr>
          <w:rFonts w:hint="eastAsia"/>
        </w:rPr>
        <w:t>制优越的问题，千万别给我扣帽子啊。干豆腐卷大葱，把干豆腐切成正方形小块，上面放上一个葱段，点一点大酱，有点像西班牙的</w:t>
      </w:r>
      <w:r>
        <w:rPr>
          <w:rFonts w:hint="eastAsia"/>
        </w:rPr>
        <w:t>tapas</w:t>
      </w:r>
      <w:r>
        <w:rPr>
          <w:rFonts w:hint="eastAsia"/>
        </w:rPr>
        <w:t>，一道下酒好菜，本质上还是中餐。中餐世界</w:t>
      </w:r>
      <w:r>
        <w:rPr>
          <w:rFonts w:hint="eastAsia"/>
        </w:rPr>
        <w:t>No.1</w:t>
      </w:r>
      <w:r>
        <w:rPr>
          <w:rFonts w:hint="eastAsia"/>
        </w:rPr>
        <w:t>，鲁菜中餐里的</w:t>
      </w:r>
      <w:r>
        <w:rPr>
          <w:rFonts w:hint="eastAsia"/>
        </w:rPr>
        <w:t>No.1</w:t>
      </w:r>
      <w:r>
        <w:rPr>
          <w:rFonts w:hint="eastAsia"/>
        </w:rPr>
        <w:t>。</w:t>
      </w:r>
    </w:p>
    <w:p w:rsidR="007E2AD5" w:rsidRDefault="007E2AD5" w:rsidP="007E2AD5"/>
    <w:p w:rsidR="007E2AD5" w:rsidRDefault="007E2AD5" w:rsidP="007E2AD5">
      <w:r>
        <w:rPr>
          <w:rFonts w:hint="eastAsia"/>
        </w:rPr>
        <w:t>这个方案，既可以保留山东传统文化，又可以让全国网友满意，挑不出毛病。如果觉得很棒，</w:t>
      </w:r>
      <w:proofErr w:type="gramStart"/>
      <w:r>
        <w:rPr>
          <w:rFonts w:hint="eastAsia"/>
        </w:rPr>
        <w:t>可以点赞支持</w:t>
      </w:r>
      <w:proofErr w:type="gramEnd"/>
      <w:r>
        <w:rPr>
          <w:rFonts w:hint="eastAsia"/>
        </w:rPr>
        <w:t>，谢谢。</w:t>
      </w:r>
    </w:p>
    <w:p w:rsidR="007E2AD5" w:rsidRDefault="007E2AD5" w:rsidP="007E2AD5">
      <w:pPr>
        <w:pBdr>
          <w:bottom w:val="double" w:sz="6" w:space="1" w:color="auto"/>
        </w:pBdr>
      </w:pPr>
    </w:p>
    <w:p w:rsidR="007E2AD5" w:rsidRDefault="007E2AD5" w:rsidP="007E2AD5">
      <w:r>
        <w:rPr>
          <w:rFonts w:hint="eastAsia"/>
        </w:rPr>
        <w:t>关于吃饭分桌，我还有两点疑惑：</w:t>
      </w:r>
    </w:p>
    <w:p w:rsidR="007E2AD5" w:rsidRDefault="007E2AD5" w:rsidP="007E2AD5">
      <w:r>
        <w:rPr>
          <w:rFonts w:hint="eastAsia"/>
        </w:rPr>
        <w:t>1.</w:t>
      </w:r>
      <w:r>
        <w:rPr>
          <w:rFonts w:hint="eastAsia"/>
        </w:rPr>
        <w:t>过年走亲戚，男客女客都有，必然是做两桌一样的菜，吃喝上唯一的区别是男人喝酒，女人小孩喝饮料，并不存在轻慢女客的地方，哪里歧视了女性呢？</w:t>
      </w:r>
    </w:p>
    <w:p w:rsidR="007E2AD5" w:rsidRDefault="007E2AD5" w:rsidP="007E2AD5">
      <w:r>
        <w:rPr>
          <w:rFonts w:hint="eastAsia"/>
        </w:rPr>
        <w:t>2.</w:t>
      </w:r>
      <w:r>
        <w:rPr>
          <w:rFonts w:hint="eastAsia"/>
        </w:rPr>
        <w:t>家中来客，自然以客人优先。男主人陪玩陪聊陪喝酒，女主人负责做饭，努力让客人吃好喝好感受到主人家的热情，难道不是应该的吗？女主人待客人酒足饭饱后，在</w:t>
      </w:r>
      <w:proofErr w:type="gramStart"/>
      <w:r>
        <w:rPr>
          <w:rFonts w:hint="eastAsia"/>
        </w:rPr>
        <w:t>后厨吃点垫吧垫吧</w:t>
      </w:r>
      <w:proofErr w:type="gramEnd"/>
      <w:r>
        <w:rPr>
          <w:rFonts w:hint="eastAsia"/>
        </w:rPr>
        <w:t>有什么</w:t>
      </w:r>
      <w:proofErr w:type="gramStart"/>
      <w:r>
        <w:rPr>
          <w:rFonts w:hint="eastAsia"/>
        </w:rPr>
        <w:t>好吐槽</w:t>
      </w:r>
      <w:proofErr w:type="gramEnd"/>
      <w:r>
        <w:rPr>
          <w:rFonts w:hint="eastAsia"/>
        </w:rPr>
        <w:t>的？难道要客人做饭给你吃吗？</w:t>
      </w:r>
    </w:p>
    <w:p w:rsidR="007E2AD5" w:rsidRDefault="007E2AD5" w:rsidP="007E2AD5"/>
    <w:p w:rsidR="007E2AD5" w:rsidRDefault="007E2AD5" w:rsidP="007E2AD5">
      <w:r>
        <w:rPr>
          <w:rFonts w:hint="eastAsia"/>
        </w:rPr>
        <w:t>说</w:t>
      </w:r>
      <w:proofErr w:type="gramStart"/>
      <w:r>
        <w:rPr>
          <w:rFonts w:hint="eastAsia"/>
        </w:rPr>
        <w:t>吃饭分桌是</w:t>
      </w:r>
      <w:proofErr w:type="gramEnd"/>
      <w:r>
        <w:rPr>
          <w:rFonts w:hint="eastAsia"/>
        </w:rPr>
        <w:t>传统糟粕也可以，但我更倾向于认为它是一种不完美的家庭聚会解决方案。它有缺点，但它也被证明了可行且有效。看到丑陋是容易的，宣泄情绪也是容易的，但提出更完美的解决方案并实践和推广它却是不易的。解决了旧问题，会产生新问题，对这类无聊问题的讨论也会继续下去，只是希望下次我能不再参与了。</w:t>
      </w:r>
    </w:p>
    <w:p w:rsidR="00196C45" w:rsidRDefault="00196C45" w:rsidP="007E2AD5"/>
    <w:p w:rsidR="00196C45" w:rsidRDefault="00196C45" w:rsidP="00196C45">
      <w:pPr>
        <w:pStyle w:val="2"/>
      </w:pPr>
      <w:bookmarkStart w:id="12" w:name="_Toc32437395"/>
      <w:r>
        <w:rPr>
          <w:rFonts w:hint="eastAsia"/>
        </w:rPr>
        <w:t>买书又不看是什么样的心理？</w:t>
      </w:r>
      <w:bookmarkEnd w:id="12"/>
    </w:p>
    <w:p w:rsidR="00196C45" w:rsidRDefault="00196C45" w:rsidP="00196C45">
      <w:r>
        <w:rPr>
          <w:rFonts w:hint="eastAsia"/>
        </w:rPr>
        <w:t>有点追求，有些赏金，但是又做不到拼。买是为了满足自己心里对自己的期望，买很简单，花点钱就行了，但是看，并且</w:t>
      </w:r>
      <w:proofErr w:type="gramStart"/>
      <w:r>
        <w:rPr>
          <w:rFonts w:hint="eastAsia"/>
        </w:rPr>
        <w:t>深入看</w:t>
      </w:r>
      <w:proofErr w:type="gramEnd"/>
      <w:r>
        <w:rPr>
          <w:rFonts w:hint="eastAsia"/>
        </w:rPr>
        <w:t>进去，却很难，自己也知道，却又克服不了，只好不停地买，用最轻松的方式欺骗自己还是一个上进的人，一个努力的人。举一反三，适合所有对生活和事业心有不甘却改不掉慢懒散的人群。</w:t>
      </w:r>
    </w:p>
    <w:p w:rsidR="00697E34" w:rsidRDefault="00697E34" w:rsidP="00196C45"/>
    <w:p w:rsidR="00697E34" w:rsidRDefault="00697E34" w:rsidP="00697E34">
      <w:pPr>
        <w:pStyle w:val="2"/>
      </w:pPr>
      <w:bookmarkStart w:id="13" w:name="_Toc32437396"/>
      <w:r>
        <w:rPr>
          <w:rFonts w:hint="eastAsia"/>
        </w:rPr>
        <w:t>当代恶臭女孩实录</w:t>
      </w:r>
      <w:bookmarkEnd w:id="13"/>
    </w:p>
    <w:p w:rsidR="00697E34" w:rsidRDefault="00697E34" w:rsidP="00697E34">
      <w:r>
        <w:rPr>
          <w:rFonts w:hint="eastAsia"/>
        </w:rPr>
        <w:t>涂着劣质化妆品，披着</w:t>
      </w:r>
      <w:proofErr w:type="gramStart"/>
      <w:r>
        <w:rPr>
          <w:rFonts w:hint="eastAsia"/>
        </w:rPr>
        <w:t>高仿爆款</w:t>
      </w:r>
      <w:proofErr w:type="gramEnd"/>
      <w:r>
        <w:rPr>
          <w:rFonts w:hint="eastAsia"/>
        </w:rPr>
        <w:t>衣服，食堂开家新档口都说要去拔草。嚷嚷着减肥，还从不运动，说怕练出肌肉腿，问身边健身的朋友怎么减重，问完转头就说你瞅这一身肌肉多恶心。节食，不敢吃正餐，但一天能吃二斤干果，最后搞不清自己为啥瘦不下来。胸部</w:t>
      </w:r>
      <w:r>
        <w:rPr>
          <w:rFonts w:hint="eastAsia"/>
        </w:rPr>
        <w:t>A-</w:t>
      </w:r>
      <w:r>
        <w:rPr>
          <w:rFonts w:hint="eastAsia"/>
        </w:rPr>
        <w:t>，腰围</w:t>
      </w:r>
      <w:r>
        <w:rPr>
          <w:rFonts w:hint="eastAsia"/>
        </w:rPr>
        <w:t>C</w:t>
      </w:r>
      <w:r>
        <w:rPr>
          <w:rFonts w:hint="eastAsia"/>
        </w:rPr>
        <w:t>罩，丑，一百二十多斤，个头都没有小学生高，结果最爱说男的不到一米</w:t>
      </w:r>
      <w:proofErr w:type="gramStart"/>
      <w:r>
        <w:rPr>
          <w:rFonts w:hint="eastAsia"/>
        </w:rPr>
        <w:t>八就是</w:t>
      </w:r>
      <w:proofErr w:type="gramEnd"/>
      <w:r>
        <w:rPr>
          <w:rFonts w:hint="eastAsia"/>
        </w:rPr>
        <w:t>残废。鹿晗马</w:t>
      </w:r>
      <w:proofErr w:type="gramStart"/>
      <w:r>
        <w:rPr>
          <w:rFonts w:hint="eastAsia"/>
        </w:rPr>
        <w:t>晗</w:t>
      </w:r>
      <w:proofErr w:type="gramEnd"/>
      <w:r>
        <w:rPr>
          <w:rFonts w:hint="eastAsia"/>
        </w:rPr>
        <w:t>牛晗驴</w:t>
      </w:r>
      <w:proofErr w:type="gramStart"/>
      <w:r>
        <w:rPr>
          <w:rFonts w:hint="eastAsia"/>
        </w:rPr>
        <w:t>晗</w:t>
      </w:r>
      <w:proofErr w:type="gramEnd"/>
      <w:r>
        <w:rPr>
          <w:rFonts w:hint="eastAsia"/>
        </w:rPr>
        <w:t>，</w:t>
      </w:r>
      <w:r>
        <w:rPr>
          <w:rFonts w:hint="eastAsia"/>
        </w:rPr>
        <w:t>VR</w:t>
      </w:r>
      <w:r>
        <w:rPr>
          <w:rFonts w:hint="eastAsia"/>
        </w:rPr>
        <w:t>老公</w:t>
      </w:r>
      <w:proofErr w:type="gramStart"/>
      <w:r>
        <w:rPr>
          <w:rFonts w:hint="eastAsia"/>
        </w:rPr>
        <w:t>一</w:t>
      </w:r>
      <w:proofErr w:type="gramEnd"/>
      <w:r>
        <w:rPr>
          <w:rFonts w:hint="eastAsia"/>
        </w:rPr>
        <w:t>周一换，男明星处个</w:t>
      </w:r>
      <w:proofErr w:type="gramStart"/>
      <w:r>
        <w:rPr>
          <w:rFonts w:hint="eastAsia"/>
        </w:rPr>
        <w:t>对象她</w:t>
      </w:r>
      <w:proofErr w:type="gramEnd"/>
      <w:r>
        <w:rPr>
          <w:rFonts w:hint="eastAsia"/>
        </w:rPr>
        <w:t>能比电视剧里的老刁婆婆都恶。</w:t>
      </w:r>
      <w:proofErr w:type="gramStart"/>
      <w:r>
        <w:rPr>
          <w:rFonts w:hint="eastAsia"/>
        </w:rPr>
        <w:t>不</w:t>
      </w:r>
      <w:proofErr w:type="gramEnd"/>
      <w:r>
        <w:rPr>
          <w:rFonts w:hint="eastAsia"/>
        </w:rPr>
        <w:t>看书，看不懂，找本名著七天看不到六页，读不进去，然后说写的没意思，谁爱看谁是装逼。中文说不利索，洋文只会两句，一句</w:t>
      </w:r>
      <w:proofErr w:type="spellStart"/>
      <w:r>
        <w:rPr>
          <w:rFonts w:hint="eastAsia"/>
        </w:rPr>
        <w:t>emmm</w:t>
      </w:r>
      <w:proofErr w:type="spellEnd"/>
      <w:r>
        <w:rPr>
          <w:rFonts w:hint="eastAsia"/>
        </w:rPr>
        <w:t>，一句打</w:t>
      </w:r>
      <w:r>
        <w:rPr>
          <w:rFonts w:hint="eastAsia"/>
        </w:rPr>
        <w:t>call</w:t>
      </w:r>
      <w:r>
        <w:rPr>
          <w:rFonts w:hint="eastAsia"/>
        </w:rPr>
        <w:t>。阅读能力不超过一百四十个字，</w:t>
      </w:r>
      <w:r>
        <w:rPr>
          <w:rFonts w:hint="eastAsia"/>
        </w:rPr>
        <w:lastRenderedPageBreak/>
        <w:t>提升深度主要靠转发思想聚焦，每天主要读物是“鱼猫情话”啥的，山</w:t>
      </w:r>
      <w:proofErr w:type="gramStart"/>
      <w:r>
        <w:rPr>
          <w:rFonts w:hint="eastAsia"/>
        </w:rPr>
        <w:t>啊海啊鹿啊鲸啊</w:t>
      </w:r>
      <w:proofErr w:type="gramEnd"/>
      <w:r>
        <w:rPr>
          <w:rFonts w:hint="eastAsia"/>
        </w:rPr>
        <w:t>你啊，看到热泪盈眶，感慨这就是爱情，还希望我们都是嫁给爱情的样子。云养猫，但真实原因是连自己都养活不了，爱猫爱到极致，骂爹可以，骂猫不行，</w:t>
      </w:r>
      <w:proofErr w:type="gramStart"/>
      <w:r>
        <w:rPr>
          <w:rFonts w:hint="eastAsia"/>
        </w:rPr>
        <w:t>说她爹胖她跟着</w:t>
      </w:r>
      <w:proofErr w:type="gramEnd"/>
      <w:r>
        <w:rPr>
          <w:rFonts w:hint="eastAsia"/>
        </w:rPr>
        <w:t>乐，说</w:t>
      </w:r>
      <w:proofErr w:type="gramStart"/>
      <w:r>
        <w:rPr>
          <w:rFonts w:hint="eastAsia"/>
        </w:rPr>
        <w:t>猫一句胖她</w:t>
      </w:r>
      <w:proofErr w:type="gramEnd"/>
      <w:r>
        <w:rPr>
          <w:rFonts w:hint="eastAsia"/>
        </w:rPr>
        <w:t>能让你全家灵堂</w:t>
      </w:r>
      <w:r>
        <w:rPr>
          <w:rFonts w:hint="eastAsia"/>
        </w:rPr>
        <w:t>party</w:t>
      </w:r>
      <w:r>
        <w:rPr>
          <w:rFonts w:hint="eastAsia"/>
        </w:rPr>
        <w:t>。线下宝贝么</w:t>
      </w:r>
      <w:proofErr w:type="gramStart"/>
      <w:r>
        <w:rPr>
          <w:rFonts w:hint="eastAsia"/>
        </w:rPr>
        <w:t>么</w:t>
      </w:r>
      <w:proofErr w:type="gramEnd"/>
      <w:r>
        <w:rPr>
          <w:rFonts w:hint="eastAsia"/>
        </w:rPr>
        <w:t>哒，网上一句三个妈，美其名曰</w:t>
      </w:r>
      <w:proofErr w:type="gramStart"/>
      <w:r>
        <w:rPr>
          <w:rFonts w:hint="eastAsia"/>
        </w:rPr>
        <w:t>酷</w:t>
      </w:r>
      <w:proofErr w:type="gramEnd"/>
      <w:r>
        <w:rPr>
          <w:rFonts w:hint="eastAsia"/>
        </w:rPr>
        <w:t>女孩。善良，温柔，自称的，献爱心的途径主要是在网上点蜡。自封女权主义者，爱嚷嚷中国男的不行，主张让对象全款买房然后</w:t>
      </w:r>
      <w:proofErr w:type="gramStart"/>
      <w:r>
        <w:rPr>
          <w:rFonts w:hint="eastAsia"/>
        </w:rPr>
        <w:t>房产证写她</w:t>
      </w:r>
      <w:proofErr w:type="gramEnd"/>
      <w:r>
        <w:rPr>
          <w:rFonts w:hint="eastAsia"/>
        </w:rPr>
        <w:t>自己名，</w:t>
      </w:r>
      <w:proofErr w:type="gramStart"/>
      <w:r>
        <w:rPr>
          <w:rFonts w:hint="eastAsia"/>
        </w:rPr>
        <w:t>拎逼入住</w:t>
      </w:r>
      <w:proofErr w:type="gramEnd"/>
      <w:r>
        <w:rPr>
          <w:rFonts w:hint="eastAsia"/>
        </w:rPr>
        <w:t>，十分平权。日常恐婚，其实根本没有男的</w:t>
      </w:r>
      <w:proofErr w:type="gramStart"/>
      <w:r>
        <w:rPr>
          <w:rFonts w:hint="eastAsia"/>
        </w:rPr>
        <w:t>屌</w:t>
      </w:r>
      <w:proofErr w:type="gramEnd"/>
      <w:r>
        <w:rPr>
          <w:rFonts w:hint="eastAsia"/>
        </w:rPr>
        <w:t>她，偶尔来一个瞎眼的，异常兴奋！光速截图聊天记录，然后</w:t>
      </w:r>
      <w:proofErr w:type="gramStart"/>
      <w:r>
        <w:rPr>
          <w:rFonts w:hint="eastAsia"/>
        </w:rPr>
        <w:t>往直男发言</w:t>
      </w:r>
      <w:proofErr w:type="gramEnd"/>
      <w:r>
        <w:rPr>
          <w:rFonts w:hint="eastAsia"/>
        </w:rPr>
        <w:t>投稿。</w:t>
      </w:r>
      <w:proofErr w:type="gramStart"/>
      <w:r>
        <w:rPr>
          <w:rFonts w:hint="eastAsia"/>
        </w:rPr>
        <w:t>找男神聊骚</w:t>
      </w:r>
      <w:proofErr w:type="gramEnd"/>
      <w:r>
        <w:rPr>
          <w:rFonts w:hint="eastAsia"/>
        </w:rPr>
        <w:t>，一晚上没等到一句回复，无比失落，失落之余又吃了二斤水果。这时突然瞥见家中视频邀请，赶紧点开，老父亲看着溢出屏幕的大脸盘子心疼不已，出门在外不容易，你看看，闺女又饿瘦了。爹你别这么说，爹你都憔悴了，爹你辛苦，爹你操劳了，眼眶湿润，一股暖流涌上心头。放下电话，回忆起视频中的父亲，此起彼伏，爹常年为家奔波，一直无暇打理自己，想到爹疲惫的神色，泛着油光的脸庞，还有爹立领的</w:t>
      </w:r>
      <w:r>
        <w:rPr>
          <w:rFonts w:hint="eastAsia"/>
        </w:rPr>
        <w:t>Polo</w:t>
      </w:r>
      <w:r>
        <w:rPr>
          <w:rFonts w:hint="eastAsia"/>
        </w:rPr>
        <w:t>，走样的身材，脑瓜上仅存的几根毛发，百感交集，一时语塞，瘫坐许久，陷入沉默。过了半天，停止了思索，起身，拿起手机开始发微博：你国中年男子为何如此油腻？</w:t>
      </w:r>
    </w:p>
    <w:p w:rsidR="00697E34" w:rsidRDefault="00697E34" w:rsidP="00697E34"/>
    <w:p w:rsidR="008273A9" w:rsidRPr="008273A9" w:rsidRDefault="008273A9" w:rsidP="008273A9">
      <w:pPr>
        <w:pStyle w:val="2"/>
        <w:rPr>
          <w:rFonts w:ascii="宋体" w:hAnsi="宋体" w:cs="宋体"/>
        </w:rPr>
      </w:pPr>
      <w:bookmarkStart w:id="14" w:name="_Toc32437397"/>
      <w:r w:rsidRPr="008273A9">
        <w:rPr>
          <w:shd w:val="clear" w:color="auto" w:fill="FFFFFF"/>
        </w:rPr>
        <w:t>当代恶臭男孩实录</w:t>
      </w:r>
      <w:bookmarkEnd w:id="14"/>
    </w:p>
    <w:p w:rsidR="008273A9" w:rsidRPr="008273A9" w:rsidRDefault="008273A9" w:rsidP="008273A9">
      <w:pPr>
        <w:widowControl/>
        <w:jc w:val="left"/>
        <w:rPr>
          <w:rFonts w:ascii="宋体" w:hAnsi="宋体" w:cs="宋体"/>
          <w:kern w:val="0"/>
          <w:szCs w:val="21"/>
        </w:rPr>
      </w:pPr>
      <w:r w:rsidRPr="008273A9">
        <w:rPr>
          <w:rFonts w:ascii="Arial" w:hAnsi="Arial" w:cs="Arial"/>
          <w:color w:val="333333"/>
          <w:kern w:val="0"/>
          <w:szCs w:val="21"/>
          <w:shd w:val="clear" w:color="auto" w:fill="FFFFFF"/>
        </w:rPr>
        <w:t>浑身</w:t>
      </w:r>
      <w:proofErr w:type="gramStart"/>
      <w:r w:rsidRPr="008273A9">
        <w:rPr>
          <w:rFonts w:ascii="Arial" w:hAnsi="Arial" w:cs="Arial"/>
          <w:color w:val="333333"/>
          <w:kern w:val="0"/>
          <w:szCs w:val="21"/>
          <w:shd w:val="clear" w:color="auto" w:fill="FFFFFF"/>
        </w:rPr>
        <w:t>高仿潮牌，淘宝买</w:t>
      </w:r>
      <w:proofErr w:type="gramEnd"/>
      <w:r w:rsidRPr="008273A9">
        <w:rPr>
          <w:rFonts w:ascii="Arial" w:hAnsi="Arial" w:cs="Arial"/>
          <w:color w:val="333333"/>
          <w:kern w:val="0"/>
          <w:szCs w:val="21"/>
          <w:shd w:val="clear" w:color="auto" w:fill="FFFFFF"/>
        </w:rPr>
        <w:t>了件假的</w:t>
      </w:r>
      <w:r w:rsidRPr="008273A9">
        <w:rPr>
          <w:rFonts w:ascii="Arial" w:hAnsi="Arial" w:cs="Arial"/>
          <w:color w:val="333333"/>
          <w:kern w:val="0"/>
          <w:szCs w:val="21"/>
          <w:shd w:val="clear" w:color="auto" w:fill="FFFFFF"/>
        </w:rPr>
        <w:t>Champion</w:t>
      </w:r>
      <w:r w:rsidRPr="008273A9">
        <w:rPr>
          <w:rFonts w:ascii="Arial" w:hAnsi="Arial" w:cs="Arial"/>
          <w:color w:val="333333"/>
          <w:kern w:val="0"/>
          <w:szCs w:val="21"/>
          <w:shd w:val="clear" w:color="auto" w:fill="FFFFFF"/>
        </w:rPr>
        <w:t>，安慰自己说正版的质量也不见得多好，发型时而梳油头时而中分，觉得自己的形象在贝克汉姆与吴亦凡之间徘徊，一米七三逢人说自己一米七八，近视三百来度了还</w:t>
      </w:r>
      <w:proofErr w:type="gramStart"/>
      <w:r w:rsidRPr="008273A9">
        <w:rPr>
          <w:rFonts w:ascii="Arial" w:hAnsi="Arial" w:cs="Arial"/>
          <w:color w:val="333333"/>
          <w:kern w:val="0"/>
          <w:szCs w:val="21"/>
          <w:shd w:val="clear" w:color="auto" w:fill="FFFFFF"/>
        </w:rPr>
        <w:t>装逼不</w:t>
      </w:r>
      <w:proofErr w:type="gramEnd"/>
      <w:r w:rsidRPr="008273A9">
        <w:rPr>
          <w:rFonts w:ascii="Arial" w:hAnsi="Arial" w:cs="Arial"/>
          <w:color w:val="333333"/>
          <w:kern w:val="0"/>
          <w:szCs w:val="21"/>
          <w:shd w:val="clear" w:color="auto" w:fill="FFFFFF"/>
        </w:rPr>
        <w:t>戴眼镜。</w:t>
      </w:r>
      <w:proofErr w:type="gramStart"/>
      <w:r w:rsidRPr="008273A9">
        <w:rPr>
          <w:rFonts w:ascii="Arial" w:hAnsi="Arial" w:cs="Arial"/>
          <w:color w:val="333333"/>
          <w:kern w:val="0"/>
          <w:szCs w:val="21"/>
          <w:shd w:val="clear" w:color="auto" w:fill="FFFFFF"/>
        </w:rPr>
        <w:t>蚂蚁花呗忍痛</w:t>
      </w:r>
      <w:proofErr w:type="gramEnd"/>
      <w:r w:rsidRPr="008273A9">
        <w:rPr>
          <w:rFonts w:ascii="Arial" w:hAnsi="Arial" w:cs="Arial"/>
          <w:color w:val="333333"/>
          <w:kern w:val="0"/>
          <w:szCs w:val="21"/>
          <w:shd w:val="clear" w:color="auto" w:fill="FFFFFF"/>
        </w:rPr>
        <w:t>买了双椰子</w:t>
      </w:r>
      <w:r w:rsidRPr="008273A9">
        <w:rPr>
          <w:rFonts w:ascii="Arial" w:hAnsi="Arial" w:cs="Arial"/>
          <w:color w:val="333333"/>
          <w:kern w:val="0"/>
          <w:szCs w:val="21"/>
          <w:shd w:val="clear" w:color="auto" w:fill="FFFFFF"/>
        </w:rPr>
        <w:t>350</w:t>
      </w:r>
      <w:r w:rsidRPr="008273A9">
        <w:rPr>
          <w:rFonts w:ascii="Arial" w:hAnsi="Arial" w:cs="Arial"/>
          <w:color w:val="333333"/>
          <w:kern w:val="0"/>
          <w:szCs w:val="21"/>
          <w:shd w:val="clear" w:color="auto" w:fill="FFFFFF"/>
        </w:rPr>
        <w:t>，额度爆了又去开京东白条，从春天穿到第二年春天，有人说是假的</w:t>
      </w:r>
      <w:proofErr w:type="gramStart"/>
      <w:r w:rsidRPr="008273A9">
        <w:rPr>
          <w:rFonts w:ascii="Arial" w:hAnsi="Arial" w:cs="Arial"/>
          <w:color w:val="333333"/>
          <w:kern w:val="0"/>
          <w:szCs w:val="21"/>
          <w:shd w:val="clear" w:color="auto" w:fill="FFFFFF"/>
        </w:rPr>
        <w:t>就柜姐</w:t>
      </w:r>
      <w:proofErr w:type="gramEnd"/>
      <w:r w:rsidRPr="008273A9">
        <w:rPr>
          <w:rFonts w:ascii="Arial" w:hAnsi="Arial" w:cs="Arial"/>
          <w:color w:val="333333"/>
          <w:kern w:val="0"/>
          <w:szCs w:val="21"/>
          <w:shd w:val="clear" w:color="auto" w:fill="FFFFFF"/>
        </w:rPr>
        <w:t>上身，详细解释假的和真的有何差别。平时基本</w:t>
      </w:r>
      <w:proofErr w:type="gramStart"/>
      <w:r w:rsidRPr="008273A9">
        <w:rPr>
          <w:rFonts w:ascii="Arial" w:hAnsi="Arial" w:cs="Arial"/>
          <w:color w:val="333333"/>
          <w:kern w:val="0"/>
          <w:szCs w:val="21"/>
          <w:shd w:val="clear" w:color="auto" w:fill="FFFFFF"/>
        </w:rPr>
        <w:t>不</w:t>
      </w:r>
      <w:proofErr w:type="gramEnd"/>
      <w:r w:rsidRPr="008273A9">
        <w:rPr>
          <w:rFonts w:ascii="Arial" w:hAnsi="Arial" w:cs="Arial"/>
          <w:color w:val="333333"/>
          <w:kern w:val="0"/>
          <w:szCs w:val="21"/>
          <w:shd w:val="clear" w:color="auto" w:fill="FFFFFF"/>
        </w:rPr>
        <w:t>看书，实在</w:t>
      </w:r>
      <w:proofErr w:type="gramStart"/>
      <w:r w:rsidRPr="008273A9">
        <w:rPr>
          <w:rFonts w:ascii="Arial" w:hAnsi="Arial" w:cs="Arial"/>
          <w:color w:val="333333"/>
          <w:kern w:val="0"/>
          <w:szCs w:val="21"/>
          <w:shd w:val="clear" w:color="auto" w:fill="FFFFFF"/>
        </w:rPr>
        <w:t>想装逼了</w:t>
      </w:r>
      <w:proofErr w:type="gramEnd"/>
      <w:r w:rsidRPr="008273A9">
        <w:rPr>
          <w:rFonts w:ascii="Arial" w:hAnsi="Arial" w:cs="Arial"/>
          <w:color w:val="333333"/>
          <w:kern w:val="0"/>
          <w:szCs w:val="21"/>
          <w:shd w:val="clear" w:color="auto" w:fill="FFFFFF"/>
        </w:rPr>
        <w:t>就去网上找</w:t>
      </w:r>
      <w:r w:rsidRPr="008273A9">
        <w:rPr>
          <w:rFonts w:ascii="Arial" w:hAnsi="Arial" w:cs="Arial"/>
          <w:color w:val="333333"/>
          <w:kern w:val="0"/>
          <w:szCs w:val="21"/>
          <w:shd w:val="clear" w:color="auto" w:fill="FFFFFF"/>
        </w:rPr>
        <w:t>txt</w:t>
      </w:r>
      <w:r w:rsidRPr="008273A9">
        <w:rPr>
          <w:rFonts w:ascii="Arial" w:hAnsi="Arial" w:cs="Arial"/>
          <w:color w:val="333333"/>
          <w:kern w:val="0"/>
          <w:szCs w:val="21"/>
          <w:shd w:val="clear" w:color="auto" w:fill="FFFFFF"/>
        </w:rPr>
        <w:t>，主要分两派，一派看郭敬明龙族</w:t>
      </w:r>
      <w:proofErr w:type="gramStart"/>
      <w:r w:rsidRPr="008273A9">
        <w:rPr>
          <w:rFonts w:ascii="Arial" w:hAnsi="Arial" w:cs="Arial"/>
          <w:color w:val="333333"/>
          <w:kern w:val="0"/>
          <w:szCs w:val="21"/>
          <w:shd w:val="clear" w:color="auto" w:fill="FFFFFF"/>
        </w:rPr>
        <w:t>爵迹系列</w:t>
      </w:r>
      <w:proofErr w:type="gramEnd"/>
      <w:r w:rsidRPr="008273A9">
        <w:rPr>
          <w:rFonts w:ascii="Arial" w:hAnsi="Arial" w:cs="Arial"/>
          <w:color w:val="333333"/>
          <w:kern w:val="0"/>
          <w:szCs w:val="21"/>
          <w:shd w:val="clear" w:color="auto" w:fill="FFFFFF"/>
        </w:rPr>
        <w:t>丛书，一派看冯唐意</w:t>
      </w:r>
      <w:proofErr w:type="gramStart"/>
      <w:r w:rsidRPr="008273A9">
        <w:rPr>
          <w:rFonts w:ascii="Arial" w:hAnsi="Arial" w:cs="Arial"/>
          <w:color w:val="333333"/>
          <w:kern w:val="0"/>
          <w:szCs w:val="21"/>
          <w:shd w:val="clear" w:color="auto" w:fill="FFFFFF"/>
        </w:rPr>
        <w:t>淫</w:t>
      </w:r>
      <w:proofErr w:type="gramEnd"/>
      <w:r w:rsidRPr="008273A9">
        <w:rPr>
          <w:rFonts w:ascii="Arial" w:hAnsi="Arial" w:cs="Arial"/>
          <w:color w:val="333333"/>
          <w:kern w:val="0"/>
          <w:szCs w:val="21"/>
          <w:shd w:val="clear" w:color="auto" w:fill="FFFFFF"/>
        </w:rPr>
        <w:t>美文，还有两种都看的。</w:t>
      </w:r>
      <w:proofErr w:type="gramStart"/>
      <w:r w:rsidRPr="008273A9">
        <w:rPr>
          <w:rFonts w:ascii="Arial" w:hAnsi="Arial" w:cs="Arial"/>
          <w:color w:val="333333"/>
          <w:kern w:val="0"/>
          <w:szCs w:val="21"/>
          <w:shd w:val="clear" w:color="auto" w:fill="FFFFFF"/>
        </w:rPr>
        <w:t>微博主要粉董新尧绿帽社</w:t>
      </w:r>
      <w:proofErr w:type="gramEnd"/>
      <w:r w:rsidRPr="008273A9">
        <w:rPr>
          <w:rFonts w:ascii="Arial" w:hAnsi="Arial" w:cs="Arial"/>
          <w:color w:val="333333"/>
          <w:kern w:val="0"/>
          <w:szCs w:val="21"/>
          <w:shd w:val="clear" w:color="auto" w:fill="FFFFFF"/>
        </w:rPr>
        <w:t>回忆专用小马甲，首页基本都是我抽中谁谁</w:t>
      </w:r>
      <w:proofErr w:type="gramStart"/>
      <w:r w:rsidRPr="008273A9">
        <w:rPr>
          <w:rFonts w:ascii="Arial" w:hAnsi="Arial" w:cs="Arial"/>
          <w:color w:val="333333"/>
          <w:kern w:val="0"/>
          <w:szCs w:val="21"/>
          <w:shd w:val="clear" w:color="auto" w:fill="FFFFFF"/>
        </w:rPr>
        <w:t>谁微博</w:t>
      </w:r>
      <w:proofErr w:type="gramEnd"/>
      <w:r w:rsidRPr="008273A9">
        <w:rPr>
          <w:rFonts w:ascii="Arial" w:hAnsi="Arial" w:cs="Arial"/>
          <w:color w:val="333333"/>
          <w:kern w:val="0"/>
          <w:szCs w:val="21"/>
          <w:shd w:val="clear" w:color="auto" w:fill="FFFFFF"/>
        </w:rPr>
        <w:t>红包了，转发一些篮球明星游戏实况，给人评论只会就会三句话，一句中文</w:t>
      </w:r>
      <w:proofErr w:type="gramStart"/>
      <w:r w:rsidRPr="008273A9">
        <w:rPr>
          <w:rFonts w:ascii="Arial" w:hAnsi="Arial" w:cs="Arial"/>
          <w:color w:val="333333"/>
          <w:kern w:val="0"/>
          <w:szCs w:val="21"/>
          <w:shd w:val="clear" w:color="auto" w:fill="FFFFFF"/>
        </w:rPr>
        <w:t>微博艾</w:t>
      </w:r>
      <w:proofErr w:type="gramEnd"/>
      <w:r w:rsidRPr="008273A9">
        <w:rPr>
          <w:rFonts w:ascii="Arial" w:hAnsi="Arial" w:cs="Arial"/>
          <w:color w:val="333333"/>
          <w:kern w:val="0"/>
          <w:szCs w:val="21"/>
          <w:shd w:val="clear" w:color="auto" w:fill="FFFFFF"/>
        </w:rPr>
        <w:t>特带带大师兄，一句阿拉伯数字</w:t>
      </w:r>
      <w:r w:rsidRPr="008273A9">
        <w:rPr>
          <w:rFonts w:ascii="Arial" w:hAnsi="Arial" w:cs="Arial"/>
          <w:color w:val="333333"/>
          <w:kern w:val="0"/>
          <w:szCs w:val="21"/>
          <w:shd w:val="clear" w:color="auto" w:fill="FFFFFF"/>
        </w:rPr>
        <w:t>666666</w:t>
      </w:r>
      <w:r w:rsidRPr="008273A9">
        <w:rPr>
          <w:rFonts w:ascii="Arial" w:hAnsi="Arial" w:cs="Arial"/>
          <w:color w:val="333333"/>
          <w:kern w:val="0"/>
          <w:szCs w:val="21"/>
          <w:shd w:val="clear" w:color="auto" w:fill="FFFFFF"/>
        </w:rPr>
        <w:t>，还有一句不是人话是个狗头。听说隔壁院有个男的弹吉他就勾搭好几个小姑娘，就开始自学，学了三个月</w:t>
      </w:r>
      <w:proofErr w:type="gramStart"/>
      <w:r w:rsidRPr="008273A9">
        <w:rPr>
          <w:rFonts w:ascii="Arial" w:hAnsi="Arial" w:cs="Arial"/>
          <w:color w:val="333333"/>
          <w:kern w:val="0"/>
          <w:szCs w:val="21"/>
          <w:shd w:val="clear" w:color="auto" w:fill="FFFFFF"/>
        </w:rPr>
        <w:t>吉他板潮了</w:t>
      </w:r>
      <w:proofErr w:type="gramEnd"/>
      <w:r w:rsidRPr="008273A9">
        <w:rPr>
          <w:rFonts w:ascii="Arial" w:hAnsi="Arial" w:cs="Arial"/>
          <w:color w:val="333333"/>
          <w:kern w:val="0"/>
          <w:szCs w:val="21"/>
          <w:shd w:val="clear" w:color="auto" w:fill="FFFFFF"/>
        </w:rPr>
        <w:t>，学会了两个歌，一手告白气球</w:t>
      </w:r>
      <w:proofErr w:type="gramStart"/>
      <w:r w:rsidRPr="008273A9">
        <w:rPr>
          <w:rFonts w:ascii="Arial" w:hAnsi="Arial" w:cs="Arial"/>
          <w:color w:val="333333"/>
          <w:kern w:val="0"/>
          <w:szCs w:val="21"/>
          <w:shd w:val="clear" w:color="auto" w:fill="FFFFFF"/>
        </w:rPr>
        <w:t>一</w:t>
      </w:r>
      <w:proofErr w:type="gramEnd"/>
      <w:r w:rsidRPr="008273A9">
        <w:rPr>
          <w:rFonts w:ascii="Arial" w:hAnsi="Arial" w:cs="Arial"/>
          <w:color w:val="333333"/>
          <w:kern w:val="0"/>
          <w:szCs w:val="21"/>
          <w:shd w:val="clear" w:color="auto" w:fill="FFFFFF"/>
        </w:rPr>
        <w:t>首演员，边弹边唱，换和弦需要一秒钟，唱歌的时候唱一句要颤音若干次仿佛被人</w:t>
      </w:r>
      <w:proofErr w:type="gramStart"/>
      <w:r w:rsidRPr="008273A9">
        <w:rPr>
          <w:rFonts w:ascii="Arial" w:hAnsi="Arial" w:cs="Arial"/>
          <w:color w:val="333333"/>
          <w:kern w:val="0"/>
          <w:szCs w:val="21"/>
          <w:shd w:val="clear" w:color="auto" w:fill="FFFFFF"/>
        </w:rPr>
        <w:t>肛</w:t>
      </w:r>
      <w:proofErr w:type="gramEnd"/>
      <w:r w:rsidRPr="008273A9">
        <w:rPr>
          <w:rFonts w:ascii="Arial" w:hAnsi="Arial" w:cs="Arial"/>
          <w:color w:val="333333"/>
          <w:kern w:val="0"/>
          <w:szCs w:val="21"/>
          <w:shd w:val="clear" w:color="auto" w:fill="FFFFFF"/>
        </w:rPr>
        <w:t>交。女神以</w:t>
      </w:r>
      <w:proofErr w:type="gramStart"/>
      <w:r w:rsidRPr="008273A9">
        <w:rPr>
          <w:rFonts w:ascii="Arial" w:hAnsi="Arial" w:cs="Arial"/>
          <w:color w:val="333333"/>
          <w:kern w:val="0"/>
          <w:szCs w:val="21"/>
          <w:shd w:val="clear" w:color="auto" w:fill="FFFFFF"/>
        </w:rPr>
        <w:t>新垣结</w:t>
      </w:r>
      <w:proofErr w:type="gramEnd"/>
      <w:r w:rsidRPr="008273A9">
        <w:rPr>
          <w:rFonts w:ascii="Arial" w:hAnsi="Arial" w:cs="Arial"/>
          <w:color w:val="333333"/>
          <w:kern w:val="0"/>
          <w:szCs w:val="21"/>
          <w:shd w:val="clear" w:color="auto" w:fill="FFFFFF"/>
        </w:rPr>
        <w:t>衣为主，觉得日本演员独树一帜一些，更进一步的声称不喜欢</w:t>
      </w:r>
      <w:proofErr w:type="gramStart"/>
      <w:r w:rsidRPr="008273A9">
        <w:rPr>
          <w:rFonts w:ascii="Arial" w:hAnsi="Arial" w:cs="Arial"/>
          <w:color w:val="333333"/>
          <w:kern w:val="0"/>
          <w:szCs w:val="21"/>
          <w:shd w:val="clear" w:color="auto" w:fill="FFFFFF"/>
        </w:rPr>
        <w:t>新垣结衣喜欢长泽雅</w:t>
      </w:r>
      <w:proofErr w:type="gramEnd"/>
      <w:r w:rsidRPr="008273A9">
        <w:rPr>
          <w:rFonts w:ascii="Arial" w:hAnsi="Arial" w:cs="Arial"/>
          <w:color w:val="333333"/>
          <w:kern w:val="0"/>
          <w:szCs w:val="21"/>
          <w:shd w:val="clear" w:color="auto" w:fill="FFFFFF"/>
        </w:rPr>
        <w:t>美。</w:t>
      </w:r>
      <w:proofErr w:type="gramStart"/>
      <w:r w:rsidRPr="008273A9">
        <w:rPr>
          <w:rFonts w:ascii="Arial" w:hAnsi="Arial" w:cs="Arial"/>
          <w:color w:val="333333"/>
          <w:kern w:val="0"/>
          <w:szCs w:val="21"/>
          <w:shd w:val="clear" w:color="auto" w:fill="FFFFFF"/>
        </w:rPr>
        <w:t>微信头像</w:t>
      </w:r>
      <w:proofErr w:type="gramEnd"/>
      <w:r w:rsidRPr="008273A9">
        <w:rPr>
          <w:rFonts w:ascii="Arial" w:hAnsi="Arial" w:cs="Arial"/>
          <w:color w:val="333333"/>
          <w:kern w:val="0"/>
          <w:szCs w:val="21"/>
          <w:shd w:val="clear" w:color="auto" w:fill="FFFFFF"/>
        </w:rPr>
        <w:t>必须是黑白的，篮球明星或跑车或软色情图片，个性签名好看的皮囊千篇一律，有趣的灵魂万里挑</w:t>
      </w:r>
      <w:proofErr w:type="gramStart"/>
      <w:r w:rsidRPr="008273A9">
        <w:rPr>
          <w:rFonts w:ascii="Arial" w:hAnsi="Arial" w:cs="Arial"/>
          <w:color w:val="333333"/>
          <w:kern w:val="0"/>
          <w:szCs w:val="21"/>
          <w:shd w:val="clear" w:color="auto" w:fill="FFFFFF"/>
        </w:rPr>
        <w:t>一</w:t>
      </w:r>
      <w:proofErr w:type="gramEnd"/>
      <w:r w:rsidRPr="008273A9">
        <w:rPr>
          <w:rFonts w:ascii="Arial" w:hAnsi="Arial" w:cs="Arial"/>
          <w:color w:val="333333"/>
          <w:kern w:val="0"/>
          <w:szCs w:val="21"/>
          <w:shd w:val="clear" w:color="auto" w:fill="FFFFFF"/>
        </w:rPr>
        <w:t>，我有酒你有故事吗，擅长在其中穿插各种</w:t>
      </w:r>
      <w:r w:rsidRPr="008273A9">
        <w:rPr>
          <w:rFonts w:ascii="Arial" w:hAnsi="Arial" w:cs="Arial"/>
          <w:color w:val="333333"/>
          <w:kern w:val="0"/>
          <w:szCs w:val="21"/>
          <w:shd w:val="clear" w:color="auto" w:fill="FFFFFF"/>
        </w:rPr>
        <w:t>emoji</w:t>
      </w:r>
      <w:r w:rsidRPr="008273A9">
        <w:rPr>
          <w:rFonts w:ascii="Arial" w:hAnsi="Arial" w:cs="Arial"/>
          <w:color w:val="333333"/>
          <w:kern w:val="0"/>
          <w:szCs w:val="21"/>
          <w:shd w:val="clear" w:color="auto" w:fill="FFFFFF"/>
        </w:rPr>
        <w:t>，烟酒骷髅头之类，封面是个法西斯十字。终于有个</w:t>
      </w:r>
      <w:proofErr w:type="spellStart"/>
      <w:r w:rsidRPr="008273A9">
        <w:rPr>
          <w:rFonts w:ascii="Arial" w:hAnsi="Arial" w:cs="Arial"/>
          <w:color w:val="333333"/>
          <w:kern w:val="0"/>
          <w:szCs w:val="21"/>
          <w:shd w:val="clear" w:color="auto" w:fill="FFFFFF"/>
        </w:rPr>
        <w:t>overwhite</w:t>
      </w:r>
      <w:proofErr w:type="spellEnd"/>
      <w:r w:rsidRPr="008273A9">
        <w:rPr>
          <w:rFonts w:ascii="Arial" w:hAnsi="Arial" w:cs="Arial"/>
          <w:color w:val="333333"/>
          <w:kern w:val="0"/>
          <w:szCs w:val="21"/>
          <w:shd w:val="clear" w:color="auto" w:fill="FFFFFF"/>
        </w:rPr>
        <w:t>女孩看上他了！要装作并不在意然后四处搜集照片向室友咨询你觉得她能打几分，恋爱半个月，两人心知肚明了！如家汉庭走一走，第二天早上</w:t>
      </w:r>
      <w:proofErr w:type="gramStart"/>
      <w:r w:rsidRPr="008273A9">
        <w:rPr>
          <w:rFonts w:ascii="Arial" w:hAnsi="Arial" w:cs="Arial"/>
          <w:color w:val="333333"/>
          <w:kern w:val="0"/>
          <w:szCs w:val="21"/>
          <w:shd w:val="clear" w:color="auto" w:fill="FFFFFF"/>
        </w:rPr>
        <w:t>上</w:t>
      </w:r>
      <w:proofErr w:type="gramEnd"/>
      <w:r w:rsidRPr="008273A9">
        <w:rPr>
          <w:rFonts w:ascii="Arial" w:hAnsi="Arial" w:cs="Arial"/>
          <w:color w:val="333333"/>
          <w:kern w:val="0"/>
          <w:szCs w:val="21"/>
          <w:shd w:val="clear" w:color="auto" w:fill="FFFFFF"/>
        </w:rPr>
        <w:t>支付宝对女朋友发起收款</w:t>
      </w:r>
      <w:r w:rsidRPr="008273A9">
        <w:rPr>
          <w:rFonts w:ascii="Arial" w:hAnsi="Arial" w:cs="Arial"/>
          <w:color w:val="333333"/>
          <w:kern w:val="0"/>
          <w:szCs w:val="21"/>
          <w:shd w:val="clear" w:color="auto" w:fill="FFFFFF"/>
        </w:rPr>
        <w:t>79</w:t>
      </w:r>
      <w:r w:rsidRPr="008273A9">
        <w:rPr>
          <w:rFonts w:ascii="Arial" w:hAnsi="Arial" w:cs="Arial"/>
          <w:color w:val="333333"/>
          <w:kern w:val="0"/>
          <w:szCs w:val="21"/>
          <w:shd w:val="clear" w:color="auto" w:fill="FFFFFF"/>
        </w:rPr>
        <w:t>元，回寝室发现室友还在睡觉，踢一下凳子把大家吵醒，等着</w:t>
      </w:r>
      <w:proofErr w:type="gramStart"/>
      <w:r w:rsidRPr="008273A9">
        <w:rPr>
          <w:rFonts w:ascii="Arial" w:hAnsi="Arial" w:cs="Arial"/>
          <w:color w:val="333333"/>
          <w:kern w:val="0"/>
          <w:szCs w:val="21"/>
          <w:shd w:val="clear" w:color="auto" w:fill="FFFFFF"/>
        </w:rPr>
        <w:t>室友说操你</w:t>
      </w:r>
      <w:proofErr w:type="gramEnd"/>
      <w:r w:rsidRPr="008273A9">
        <w:rPr>
          <w:rFonts w:ascii="Arial" w:hAnsi="Arial" w:cs="Arial"/>
          <w:color w:val="333333"/>
          <w:kern w:val="0"/>
          <w:szCs w:val="21"/>
          <w:shd w:val="clear" w:color="auto" w:fill="FFFFFF"/>
        </w:rPr>
        <w:t>昨天晚上干啥去了，随后一脸坏笑从包里掏出</w:t>
      </w:r>
      <w:proofErr w:type="gramStart"/>
      <w:r w:rsidRPr="008273A9">
        <w:rPr>
          <w:rFonts w:ascii="Arial" w:hAnsi="Arial" w:cs="Arial"/>
          <w:color w:val="333333"/>
          <w:kern w:val="0"/>
          <w:szCs w:val="21"/>
          <w:shd w:val="clear" w:color="auto" w:fill="FFFFFF"/>
        </w:rPr>
        <w:t>杜蕾斯</w:t>
      </w:r>
      <w:proofErr w:type="gramEnd"/>
      <w:r w:rsidRPr="008273A9">
        <w:rPr>
          <w:rFonts w:ascii="Arial" w:hAnsi="Arial" w:cs="Arial"/>
          <w:color w:val="333333"/>
          <w:kern w:val="0"/>
          <w:szCs w:val="21"/>
          <w:shd w:val="clear" w:color="auto" w:fill="FFFFFF"/>
        </w:rPr>
        <w:t>，三支装，还剩了一个，其实只用了一个，第一个戴反了套不回去。一看手机发现</w:t>
      </w:r>
      <w:proofErr w:type="gramStart"/>
      <w:r w:rsidRPr="008273A9">
        <w:rPr>
          <w:rFonts w:ascii="Arial" w:hAnsi="Arial" w:cs="Arial"/>
          <w:color w:val="333333"/>
          <w:kern w:val="0"/>
          <w:szCs w:val="21"/>
          <w:shd w:val="clear" w:color="auto" w:fill="FFFFFF"/>
        </w:rPr>
        <w:t>蚂蚁花呗还款</w:t>
      </w:r>
      <w:proofErr w:type="gramEnd"/>
      <w:r w:rsidRPr="008273A9">
        <w:rPr>
          <w:rFonts w:ascii="Arial" w:hAnsi="Arial" w:cs="Arial"/>
          <w:color w:val="333333"/>
          <w:kern w:val="0"/>
          <w:szCs w:val="21"/>
          <w:shd w:val="clear" w:color="auto" w:fill="FFFFFF"/>
        </w:rPr>
        <w:t>日了！赶紧给亲妈发微信，</w:t>
      </w:r>
      <w:proofErr w:type="gramStart"/>
      <w:r w:rsidRPr="008273A9">
        <w:rPr>
          <w:rFonts w:ascii="Arial" w:hAnsi="Arial" w:cs="Arial"/>
          <w:color w:val="333333"/>
          <w:kern w:val="0"/>
          <w:szCs w:val="21"/>
          <w:shd w:val="clear" w:color="auto" w:fill="FFFFFF"/>
        </w:rPr>
        <w:t>一</w:t>
      </w:r>
      <w:proofErr w:type="gramEnd"/>
      <w:r w:rsidRPr="008273A9">
        <w:rPr>
          <w:rFonts w:ascii="Arial" w:hAnsi="Arial" w:cs="Arial"/>
          <w:color w:val="333333"/>
          <w:kern w:val="0"/>
          <w:szCs w:val="21"/>
          <w:shd w:val="clear" w:color="auto" w:fill="FFFFFF"/>
        </w:rPr>
        <w:t>看上一次发是一周之前，不管了，妈，我最近考证要交报名费，一千五，确实有点贵要不然我就不考了吧，三分钟之后卡里多两千块钱，愧疚！这时候刚刷到微博，今天是消灾日，转发保佑妈妈健康平安！小手一抖，转了一条，妈，您辛苦了！发送还没</w:t>
      </w:r>
      <w:proofErr w:type="gramStart"/>
      <w:r w:rsidRPr="008273A9">
        <w:rPr>
          <w:rFonts w:ascii="Arial" w:hAnsi="Arial" w:cs="Arial"/>
          <w:color w:val="333333"/>
          <w:kern w:val="0"/>
          <w:szCs w:val="21"/>
          <w:shd w:val="clear" w:color="auto" w:fill="FFFFFF"/>
        </w:rPr>
        <w:t>点看见</w:t>
      </w:r>
      <w:proofErr w:type="gramEnd"/>
      <w:r w:rsidRPr="008273A9">
        <w:rPr>
          <w:rFonts w:ascii="Arial" w:hAnsi="Arial" w:cs="Arial"/>
          <w:color w:val="333333"/>
          <w:kern w:val="0"/>
          <w:szCs w:val="21"/>
          <w:shd w:val="clear" w:color="auto" w:fill="FFFFFF"/>
        </w:rPr>
        <w:t>supreme</w:t>
      </w:r>
      <w:r w:rsidRPr="008273A9">
        <w:rPr>
          <w:rFonts w:ascii="Arial" w:hAnsi="Arial" w:cs="Arial"/>
          <w:color w:val="333333"/>
          <w:kern w:val="0"/>
          <w:szCs w:val="21"/>
          <w:shd w:val="clear" w:color="auto" w:fill="FFFFFF"/>
        </w:rPr>
        <w:t>上衣特价了！</w:t>
      </w:r>
      <w:r w:rsidRPr="008273A9">
        <w:rPr>
          <w:rFonts w:ascii="Arial" w:hAnsi="Arial" w:cs="Arial"/>
          <w:color w:val="333333"/>
          <w:kern w:val="0"/>
          <w:szCs w:val="21"/>
          <w:shd w:val="clear" w:color="auto" w:fill="FFFFFF"/>
        </w:rPr>
        <w:t>129</w:t>
      </w:r>
      <w:proofErr w:type="gramStart"/>
      <w:r w:rsidRPr="008273A9">
        <w:rPr>
          <w:rFonts w:ascii="Arial" w:hAnsi="Arial" w:cs="Arial"/>
          <w:color w:val="333333"/>
          <w:kern w:val="0"/>
          <w:szCs w:val="21"/>
          <w:shd w:val="clear" w:color="auto" w:fill="FFFFFF"/>
        </w:rPr>
        <w:t>一</w:t>
      </w:r>
      <w:proofErr w:type="gramEnd"/>
      <w:r w:rsidRPr="008273A9">
        <w:rPr>
          <w:rFonts w:ascii="Arial" w:hAnsi="Arial" w:cs="Arial"/>
          <w:color w:val="333333"/>
          <w:kern w:val="0"/>
          <w:szCs w:val="21"/>
          <w:shd w:val="clear" w:color="auto" w:fill="FFFFFF"/>
        </w:rPr>
        <w:t>件，买了一黑</w:t>
      </w:r>
      <w:proofErr w:type="gramStart"/>
      <w:r w:rsidRPr="008273A9">
        <w:rPr>
          <w:rFonts w:ascii="Arial" w:hAnsi="Arial" w:cs="Arial"/>
          <w:color w:val="333333"/>
          <w:kern w:val="0"/>
          <w:szCs w:val="21"/>
          <w:shd w:val="clear" w:color="auto" w:fill="FFFFFF"/>
        </w:rPr>
        <w:t>一</w:t>
      </w:r>
      <w:proofErr w:type="gramEnd"/>
      <w:r w:rsidRPr="008273A9">
        <w:rPr>
          <w:rFonts w:ascii="Arial" w:hAnsi="Arial" w:cs="Arial"/>
          <w:color w:val="333333"/>
          <w:kern w:val="0"/>
          <w:szCs w:val="21"/>
          <w:shd w:val="clear" w:color="auto" w:fill="FFFFFF"/>
        </w:rPr>
        <w:t>白各两件，心满意足打开王者荣耀了，秩序白银，操，最近真他妈背，全他妈猪队友！</w:t>
      </w:r>
    </w:p>
    <w:p w:rsidR="00697E34" w:rsidRPr="008273A9" w:rsidRDefault="00697E34" w:rsidP="00697E34"/>
    <w:p w:rsidR="00250C9F" w:rsidRDefault="009475D1" w:rsidP="009475D1">
      <w:pPr>
        <w:pStyle w:val="2"/>
      </w:pPr>
      <w:r>
        <w:rPr>
          <w:rFonts w:hint="eastAsia"/>
        </w:rPr>
        <w:t>竹筐</w:t>
      </w:r>
      <w:r w:rsidR="00F0286D">
        <w:rPr>
          <w:rFonts w:hint="eastAsia"/>
        </w:rPr>
        <w:t>盗米</w:t>
      </w:r>
    </w:p>
    <w:p w:rsidR="00F0286D" w:rsidRDefault="00F0286D" w:rsidP="00F0286D">
      <w:r>
        <w:rPr>
          <w:rFonts w:hint="eastAsia"/>
        </w:rPr>
        <w:t>昨天</w:t>
      </w:r>
      <w:r>
        <w:rPr>
          <w:rFonts w:hint="eastAsia"/>
        </w:rPr>
        <w:t>@</w:t>
      </w:r>
      <w:r>
        <w:rPr>
          <w:rFonts w:hint="eastAsia"/>
        </w:rPr>
        <w:t>鹦鹉史航</w:t>
      </w:r>
      <w:r>
        <w:rPr>
          <w:rFonts w:hint="eastAsia"/>
        </w:rPr>
        <w:t xml:space="preserve"> </w:t>
      </w:r>
      <w:r>
        <w:rPr>
          <w:rFonts w:hint="eastAsia"/>
        </w:rPr>
        <w:t>老师给我讲了一个事，我印象深刻。说清末的时候社会动荡，好多人趁乱</w:t>
      </w:r>
      <w:r>
        <w:rPr>
          <w:rFonts w:hint="eastAsia"/>
        </w:rPr>
        <w:lastRenderedPageBreak/>
        <w:t>抢劫米店，但他们抢米店的方式很怪，一般情况下装米都用布袋子，但他们不，他们用竹筐装米，因为竹筐容量比布袋子大，一次能抢的比较多，可那框毕竟是用竹子编的，上边有很多漏眼儿，这帮家伙</w:t>
      </w:r>
      <w:proofErr w:type="gramStart"/>
      <w:r>
        <w:rPr>
          <w:rFonts w:hint="eastAsia"/>
        </w:rPr>
        <w:t>用框把米</w:t>
      </w:r>
      <w:proofErr w:type="gramEnd"/>
      <w:r>
        <w:rPr>
          <w:rFonts w:hint="eastAsia"/>
        </w:rPr>
        <w:t>往回抬的时候就一路走一路漏。</w:t>
      </w:r>
    </w:p>
    <w:p w:rsidR="00F0286D" w:rsidRDefault="00F0286D" w:rsidP="00F0286D"/>
    <w:p w:rsidR="00F0286D" w:rsidRDefault="00F0286D" w:rsidP="00F0286D">
      <w:r>
        <w:rPr>
          <w:rFonts w:hint="eastAsia"/>
        </w:rPr>
        <w:t>等最后抬到目的地的时候，所经</w:t>
      </w:r>
      <w:proofErr w:type="gramStart"/>
      <w:r>
        <w:rPr>
          <w:rFonts w:hint="eastAsia"/>
        </w:rPr>
        <w:t>路上米洒</w:t>
      </w:r>
      <w:proofErr w:type="gramEnd"/>
      <w:r>
        <w:rPr>
          <w:rFonts w:hint="eastAsia"/>
        </w:rPr>
        <w:t>的到处都是，但抢匪不在乎，只要最后剩下的米足够多就行了，那浪费的米不心疼吗？不心疼，因为抢匪觉得路上浪费的米还不是他们的，是</w:t>
      </w:r>
      <w:r>
        <w:rPr>
          <w:rFonts w:hint="eastAsia"/>
        </w:rPr>
        <w:t>TM</w:t>
      </w:r>
      <w:r>
        <w:rPr>
          <w:rFonts w:hint="eastAsia"/>
        </w:rPr>
        <w:t>别人的，爱浪费不浪费。</w:t>
      </w:r>
    </w:p>
    <w:p w:rsidR="00F0286D" w:rsidRDefault="00F0286D" w:rsidP="00F0286D"/>
    <w:p w:rsidR="00F0286D" w:rsidRDefault="00F0286D" w:rsidP="00F0286D">
      <w:r>
        <w:rPr>
          <w:rFonts w:hint="eastAsia"/>
        </w:rPr>
        <w:t>史航老师把记载这件事的书推荐给了我，我淘到了，回头和大家再分享一些。我就觉得这事真是把人性体现的淋漓尽致，占别人或公家便宜时，只要最后落在自己兜里的好处是足够的，那无论给别人或公家造成多少无谓的损失他们都不在乎，这事简直可以总结出一个成语，叫“竹筐盗米”。</w:t>
      </w:r>
    </w:p>
    <w:p w:rsidR="00F0286D" w:rsidRDefault="00F0286D" w:rsidP="00F0286D"/>
    <w:p w:rsidR="00F0286D" w:rsidRDefault="00F0286D" w:rsidP="00F0286D">
      <w:r>
        <w:rPr>
          <w:rFonts w:hint="eastAsia"/>
        </w:rPr>
        <w:t>我在公厕门口看到一个家伙一脸窃喜地抱着三大卷纸巾离开的时候就想到了这个成语，那人怀里的一卷纸巾散开拖在地上，纸巾的轨迹看着就跟清末大街上的白米一样。</w:t>
      </w:r>
    </w:p>
    <w:p w:rsidR="00001FF4" w:rsidRDefault="00001FF4" w:rsidP="00F0286D"/>
    <w:p w:rsidR="00001FF4" w:rsidRDefault="00001FF4" w:rsidP="00001FF4">
      <w:pPr>
        <w:pStyle w:val="2"/>
        <w:rPr>
          <w:rFonts w:hint="eastAsia"/>
        </w:rPr>
      </w:pPr>
      <w:r>
        <w:rPr>
          <w:rFonts w:hint="eastAsia"/>
        </w:rPr>
        <w:t>和坤是如何当宠臣的</w:t>
      </w:r>
    </w:p>
    <w:p w:rsidR="00001FF4" w:rsidRDefault="00001FF4" w:rsidP="00001FF4">
      <w:pPr>
        <w:rPr>
          <w:rFonts w:hint="eastAsia"/>
        </w:rPr>
      </w:pPr>
      <w:r>
        <w:t xml:space="preserve"> </w:t>
      </w:r>
      <w:r>
        <w:rPr>
          <w:rFonts w:hint="eastAsia"/>
        </w:rPr>
        <w:t>《铁齿铜牙纪晓岚</w:t>
      </w:r>
      <w:r>
        <w:rPr>
          <w:rFonts w:hint="eastAsia"/>
        </w:rPr>
        <w:t>2</w:t>
      </w:r>
      <w:r>
        <w:rPr>
          <w:rFonts w:hint="eastAsia"/>
        </w:rPr>
        <w:t>》第</w:t>
      </w:r>
      <w:r>
        <w:rPr>
          <w:rFonts w:hint="eastAsia"/>
        </w:rPr>
        <w:t>22</w:t>
      </w:r>
      <w:r>
        <w:rPr>
          <w:rFonts w:hint="eastAsia"/>
        </w:rPr>
        <w:t>集中和坤对齐大人说：“小柴胡汤和解功，半夏人参甘草从，更入黄芩姜大枣，少阳为病此方宗。汤头歌，出自何出啊？”</w:t>
      </w:r>
    </w:p>
    <w:p w:rsidR="00001FF4" w:rsidRDefault="00001FF4" w:rsidP="00001FF4">
      <w:pPr>
        <w:rPr>
          <w:rFonts w:hint="eastAsia"/>
        </w:rPr>
      </w:pPr>
      <w:r>
        <w:rPr>
          <w:rFonts w:hint="eastAsia"/>
        </w:rPr>
        <w:t xml:space="preserve">    </w:t>
      </w:r>
      <w:r>
        <w:rPr>
          <w:rFonts w:hint="eastAsia"/>
        </w:rPr>
        <w:t>“汤头歌啊，不知道。”</w:t>
      </w:r>
      <w:bookmarkStart w:id="15" w:name="_GoBack"/>
      <w:bookmarkEnd w:id="15"/>
    </w:p>
    <w:p w:rsidR="00001FF4" w:rsidRDefault="00001FF4" w:rsidP="00001FF4">
      <w:pPr>
        <w:rPr>
          <w:rFonts w:hint="eastAsia"/>
        </w:rPr>
      </w:pPr>
      <w:r>
        <w:rPr>
          <w:rFonts w:hint="eastAsia"/>
        </w:rPr>
        <w:t xml:space="preserve">    </w:t>
      </w:r>
      <w:r>
        <w:rPr>
          <w:rFonts w:hint="eastAsia"/>
        </w:rPr>
        <w:t>“伤寒论呐。齐大人啊，学可以无术，但不能不博啊，学而不博，那就是没见识啊。身为当朝一品，站在皇上面前没见识，皇上问你吃，你不明白，皇上问你喝，你不知道，这就叫没见识。如果这样的话，用不了三天，皇上就得给你打发了。眼不见心不烦呐。”</w:t>
      </w:r>
    </w:p>
    <w:p w:rsidR="00001FF4" w:rsidRDefault="00001FF4" w:rsidP="00001FF4">
      <w:pPr>
        <w:rPr>
          <w:rFonts w:hint="eastAsia"/>
        </w:rPr>
      </w:pPr>
      <w:r>
        <w:rPr>
          <w:rFonts w:hint="eastAsia"/>
        </w:rPr>
        <w:t xml:space="preserve">    </w:t>
      </w:r>
      <w:r>
        <w:rPr>
          <w:rFonts w:hint="eastAsia"/>
        </w:rPr>
        <w:t>“那是，那是……这个琴棋书画呀都得懂点儿。咱皇上他好这个嘛。”</w:t>
      </w:r>
    </w:p>
    <w:p w:rsidR="00001FF4" w:rsidRPr="00F0286D" w:rsidRDefault="00001FF4" w:rsidP="00001FF4">
      <w:pPr>
        <w:rPr>
          <w:rFonts w:hint="eastAsia"/>
        </w:rPr>
      </w:pPr>
      <w:r>
        <w:rPr>
          <w:rFonts w:hint="eastAsia"/>
        </w:rPr>
        <w:t xml:space="preserve">    </w:t>
      </w:r>
      <w:r>
        <w:rPr>
          <w:rFonts w:hint="eastAsia"/>
        </w:rPr>
        <w:t>“</w:t>
      </w:r>
      <w:proofErr w:type="gramStart"/>
      <w:r>
        <w:rPr>
          <w:rFonts w:hint="eastAsia"/>
        </w:rPr>
        <w:t>呒</w:t>
      </w:r>
      <w:proofErr w:type="gramEnd"/>
      <w:r>
        <w:rPr>
          <w:rFonts w:hint="eastAsia"/>
        </w:rPr>
        <w:t>，那是必须的，但远远不够。还有就像诗词歌赋、昆腔乱弹，甚至蛐蛐葫芦、走狗斗鸡、弓马骑射，你都得懂啊。不会不要紧，但是不能不懂。打个比方吧，万岁爷，如果问到这药，这样那样的药是怎么回事儿，你一句答不上来，那还成吗？都眼红宠臣，宠臣是那么好当的吗？那得博闻强记。……”</w:t>
      </w:r>
    </w:p>
    <w:p w:rsidR="00250C9F" w:rsidRDefault="00250C9F" w:rsidP="00250C9F">
      <w:pPr>
        <w:pStyle w:val="1"/>
      </w:pPr>
      <w:bookmarkStart w:id="16" w:name="_Toc32437398"/>
      <w:r>
        <w:rPr>
          <w:rFonts w:hint="eastAsia"/>
        </w:rPr>
        <w:lastRenderedPageBreak/>
        <w:t>医药</w:t>
      </w:r>
      <w:bookmarkEnd w:id="16"/>
    </w:p>
    <w:p w:rsidR="00250C9F" w:rsidRDefault="00250C9F" w:rsidP="00250C9F">
      <w:pPr>
        <w:pStyle w:val="2"/>
      </w:pPr>
      <w:bookmarkStart w:id="17" w:name="_Toc32437399"/>
      <w:r>
        <w:rPr>
          <w:rFonts w:hint="eastAsia"/>
        </w:rPr>
        <w:t>为什么感冒药不能多吃？</w:t>
      </w:r>
      <w:bookmarkEnd w:id="17"/>
    </w:p>
    <w:p w:rsidR="00250C9F" w:rsidRDefault="0061625F" w:rsidP="00250C9F">
      <w:r w:rsidRPr="0061625F">
        <w:rPr>
          <w:rFonts w:hint="eastAsia"/>
        </w:rPr>
        <w:t>再次强调下：很多感冒药都是复方制剂，擅自联合使用会加大用药剂量，容易造成不良后果。比如对乙酰氨基</w:t>
      </w:r>
      <w:proofErr w:type="gramStart"/>
      <w:r w:rsidRPr="0061625F">
        <w:rPr>
          <w:rFonts w:hint="eastAsia"/>
        </w:rPr>
        <w:t>酚</w:t>
      </w:r>
      <w:proofErr w:type="gramEnd"/>
      <w:r w:rsidRPr="0061625F">
        <w:rPr>
          <w:rFonts w:hint="eastAsia"/>
        </w:rPr>
        <w:t>，每天服用不能超过</w:t>
      </w:r>
      <w:r w:rsidRPr="0061625F">
        <w:rPr>
          <w:rFonts w:hint="eastAsia"/>
        </w:rPr>
        <w:t xml:space="preserve"> 2 </w:t>
      </w:r>
      <w:r w:rsidRPr="0061625F">
        <w:rPr>
          <w:rFonts w:hint="eastAsia"/>
        </w:rPr>
        <w:t>克，而很多常见感冒药中都含有不同剂量的对乙酰氨基</w:t>
      </w:r>
      <w:proofErr w:type="gramStart"/>
      <w:r w:rsidRPr="0061625F">
        <w:rPr>
          <w:rFonts w:hint="eastAsia"/>
        </w:rPr>
        <w:t>酚</w:t>
      </w:r>
      <w:proofErr w:type="gramEnd"/>
      <w:r w:rsidRPr="0061625F">
        <w:rPr>
          <w:rFonts w:hint="eastAsia"/>
        </w:rPr>
        <w:t>，如果联合使用或自行增大药量，容易导致肝脏损伤。</w:t>
      </w:r>
    </w:p>
    <w:p w:rsidR="0061625F" w:rsidRDefault="0061625F" w:rsidP="00250C9F"/>
    <w:p w:rsidR="0061625F" w:rsidRDefault="003E7A52" w:rsidP="0061625F">
      <w:pPr>
        <w:pStyle w:val="2"/>
      </w:pPr>
      <w:bookmarkStart w:id="18" w:name="_Toc32437400"/>
      <w:r>
        <w:rPr>
          <w:rFonts w:hint="eastAsia"/>
        </w:rPr>
        <w:t>武汉疫情暴露出哪些问题？</w:t>
      </w:r>
      <w:bookmarkEnd w:id="18"/>
    </w:p>
    <w:p w:rsidR="003E7A52" w:rsidRDefault="003E7A52" w:rsidP="003E7A52">
      <w:r>
        <w:rPr>
          <w:rFonts w:hint="eastAsia"/>
        </w:rPr>
        <w:t>这次疫情在医学领域最大的问题是，卫</w:t>
      </w:r>
      <w:proofErr w:type="gramStart"/>
      <w:r>
        <w:rPr>
          <w:rFonts w:hint="eastAsia"/>
        </w:rPr>
        <w:t>健委领导层并不</w:t>
      </w:r>
      <w:proofErr w:type="gramEnd"/>
      <w:r>
        <w:rPr>
          <w:rFonts w:hint="eastAsia"/>
        </w:rPr>
        <w:t>专业，所谓专家组大多是年迈的院士，并不在一线科研和工作，对前沿药物研发并不熟悉，更糟糕的是中医药管理局天天</w:t>
      </w:r>
      <w:proofErr w:type="gramStart"/>
      <w:r>
        <w:rPr>
          <w:rFonts w:hint="eastAsia"/>
        </w:rPr>
        <w:t>刷存在</w:t>
      </w:r>
      <w:proofErr w:type="gramEnd"/>
      <w:r>
        <w:rPr>
          <w:rFonts w:hint="eastAsia"/>
        </w:rPr>
        <w:t>感，没有丝毫科学精神。</w:t>
      </w:r>
    </w:p>
    <w:p w:rsidR="003E7A52" w:rsidRDefault="003E7A52" w:rsidP="003E7A52">
      <w:r>
        <w:rPr>
          <w:rFonts w:hint="eastAsia"/>
        </w:rPr>
        <w:t>比如激素的替代药物试验，至今没有看到，比如国际上把</w:t>
      </w:r>
      <w:r>
        <w:rPr>
          <w:rFonts w:hint="eastAsia"/>
        </w:rPr>
        <w:t>IL-6R</w:t>
      </w:r>
      <w:r>
        <w:rPr>
          <w:rFonts w:hint="eastAsia"/>
        </w:rPr>
        <w:t>单</w:t>
      </w:r>
      <w:proofErr w:type="gramStart"/>
      <w:r>
        <w:rPr>
          <w:rFonts w:hint="eastAsia"/>
        </w:rPr>
        <w:t>抗作为</w:t>
      </w:r>
      <w:proofErr w:type="gramEnd"/>
      <w:r>
        <w:rPr>
          <w:rFonts w:hint="eastAsia"/>
        </w:rPr>
        <w:t>细胞因子风暴的特效药，为啥不去试验一下？</w:t>
      </w:r>
    </w:p>
    <w:p w:rsidR="003E7A52" w:rsidRDefault="003E7A52" w:rsidP="003E7A52">
      <w:r>
        <w:rPr>
          <w:rFonts w:hint="eastAsia"/>
        </w:rPr>
        <w:t>比如阿比朵尔和</w:t>
      </w:r>
      <w:proofErr w:type="gramStart"/>
      <w:r>
        <w:rPr>
          <w:rFonts w:hint="eastAsia"/>
        </w:rPr>
        <w:t>奥司他韦</w:t>
      </w:r>
      <w:proofErr w:type="gramEnd"/>
      <w:r>
        <w:rPr>
          <w:rFonts w:hint="eastAsia"/>
        </w:rPr>
        <w:t>是针对流感病毒的靶点，在冠状病毒上根本不存在，也没有临床前和临床证据，大量滥用。</w:t>
      </w:r>
    </w:p>
    <w:p w:rsidR="003E7A52" w:rsidRDefault="003E7A52" w:rsidP="003E7A52">
      <w:r>
        <w:rPr>
          <w:rFonts w:hint="eastAsia"/>
        </w:rPr>
        <w:t>比如对</w:t>
      </w:r>
      <w:proofErr w:type="spellStart"/>
      <w:r>
        <w:rPr>
          <w:rFonts w:hint="eastAsia"/>
        </w:rPr>
        <w:t>Remdesivir</w:t>
      </w:r>
      <w:proofErr w:type="spellEnd"/>
      <w:r>
        <w:rPr>
          <w:rFonts w:hint="eastAsia"/>
        </w:rPr>
        <w:t>这种间接证据最多的药物，反应速度偏慢，民间在</w:t>
      </w:r>
      <w:r>
        <w:rPr>
          <w:rFonts w:hint="eastAsia"/>
        </w:rPr>
        <w:t>1</w:t>
      </w:r>
      <w:r>
        <w:rPr>
          <w:rFonts w:hint="eastAsia"/>
        </w:rPr>
        <w:t>月</w:t>
      </w:r>
      <w:r>
        <w:rPr>
          <w:rFonts w:hint="eastAsia"/>
        </w:rPr>
        <w:t>21</w:t>
      </w:r>
      <w:r>
        <w:rPr>
          <w:rFonts w:hint="eastAsia"/>
        </w:rPr>
        <w:t>、</w:t>
      </w:r>
      <w:r>
        <w:rPr>
          <w:rFonts w:hint="eastAsia"/>
        </w:rPr>
        <w:t>22</w:t>
      </w:r>
      <w:r>
        <w:rPr>
          <w:rFonts w:hint="eastAsia"/>
        </w:rPr>
        <w:t>日就在呼吁尽快临床试验或同情用药，武汉病毒所在</w:t>
      </w:r>
      <w:r>
        <w:rPr>
          <w:rFonts w:hint="eastAsia"/>
        </w:rPr>
        <w:t>1</w:t>
      </w:r>
      <w:r>
        <w:rPr>
          <w:rFonts w:hint="eastAsia"/>
        </w:rPr>
        <w:t>月</w:t>
      </w:r>
      <w:r>
        <w:rPr>
          <w:rFonts w:hint="eastAsia"/>
        </w:rPr>
        <w:t>21</w:t>
      </w:r>
      <w:r>
        <w:rPr>
          <w:rFonts w:hint="eastAsia"/>
        </w:rPr>
        <w:t>日申请用途专利，但直到新英格兰杂志报道美国首例患者使用过后，才在</w:t>
      </w:r>
      <w:r>
        <w:rPr>
          <w:rFonts w:hint="eastAsia"/>
        </w:rPr>
        <w:t>2</w:t>
      </w:r>
      <w:r>
        <w:rPr>
          <w:rFonts w:hint="eastAsia"/>
        </w:rPr>
        <w:t>月</w:t>
      </w:r>
      <w:r>
        <w:rPr>
          <w:rFonts w:hint="eastAsia"/>
        </w:rPr>
        <w:t>6</w:t>
      </w:r>
      <w:r>
        <w:rPr>
          <w:rFonts w:hint="eastAsia"/>
        </w:rPr>
        <w:t>日启动临床试验。</w:t>
      </w:r>
    </w:p>
    <w:p w:rsidR="003E7A52" w:rsidRDefault="003E7A52" w:rsidP="003E7A52">
      <w:r>
        <w:rPr>
          <w:rFonts w:hint="eastAsia"/>
        </w:rPr>
        <w:t>反观中医药局无需药理毒理研究，无需临床前证据和临床试验，可以发文每个患者必须吃中药，发文全国推荐含泽泻和马</w:t>
      </w:r>
      <w:proofErr w:type="gramStart"/>
      <w:r>
        <w:rPr>
          <w:rFonts w:hint="eastAsia"/>
        </w:rPr>
        <w:t>兜铃酸的</w:t>
      </w:r>
      <w:proofErr w:type="gramEnd"/>
      <w:r>
        <w:rPr>
          <w:rFonts w:hint="eastAsia"/>
        </w:rPr>
        <w:t>排毒汤，更离谱的是</w:t>
      </w:r>
      <w:proofErr w:type="gramStart"/>
      <w:r>
        <w:rPr>
          <w:rFonts w:hint="eastAsia"/>
        </w:rPr>
        <w:t>卫健委发</w:t>
      </w:r>
      <w:proofErr w:type="gramEnd"/>
      <w:r>
        <w:rPr>
          <w:rFonts w:hint="eastAsia"/>
        </w:rPr>
        <w:t>的诊疗规范里一堆毫无证据的中药，还有双黄连、肺炎一号、抗病毒颗粒等的闹剧。</w:t>
      </w:r>
    </w:p>
    <w:p w:rsidR="003E7A52" w:rsidRDefault="003E7A52" w:rsidP="003E7A52">
      <w:r>
        <w:rPr>
          <w:rFonts w:hint="eastAsia"/>
        </w:rPr>
        <w:t>赛先生和德先生呼吁了</w:t>
      </w:r>
      <w:r>
        <w:rPr>
          <w:rFonts w:hint="eastAsia"/>
        </w:rPr>
        <w:t>100</w:t>
      </w:r>
      <w:r>
        <w:rPr>
          <w:rFonts w:hint="eastAsia"/>
        </w:rPr>
        <w:t>多年，至今这个模样，怪不得民众喜欢吃野味，喜欢以形补形，</w:t>
      </w:r>
      <w:r>
        <w:rPr>
          <w:rFonts w:hint="eastAsia"/>
        </w:rPr>
        <w:t>20</w:t>
      </w:r>
      <w:r>
        <w:rPr>
          <w:rFonts w:hint="eastAsia"/>
        </w:rPr>
        <w:t>年吃出</w:t>
      </w:r>
      <w:r>
        <w:rPr>
          <w:rFonts w:hint="eastAsia"/>
        </w:rPr>
        <w:t>2</w:t>
      </w:r>
      <w:r>
        <w:rPr>
          <w:rFonts w:hint="eastAsia"/>
        </w:rPr>
        <w:t>次世界级疫情。</w:t>
      </w:r>
    </w:p>
    <w:p w:rsidR="003E7A52" w:rsidRDefault="003E7A52" w:rsidP="003E7A52">
      <w:r>
        <w:rPr>
          <w:rFonts w:hint="eastAsia"/>
        </w:rPr>
        <w:t>悲哀不悲哀？</w:t>
      </w:r>
    </w:p>
    <w:p w:rsidR="000325D4" w:rsidRDefault="000325D4" w:rsidP="003E7A52"/>
    <w:p w:rsidR="000325D4" w:rsidRDefault="000325D4" w:rsidP="000325D4">
      <w:pPr>
        <w:pStyle w:val="2"/>
      </w:pPr>
      <w:bookmarkStart w:id="19" w:name="_Toc32437401"/>
      <w:r>
        <w:rPr>
          <w:rFonts w:hint="eastAsia"/>
        </w:rPr>
        <w:t>认识现代医学</w:t>
      </w:r>
      <w:bookmarkEnd w:id="19"/>
    </w:p>
    <w:p w:rsidR="000325D4" w:rsidRDefault="000325D4" w:rsidP="000325D4">
      <w:r>
        <w:rPr>
          <w:rFonts w:hint="eastAsia"/>
        </w:rPr>
        <w:t>现代医学是一个完整的体系，并不是像有些短视的人认为的那样只有治疗这一部分，治疗仅仅是现代医学大厦地面以上的部分，这个大厦地基有多深，超过很多人的想象。</w:t>
      </w:r>
    </w:p>
    <w:p w:rsidR="000325D4" w:rsidRDefault="000325D4" w:rsidP="000325D4">
      <w:r>
        <w:rPr>
          <w:rFonts w:hint="eastAsia"/>
        </w:rPr>
        <w:t>我们以心脏为例，从盖伦的潮汐学说，到哈维的血液循环学说，中间历经了</w:t>
      </w:r>
      <w:r>
        <w:rPr>
          <w:rFonts w:hint="eastAsia"/>
        </w:rPr>
        <w:t>1500</w:t>
      </w:r>
      <w:r>
        <w:rPr>
          <w:rFonts w:hint="eastAsia"/>
        </w:rPr>
        <w:t>多年，也就是说这个错误的观念指导西方医生的治疗一千多年西医们都没有发现哪不对劲。</w:t>
      </w:r>
    </w:p>
    <w:p w:rsidR="000325D4" w:rsidRDefault="000325D4" w:rsidP="000325D4">
      <w:r>
        <w:rPr>
          <w:rFonts w:hint="eastAsia"/>
        </w:rPr>
        <w:t>那是不是发现血液循环原理之后，西医治病就科学了？并没有，事实上哈</w:t>
      </w:r>
      <w:proofErr w:type="gramStart"/>
      <w:r>
        <w:rPr>
          <w:rFonts w:hint="eastAsia"/>
        </w:rPr>
        <w:t>维因此</w:t>
      </w:r>
      <w:proofErr w:type="gramEnd"/>
      <w:r>
        <w:rPr>
          <w:rFonts w:hint="eastAsia"/>
        </w:rPr>
        <w:t>治疗业务一落千丈，因为哈维摧毁了旧学说的一角，而对其他部分仍然做不出完美的解释。</w:t>
      </w:r>
    </w:p>
    <w:p w:rsidR="000325D4" w:rsidRDefault="000325D4" w:rsidP="000325D4">
      <w:r>
        <w:rPr>
          <w:rFonts w:hint="eastAsia"/>
        </w:rPr>
        <w:t>盖伦的理论是错的，但在逻辑上却是周全的，直接把循环呼吸消化统统纳入进一个大一统的解释当中，以哈维时代的科学水平，尚不足以对这么庞大复杂的系统做出解释。</w:t>
      </w:r>
    </w:p>
    <w:p w:rsidR="000325D4" w:rsidRDefault="000325D4" w:rsidP="000325D4">
      <w:r>
        <w:rPr>
          <w:rFonts w:hint="eastAsia"/>
        </w:rPr>
        <w:t>当时的科学背景是，伽利略的力学研究刚刚开始，化学还是炼金术的水平，显微镜更是连影子都没有……所以哈维能做的，仅仅是根据当时实验技术条件允许的情况下，结合前人的解剖学研究，做出合理的推测，体循环到终末，是怎么回到静脉的，哈维看不到，但他推测一定有某种连接，这种推测直到显微镜发明之后才被证实，这是实证</w:t>
      </w:r>
      <w:r>
        <w:rPr>
          <w:rFonts w:ascii="Segoe UI Symbol" w:hAnsi="Segoe UI Symbol" w:cs="Segoe UI Symbol"/>
        </w:rPr>
        <w:t>➕</w:t>
      </w:r>
      <w:r>
        <w:t xml:space="preserve"> </w:t>
      </w:r>
      <w:r>
        <w:rPr>
          <w:rFonts w:hint="eastAsia"/>
        </w:rPr>
        <w:t>逻辑的力量。</w:t>
      </w:r>
    </w:p>
    <w:p w:rsidR="000325D4" w:rsidRDefault="000325D4" w:rsidP="000325D4">
      <w:r>
        <w:rPr>
          <w:rFonts w:hint="eastAsia"/>
        </w:rPr>
        <w:t>可呼吸和消化因此就解释不清了怎么办？哈维的选择是不去解释，大家想想当时的人还不知道空气不是一种气体，更不知道肝脏是如何工作的，想完成这些工作是完全不可能的。</w:t>
      </w:r>
    </w:p>
    <w:p w:rsidR="000325D4" w:rsidRDefault="000325D4" w:rsidP="000325D4">
      <w:r>
        <w:rPr>
          <w:rFonts w:hint="eastAsia"/>
        </w:rPr>
        <w:t>直到人类理解了氧气二氧化碳的存在，理解燃烧，理解氧化还原反应的本质，理解肝脏内发生的复杂的生化反应，理解物质守恒定律，理解能量守恒定律，才能彻底将盖伦学说埋葬，</w:t>
      </w:r>
      <w:r>
        <w:rPr>
          <w:rFonts w:hint="eastAsia"/>
        </w:rPr>
        <w:lastRenderedPageBreak/>
        <w:t>后面这些进步，又用了好几百年。</w:t>
      </w:r>
    </w:p>
    <w:p w:rsidR="000325D4" w:rsidRDefault="000325D4" w:rsidP="000325D4">
      <w:r>
        <w:rPr>
          <w:rFonts w:hint="eastAsia"/>
        </w:rPr>
        <w:t>但这些理论搞清楚了，是不是对疾病治疗就有办法了？没那么容易，这些进步最先导致的是大量医生的信仰崩溃，因为他们忽然发现，自己原来引以为傲的治疗居然全是错的，甚至很多病人就是死于医生之手，不住院可能存活概率还大一些。</w:t>
      </w:r>
    </w:p>
    <w:p w:rsidR="000325D4" w:rsidRDefault="000325D4" w:rsidP="000325D4">
      <w:r>
        <w:rPr>
          <w:rFonts w:hint="eastAsia"/>
        </w:rPr>
        <w:t>治疗学取得进步是最最晚近的事情，但在此前，公共卫生学的进步已经发现了人口居住密度和清洁饮用水对疾病发生的作用，所以，在相当长的历史时期内，只有预防医学是真的发生了作用，有人觉得这些认识也太简单了吧？那是因为你站在了巨人的肩膀上，大家去看看那些描写清末普通民众生活的记载，屎尿横流的城市，全不是古装戏里那么美好。</w:t>
      </w:r>
    </w:p>
    <w:p w:rsidR="000325D4" w:rsidRDefault="000325D4" w:rsidP="000325D4">
      <w:r>
        <w:rPr>
          <w:rFonts w:hint="eastAsia"/>
        </w:rPr>
        <w:t>现代治疗学已经细分到了何种程度？</w:t>
      </w:r>
    </w:p>
    <w:p w:rsidR="000325D4" w:rsidRDefault="000325D4" w:rsidP="000325D4">
      <w:r>
        <w:rPr>
          <w:rFonts w:hint="eastAsia"/>
        </w:rPr>
        <w:t>比如你有某种心脏病，去哪看？内科</w:t>
      </w:r>
      <w:r>
        <w:rPr>
          <w:rFonts w:hint="eastAsia"/>
        </w:rPr>
        <w:t>?</w:t>
      </w:r>
      <w:r>
        <w:rPr>
          <w:rFonts w:hint="eastAsia"/>
        </w:rPr>
        <w:t>外科</w:t>
      </w:r>
      <w:r>
        <w:rPr>
          <w:rFonts w:hint="eastAsia"/>
        </w:rPr>
        <w:t>?</w:t>
      </w:r>
      <w:r>
        <w:rPr>
          <w:rFonts w:hint="eastAsia"/>
        </w:rPr>
        <w:t>外科里还能分出一个心脏外科，心脏外科又能</w:t>
      </w:r>
      <w:proofErr w:type="gramStart"/>
      <w:r>
        <w:rPr>
          <w:rFonts w:hint="eastAsia"/>
        </w:rPr>
        <w:t>分出先</w:t>
      </w:r>
      <w:proofErr w:type="gramEnd"/>
      <w:r>
        <w:rPr>
          <w:rFonts w:hint="eastAsia"/>
        </w:rPr>
        <w:t>心病外科，冠脉外科，瓣膜外科，心律失常外科，大血管外科，等你摸到了瓣膜外科，你又发现，擅长二尖瓣修复和二尖瓣置换的还不是同一个团队……那你究竟要换瓣还是修复</w:t>
      </w:r>
      <w:r>
        <w:rPr>
          <w:rFonts w:hint="eastAsia"/>
        </w:rPr>
        <w:t>?</w:t>
      </w:r>
    </w:p>
    <w:p w:rsidR="000325D4" w:rsidRDefault="000325D4" w:rsidP="000325D4">
      <w:r>
        <w:rPr>
          <w:rFonts w:hint="eastAsia"/>
        </w:rPr>
        <w:t>很麻烦是吗？</w:t>
      </w:r>
    </w:p>
    <w:p w:rsidR="000325D4" w:rsidRDefault="000325D4" w:rsidP="000325D4">
      <w:r>
        <w:rPr>
          <w:rFonts w:hint="eastAsia"/>
        </w:rPr>
        <w:t>可生命是如此宝贵，不麻烦行吗？除非你觉得自己命贱，贱得跟古人一样，否则，你还是不要用宝贵的现代人的生命，去给古代医学送人头。</w:t>
      </w:r>
    </w:p>
    <w:p w:rsidR="000325D4" w:rsidRDefault="000325D4" w:rsidP="000325D4">
      <w:r>
        <w:rPr>
          <w:rFonts w:hint="eastAsia"/>
        </w:rPr>
        <w:t>对于一个人类的生理病理现象，只有唯一</w:t>
      </w:r>
      <w:proofErr w:type="gramStart"/>
      <w:r>
        <w:rPr>
          <w:rFonts w:hint="eastAsia"/>
        </w:rPr>
        <w:t>一</w:t>
      </w:r>
      <w:proofErr w:type="gramEnd"/>
      <w:r>
        <w:rPr>
          <w:rFonts w:hint="eastAsia"/>
        </w:rPr>
        <w:t>种解释是符合客观实际的，这个就是霸道的排他的你死我活的，古代医学从来就不可能彻底搞清楚心脏的功能是如何运行的，可有些蠢蛋却相信这样粗鄙不堪的理论基础，能够衍生出有效的治疗手段来</w:t>
      </w:r>
      <w:r>
        <w:rPr>
          <w:rFonts w:hint="eastAsia"/>
        </w:rPr>
        <w:t>?</w:t>
      </w:r>
    </w:p>
    <w:p w:rsidR="000325D4" w:rsidRDefault="000325D4" w:rsidP="000325D4">
      <w:r>
        <w:rPr>
          <w:rFonts w:hint="eastAsia"/>
        </w:rPr>
        <w:t>你认为的有效，全是假象，那么</w:t>
      </w:r>
      <w:proofErr w:type="gramStart"/>
      <w:r>
        <w:rPr>
          <w:rFonts w:hint="eastAsia"/>
        </w:rPr>
        <w:t>多人数</w:t>
      </w:r>
      <w:proofErr w:type="gramEnd"/>
      <w:r>
        <w:rPr>
          <w:rFonts w:hint="eastAsia"/>
        </w:rPr>
        <w:t>千年都没发现很多治疗全是错的，你也不例外，只是你愿不愿意稍微动动脑子想想为什么疗效判定标准不是由你说了算</w:t>
      </w:r>
      <w:r>
        <w:rPr>
          <w:rFonts w:hint="eastAsia"/>
        </w:rPr>
        <w:t>?</w:t>
      </w:r>
    </w:p>
    <w:p w:rsidR="000325D4" w:rsidRDefault="000325D4" w:rsidP="000325D4">
      <w:r>
        <w:rPr>
          <w:rFonts w:hint="eastAsia"/>
        </w:rPr>
        <w:t>这个思维</w:t>
      </w:r>
      <w:proofErr w:type="gramStart"/>
      <w:r>
        <w:rPr>
          <w:rFonts w:hint="eastAsia"/>
        </w:rPr>
        <w:t>的坎迈不</w:t>
      </w:r>
      <w:proofErr w:type="gramEnd"/>
      <w:r>
        <w:rPr>
          <w:rFonts w:hint="eastAsia"/>
        </w:rPr>
        <w:t>过去，永远会在这类问题上脸朝下摔成狗啃屎。</w:t>
      </w:r>
    </w:p>
    <w:p w:rsidR="00121ECC" w:rsidRDefault="00121ECC" w:rsidP="000325D4"/>
    <w:p w:rsidR="00121ECC" w:rsidRDefault="00121ECC" w:rsidP="00121ECC">
      <w:pPr>
        <w:pStyle w:val="2"/>
      </w:pPr>
      <w:r>
        <w:rPr>
          <w:rFonts w:hint="eastAsia"/>
        </w:rPr>
        <w:t>以毒攻毒</w:t>
      </w:r>
    </w:p>
    <w:p w:rsidR="00121ECC" w:rsidRDefault="00121ECC" w:rsidP="00121ECC">
      <w:r>
        <w:rPr>
          <w:rFonts w:hint="eastAsia"/>
        </w:rPr>
        <w:t>查看疟疾是否能够激活人体免疫反应、导致高热、然后杀灭</w:t>
      </w:r>
      <w:r>
        <w:rPr>
          <w:rFonts w:hint="eastAsia"/>
        </w:rPr>
        <w:t>HIV</w:t>
      </w:r>
      <w:r>
        <w:rPr>
          <w:rFonts w:hint="eastAsia"/>
        </w:rPr>
        <w:t>病毒、避免感染者进入到最终无力回天的艾滋病状态。</w:t>
      </w:r>
    </w:p>
    <w:p w:rsidR="00121ECC" w:rsidRPr="00121ECC" w:rsidRDefault="00121ECC" w:rsidP="00121ECC">
      <w:r>
        <w:rPr>
          <w:rFonts w:hint="eastAsia"/>
        </w:rPr>
        <w:t>免疫系统用高温杀死病毒。这就是以毒攻毒（用疟疾攻</w:t>
      </w:r>
      <w:r>
        <w:rPr>
          <w:rFonts w:hint="eastAsia"/>
        </w:rPr>
        <w:t>HIV</w:t>
      </w:r>
      <w:r>
        <w:rPr>
          <w:rFonts w:hint="eastAsia"/>
        </w:rPr>
        <w:t>）</w:t>
      </w:r>
    </w:p>
    <w:sectPr w:rsidR="00121ECC" w:rsidRPr="00121ECC" w:rsidSect="00177071">
      <w:footerReference w:type="default" r:id="rId9"/>
      <w:pgSz w:w="11906" w:h="16838"/>
      <w:pgMar w:top="1440" w:right="1797" w:bottom="1440" w:left="1797" w:header="567" w:footer="709"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366B" w:rsidRDefault="0044366B">
      <w:r>
        <w:separator/>
      </w:r>
    </w:p>
  </w:endnote>
  <w:endnote w:type="continuationSeparator" w:id="0">
    <w:p w:rsidR="0044366B" w:rsidRDefault="00443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0A7" w:rsidRDefault="008060A7">
    <w:pPr>
      <w:jc w:val="center"/>
      <w:rPr>
        <w:rStyle w:val="3Char"/>
      </w:rPr>
    </w:pPr>
    <w:r>
      <w:rPr>
        <w:rStyle w:val="2Char"/>
        <w:rFonts w:hint="eastAsia"/>
      </w:rPr>
      <w:t>工程技术笔记</w:t>
    </w:r>
    <w:r w:rsidR="005253E3">
      <w:rPr>
        <w:rStyle w:val="3Char"/>
        <w:rFonts w:hint="eastAsia"/>
      </w:rPr>
      <w:t xml:space="preserve">                               </w:t>
    </w:r>
    <w:r>
      <w:rPr>
        <w:rStyle w:val="3Char"/>
      </w:rPr>
      <w:t xml:space="preserve">Guangzhou </w:t>
    </w:r>
    <w:proofErr w:type="spellStart"/>
    <w:r w:rsidR="005253E3">
      <w:rPr>
        <w:rStyle w:val="3Char"/>
      </w:rPr>
      <w:t>S</w:t>
    </w:r>
    <w:r w:rsidR="005253E3">
      <w:rPr>
        <w:rStyle w:val="3Char"/>
        <w:rFonts w:hint="eastAsia"/>
      </w:rPr>
      <w:t>unRun</w:t>
    </w:r>
    <w:proofErr w:type="spellEnd"/>
    <w:r w:rsidR="005253E3">
      <w:rPr>
        <w:rStyle w:val="3Char"/>
      </w:rPr>
      <w:t xml:space="preserve"> N</w:t>
    </w:r>
    <w:r w:rsidR="005253E3">
      <w:rPr>
        <w:rStyle w:val="3Char"/>
        <w:rFonts w:hint="eastAsia"/>
      </w:rPr>
      <w:t>etworks</w:t>
    </w:r>
    <w:r w:rsidR="005253E3">
      <w:rPr>
        <w:rStyle w:val="3Char"/>
      </w:rPr>
      <w:t xml:space="preserve"> T</w:t>
    </w:r>
    <w:r w:rsidR="005253E3">
      <w:rPr>
        <w:rStyle w:val="3Char"/>
        <w:rFonts w:hint="eastAsia"/>
      </w:rPr>
      <w:t>echnology</w:t>
    </w:r>
    <w:r>
      <w:rPr>
        <w:rStyle w:val="3Char"/>
      </w:rPr>
      <w:t xml:space="preserve"> CO., LTD.</w:t>
    </w:r>
  </w:p>
  <w:p w:rsidR="008060A7" w:rsidRDefault="006C5A2C">
    <w:pPr>
      <w:pStyle w:val="30"/>
    </w:pPr>
    <w:r>
      <w:rPr>
        <w:b/>
        <w:noProof/>
      </w:rPr>
      <mc:AlternateContent>
        <mc:Choice Requires="wps">
          <w:drawing>
            <wp:anchor distT="0" distB="0" distL="114300" distR="114300" simplePos="0" relativeHeight="251657216" behindDoc="0" locked="0" layoutInCell="1" allowOverlap="1" wp14:anchorId="7A4C4941" wp14:editId="5BA34104">
              <wp:simplePos x="0" y="0"/>
              <wp:positionH relativeFrom="column">
                <wp:posOffset>-17145</wp:posOffset>
              </wp:positionH>
              <wp:positionV relativeFrom="paragraph">
                <wp:posOffset>3175</wp:posOffset>
              </wp:positionV>
              <wp:extent cx="5309870" cy="635"/>
              <wp:effectExtent l="11430" t="12700" r="12700" b="1524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9870" cy="635"/>
                      </a:xfrm>
                      <a:prstGeom prst="line">
                        <a:avLst/>
                      </a:prstGeom>
                      <a:noFill/>
                      <a:ln w="12700">
                        <a:solidFill>
                          <a:srgbClr val="490C6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02C010" id="Line 1"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5pt" to="416.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" strokecolor="#490c6e" strokeweight="1pt"/>
          </w:pict>
        </mc:Fallback>
      </mc:AlternateContent>
    </w:r>
    <w:r w:rsidR="008060A7">
      <w:rPr>
        <w:rFonts w:hint="eastAsia"/>
      </w:rPr>
      <w:t xml:space="preserve"> </w:t>
    </w:r>
  </w:p>
  <w:p w:rsidR="008060A7" w:rsidRDefault="0019256C">
    <w:pPr>
      <w:jc w:val="center"/>
      <w:rPr>
        <w:rStyle w:val="a4"/>
      </w:rPr>
    </w:pPr>
    <w:r>
      <w:fldChar w:fldCharType="begin"/>
    </w:r>
    <w:r w:rsidR="008060A7">
      <w:rPr>
        <w:rStyle w:val="a4"/>
      </w:rPr>
      <w:instrText xml:space="preserve"> PAGE </w:instrText>
    </w:r>
    <w:r>
      <w:fldChar w:fldCharType="separate"/>
    </w:r>
    <w:r w:rsidR="00001FF4">
      <w:rPr>
        <w:rStyle w:val="a4"/>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094A" w:rsidRDefault="00C1094A" w:rsidP="00C1094A">
    <w:pPr>
      <w:jc w:val="center"/>
      <w:rPr>
        <w:rStyle w:val="3Char"/>
      </w:rPr>
    </w:pPr>
    <w:r>
      <w:rPr>
        <w:rStyle w:val="2Char"/>
        <w:rFonts w:hint="eastAsia"/>
      </w:rPr>
      <w:t>工程技术笔记</w:t>
    </w:r>
    <w:r>
      <w:rPr>
        <w:rStyle w:val="3Char"/>
        <w:rFonts w:hint="eastAsia"/>
      </w:rPr>
      <w:t xml:space="preserve">                               </w:t>
    </w:r>
    <w:r>
      <w:rPr>
        <w:rStyle w:val="3Char"/>
      </w:rPr>
      <w:t xml:space="preserve">Guangzhou </w:t>
    </w:r>
    <w:proofErr w:type="spellStart"/>
    <w:r>
      <w:rPr>
        <w:rStyle w:val="3Char"/>
      </w:rPr>
      <w:t>S</w:t>
    </w:r>
    <w:r>
      <w:rPr>
        <w:rStyle w:val="3Char"/>
        <w:rFonts w:hint="eastAsia"/>
      </w:rPr>
      <w:t>unRun</w:t>
    </w:r>
    <w:proofErr w:type="spellEnd"/>
    <w:r>
      <w:rPr>
        <w:rStyle w:val="3Char"/>
      </w:rPr>
      <w:t xml:space="preserve"> N</w:t>
    </w:r>
    <w:r>
      <w:rPr>
        <w:rStyle w:val="3Char"/>
        <w:rFonts w:hint="eastAsia"/>
      </w:rPr>
      <w:t>etworks</w:t>
    </w:r>
    <w:r>
      <w:rPr>
        <w:rStyle w:val="3Char"/>
      </w:rPr>
      <w:t xml:space="preserve"> T</w:t>
    </w:r>
    <w:r>
      <w:rPr>
        <w:rStyle w:val="3Char"/>
        <w:rFonts w:hint="eastAsia"/>
      </w:rPr>
      <w:t>echnology</w:t>
    </w:r>
    <w:r>
      <w:rPr>
        <w:rStyle w:val="3Char"/>
      </w:rPr>
      <w:t xml:space="preserve"> CO., LTD.</w:t>
    </w:r>
  </w:p>
  <w:p w:rsidR="00C1094A" w:rsidRDefault="006C5A2C" w:rsidP="00C1094A">
    <w:pPr>
      <w:pStyle w:val="30"/>
    </w:pPr>
    <w:r>
      <w:rPr>
        <w:b/>
        <w:noProof/>
      </w:rPr>
      <mc:AlternateContent>
        <mc:Choice Requires="wps">
          <w:drawing>
            <wp:anchor distT="0" distB="0" distL="114300" distR="114300" simplePos="0" relativeHeight="251658240" behindDoc="0" locked="0" layoutInCell="1" allowOverlap="1">
              <wp:simplePos x="0" y="0"/>
              <wp:positionH relativeFrom="column">
                <wp:posOffset>-17145</wp:posOffset>
              </wp:positionH>
              <wp:positionV relativeFrom="paragraph">
                <wp:posOffset>3175</wp:posOffset>
              </wp:positionV>
              <wp:extent cx="5309870" cy="635"/>
              <wp:effectExtent l="11430" t="12700" r="12700" b="1524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9870" cy="635"/>
                      </a:xfrm>
                      <a:prstGeom prst="line">
                        <a:avLst/>
                      </a:prstGeom>
                      <a:noFill/>
                      <a:ln w="12700">
                        <a:solidFill>
                          <a:srgbClr val="490C6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4C72A1" id="Line 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5pt" to="416.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" strokecolor="#490c6e" strokeweight="1pt"/>
          </w:pict>
        </mc:Fallback>
      </mc:AlternateContent>
    </w:r>
    <w:r w:rsidR="00C1094A">
      <w:rPr>
        <w:rFonts w:hint="eastAsia"/>
      </w:rPr>
      <w:t xml:space="preserve"> </w:t>
    </w:r>
  </w:p>
  <w:p w:rsidR="008060A7" w:rsidRPr="00C1094A" w:rsidRDefault="00C1094A" w:rsidP="00C1094A">
    <w:pPr>
      <w:jc w:val="center"/>
      <w:rPr>
        <w:rStyle w:val="a4"/>
      </w:rPr>
    </w:pPr>
    <w:r>
      <w:fldChar w:fldCharType="begin"/>
    </w:r>
    <w:r>
      <w:rPr>
        <w:rStyle w:val="a4"/>
      </w:rPr>
      <w:instrText xml:space="preserve"> PAGE </w:instrText>
    </w:r>
    <w:r>
      <w:fldChar w:fldCharType="separate"/>
    </w:r>
    <w:r w:rsidR="00001FF4">
      <w:rPr>
        <w:rStyle w:val="a4"/>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366B" w:rsidRDefault="0044366B">
      <w:r>
        <w:separator/>
      </w:r>
    </w:p>
  </w:footnote>
  <w:footnote w:type="continuationSeparator" w:id="0">
    <w:p w:rsidR="0044366B" w:rsidRDefault="004436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decimal"/>
      <w:pStyle w:val="1"/>
      <w:suff w:val="space"/>
      <w:lvlText w:val="%1."/>
      <w:lvlJc w:val="left"/>
      <w:pPr>
        <w:ind w:left="0" w:firstLine="0"/>
      </w:pPr>
      <w:rPr>
        <w:rFonts w:ascii="Arial" w:hAnsi="Arial" w:hint="default"/>
        <w:b/>
        <w:i w:val="0"/>
        <w:caps w:val="0"/>
        <w:strike w:val="0"/>
        <w:dstrike w:val="0"/>
        <w:vanish w:val="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lvlText w:val="%1.%2"/>
      <w:lvlJc w:val="left"/>
      <w:pPr>
        <w:tabs>
          <w:tab w:val="num" w:pos="578"/>
        </w:tabs>
        <w:ind w:left="0" w:firstLine="0"/>
      </w:pPr>
      <w:rPr>
        <w:rFonts w:ascii="Arial" w:hAnsi="Arial" w:hint="default"/>
        <w:b/>
        <w:i w:val="0"/>
        <w:sz w:val="24"/>
      </w:rPr>
    </w:lvl>
    <w:lvl w:ilvl="2">
      <w:start w:val="1"/>
      <w:numFmt w:val="decimal"/>
      <w:pStyle w:val="3"/>
      <w:lvlText w:val="%1.%2.%3"/>
      <w:lvlJc w:val="left"/>
      <w:pPr>
        <w:tabs>
          <w:tab w:val="num" w:pos="578"/>
        </w:tabs>
        <w:ind w:left="0" w:firstLine="0"/>
      </w:pPr>
      <w:rPr>
        <w:rFonts w:ascii="Arial" w:hAnsi="Arial" w:hint="default"/>
        <w:b/>
        <w:i w:val="0"/>
        <w:sz w:val="21"/>
      </w:rPr>
    </w:lvl>
    <w:lvl w:ilvl="3">
      <w:start w:val="1"/>
      <w:numFmt w:val="decimal"/>
      <w:pStyle w:val="4"/>
      <w:lvlText w:val="%4."/>
      <w:lvlJc w:val="left"/>
      <w:pPr>
        <w:tabs>
          <w:tab w:val="num" w:pos="862"/>
        </w:tabs>
        <w:ind w:left="0" w:firstLine="420"/>
      </w:pPr>
      <w:rPr>
        <w:rFonts w:ascii="Arial" w:hAnsi="Arial" w:hint="default"/>
        <w:b w:val="0"/>
        <w:i w:val="0"/>
        <w:sz w:val="21"/>
      </w:rPr>
    </w:lvl>
    <w:lvl w:ilvl="4">
      <w:start w:val="1"/>
      <w:numFmt w:val="decimal"/>
      <w:lvlText w:val="%1.%2.%3.%4.%5"/>
      <w:lvlJc w:val="left"/>
      <w:pPr>
        <w:tabs>
          <w:tab w:val="num" w:pos="4440"/>
        </w:tabs>
        <w:ind w:left="4440" w:hanging="1080"/>
      </w:pPr>
      <w:rPr>
        <w:rFonts w:hint="default"/>
      </w:rPr>
    </w:lvl>
    <w:lvl w:ilvl="5">
      <w:start w:val="1"/>
      <w:numFmt w:val="decimal"/>
      <w:lvlText w:val="%1.%2.%3.%4.%5.%6"/>
      <w:lvlJc w:val="left"/>
      <w:pPr>
        <w:tabs>
          <w:tab w:val="num" w:pos="4860"/>
        </w:tabs>
        <w:ind w:left="4860" w:hanging="1080"/>
      </w:pPr>
      <w:rPr>
        <w:rFonts w:hint="default"/>
      </w:rPr>
    </w:lvl>
    <w:lvl w:ilvl="6">
      <w:start w:val="1"/>
      <w:numFmt w:val="decimal"/>
      <w:suff w:val="space"/>
      <w:lvlText w:val="图%1.%7 "/>
      <w:lvlJc w:val="center"/>
      <w:pPr>
        <w:ind w:left="1620" w:firstLine="0"/>
      </w:pPr>
      <w:rPr>
        <w:rFonts w:hint="default"/>
      </w:rPr>
    </w:lvl>
    <w:lvl w:ilvl="7">
      <w:start w:val="1"/>
      <w:numFmt w:val="decimal"/>
      <w:suff w:val="space"/>
      <w:lvlText w:val="表%1.%8 "/>
      <w:lvlJc w:val="center"/>
      <w:pPr>
        <w:ind w:left="1620" w:firstLine="0"/>
      </w:pPr>
      <w:rPr>
        <w:rFonts w:hint="default"/>
      </w:rPr>
    </w:lvl>
    <w:lvl w:ilvl="8">
      <w:start w:val="1"/>
      <w:numFmt w:val="decimal"/>
      <w:suff w:val="space"/>
      <w:lvlText w:val="程序%1.%9 "/>
      <w:lvlJc w:val="center"/>
      <w:pPr>
        <w:ind w:left="1620" w:firstLine="0"/>
      </w:pPr>
      <w:rPr>
        <w:rFonts w:hint="default"/>
      </w:rPr>
    </w:lvl>
  </w:abstractNum>
  <w:abstractNum w:abstractNumId="1" w15:restartNumberingAfterBreak="0">
    <w:nsid w:val="0000000B"/>
    <w:multiLevelType w:val="multilevel"/>
    <w:tmpl w:val="0000000B"/>
    <w:lvl w:ilvl="0">
      <w:start w:val="1"/>
      <w:numFmt w:val="upperLetter"/>
      <w:suff w:val="space"/>
      <w:lvlText w:val="附录%1"/>
      <w:lvlJc w:val="center"/>
      <w:pPr>
        <w:ind w:left="0" w:firstLine="0"/>
      </w:pPr>
      <w:rPr>
        <w:rFonts w:ascii="Arial" w:eastAsia="黑体" w:hAnsi="Arial" w:hint="default"/>
        <w:b/>
        <w:i w:val="0"/>
        <w:sz w:val="28"/>
      </w:rPr>
    </w:lvl>
    <w:lvl w:ilvl="1">
      <w:start w:val="1"/>
      <w:numFmt w:val="decimal"/>
      <w:lvlText w:val="%1.%2"/>
      <w:lvlJc w:val="left"/>
      <w:pPr>
        <w:tabs>
          <w:tab w:val="num" w:pos="578"/>
        </w:tabs>
        <w:ind w:left="0" w:firstLine="0"/>
      </w:pPr>
      <w:rPr>
        <w:rFonts w:ascii="Arial" w:eastAsia="黑体" w:hAnsi="Arial" w:hint="default"/>
        <w:b/>
        <w:i w:val="0"/>
        <w:sz w:val="24"/>
      </w:rPr>
    </w:lvl>
    <w:lvl w:ilvl="2">
      <w:start w:val="1"/>
      <w:numFmt w:val="decimal"/>
      <w:lvlText w:val="%1.%2.%3"/>
      <w:lvlJc w:val="left"/>
      <w:pPr>
        <w:tabs>
          <w:tab w:val="num" w:pos="578"/>
        </w:tabs>
        <w:ind w:left="0" w:firstLine="0"/>
      </w:pPr>
      <w:rPr>
        <w:rFonts w:ascii="Arial" w:eastAsia="黑体" w:hAnsi="Arial" w:hint="default"/>
        <w:b/>
        <w:i w:val="0"/>
        <w:sz w:val="21"/>
      </w:rPr>
    </w:lvl>
    <w:lvl w:ilvl="3">
      <w:start w:val="1"/>
      <w:numFmt w:val="lowerLetter"/>
      <w:lvlText w:val="%4)"/>
      <w:lvlJc w:val="left"/>
      <w:pPr>
        <w:tabs>
          <w:tab w:val="num" w:pos="2976"/>
        </w:tabs>
        <w:ind w:left="2551" w:firstLine="0"/>
      </w:pPr>
      <w:rPr>
        <w:rFonts w:hint="eastAsia"/>
      </w:rPr>
    </w:lvl>
    <w:lvl w:ilvl="4">
      <w:start w:val="1"/>
      <w:numFmt w:val="decimal"/>
      <w:lvlText w:val="(%5)"/>
      <w:lvlJc w:val="left"/>
      <w:pPr>
        <w:tabs>
          <w:tab w:val="num" w:pos="3827"/>
        </w:tabs>
        <w:ind w:left="3402" w:firstLine="0"/>
      </w:pPr>
      <w:rPr>
        <w:rFonts w:hint="eastAsia"/>
      </w:rPr>
    </w:lvl>
    <w:lvl w:ilvl="5">
      <w:start w:val="1"/>
      <w:numFmt w:val="lowerLetter"/>
      <w:lvlText w:val="(%6)"/>
      <w:lvlJc w:val="left"/>
      <w:pPr>
        <w:tabs>
          <w:tab w:val="num" w:pos="4677"/>
        </w:tabs>
        <w:ind w:left="4252" w:firstLine="0"/>
      </w:pPr>
      <w:rPr>
        <w:rFonts w:hint="eastAsia"/>
      </w:rPr>
    </w:lvl>
    <w:lvl w:ilvl="6">
      <w:start w:val="1"/>
      <w:numFmt w:val="lowerRoman"/>
      <w:lvlText w:val="(%7)"/>
      <w:lvlJc w:val="left"/>
      <w:pPr>
        <w:tabs>
          <w:tab w:val="num" w:pos="5528"/>
        </w:tabs>
        <w:ind w:left="5102" w:firstLine="0"/>
      </w:pPr>
      <w:rPr>
        <w:rFonts w:hint="eastAsia"/>
      </w:rPr>
    </w:lvl>
    <w:lvl w:ilvl="7">
      <w:start w:val="1"/>
      <w:numFmt w:val="lowerLetter"/>
      <w:lvlText w:val="(%8)"/>
      <w:lvlJc w:val="left"/>
      <w:pPr>
        <w:tabs>
          <w:tab w:val="num" w:pos="6378"/>
        </w:tabs>
        <w:ind w:left="5953" w:firstLine="0"/>
      </w:pPr>
      <w:rPr>
        <w:rFonts w:hint="eastAsia"/>
      </w:rPr>
    </w:lvl>
    <w:lvl w:ilvl="8">
      <w:start w:val="1"/>
      <w:numFmt w:val="lowerRoman"/>
      <w:lvlText w:val="(%9)"/>
      <w:lvlJc w:val="left"/>
      <w:pPr>
        <w:tabs>
          <w:tab w:val="num" w:pos="7228"/>
        </w:tabs>
        <w:ind w:left="6803" w:firstLine="0"/>
      </w:pPr>
      <w:rPr>
        <w:rFonts w:hint="eastAsia"/>
      </w:rPr>
    </w:lvl>
  </w:abstractNum>
  <w:abstractNum w:abstractNumId="2" w15:restartNumberingAfterBreak="0">
    <w:nsid w:val="0000000C"/>
    <w:multiLevelType w:val="multilevel"/>
    <w:tmpl w:val="0000000C"/>
    <w:lvl w:ilvl="0">
      <w:numFmt w:val="decimal"/>
      <w:lvlText w:val=""/>
      <w:lvlJc w:val="left"/>
      <w:pPr>
        <w:tabs>
          <w:tab w:val="num" w:pos="360"/>
        </w:tabs>
      </w:pPr>
      <w:rPr>
        <w:rFonts w:hint="eastAsia"/>
      </w:rPr>
    </w:lvl>
    <w:lvl w:ilvl="1">
      <w:numFmt w:val="decimal"/>
      <w:lvlText w:val=""/>
      <w:lvlJc w:val="left"/>
      <w:pPr>
        <w:tabs>
          <w:tab w:val="num" w:pos="360"/>
        </w:tabs>
      </w:pPr>
    </w:lvl>
    <w:lvl w:ilvl="2">
      <w:numFmt w:val="decimal"/>
      <w:lvlText w:val=""/>
      <w:lvlJc w:val="left"/>
      <w:pPr>
        <w:tabs>
          <w:tab w:val="num" w:pos="360"/>
        </w:tabs>
      </w:pPr>
    </w:lvl>
    <w:lvl w:ilvl="3">
      <w:numFmt w:val="decimal"/>
      <w:lvlText w:val=""/>
      <w:lvlJc w:val="left"/>
      <w:pPr>
        <w:tabs>
          <w:tab w:val="num" w:pos="360"/>
        </w:tabs>
      </w:pPr>
    </w:lvl>
    <w:lvl w:ilvl="4">
      <w:numFmt w:val="decimal"/>
      <w:lvlText w:val=""/>
      <w:lvlJc w:val="left"/>
      <w:pPr>
        <w:tabs>
          <w:tab w:val="num" w:pos="360"/>
        </w:tabs>
      </w:pPr>
    </w:lvl>
    <w:lvl w:ilvl="5">
      <w:numFmt w:val="decimal"/>
      <w:lvlText w:val=""/>
      <w:lvlJc w:val="left"/>
      <w:pPr>
        <w:tabs>
          <w:tab w:val="num" w:pos="360"/>
        </w:tabs>
      </w:pPr>
    </w:lvl>
    <w:lvl w:ilvl="6">
      <w:numFmt w:val="decimal"/>
      <w:lvlText w:val=""/>
      <w:lvlJc w:val="left"/>
      <w:pPr>
        <w:tabs>
          <w:tab w:val="num" w:pos="360"/>
        </w:tabs>
      </w:pPr>
    </w:lvl>
    <w:lvl w:ilvl="7">
      <w:numFmt w:val="decimal"/>
      <w:lvlText w:val=""/>
      <w:lvlJc w:val="left"/>
      <w:pPr>
        <w:tabs>
          <w:tab w:val="num" w:pos="360"/>
        </w:tabs>
      </w:pPr>
    </w:lvl>
    <w:lvl w:ilvl="8">
      <w:numFmt w:val="decimal"/>
      <w:lvlText w:val=""/>
      <w:lvlJc w:val="left"/>
      <w:pPr>
        <w:tabs>
          <w:tab w:val="num" w:pos="360"/>
        </w:tabs>
      </w:pPr>
    </w:lvl>
  </w:abstractNum>
  <w:abstractNum w:abstractNumId="3" w15:restartNumberingAfterBreak="0">
    <w:nsid w:val="0000000D"/>
    <w:multiLevelType w:val="multilevel"/>
    <w:tmpl w:val="0000000D"/>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000000E"/>
    <w:multiLevelType w:val="multilevel"/>
    <w:tmpl w:val="0000000E"/>
    <w:lvl w:ilvl="0">
      <w:start w:val="1"/>
      <w:numFmt w:val="bullet"/>
      <w:lvlText w:val=""/>
      <w:lvlJc w:val="left"/>
      <w:pPr>
        <w:tabs>
          <w:tab w:val="num" w:pos="420"/>
        </w:tabs>
        <w:ind w:left="0" w:firstLine="420"/>
      </w:pPr>
      <w:rPr>
        <w:rFonts w:ascii="Wingdings" w:hAnsi="Wingdings" w:hint="default"/>
      </w:rPr>
    </w:lvl>
    <w:lvl w:ilvl="1">
      <w:start w:val="4"/>
      <w:numFmt w:val="decimal"/>
      <w:lvlText w:val="%2、"/>
      <w:lvlJc w:val="left"/>
      <w:pPr>
        <w:tabs>
          <w:tab w:val="num" w:pos="0"/>
        </w:tabs>
        <w:ind w:left="0" w:firstLine="0"/>
      </w:pPr>
      <w:rPr>
        <w:rFonts w:hint="default"/>
      </w:rPr>
    </w:lvl>
    <w:lvl w:ilvl="2">
      <w:start w:val="1"/>
      <w:numFmt w:val="decimal"/>
      <w:lvlText w:val="(%3)"/>
      <w:lvlJc w:val="left"/>
      <w:pPr>
        <w:tabs>
          <w:tab w:val="num" w:pos="420"/>
        </w:tabs>
        <w:ind w:left="0" w:firstLine="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125D391F"/>
    <w:multiLevelType w:val="hybridMultilevel"/>
    <w:tmpl w:val="10829D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2B14D24"/>
    <w:multiLevelType w:val="hybridMultilevel"/>
    <w:tmpl w:val="434AF4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7E31FF4"/>
    <w:multiLevelType w:val="hybridMultilevel"/>
    <w:tmpl w:val="2E389BA4"/>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D813106"/>
    <w:multiLevelType w:val="hybridMultilevel"/>
    <w:tmpl w:val="C65C701A"/>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6C4F6382"/>
    <w:multiLevelType w:val="hybridMultilevel"/>
    <w:tmpl w:val="68DEA8B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0"/>
  </w:num>
  <w:num w:numId="7">
    <w:abstractNumId w:val="0"/>
  </w:num>
  <w:num w:numId="8">
    <w:abstractNumId w:val="0"/>
  </w:num>
  <w:num w:numId="9">
    <w:abstractNumId w:val="0"/>
  </w:num>
  <w:num w:numId="10">
    <w:abstractNumId w:val="0"/>
  </w:num>
  <w:num w:numId="11">
    <w:abstractNumId w:val="0"/>
  </w:num>
  <w:num w:numId="12">
    <w:abstractNumId w:val="7"/>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8"/>
  </w:num>
  <w:num w:numId="30">
    <w:abstractNumId w:val="5"/>
  </w:num>
  <w:num w:numId="31">
    <w:abstractNumId w:val="0"/>
  </w:num>
  <w:num w:numId="32">
    <w:abstractNumId w:val="9"/>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A2C"/>
    <w:rsid w:val="00001FF4"/>
    <w:rsid w:val="00007169"/>
    <w:rsid w:val="0001178A"/>
    <w:rsid w:val="0003181B"/>
    <w:rsid w:val="000325D4"/>
    <w:rsid w:val="00033255"/>
    <w:rsid w:val="00042E60"/>
    <w:rsid w:val="00051648"/>
    <w:rsid w:val="000664A6"/>
    <w:rsid w:val="0007449E"/>
    <w:rsid w:val="000747FD"/>
    <w:rsid w:val="00080AB7"/>
    <w:rsid w:val="0008211D"/>
    <w:rsid w:val="0008224C"/>
    <w:rsid w:val="0008421A"/>
    <w:rsid w:val="00084674"/>
    <w:rsid w:val="00090CB6"/>
    <w:rsid w:val="00092AF6"/>
    <w:rsid w:val="00092E9B"/>
    <w:rsid w:val="000977B1"/>
    <w:rsid w:val="000A7599"/>
    <w:rsid w:val="000A77CB"/>
    <w:rsid w:val="000B2EF9"/>
    <w:rsid w:val="000B4F30"/>
    <w:rsid w:val="000D0222"/>
    <w:rsid w:val="000D0711"/>
    <w:rsid w:val="000D555C"/>
    <w:rsid w:val="000E2672"/>
    <w:rsid w:val="000E6571"/>
    <w:rsid w:val="000E766E"/>
    <w:rsid w:val="000F0488"/>
    <w:rsid w:val="000F3485"/>
    <w:rsid w:val="000F44AB"/>
    <w:rsid w:val="000F72E0"/>
    <w:rsid w:val="00107D52"/>
    <w:rsid w:val="00121ECC"/>
    <w:rsid w:val="0013563C"/>
    <w:rsid w:val="0015106C"/>
    <w:rsid w:val="00151F02"/>
    <w:rsid w:val="001546B7"/>
    <w:rsid w:val="001720F1"/>
    <w:rsid w:val="00172A27"/>
    <w:rsid w:val="00177071"/>
    <w:rsid w:val="00177CAC"/>
    <w:rsid w:val="00180861"/>
    <w:rsid w:val="0019256C"/>
    <w:rsid w:val="00194950"/>
    <w:rsid w:val="00195AF5"/>
    <w:rsid w:val="00196C45"/>
    <w:rsid w:val="00197A05"/>
    <w:rsid w:val="001A3632"/>
    <w:rsid w:val="001B1C75"/>
    <w:rsid w:val="001B2278"/>
    <w:rsid w:val="001B2451"/>
    <w:rsid w:val="001B2C17"/>
    <w:rsid w:val="001C200E"/>
    <w:rsid w:val="001C5CEB"/>
    <w:rsid w:val="001C74F7"/>
    <w:rsid w:val="001D35CE"/>
    <w:rsid w:val="001E01B4"/>
    <w:rsid w:val="001E0271"/>
    <w:rsid w:val="001E426C"/>
    <w:rsid w:val="001E767C"/>
    <w:rsid w:val="001F1B7A"/>
    <w:rsid w:val="001F4668"/>
    <w:rsid w:val="001F72CE"/>
    <w:rsid w:val="0020015B"/>
    <w:rsid w:val="0020724D"/>
    <w:rsid w:val="00211336"/>
    <w:rsid w:val="0021198C"/>
    <w:rsid w:val="002144DE"/>
    <w:rsid w:val="00215923"/>
    <w:rsid w:val="00225794"/>
    <w:rsid w:val="002300FE"/>
    <w:rsid w:val="00232B8C"/>
    <w:rsid w:val="00244F86"/>
    <w:rsid w:val="00250C9F"/>
    <w:rsid w:val="00254019"/>
    <w:rsid w:val="0026001A"/>
    <w:rsid w:val="002775D6"/>
    <w:rsid w:val="0028526A"/>
    <w:rsid w:val="00285600"/>
    <w:rsid w:val="002905E2"/>
    <w:rsid w:val="00293B05"/>
    <w:rsid w:val="00294413"/>
    <w:rsid w:val="00297231"/>
    <w:rsid w:val="002A244D"/>
    <w:rsid w:val="002C1097"/>
    <w:rsid w:val="002C24EA"/>
    <w:rsid w:val="002C2EEA"/>
    <w:rsid w:val="002C4464"/>
    <w:rsid w:val="002D067C"/>
    <w:rsid w:val="002E5429"/>
    <w:rsid w:val="002E61C9"/>
    <w:rsid w:val="002F34F5"/>
    <w:rsid w:val="002F682E"/>
    <w:rsid w:val="003014D4"/>
    <w:rsid w:val="00306383"/>
    <w:rsid w:val="0032016F"/>
    <w:rsid w:val="0032074A"/>
    <w:rsid w:val="00330209"/>
    <w:rsid w:val="003324C1"/>
    <w:rsid w:val="0033300B"/>
    <w:rsid w:val="00336906"/>
    <w:rsid w:val="00351ECB"/>
    <w:rsid w:val="0035577B"/>
    <w:rsid w:val="00371F4F"/>
    <w:rsid w:val="00372129"/>
    <w:rsid w:val="00372DE4"/>
    <w:rsid w:val="00375B16"/>
    <w:rsid w:val="00380589"/>
    <w:rsid w:val="00381CB9"/>
    <w:rsid w:val="00395F53"/>
    <w:rsid w:val="003A04E1"/>
    <w:rsid w:val="003A2152"/>
    <w:rsid w:val="003A342E"/>
    <w:rsid w:val="003A5B52"/>
    <w:rsid w:val="003A6A2B"/>
    <w:rsid w:val="003A7532"/>
    <w:rsid w:val="003C46E5"/>
    <w:rsid w:val="003C601C"/>
    <w:rsid w:val="003D25DC"/>
    <w:rsid w:val="003D264A"/>
    <w:rsid w:val="003D2B00"/>
    <w:rsid w:val="003D5480"/>
    <w:rsid w:val="003E4446"/>
    <w:rsid w:val="003E7A52"/>
    <w:rsid w:val="003E7B02"/>
    <w:rsid w:val="003F0F6B"/>
    <w:rsid w:val="00405F2E"/>
    <w:rsid w:val="004176B2"/>
    <w:rsid w:val="004224B3"/>
    <w:rsid w:val="004231EF"/>
    <w:rsid w:val="004369BF"/>
    <w:rsid w:val="0044215C"/>
    <w:rsid w:val="0044366B"/>
    <w:rsid w:val="004436A1"/>
    <w:rsid w:val="00444944"/>
    <w:rsid w:val="00462A3E"/>
    <w:rsid w:val="00484259"/>
    <w:rsid w:val="0048594C"/>
    <w:rsid w:val="00485AD2"/>
    <w:rsid w:val="004947C9"/>
    <w:rsid w:val="004A3542"/>
    <w:rsid w:val="004B46EE"/>
    <w:rsid w:val="004C1FCB"/>
    <w:rsid w:val="004C45C8"/>
    <w:rsid w:val="004C61FE"/>
    <w:rsid w:val="004D2C8D"/>
    <w:rsid w:val="004E46FD"/>
    <w:rsid w:val="004F6968"/>
    <w:rsid w:val="00503554"/>
    <w:rsid w:val="0050447A"/>
    <w:rsid w:val="00504626"/>
    <w:rsid w:val="00505B37"/>
    <w:rsid w:val="005072BF"/>
    <w:rsid w:val="005161B2"/>
    <w:rsid w:val="005253E3"/>
    <w:rsid w:val="00542A27"/>
    <w:rsid w:val="00542F9B"/>
    <w:rsid w:val="00543AC7"/>
    <w:rsid w:val="005523AB"/>
    <w:rsid w:val="00567577"/>
    <w:rsid w:val="005804AA"/>
    <w:rsid w:val="00583307"/>
    <w:rsid w:val="005A6D5A"/>
    <w:rsid w:val="005B04F7"/>
    <w:rsid w:val="005B115C"/>
    <w:rsid w:val="005B1211"/>
    <w:rsid w:val="005C2509"/>
    <w:rsid w:val="005C53F0"/>
    <w:rsid w:val="005C59A9"/>
    <w:rsid w:val="005D5F21"/>
    <w:rsid w:val="005D65F6"/>
    <w:rsid w:val="005E3FDD"/>
    <w:rsid w:val="005E50F6"/>
    <w:rsid w:val="005E5854"/>
    <w:rsid w:val="005E6C6B"/>
    <w:rsid w:val="005F15CC"/>
    <w:rsid w:val="005F35B1"/>
    <w:rsid w:val="0060265A"/>
    <w:rsid w:val="006123A6"/>
    <w:rsid w:val="0061258E"/>
    <w:rsid w:val="0061552B"/>
    <w:rsid w:val="0061625F"/>
    <w:rsid w:val="00620F7D"/>
    <w:rsid w:val="00621B2B"/>
    <w:rsid w:val="00624060"/>
    <w:rsid w:val="00626A9A"/>
    <w:rsid w:val="00632FBD"/>
    <w:rsid w:val="00640FAA"/>
    <w:rsid w:val="00641262"/>
    <w:rsid w:val="00644176"/>
    <w:rsid w:val="0064574F"/>
    <w:rsid w:val="00653EE5"/>
    <w:rsid w:val="006707AE"/>
    <w:rsid w:val="00674D4C"/>
    <w:rsid w:val="0068097E"/>
    <w:rsid w:val="00681FDD"/>
    <w:rsid w:val="00684944"/>
    <w:rsid w:val="0068535D"/>
    <w:rsid w:val="00697E34"/>
    <w:rsid w:val="006A0A63"/>
    <w:rsid w:val="006A14E2"/>
    <w:rsid w:val="006B2210"/>
    <w:rsid w:val="006C472E"/>
    <w:rsid w:val="006C5A2C"/>
    <w:rsid w:val="006D135A"/>
    <w:rsid w:val="006D5A7C"/>
    <w:rsid w:val="006D7380"/>
    <w:rsid w:val="006E033E"/>
    <w:rsid w:val="006E13EB"/>
    <w:rsid w:val="006E5274"/>
    <w:rsid w:val="006F244C"/>
    <w:rsid w:val="006F5A0D"/>
    <w:rsid w:val="006F7002"/>
    <w:rsid w:val="007047B8"/>
    <w:rsid w:val="00722491"/>
    <w:rsid w:val="0074053D"/>
    <w:rsid w:val="007409EE"/>
    <w:rsid w:val="00746ECF"/>
    <w:rsid w:val="00750562"/>
    <w:rsid w:val="00764529"/>
    <w:rsid w:val="00773308"/>
    <w:rsid w:val="00781B6C"/>
    <w:rsid w:val="007841E5"/>
    <w:rsid w:val="00785A25"/>
    <w:rsid w:val="007924CA"/>
    <w:rsid w:val="00796AF2"/>
    <w:rsid w:val="007A451F"/>
    <w:rsid w:val="007A618B"/>
    <w:rsid w:val="007B1166"/>
    <w:rsid w:val="007B460C"/>
    <w:rsid w:val="007B6C7E"/>
    <w:rsid w:val="007D14B7"/>
    <w:rsid w:val="007D470D"/>
    <w:rsid w:val="007E2AD5"/>
    <w:rsid w:val="007E547B"/>
    <w:rsid w:val="007E576E"/>
    <w:rsid w:val="007F0444"/>
    <w:rsid w:val="007F044F"/>
    <w:rsid w:val="007F0AB2"/>
    <w:rsid w:val="007F38F5"/>
    <w:rsid w:val="007F6A59"/>
    <w:rsid w:val="008033CF"/>
    <w:rsid w:val="00804F4B"/>
    <w:rsid w:val="008060A7"/>
    <w:rsid w:val="008105FC"/>
    <w:rsid w:val="0081382C"/>
    <w:rsid w:val="00815EC7"/>
    <w:rsid w:val="00824A2E"/>
    <w:rsid w:val="008256DC"/>
    <w:rsid w:val="008273A9"/>
    <w:rsid w:val="008304F1"/>
    <w:rsid w:val="00831E89"/>
    <w:rsid w:val="008351B4"/>
    <w:rsid w:val="00837085"/>
    <w:rsid w:val="00837BD8"/>
    <w:rsid w:val="00853024"/>
    <w:rsid w:val="0085709C"/>
    <w:rsid w:val="00885874"/>
    <w:rsid w:val="0088666D"/>
    <w:rsid w:val="008874A5"/>
    <w:rsid w:val="008922B2"/>
    <w:rsid w:val="0089454C"/>
    <w:rsid w:val="008963AD"/>
    <w:rsid w:val="008A4725"/>
    <w:rsid w:val="008C4CED"/>
    <w:rsid w:val="008D1C56"/>
    <w:rsid w:val="008F0CA8"/>
    <w:rsid w:val="008F290F"/>
    <w:rsid w:val="008F54EE"/>
    <w:rsid w:val="008F67AD"/>
    <w:rsid w:val="008F7535"/>
    <w:rsid w:val="0091258C"/>
    <w:rsid w:val="0091512D"/>
    <w:rsid w:val="00915513"/>
    <w:rsid w:val="00920CC7"/>
    <w:rsid w:val="00926B4A"/>
    <w:rsid w:val="00927E0A"/>
    <w:rsid w:val="00927F03"/>
    <w:rsid w:val="00930AB2"/>
    <w:rsid w:val="00935EEF"/>
    <w:rsid w:val="0094703B"/>
    <w:rsid w:val="009475D1"/>
    <w:rsid w:val="00956D97"/>
    <w:rsid w:val="00975751"/>
    <w:rsid w:val="009763BC"/>
    <w:rsid w:val="009818B3"/>
    <w:rsid w:val="00981BEA"/>
    <w:rsid w:val="00982E0C"/>
    <w:rsid w:val="00983954"/>
    <w:rsid w:val="0098693E"/>
    <w:rsid w:val="00987ECF"/>
    <w:rsid w:val="0099454A"/>
    <w:rsid w:val="009962D8"/>
    <w:rsid w:val="009A1FF1"/>
    <w:rsid w:val="009A6B5B"/>
    <w:rsid w:val="009A7E6E"/>
    <w:rsid w:val="009B2683"/>
    <w:rsid w:val="009B37FB"/>
    <w:rsid w:val="009C01EB"/>
    <w:rsid w:val="009C3777"/>
    <w:rsid w:val="009C713D"/>
    <w:rsid w:val="009D172F"/>
    <w:rsid w:val="009D34AE"/>
    <w:rsid w:val="009F1F7F"/>
    <w:rsid w:val="009F6163"/>
    <w:rsid w:val="00A03252"/>
    <w:rsid w:val="00A041C3"/>
    <w:rsid w:val="00A07945"/>
    <w:rsid w:val="00A1536D"/>
    <w:rsid w:val="00A21E12"/>
    <w:rsid w:val="00A22AE2"/>
    <w:rsid w:val="00A25454"/>
    <w:rsid w:val="00A30BED"/>
    <w:rsid w:val="00A45ED7"/>
    <w:rsid w:val="00A514BA"/>
    <w:rsid w:val="00A52841"/>
    <w:rsid w:val="00A60FB3"/>
    <w:rsid w:val="00A72A4B"/>
    <w:rsid w:val="00A74A81"/>
    <w:rsid w:val="00A7782E"/>
    <w:rsid w:val="00A805F5"/>
    <w:rsid w:val="00A95C8F"/>
    <w:rsid w:val="00A97091"/>
    <w:rsid w:val="00AA5E00"/>
    <w:rsid w:val="00AB10A6"/>
    <w:rsid w:val="00AB6D9B"/>
    <w:rsid w:val="00AC5FCA"/>
    <w:rsid w:val="00AC7A64"/>
    <w:rsid w:val="00AD1547"/>
    <w:rsid w:val="00AD3941"/>
    <w:rsid w:val="00AD752C"/>
    <w:rsid w:val="00AE3C7A"/>
    <w:rsid w:val="00AF2BAD"/>
    <w:rsid w:val="00AF6155"/>
    <w:rsid w:val="00AF744E"/>
    <w:rsid w:val="00B12A61"/>
    <w:rsid w:val="00B146F8"/>
    <w:rsid w:val="00B17091"/>
    <w:rsid w:val="00B25D14"/>
    <w:rsid w:val="00B27FDF"/>
    <w:rsid w:val="00B30129"/>
    <w:rsid w:val="00B3653E"/>
    <w:rsid w:val="00B41E80"/>
    <w:rsid w:val="00B43CC3"/>
    <w:rsid w:val="00B5181E"/>
    <w:rsid w:val="00B52130"/>
    <w:rsid w:val="00B52D0A"/>
    <w:rsid w:val="00B56C5C"/>
    <w:rsid w:val="00B64B29"/>
    <w:rsid w:val="00B670D3"/>
    <w:rsid w:val="00B716BE"/>
    <w:rsid w:val="00B812AE"/>
    <w:rsid w:val="00B96E91"/>
    <w:rsid w:val="00B97A5D"/>
    <w:rsid w:val="00BB40E6"/>
    <w:rsid w:val="00BB526E"/>
    <w:rsid w:val="00BB5BD3"/>
    <w:rsid w:val="00BC3407"/>
    <w:rsid w:val="00BC7BD5"/>
    <w:rsid w:val="00BD0BFE"/>
    <w:rsid w:val="00BD2FE8"/>
    <w:rsid w:val="00BD6565"/>
    <w:rsid w:val="00BE3D03"/>
    <w:rsid w:val="00BE45F1"/>
    <w:rsid w:val="00BE5E8A"/>
    <w:rsid w:val="00BF3EFE"/>
    <w:rsid w:val="00C02262"/>
    <w:rsid w:val="00C1094A"/>
    <w:rsid w:val="00C15029"/>
    <w:rsid w:val="00C22DCE"/>
    <w:rsid w:val="00C31270"/>
    <w:rsid w:val="00C32AB0"/>
    <w:rsid w:val="00C4029E"/>
    <w:rsid w:val="00C456E1"/>
    <w:rsid w:val="00C47BDE"/>
    <w:rsid w:val="00C574EB"/>
    <w:rsid w:val="00C5792F"/>
    <w:rsid w:val="00C63AEF"/>
    <w:rsid w:val="00C65898"/>
    <w:rsid w:val="00C72ED8"/>
    <w:rsid w:val="00C77D2F"/>
    <w:rsid w:val="00C9242F"/>
    <w:rsid w:val="00CA084F"/>
    <w:rsid w:val="00CA0E9D"/>
    <w:rsid w:val="00CA3A6F"/>
    <w:rsid w:val="00CB0907"/>
    <w:rsid w:val="00CD1995"/>
    <w:rsid w:val="00CD2680"/>
    <w:rsid w:val="00CE3650"/>
    <w:rsid w:val="00CE4F9C"/>
    <w:rsid w:val="00CE6924"/>
    <w:rsid w:val="00CF7197"/>
    <w:rsid w:val="00D02D53"/>
    <w:rsid w:val="00D07154"/>
    <w:rsid w:val="00D248BB"/>
    <w:rsid w:val="00D34865"/>
    <w:rsid w:val="00D368DB"/>
    <w:rsid w:val="00D422D3"/>
    <w:rsid w:val="00D44E6D"/>
    <w:rsid w:val="00D52E97"/>
    <w:rsid w:val="00D562EE"/>
    <w:rsid w:val="00D6516B"/>
    <w:rsid w:val="00D812D0"/>
    <w:rsid w:val="00D91E7E"/>
    <w:rsid w:val="00D95800"/>
    <w:rsid w:val="00D97DB1"/>
    <w:rsid w:val="00DA3309"/>
    <w:rsid w:val="00DB46AE"/>
    <w:rsid w:val="00DC77F3"/>
    <w:rsid w:val="00DF5E26"/>
    <w:rsid w:val="00E00EE3"/>
    <w:rsid w:val="00E01141"/>
    <w:rsid w:val="00E0170A"/>
    <w:rsid w:val="00E06FC1"/>
    <w:rsid w:val="00E132EA"/>
    <w:rsid w:val="00E15A84"/>
    <w:rsid w:val="00E2061C"/>
    <w:rsid w:val="00E22F63"/>
    <w:rsid w:val="00E23149"/>
    <w:rsid w:val="00E34186"/>
    <w:rsid w:val="00E36553"/>
    <w:rsid w:val="00E37ABF"/>
    <w:rsid w:val="00E43762"/>
    <w:rsid w:val="00E4397D"/>
    <w:rsid w:val="00E52BF4"/>
    <w:rsid w:val="00E55455"/>
    <w:rsid w:val="00E57A50"/>
    <w:rsid w:val="00E57EFB"/>
    <w:rsid w:val="00E61131"/>
    <w:rsid w:val="00E87D80"/>
    <w:rsid w:val="00E940AC"/>
    <w:rsid w:val="00E94F15"/>
    <w:rsid w:val="00E96839"/>
    <w:rsid w:val="00EA3E46"/>
    <w:rsid w:val="00EA5955"/>
    <w:rsid w:val="00EB418F"/>
    <w:rsid w:val="00EC197C"/>
    <w:rsid w:val="00EC351C"/>
    <w:rsid w:val="00EC4541"/>
    <w:rsid w:val="00EC5C30"/>
    <w:rsid w:val="00EC78A8"/>
    <w:rsid w:val="00ED444A"/>
    <w:rsid w:val="00EE226B"/>
    <w:rsid w:val="00EF1042"/>
    <w:rsid w:val="00EF2CD2"/>
    <w:rsid w:val="00EF35BC"/>
    <w:rsid w:val="00EF48F8"/>
    <w:rsid w:val="00EF5605"/>
    <w:rsid w:val="00EF6957"/>
    <w:rsid w:val="00F0286D"/>
    <w:rsid w:val="00F04469"/>
    <w:rsid w:val="00F13F3B"/>
    <w:rsid w:val="00F36E98"/>
    <w:rsid w:val="00F44CDD"/>
    <w:rsid w:val="00F6296E"/>
    <w:rsid w:val="00F640AC"/>
    <w:rsid w:val="00F76868"/>
    <w:rsid w:val="00F879AA"/>
    <w:rsid w:val="00F933C8"/>
    <w:rsid w:val="00F93DCD"/>
    <w:rsid w:val="00F95D19"/>
    <w:rsid w:val="00FA0568"/>
    <w:rsid w:val="00FA194E"/>
    <w:rsid w:val="00FA1BD3"/>
    <w:rsid w:val="00FA2F17"/>
    <w:rsid w:val="00FA302C"/>
    <w:rsid w:val="00FA7646"/>
    <w:rsid w:val="00FC01C6"/>
    <w:rsid w:val="00FC7A3A"/>
    <w:rsid w:val="00FD7EBC"/>
    <w:rsid w:val="00FF3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7ACCBE"/>
  <w15:docId w15:val="{A7BB855C-9944-4787-9A35-C9E0EA03B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7071"/>
    <w:pPr>
      <w:widowControl w:val="0"/>
      <w:jc w:val="both"/>
    </w:pPr>
    <w:rPr>
      <w:kern w:val="2"/>
      <w:sz w:val="21"/>
    </w:rPr>
  </w:style>
  <w:style w:type="paragraph" w:styleId="1">
    <w:name w:val="heading 1"/>
    <w:next w:val="a"/>
    <w:qFormat/>
    <w:rsid w:val="00177071"/>
    <w:pPr>
      <w:pageBreakBefore/>
      <w:numPr>
        <w:numId w:val="1"/>
      </w:numPr>
      <w:spacing w:before="120" w:after="120"/>
      <w:outlineLvl w:val="0"/>
    </w:pPr>
    <w:rPr>
      <w:rFonts w:ascii="Arial" w:eastAsia="黑体" w:hAnsi="Arial"/>
      <w:b/>
      <w:kern w:val="2"/>
      <w:sz w:val="28"/>
    </w:rPr>
  </w:style>
  <w:style w:type="paragraph" w:styleId="2">
    <w:name w:val="heading 2"/>
    <w:next w:val="a"/>
    <w:qFormat/>
    <w:rsid w:val="00177071"/>
    <w:pPr>
      <w:keepNext/>
      <w:numPr>
        <w:ilvl w:val="1"/>
        <w:numId w:val="1"/>
      </w:numPr>
      <w:spacing w:before="120" w:after="120"/>
      <w:outlineLvl w:val="1"/>
    </w:pPr>
    <w:rPr>
      <w:rFonts w:ascii="Arial" w:eastAsia="黑体" w:hAnsi="Arial"/>
      <w:b/>
      <w:kern w:val="2"/>
      <w:sz w:val="24"/>
    </w:rPr>
  </w:style>
  <w:style w:type="paragraph" w:styleId="3">
    <w:name w:val="heading 3"/>
    <w:next w:val="a"/>
    <w:qFormat/>
    <w:rsid w:val="00177071"/>
    <w:pPr>
      <w:numPr>
        <w:ilvl w:val="2"/>
        <w:numId w:val="1"/>
      </w:numPr>
      <w:spacing w:before="120" w:after="120"/>
      <w:outlineLvl w:val="2"/>
    </w:pPr>
    <w:rPr>
      <w:rFonts w:ascii="Arial" w:eastAsia="黑体" w:hAnsi="Arial"/>
      <w:b/>
      <w:kern w:val="2"/>
      <w:sz w:val="21"/>
    </w:rPr>
  </w:style>
  <w:style w:type="paragraph" w:styleId="4">
    <w:name w:val="heading 4"/>
    <w:next w:val="a"/>
    <w:qFormat/>
    <w:rsid w:val="00177071"/>
    <w:pPr>
      <w:numPr>
        <w:ilvl w:val="3"/>
        <w:numId w:val="1"/>
      </w:numPr>
      <w:spacing w:before="60" w:after="60"/>
      <w:outlineLvl w:val="3"/>
    </w:pPr>
    <w:rPr>
      <w:rFonts w:ascii="Arial" w:eastAsia="黑体" w:hAnsi="Arial"/>
      <w:kern w:val="2"/>
      <w:sz w:val="21"/>
    </w:rPr>
  </w:style>
  <w:style w:type="paragraph" w:styleId="5">
    <w:name w:val="heading 5"/>
    <w:basedOn w:val="a"/>
    <w:next w:val="a"/>
    <w:qFormat/>
    <w:rsid w:val="00177071"/>
    <w:pPr>
      <w:keepNext/>
      <w:keepLines/>
      <w:spacing w:before="280" w:after="290" w:line="372" w:lineRule="auto"/>
      <w:outlineLvl w:val="4"/>
    </w:pPr>
    <w:rPr>
      <w:b/>
      <w:sz w:val="28"/>
    </w:rPr>
  </w:style>
  <w:style w:type="paragraph" w:styleId="6">
    <w:name w:val="heading 6"/>
    <w:basedOn w:val="a"/>
    <w:next w:val="a"/>
    <w:qFormat/>
    <w:rsid w:val="00177071"/>
    <w:pPr>
      <w:keepNext/>
      <w:keepLines/>
      <w:spacing w:before="240" w:after="64" w:line="317" w:lineRule="auto"/>
      <w:outlineLvl w:val="5"/>
    </w:pPr>
    <w:rPr>
      <w:rFonts w:ascii="Arial" w:eastAsia="黑体" w:hAnsi="Arial"/>
      <w:b/>
      <w:sz w:val="24"/>
    </w:rPr>
  </w:style>
  <w:style w:type="paragraph" w:styleId="7">
    <w:name w:val="heading 7"/>
    <w:basedOn w:val="a"/>
    <w:next w:val="a"/>
    <w:qFormat/>
    <w:rsid w:val="00177071"/>
    <w:pPr>
      <w:keepNext/>
      <w:keepLines/>
      <w:spacing w:before="240" w:after="64" w:line="317" w:lineRule="auto"/>
      <w:outlineLvl w:val="6"/>
    </w:pPr>
    <w:rPr>
      <w:b/>
      <w:sz w:val="24"/>
    </w:rPr>
  </w:style>
  <w:style w:type="paragraph" w:styleId="8">
    <w:name w:val="heading 8"/>
    <w:basedOn w:val="a"/>
    <w:next w:val="a"/>
    <w:qFormat/>
    <w:rsid w:val="00177071"/>
    <w:pPr>
      <w:keepNext/>
      <w:keepLines/>
      <w:spacing w:before="240" w:after="64" w:line="317" w:lineRule="auto"/>
      <w:outlineLvl w:val="7"/>
    </w:pPr>
    <w:rPr>
      <w:rFonts w:ascii="Arial" w:eastAsia="黑体" w:hAnsi="Arial"/>
      <w:sz w:val="24"/>
    </w:rPr>
  </w:style>
  <w:style w:type="paragraph" w:styleId="9">
    <w:name w:val="heading 9"/>
    <w:basedOn w:val="a"/>
    <w:next w:val="a"/>
    <w:qFormat/>
    <w:rsid w:val="00177071"/>
    <w:pPr>
      <w:keepNext/>
      <w:keepLines/>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rsid w:val="00177071"/>
    <w:rPr>
      <w:color w:val="800080"/>
      <w:u w:val="single"/>
    </w:rPr>
  </w:style>
  <w:style w:type="character" w:styleId="a4">
    <w:name w:val="page number"/>
    <w:rsid w:val="00177071"/>
    <w:rPr>
      <w:rFonts w:ascii="Times New Roman" w:hAnsi="Times New Roman"/>
      <w:color w:val="490C6E"/>
      <w:sz w:val="18"/>
    </w:rPr>
  </w:style>
  <w:style w:type="character" w:styleId="a5">
    <w:name w:val="annotation reference"/>
    <w:rsid w:val="00177071"/>
    <w:rPr>
      <w:sz w:val="21"/>
    </w:rPr>
  </w:style>
  <w:style w:type="character" w:styleId="a6">
    <w:name w:val="Hyperlink"/>
    <w:uiPriority w:val="99"/>
    <w:rsid w:val="00177071"/>
    <w:rPr>
      <w:color w:val="490C6E"/>
      <w:u w:val="single"/>
    </w:rPr>
  </w:style>
  <w:style w:type="character" w:customStyle="1" w:styleId="Char">
    <w:name w:val="表文字 Char"/>
    <w:link w:val="a7"/>
    <w:rsid w:val="00177071"/>
    <w:rPr>
      <w:sz w:val="18"/>
      <w:lang w:val="en-US" w:eastAsia="zh-CN" w:bidi="ar-SA"/>
    </w:rPr>
  </w:style>
  <w:style w:type="character" w:customStyle="1" w:styleId="Char0">
    <w:name w:val="地址等 Char"/>
    <w:link w:val="a8"/>
    <w:rsid w:val="00177071"/>
    <w:rPr>
      <w:rFonts w:eastAsia="黑体"/>
      <w:kern w:val="2"/>
      <w:sz w:val="18"/>
      <w:lang w:val="en-US" w:eastAsia="zh-CN" w:bidi="ar-SA"/>
    </w:rPr>
  </w:style>
  <w:style w:type="character" w:customStyle="1" w:styleId="Char1">
    <w:name w:val="图片 Char"/>
    <w:link w:val="a9"/>
    <w:rsid w:val="00177071"/>
    <w:rPr>
      <w:kern w:val="2"/>
      <w:sz w:val="21"/>
      <w:szCs w:val="21"/>
    </w:rPr>
  </w:style>
  <w:style w:type="character" w:customStyle="1" w:styleId="aa">
    <w:name w:val="题注 字符"/>
    <w:link w:val="ab"/>
    <w:rsid w:val="00177071"/>
    <w:rPr>
      <w:rFonts w:ascii="Arial" w:eastAsia="黑体" w:hAnsi="Arial"/>
      <w:kern w:val="2"/>
      <w:sz w:val="18"/>
      <w:lang w:val="en-US" w:eastAsia="zh-CN" w:bidi="ar-SA"/>
    </w:rPr>
  </w:style>
  <w:style w:type="character" w:customStyle="1" w:styleId="1Char">
    <w:name w:val="页眉1 Char"/>
    <w:link w:val="10"/>
    <w:rsid w:val="00177071"/>
    <w:rPr>
      <w:rFonts w:ascii="Arial" w:eastAsia="黑体" w:hAnsi="Arial"/>
      <w:b/>
      <w:color w:val="490C6E"/>
      <w:kern w:val="2"/>
      <w:sz w:val="30"/>
      <w:lang w:val="en-US" w:eastAsia="zh-CN" w:bidi="ar-SA"/>
    </w:rPr>
  </w:style>
  <w:style w:type="character" w:customStyle="1" w:styleId="Char2">
    <w:name w:val="网址 Char"/>
    <w:link w:val="ac"/>
    <w:rsid w:val="00177071"/>
    <w:rPr>
      <w:rFonts w:eastAsia="黑体"/>
      <w:color w:val="490C6E"/>
      <w:kern w:val="2"/>
      <w:sz w:val="18"/>
      <w:lang w:val="en-US" w:eastAsia="zh-CN" w:bidi="ar-SA"/>
    </w:rPr>
  </w:style>
  <w:style w:type="character" w:customStyle="1" w:styleId="2Char">
    <w:name w:val="页眉2 Char"/>
    <w:link w:val="20"/>
    <w:rsid w:val="00177071"/>
    <w:rPr>
      <w:rFonts w:ascii="Arial" w:eastAsia="黑体" w:hAnsi="Arial"/>
      <w:b/>
      <w:color w:val="490C6E"/>
      <w:kern w:val="2"/>
      <w:sz w:val="21"/>
      <w:lang w:val="en-US" w:eastAsia="zh-CN" w:bidi="ar-SA"/>
    </w:rPr>
  </w:style>
  <w:style w:type="character" w:customStyle="1" w:styleId="3Char">
    <w:name w:val="页眉3 Char"/>
    <w:link w:val="30"/>
    <w:rsid w:val="00177071"/>
    <w:rPr>
      <w:rFonts w:ascii="Arial" w:eastAsia="黑体" w:hAnsi="Arial"/>
      <w:color w:val="490C6E"/>
      <w:kern w:val="2"/>
      <w:sz w:val="18"/>
      <w:lang w:val="en-US" w:eastAsia="zh-CN" w:bidi="ar-SA"/>
    </w:rPr>
  </w:style>
  <w:style w:type="character" w:customStyle="1" w:styleId="Char3">
    <w:name w:val="版本号 Char"/>
    <w:link w:val="ad"/>
    <w:rsid w:val="00177071"/>
    <w:rPr>
      <w:rFonts w:ascii="Arial" w:eastAsia="黑体" w:hAnsi="Arial"/>
      <w:color w:val="490C6E"/>
      <w:kern w:val="2"/>
      <w:sz w:val="18"/>
      <w:lang w:val="en-US" w:eastAsia="zh-CN" w:bidi="ar-SA"/>
    </w:rPr>
  </w:style>
  <w:style w:type="character" w:customStyle="1" w:styleId="21">
    <w:name w:val="正文首行缩进 2 字符"/>
    <w:link w:val="22"/>
    <w:rsid w:val="00177071"/>
    <w:rPr>
      <w:rFonts w:eastAsia="宋体"/>
      <w:kern w:val="2"/>
      <w:sz w:val="21"/>
      <w:lang w:val="en-US" w:eastAsia="zh-CN" w:bidi="ar-SA"/>
    </w:rPr>
  </w:style>
  <w:style w:type="paragraph" w:styleId="23">
    <w:name w:val="toc 2"/>
    <w:next w:val="a"/>
    <w:uiPriority w:val="39"/>
    <w:rsid w:val="00177071"/>
    <w:pPr>
      <w:tabs>
        <w:tab w:val="left" w:pos="1259"/>
        <w:tab w:val="right" w:leader="dot" w:pos="8295"/>
      </w:tabs>
      <w:ind w:left="420"/>
    </w:pPr>
    <w:rPr>
      <w:kern w:val="2"/>
      <w:sz w:val="21"/>
    </w:rPr>
  </w:style>
  <w:style w:type="paragraph" w:styleId="90">
    <w:name w:val="toc 9"/>
    <w:basedOn w:val="a"/>
    <w:next w:val="a"/>
    <w:uiPriority w:val="39"/>
    <w:rsid w:val="00177071"/>
    <w:pPr>
      <w:ind w:leftChars="1600" w:left="3360"/>
    </w:pPr>
    <w:rPr>
      <w:szCs w:val="24"/>
    </w:rPr>
  </w:style>
  <w:style w:type="paragraph" w:styleId="ae">
    <w:name w:val="header"/>
    <w:basedOn w:val="a"/>
    <w:rsid w:val="00177071"/>
    <w:pPr>
      <w:pBdr>
        <w:bottom w:val="single" w:sz="6" w:space="1" w:color="auto"/>
      </w:pBdr>
      <w:tabs>
        <w:tab w:val="center" w:pos="4153"/>
        <w:tab w:val="right" w:pos="8306"/>
      </w:tabs>
      <w:snapToGrid w:val="0"/>
      <w:jc w:val="center"/>
    </w:pPr>
    <w:rPr>
      <w:sz w:val="18"/>
    </w:rPr>
  </w:style>
  <w:style w:type="paragraph" w:styleId="80">
    <w:name w:val="toc 8"/>
    <w:basedOn w:val="a"/>
    <w:next w:val="a"/>
    <w:uiPriority w:val="39"/>
    <w:rsid w:val="00177071"/>
    <w:pPr>
      <w:ind w:leftChars="1400" w:left="2940"/>
    </w:pPr>
    <w:rPr>
      <w:szCs w:val="24"/>
    </w:rPr>
  </w:style>
  <w:style w:type="paragraph" w:styleId="70">
    <w:name w:val="toc 7"/>
    <w:basedOn w:val="a"/>
    <w:next w:val="a"/>
    <w:uiPriority w:val="39"/>
    <w:rsid w:val="00177071"/>
    <w:pPr>
      <w:ind w:leftChars="1200" w:left="2520"/>
    </w:pPr>
    <w:rPr>
      <w:szCs w:val="24"/>
    </w:rPr>
  </w:style>
  <w:style w:type="paragraph" w:styleId="22">
    <w:name w:val="Body Text First Indent 2"/>
    <w:basedOn w:val="a"/>
    <w:link w:val="21"/>
    <w:rsid w:val="00177071"/>
    <w:pPr>
      <w:spacing w:before="62" w:after="62"/>
      <w:ind w:firstLine="420"/>
    </w:pPr>
  </w:style>
  <w:style w:type="paragraph" w:styleId="50">
    <w:name w:val="toc 5"/>
    <w:basedOn w:val="a"/>
    <w:next w:val="a"/>
    <w:uiPriority w:val="39"/>
    <w:rsid w:val="00177071"/>
    <w:pPr>
      <w:ind w:leftChars="800" w:left="1680"/>
    </w:pPr>
    <w:rPr>
      <w:szCs w:val="24"/>
    </w:rPr>
  </w:style>
  <w:style w:type="paragraph" w:styleId="af">
    <w:name w:val="annotation text"/>
    <w:basedOn w:val="a"/>
    <w:rsid w:val="00177071"/>
    <w:pPr>
      <w:jc w:val="left"/>
    </w:pPr>
  </w:style>
  <w:style w:type="paragraph" w:styleId="af0">
    <w:name w:val="Balloon Text"/>
    <w:basedOn w:val="a"/>
    <w:rsid w:val="00177071"/>
    <w:rPr>
      <w:sz w:val="18"/>
    </w:rPr>
  </w:style>
  <w:style w:type="paragraph" w:styleId="11">
    <w:name w:val="toc 1"/>
    <w:next w:val="a"/>
    <w:uiPriority w:val="39"/>
    <w:rsid w:val="00177071"/>
    <w:pPr>
      <w:tabs>
        <w:tab w:val="right" w:leader="dot" w:pos="8295"/>
      </w:tabs>
    </w:pPr>
    <w:rPr>
      <w:rFonts w:eastAsia="黑体"/>
      <w:kern w:val="2"/>
      <w:sz w:val="24"/>
    </w:rPr>
  </w:style>
  <w:style w:type="paragraph" w:styleId="31">
    <w:name w:val="toc 3"/>
    <w:next w:val="a"/>
    <w:uiPriority w:val="39"/>
    <w:rsid w:val="00177071"/>
    <w:pPr>
      <w:tabs>
        <w:tab w:val="left" w:pos="1678"/>
        <w:tab w:val="right" w:leader="dot" w:pos="8295"/>
      </w:tabs>
      <w:ind w:left="839"/>
    </w:pPr>
    <w:rPr>
      <w:kern w:val="2"/>
      <w:sz w:val="21"/>
    </w:rPr>
  </w:style>
  <w:style w:type="paragraph" w:styleId="40">
    <w:name w:val="toc 4"/>
    <w:basedOn w:val="a"/>
    <w:next w:val="a"/>
    <w:uiPriority w:val="39"/>
    <w:rsid w:val="00177071"/>
    <w:pPr>
      <w:ind w:leftChars="600" w:left="1260"/>
    </w:pPr>
    <w:rPr>
      <w:szCs w:val="24"/>
    </w:rPr>
  </w:style>
  <w:style w:type="paragraph" w:styleId="af1">
    <w:name w:val="table of authorities"/>
    <w:basedOn w:val="a"/>
    <w:next w:val="a"/>
    <w:rsid w:val="00177071"/>
    <w:pPr>
      <w:ind w:left="420"/>
    </w:pPr>
  </w:style>
  <w:style w:type="paragraph" w:styleId="af2">
    <w:name w:val="annotation subject"/>
    <w:basedOn w:val="af"/>
    <w:next w:val="af"/>
    <w:rsid w:val="00177071"/>
    <w:rPr>
      <w:b/>
    </w:rPr>
  </w:style>
  <w:style w:type="paragraph" w:styleId="60">
    <w:name w:val="toc 6"/>
    <w:basedOn w:val="a"/>
    <w:next w:val="a"/>
    <w:uiPriority w:val="39"/>
    <w:rsid w:val="00177071"/>
    <w:pPr>
      <w:ind w:leftChars="1000" w:left="2100"/>
    </w:pPr>
    <w:rPr>
      <w:szCs w:val="24"/>
    </w:rPr>
  </w:style>
  <w:style w:type="paragraph" w:styleId="ab">
    <w:name w:val="caption"/>
    <w:next w:val="a"/>
    <w:link w:val="aa"/>
    <w:qFormat/>
    <w:rsid w:val="00177071"/>
    <w:pPr>
      <w:widowControl w:val="0"/>
      <w:spacing w:before="152" w:after="160"/>
      <w:jc w:val="center"/>
    </w:pPr>
    <w:rPr>
      <w:rFonts w:ascii="Arial" w:eastAsia="黑体" w:hAnsi="Arial"/>
      <w:kern w:val="2"/>
      <w:sz w:val="18"/>
    </w:rPr>
  </w:style>
  <w:style w:type="paragraph" w:styleId="af3">
    <w:name w:val="Document Map"/>
    <w:basedOn w:val="a"/>
    <w:rsid w:val="00177071"/>
    <w:pPr>
      <w:shd w:val="clear" w:color="auto" w:fill="000080"/>
    </w:pPr>
  </w:style>
  <w:style w:type="paragraph" w:styleId="af4">
    <w:name w:val="footer"/>
    <w:basedOn w:val="a"/>
    <w:rsid w:val="00177071"/>
    <w:pPr>
      <w:tabs>
        <w:tab w:val="center" w:pos="4153"/>
        <w:tab w:val="right" w:pos="8306"/>
      </w:tabs>
      <w:snapToGrid w:val="0"/>
      <w:jc w:val="left"/>
    </w:pPr>
    <w:rPr>
      <w:sz w:val="18"/>
    </w:rPr>
  </w:style>
  <w:style w:type="paragraph" w:customStyle="1" w:styleId="10">
    <w:name w:val="页眉1"/>
    <w:link w:val="1Char"/>
    <w:rsid w:val="00177071"/>
    <w:pPr>
      <w:pBdr>
        <w:bottom w:val="single" w:sz="8" w:space="1" w:color="025328"/>
      </w:pBdr>
      <w:jc w:val="right"/>
    </w:pPr>
    <w:rPr>
      <w:rFonts w:ascii="Arial" w:eastAsia="黑体" w:hAnsi="Arial"/>
      <w:b/>
      <w:color w:val="490C6E"/>
      <w:kern w:val="2"/>
      <w:sz w:val="30"/>
    </w:rPr>
  </w:style>
  <w:style w:type="paragraph" w:customStyle="1" w:styleId="30">
    <w:name w:val="页眉3"/>
    <w:link w:val="3Char"/>
    <w:rsid w:val="00177071"/>
    <w:pPr>
      <w:jc w:val="right"/>
    </w:pPr>
    <w:rPr>
      <w:rFonts w:ascii="Arial" w:eastAsia="黑体" w:hAnsi="Arial"/>
      <w:color w:val="490C6E"/>
      <w:kern w:val="2"/>
      <w:sz w:val="18"/>
    </w:rPr>
  </w:style>
  <w:style w:type="paragraph" w:customStyle="1" w:styleId="af5">
    <w:name w:val="本文题目"/>
    <w:next w:val="a"/>
    <w:rsid w:val="00177071"/>
    <w:pPr>
      <w:jc w:val="both"/>
    </w:pPr>
    <w:rPr>
      <w:rFonts w:ascii="Arial" w:eastAsia="黑体" w:hAnsi="Arial"/>
      <w:b/>
      <w:color w:val="490C6E"/>
      <w:kern w:val="2"/>
      <w:sz w:val="48"/>
    </w:rPr>
  </w:style>
  <w:style w:type="paragraph" w:customStyle="1" w:styleId="af6">
    <w:name w:val="公司名称"/>
    <w:rsid w:val="00177071"/>
    <w:rPr>
      <w:rFonts w:ascii="Arial" w:eastAsia="黑体" w:hAnsi="Arial"/>
      <w:kern w:val="2"/>
      <w:sz w:val="21"/>
    </w:rPr>
  </w:style>
  <w:style w:type="paragraph" w:customStyle="1" w:styleId="24">
    <w:name w:val="附录 2"/>
    <w:next w:val="a"/>
    <w:rsid w:val="00177071"/>
    <w:pPr>
      <w:keepNext/>
      <w:keepLines/>
      <w:widowControl w:val="0"/>
      <w:tabs>
        <w:tab w:val="left" w:pos="578"/>
      </w:tabs>
      <w:spacing w:before="120" w:after="120"/>
      <w:outlineLvl w:val="1"/>
    </w:pPr>
    <w:rPr>
      <w:rFonts w:ascii="Arial" w:eastAsia="黑体" w:hAnsi="Arial"/>
      <w:b/>
      <w:bCs/>
      <w:kern w:val="2"/>
      <w:sz w:val="24"/>
      <w:szCs w:val="24"/>
    </w:rPr>
  </w:style>
  <w:style w:type="paragraph" w:customStyle="1" w:styleId="12">
    <w:name w:val="附录 1"/>
    <w:next w:val="a"/>
    <w:rsid w:val="00177071"/>
    <w:pPr>
      <w:keepNext/>
      <w:pageBreakBefore/>
      <w:widowControl w:val="0"/>
      <w:spacing w:before="120" w:after="120"/>
      <w:jc w:val="center"/>
    </w:pPr>
    <w:rPr>
      <w:rFonts w:ascii="Arial" w:eastAsia="黑体" w:hAnsi="Arial"/>
      <w:b/>
      <w:sz w:val="28"/>
    </w:rPr>
  </w:style>
  <w:style w:type="paragraph" w:styleId="af7">
    <w:name w:val="List Paragraph"/>
    <w:basedOn w:val="a"/>
    <w:qFormat/>
    <w:rsid w:val="00177071"/>
    <w:pPr>
      <w:ind w:firstLineChars="200" w:firstLine="420"/>
    </w:pPr>
  </w:style>
  <w:style w:type="paragraph" w:customStyle="1" w:styleId="a8">
    <w:name w:val="地址等"/>
    <w:link w:val="Char0"/>
    <w:rsid w:val="00177071"/>
    <w:rPr>
      <w:rFonts w:eastAsia="黑体"/>
      <w:kern w:val="2"/>
      <w:sz w:val="18"/>
    </w:rPr>
  </w:style>
  <w:style w:type="paragraph" w:customStyle="1" w:styleId="af8">
    <w:name w:val="技术支持"/>
    <w:rsid w:val="00177071"/>
    <w:pPr>
      <w:spacing w:before="78" w:after="78"/>
    </w:pPr>
    <w:rPr>
      <w:rFonts w:ascii="Arial" w:eastAsia="黑体" w:hAnsi="Arial"/>
      <w:b/>
      <w:color w:val="490C6E"/>
      <w:kern w:val="2"/>
      <w:sz w:val="21"/>
    </w:rPr>
  </w:style>
  <w:style w:type="paragraph" w:customStyle="1" w:styleId="41">
    <w:name w:val="附录 4"/>
    <w:next w:val="a"/>
    <w:rsid w:val="00177071"/>
    <w:pPr>
      <w:keepNext/>
      <w:widowControl w:val="0"/>
      <w:tabs>
        <w:tab w:val="left" w:pos="862"/>
      </w:tabs>
      <w:snapToGrid w:val="0"/>
      <w:spacing w:before="60" w:after="60"/>
      <w:ind w:firstLine="420"/>
      <w:outlineLvl w:val="3"/>
    </w:pPr>
    <w:rPr>
      <w:rFonts w:ascii="Arial" w:eastAsia="黑体" w:hAnsi="Arial"/>
      <w:sz w:val="21"/>
      <w:szCs w:val="21"/>
    </w:rPr>
  </w:style>
  <w:style w:type="paragraph" w:customStyle="1" w:styleId="a7">
    <w:name w:val="表文字"/>
    <w:link w:val="Char"/>
    <w:rsid w:val="00177071"/>
    <w:pPr>
      <w:widowControl w:val="0"/>
      <w:jc w:val="center"/>
    </w:pPr>
    <w:rPr>
      <w:sz w:val="18"/>
    </w:rPr>
  </w:style>
  <w:style w:type="paragraph" w:customStyle="1" w:styleId="ad">
    <w:name w:val="版本号"/>
    <w:link w:val="Char3"/>
    <w:rsid w:val="00177071"/>
    <w:rPr>
      <w:rFonts w:ascii="Arial" w:eastAsia="黑体" w:hAnsi="Arial"/>
      <w:color w:val="490C6E"/>
      <w:kern w:val="2"/>
      <w:sz w:val="18"/>
    </w:rPr>
  </w:style>
  <w:style w:type="paragraph" w:customStyle="1" w:styleId="af9">
    <w:name w:val="参考文献文字"/>
    <w:rsid w:val="00177071"/>
    <w:pPr>
      <w:tabs>
        <w:tab w:val="left" w:pos="420"/>
      </w:tabs>
      <w:spacing w:line="300" w:lineRule="auto"/>
    </w:pPr>
    <w:rPr>
      <w:kern w:val="2"/>
      <w:sz w:val="21"/>
    </w:rPr>
  </w:style>
  <w:style w:type="paragraph" w:customStyle="1" w:styleId="afa">
    <w:name w:val="续上表"/>
    <w:rsid w:val="00177071"/>
    <w:pPr>
      <w:jc w:val="center"/>
    </w:pPr>
    <w:rPr>
      <w:rFonts w:ascii="Arial" w:eastAsia="黑体" w:hAnsi="Arial"/>
      <w:kern w:val="2"/>
      <w:sz w:val="21"/>
    </w:rPr>
  </w:style>
  <w:style w:type="paragraph" w:customStyle="1" w:styleId="25">
    <w:name w:val="附录2"/>
    <w:next w:val="a"/>
    <w:rsid w:val="00177071"/>
    <w:pPr>
      <w:keepNext/>
      <w:tabs>
        <w:tab w:val="left" w:pos="578"/>
      </w:tabs>
      <w:spacing w:before="120" w:after="120"/>
      <w:outlineLvl w:val="1"/>
    </w:pPr>
    <w:rPr>
      <w:rFonts w:ascii="Arial" w:eastAsia="黑体" w:hAnsi="Arial"/>
      <w:b/>
      <w:kern w:val="2"/>
      <w:sz w:val="24"/>
    </w:rPr>
  </w:style>
  <w:style w:type="paragraph" w:customStyle="1" w:styleId="afb">
    <w:name w:val="程序"/>
    <w:next w:val="a"/>
    <w:rsid w:val="00177071"/>
    <w:pPr>
      <w:widowControl w:val="0"/>
      <w:shd w:val="clear" w:color="auto" w:fill="E6E6E6"/>
    </w:pPr>
    <w:rPr>
      <w:kern w:val="2"/>
      <w:sz w:val="18"/>
    </w:rPr>
  </w:style>
  <w:style w:type="paragraph" w:customStyle="1" w:styleId="afc">
    <w:name w:val="样式"/>
    <w:basedOn w:val="afd"/>
    <w:rsid w:val="00177071"/>
    <w:pPr>
      <w:ind w:left="1134" w:firstLine="0"/>
      <w:jc w:val="center"/>
    </w:pPr>
  </w:style>
  <w:style w:type="paragraph" w:customStyle="1" w:styleId="afe">
    <w:name w:val="表头"/>
    <w:rsid w:val="00177071"/>
    <w:pPr>
      <w:jc w:val="center"/>
    </w:pPr>
    <w:rPr>
      <w:rFonts w:ascii="Arial" w:eastAsia="黑体" w:hAnsi="Arial"/>
      <w:kern w:val="2"/>
      <w:sz w:val="18"/>
    </w:rPr>
  </w:style>
  <w:style w:type="paragraph" w:customStyle="1" w:styleId="a9">
    <w:name w:val="图片"/>
    <w:basedOn w:val="a"/>
    <w:link w:val="Char1"/>
    <w:rsid w:val="00177071"/>
    <w:pPr>
      <w:spacing w:beforeLines="20" w:afterLines="20"/>
      <w:jc w:val="center"/>
    </w:pPr>
    <w:rPr>
      <w:szCs w:val="21"/>
    </w:rPr>
  </w:style>
  <w:style w:type="paragraph" w:customStyle="1" w:styleId="aff">
    <w:name w:val="参考文献"/>
    <w:next w:val="a"/>
    <w:rsid w:val="00177071"/>
    <w:pPr>
      <w:pageBreakBefore/>
      <w:spacing w:before="120" w:after="120"/>
      <w:outlineLvl w:val="0"/>
    </w:pPr>
    <w:rPr>
      <w:rFonts w:ascii="Arial" w:eastAsia="黑体" w:hAnsi="Arial"/>
      <w:b/>
      <w:kern w:val="21"/>
      <w:sz w:val="28"/>
    </w:rPr>
  </w:style>
  <w:style w:type="paragraph" w:customStyle="1" w:styleId="aff0">
    <w:name w:val="手册类型"/>
    <w:rsid w:val="00177071"/>
    <w:pPr>
      <w:jc w:val="right"/>
    </w:pPr>
    <w:rPr>
      <w:rFonts w:ascii="Arial" w:eastAsia="黑体" w:hAnsi="Arial"/>
      <w:b/>
      <w:color w:val="490C6E"/>
      <w:kern w:val="2"/>
      <w:sz w:val="21"/>
    </w:rPr>
  </w:style>
  <w:style w:type="paragraph" w:customStyle="1" w:styleId="afd">
    <w:name w:val="文本"/>
    <w:basedOn w:val="a"/>
    <w:rsid w:val="00177071"/>
    <w:pPr>
      <w:spacing w:beforeLines="25" w:afterLines="25"/>
      <w:ind w:firstLine="420"/>
    </w:pPr>
  </w:style>
  <w:style w:type="paragraph" w:customStyle="1" w:styleId="aff1">
    <w:name w:val="部门"/>
    <w:next w:val="a"/>
    <w:rsid w:val="00177071"/>
    <w:rPr>
      <w:rFonts w:ascii="Arial" w:eastAsia="黑体" w:hAnsi="Arial"/>
      <w:b/>
      <w:color w:val="490C6E"/>
      <w:kern w:val="2"/>
      <w:sz w:val="24"/>
    </w:rPr>
  </w:style>
  <w:style w:type="paragraph" w:customStyle="1" w:styleId="aff2">
    <w:name w:val="分公司"/>
    <w:rsid w:val="00177071"/>
    <w:pPr>
      <w:widowControl w:val="0"/>
      <w:spacing w:afterLines="25"/>
      <w:jc w:val="both"/>
    </w:pPr>
    <w:rPr>
      <w:rFonts w:eastAsia="黑体"/>
      <w:color w:val="490C6E"/>
      <w:kern w:val="2"/>
      <w:sz w:val="21"/>
    </w:rPr>
  </w:style>
  <w:style w:type="paragraph" w:customStyle="1" w:styleId="aff3">
    <w:name w:val="销售与服务网络"/>
    <w:rsid w:val="00177071"/>
    <w:pPr>
      <w:keepNext/>
      <w:pageBreakBefore/>
      <w:spacing w:beforeLines="50" w:afterLines="100"/>
      <w:jc w:val="center"/>
    </w:pPr>
    <w:rPr>
      <w:rFonts w:ascii="Arial" w:eastAsia="黑体" w:hAnsi="Arial"/>
      <w:b/>
      <w:kern w:val="2"/>
      <w:sz w:val="30"/>
    </w:rPr>
  </w:style>
  <w:style w:type="paragraph" w:customStyle="1" w:styleId="aff4">
    <w:name w:val="画布图片"/>
    <w:rsid w:val="00177071"/>
    <w:rPr>
      <w:color w:val="000080"/>
      <w:kern w:val="2"/>
      <w:sz w:val="21"/>
    </w:rPr>
  </w:style>
  <w:style w:type="paragraph" w:customStyle="1" w:styleId="32">
    <w:name w:val="附录3"/>
    <w:next w:val="a"/>
    <w:rsid w:val="00177071"/>
    <w:pPr>
      <w:tabs>
        <w:tab w:val="left" w:pos="578"/>
      </w:tabs>
      <w:spacing w:before="120" w:after="120"/>
      <w:outlineLvl w:val="2"/>
    </w:pPr>
    <w:rPr>
      <w:rFonts w:ascii="Arial" w:eastAsia="黑体" w:hAnsi="Arial"/>
      <w:b/>
      <w:kern w:val="2"/>
      <w:sz w:val="21"/>
    </w:rPr>
  </w:style>
  <w:style w:type="paragraph" w:customStyle="1" w:styleId="33">
    <w:name w:val="附录 3"/>
    <w:next w:val="a"/>
    <w:rsid w:val="00177071"/>
    <w:pPr>
      <w:keepNext/>
      <w:keepLines/>
      <w:widowControl w:val="0"/>
      <w:tabs>
        <w:tab w:val="left" w:pos="578"/>
      </w:tabs>
      <w:spacing w:before="120" w:after="120"/>
      <w:outlineLvl w:val="2"/>
    </w:pPr>
    <w:rPr>
      <w:rFonts w:ascii="Arial" w:eastAsia="黑体" w:hAnsi="Arial"/>
      <w:b/>
      <w:sz w:val="21"/>
      <w:szCs w:val="21"/>
    </w:rPr>
  </w:style>
  <w:style w:type="paragraph" w:customStyle="1" w:styleId="aff5">
    <w:name w:val="目录"/>
    <w:next w:val="a"/>
    <w:rsid w:val="00177071"/>
    <w:pPr>
      <w:pageBreakBefore/>
      <w:spacing w:beforeLines="50" w:afterLines="50"/>
      <w:jc w:val="center"/>
    </w:pPr>
    <w:rPr>
      <w:rFonts w:ascii="Arial" w:eastAsia="黑体" w:hAnsi="Arial"/>
      <w:kern w:val="2"/>
      <w:sz w:val="28"/>
    </w:rPr>
  </w:style>
  <w:style w:type="paragraph" w:customStyle="1" w:styleId="aff6">
    <w:name w:val="注"/>
    <w:rsid w:val="00177071"/>
    <w:pPr>
      <w:ind w:firstLine="420"/>
    </w:pPr>
    <w:rPr>
      <w:rFonts w:eastAsia="楷体_GB2312"/>
      <w:kern w:val="2"/>
      <w:sz w:val="18"/>
    </w:rPr>
  </w:style>
  <w:style w:type="paragraph" w:customStyle="1" w:styleId="aff7">
    <w:name w:val="英文手册类型"/>
    <w:rsid w:val="00177071"/>
    <w:pPr>
      <w:spacing w:line="0" w:lineRule="atLeast"/>
    </w:pPr>
    <w:rPr>
      <w:rFonts w:ascii="Verdana" w:eastAsia="黑体" w:hAnsi="Verdana"/>
      <w:b/>
      <w:color w:val="FFFFFF"/>
      <w:kern w:val="2"/>
      <w:sz w:val="13"/>
    </w:rPr>
  </w:style>
  <w:style w:type="paragraph" w:customStyle="1" w:styleId="20">
    <w:name w:val="页眉2"/>
    <w:link w:val="2Char"/>
    <w:rsid w:val="00177071"/>
    <w:rPr>
      <w:rFonts w:ascii="Arial" w:eastAsia="黑体" w:hAnsi="Arial"/>
      <w:b/>
      <w:color w:val="490C6E"/>
      <w:kern w:val="2"/>
      <w:sz w:val="21"/>
    </w:rPr>
  </w:style>
  <w:style w:type="paragraph" w:customStyle="1" w:styleId="aff8">
    <w:name w:val="公司"/>
    <w:rsid w:val="00177071"/>
    <w:pPr>
      <w:spacing w:before="78" w:after="78"/>
    </w:pPr>
    <w:rPr>
      <w:rFonts w:ascii="Arial" w:eastAsia="黑体" w:hAnsi="Arial"/>
      <w:b/>
      <w:color w:val="490C6E"/>
      <w:sz w:val="24"/>
    </w:rPr>
  </w:style>
  <w:style w:type="paragraph" w:customStyle="1" w:styleId="ac">
    <w:name w:val="网址"/>
    <w:link w:val="Char2"/>
    <w:rsid w:val="00177071"/>
    <w:pPr>
      <w:widowControl w:val="0"/>
      <w:jc w:val="both"/>
    </w:pPr>
    <w:rPr>
      <w:rFonts w:eastAsia="黑体"/>
      <w:color w:val="490C6E"/>
      <w:kern w:val="2"/>
      <w:sz w:val="18"/>
    </w:rPr>
  </w:style>
  <w:style w:type="table" w:styleId="aff9">
    <w:name w:val="Table Grid"/>
    <w:basedOn w:val="a1"/>
    <w:uiPriority w:val="59"/>
    <w:rsid w:val="00BC34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a">
    <w:name w:val="No Spacing"/>
    <w:link w:val="affb"/>
    <w:uiPriority w:val="1"/>
    <w:qFormat/>
    <w:rsid w:val="003A6A2B"/>
    <w:rPr>
      <w:rFonts w:ascii="Calibri" w:hAnsi="Calibri"/>
      <w:sz w:val="22"/>
      <w:szCs w:val="22"/>
    </w:rPr>
  </w:style>
  <w:style w:type="character" w:customStyle="1" w:styleId="affb">
    <w:name w:val="无间隔 字符"/>
    <w:link w:val="affa"/>
    <w:uiPriority w:val="1"/>
    <w:rsid w:val="003A6A2B"/>
    <w:rPr>
      <w:rFonts w:ascii="Calibri" w:hAnsi="Calibri"/>
      <w:sz w:val="22"/>
      <w:szCs w:val="22"/>
      <w:lang w:val="en-US" w:eastAsia="zh-CN" w:bidi="ar-SA"/>
    </w:rPr>
  </w:style>
  <w:style w:type="paragraph" w:styleId="affc">
    <w:name w:val="Normal (Web)"/>
    <w:basedOn w:val="a"/>
    <w:uiPriority w:val="99"/>
    <w:semiHidden/>
    <w:unhideWhenUsed/>
    <w:rsid w:val="005D5F2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656763">
      <w:bodyDiv w:val="1"/>
      <w:marLeft w:val="0"/>
      <w:marRight w:val="0"/>
      <w:marTop w:val="0"/>
      <w:marBottom w:val="0"/>
      <w:divBdr>
        <w:top w:val="none" w:sz="0" w:space="0" w:color="auto"/>
        <w:left w:val="none" w:sz="0" w:space="0" w:color="auto"/>
        <w:bottom w:val="none" w:sz="0" w:space="0" w:color="auto"/>
        <w:right w:val="none" w:sz="0" w:space="0" w:color="auto"/>
      </w:divBdr>
    </w:div>
    <w:div w:id="1008363313">
      <w:bodyDiv w:val="1"/>
      <w:marLeft w:val="0"/>
      <w:marRight w:val="0"/>
      <w:marTop w:val="0"/>
      <w:marBottom w:val="0"/>
      <w:divBdr>
        <w:top w:val="none" w:sz="0" w:space="0" w:color="auto"/>
        <w:left w:val="none" w:sz="0" w:space="0" w:color="auto"/>
        <w:bottom w:val="none" w:sz="0" w:space="0" w:color="auto"/>
        <w:right w:val="none" w:sz="0" w:space="0" w:color="auto"/>
      </w:divBdr>
      <w:divsChild>
        <w:div w:id="87432663">
          <w:marLeft w:val="0"/>
          <w:marRight w:val="0"/>
          <w:marTop w:val="0"/>
          <w:marBottom w:val="0"/>
          <w:divBdr>
            <w:top w:val="none" w:sz="0" w:space="0" w:color="auto"/>
            <w:left w:val="none" w:sz="0" w:space="0" w:color="auto"/>
            <w:bottom w:val="none" w:sz="0" w:space="0" w:color="auto"/>
            <w:right w:val="none" w:sz="0" w:space="0" w:color="auto"/>
          </w:divBdr>
        </w:div>
        <w:div w:id="1329407836">
          <w:marLeft w:val="0"/>
          <w:marRight w:val="0"/>
          <w:marTop w:val="0"/>
          <w:marBottom w:val="0"/>
          <w:divBdr>
            <w:top w:val="none" w:sz="0" w:space="0" w:color="auto"/>
            <w:left w:val="none" w:sz="0" w:space="0" w:color="auto"/>
            <w:bottom w:val="none" w:sz="0" w:space="0" w:color="auto"/>
            <w:right w:val="none" w:sz="0" w:space="0" w:color="auto"/>
          </w:divBdr>
        </w:div>
        <w:div w:id="1385253608">
          <w:marLeft w:val="0"/>
          <w:marRight w:val="0"/>
          <w:marTop w:val="0"/>
          <w:marBottom w:val="0"/>
          <w:divBdr>
            <w:top w:val="none" w:sz="0" w:space="0" w:color="auto"/>
            <w:left w:val="none" w:sz="0" w:space="0" w:color="auto"/>
            <w:bottom w:val="none" w:sz="0" w:space="0" w:color="auto"/>
            <w:right w:val="none" w:sz="0" w:space="0" w:color="auto"/>
          </w:divBdr>
        </w:div>
      </w:divsChild>
    </w:div>
    <w:div w:id="1208446304">
      <w:bodyDiv w:val="1"/>
      <w:marLeft w:val="0"/>
      <w:marRight w:val="0"/>
      <w:marTop w:val="0"/>
      <w:marBottom w:val="0"/>
      <w:divBdr>
        <w:top w:val="none" w:sz="0" w:space="0" w:color="auto"/>
        <w:left w:val="none" w:sz="0" w:space="0" w:color="auto"/>
        <w:bottom w:val="none" w:sz="0" w:space="0" w:color="auto"/>
        <w:right w:val="none" w:sz="0" w:space="0" w:color="auto"/>
      </w:divBdr>
    </w:div>
    <w:div w:id="1331567679">
      <w:bodyDiv w:val="1"/>
      <w:marLeft w:val="0"/>
      <w:marRight w:val="0"/>
      <w:marTop w:val="0"/>
      <w:marBottom w:val="0"/>
      <w:divBdr>
        <w:top w:val="none" w:sz="0" w:space="0" w:color="auto"/>
        <w:left w:val="none" w:sz="0" w:space="0" w:color="auto"/>
        <w:bottom w:val="none" w:sz="0" w:space="0" w:color="auto"/>
        <w:right w:val="none" w:sz="0" w:space="0" w:color="auto"/>
      </w:divBdr>
    </w:div>
    <w:div w:id="1630209630">
      <w:bodyDiv w:val="1"/>
      <w:marLeft w:val="0"/>
      <w:marRight w:val="0"/>
      <w:marTop w:val="0"/>
      <w:marBottom w:val="0"/>
      <w:divBdr>
        <w:top w:val="none" w:sz="0" w:space="0" w:color="auto"/>
        <w:left w:val="none" w:sz="0" w:space="0" w:color="auto"/>
        <w:bottom w:val="none" w:sz="0" w:space="0" w:color="auto"/>
        <w:right w:val="none" w:sz="0" w:space="0" w:color="auto"/>
      </w:divBdr>
      <w:divsChild>
        <w:div w:id="26100272">
          <w:marLeft w:val="0"/>
          <w:marRight w:val="0"/>
          <w:marTop w:val="0"/>
          <w:marBottom w:val="0"/>
          <w:divBdr>
            <w:top w:val="none" w:sz="0" w:space="0" w:color="auto"/>
            <w:left w:val="none" w:sz="0" w:space="0" w:color="auto"/>
            <w:bottom w:val="none" w:sz="0" w:space="0" w:color="auto"/>
            <w:right w:val="none" w:sz="0" w:space="0" w:color="auto"/>
          </w:divBdr>
        </w:div>
        <w:div w:id="117070740">
          <w:marLeft w:val="0"/>
          <w:marRight w:val="0"/>
          <w:marTop w:val="0"/>
          <w:marBottom w:val="0"/>
          <w:divBdr>
            <w:top w:val="none" w:sz="0" w:space="0" w:color="auto"/>
            <w:left w:val="none" w:sz="0" w:space="0" w:color="auto"/>
            <w:bottom w:val="none" w:sz="0" w:space="0" w:color="auto"/>
            <w:right w:val="none" w:sz="0" w:space="0" w:color="auto"/>
          </w:divBdr>
        </w:div>
        <w:div w:id="128328094">
          <w:marLeft w:val="0"/>
          <w:marRight w:val="0"/>
          <w:marTop w:val="0"/>
          <w:marBottom w:val="0"/>
          <w:divBdr>
            <w:top w:val="none" w:sz="0" w:space="0" w:color="auto"/>
            <w:left w:val="none" w:sz="0" w:space="0" w:color="auto"/>
            <w:bottom w:val="none" w:sz="0" w:space="0" w:color="auto"/>
            <w:right w:val="none" w:sz="0" w:space="0" w:color="auto"/>
          </w:divBdr>
        </w:div>
        <w:div w:id="151993926">
          <w:marLeft w:val="0"/>
          <w:marRight w:val="0"/>
          <w:marTop w:val="0"/>
          <w:marBottom w:val="0"/>
          <w:divBdr>
            <w:top w:val="none" w:sz="0" w:space="0" w:color="auto"/>
            <w:left w:val="none" w:sz="0" w:space="0" w:color="auto"/>
            <w:bottom w:val="none" w:sz="0" w:space="0" w:color="auto"/>
            <w:right w:val="none" w:sz="0" w:space="0" w:color="auto"/>
          </w:divBdr>
        </w:div>
        <w:div w:id="308486902">
          <w:marLeft w:val="0"/>
          <w:marRight w:val="0"/>
          <w:marTop w:val="0"/>
          <w:marBottom w:val="0"/>
          <w:divBdr>
            <w:top w:val="none" w:sz="0" w:space="0" w:color="auto"/>
            <w:left w:val="none" w:sz="0" w:space="0" w:color="auto"/>
            <w:bottom w:val="none" w:sz="0" w:space="0" w:color="auto"/>
            <w:right w:val="none" w:sz="0" w:space="0" w:color="auto"/>
          </w:divBdr>
        </w:div>
        <w:div w:id="542445676">
          <w:marLeft w:val="0"/>
          <w:marRight w:val="0"/>
          <w:marTop w:val="0"/>
          <w:marBottom w:val="0"/>
          <w:divBdr>
            <w:top w:val="none" w:sz="0" w:space="0" w:color="auto"/>
            <w:left w:val="none" w:sz="0" w:space="0" w:color="auto"/>
            <w:bottom w:val="none" w:sz="0" w:space="0" w:color="auto"/>
            <w:right w:val="none" w:sz="0" w:space="0" w:color="auto"/>
          </w:divBdr>
        </w:div>
        <w:div w:id="1124738470">
          <w:marLeft w:val="0"/>
          <w:marRight w:val="0"/>
          <w:marTop w:val="0"/>
          <w:marBottom w:val="0"/>
          <w:divBdr>
            <w:top w:val="none" w:sz="0" w:space="0" w:color="auto"/>
            <w:left w:val="none" w:sz="0" w:space="0" w:color="auto"/>
            <w:bottom w:val="none" w:sz="0" w:space="0" w:color="auto"/>
            <w:right w:val="none" w:sz="0" w:space="0" w:color="auto"/>
          </w:divBdr>
        </w:div>
        <w:div w:id="1155489090">
          <w:marLeft w:val="0"/>
          <w:marRight w:val="0"/>
          <w:marTop w:val="0"/>
          <w:marBottom w:val="0"/>
          <w:divBdr>
            <w:top w:val="none" w:sz="0" w:space="0" w:color="auto"/>
            <w:left w:val="none" w:sz="0" w:space="0" w:color="auto"/>
            <w:bottom w:val="none" w:sz="0" w:space="0" w:color="auto"/>
            <w:right w:val="none" w:sz="0" w:space="0" w:color="auto"/>
          </w:divBdr>
        </w:div>
        <w:div w:id="1197960530">
          <w:marLeft w:val="0"/>
          <w:marRight w:val="0"/>
          <w:marTop w:val="0"/>
          <w:marBottom w:val="0"/>
          <w:divBdr>
            <w:top w:val="none" w:sz="0" w:space="0" w:color="auto"/>
            <w:left w:val="none" w:sz="0" w:space="0" w:color="auto"/>
            <w:bottom w:val="none" w:sz="0" w:space="0" w:color="auto"/>
            <w:right w:val="none" w:sz="0" w:space="0" w:color="auto"/>
          </w:divBdr>
        </w:div>
        <w:div w:id="1273824088">
          <w:marLeft w:val="0"/>
          <w:marRight w:val="0"/>
          <w:marTop w:val="0"/>
          <w:marBottom w:val="0"/>
          <w:divBdr>
            <w:top w:val="none" w:sz="0" w:space="0" w:color="auto"/>
            <w:left w:val="none" w:sz="0" w:space="0" w:color="auto"/>
            <w:bottom w:val="none" w:sz="0" w:space="0" w:color="auto"/>
            <w:right w:val="none" w:sz="0" w:space="0" w:color="auto"/>
          </w:divBdr>
        </w:div>
        <w:div w:id="1315599404">
          <w:marLeft w:val="0"/>
          <w:marRight w:val="0"/>
          <w:marTop w:val="0"/>
          <w:marBottom w:val="0"/>
          <w:divBdr>
            <w:top w:val="none" w:sz="0" w:space="0" w:color="auto"/>
            <w:left w:val="none" w:sz="0" w:space="0" w:color="auto"/>
            <w:bottom w:val="none" w:sz="0" w:space="0" w:color="auto"/>
            <w:right w:val="none" w:sz="0" w:space="0" w:color="auto"/>
          </w:divBdr>
        </w:div>
        <w:div w:id="1406562908">
          <w:marLeft w:val="0"/>
          <w:marRight w:val="0"/>
          <w:marTop w:val="0"/>
          <w:marBottom w:val="0"/>
          <w:divBdr>
            <w:top w:val="none" w:sz="0" w:space="0" w:color="auto"/>
            <w:left w:val="none" w:sz="0" w:space="0" w:color="auto"/>
            <w:bottom w:val="none" w:sz="0" w:space="0" w:color="auto"/>
            <w:right w:val="none" w:sz="0" w:space="0" w:color="auto"/>
          </w:divBdr>
        </w:div>
        <w:div w:id="1424646234">
          <w:marLeft w:val="0"/>
          <w:marRight w:val="0"/>
          <w:marTop w:val="0"/>
          <w:marBottom w:val="0"/>
          <w:divBdr>
            <w:top w:val="none" w:sz="0" w:space="0" w:color="auto"/>
            <w:left w:val="none" w:sz="0" w:space="0" w:color="auto"/>
            <w:bottom w:val="none" w:sz="0" w:space="0" w:color="auto"/>
            <w:right w:val="none" w:sz="0" w:space="0" w:color="auto"/>
          </w:divBdr>
        </w:div>
        <w:div w:id="1491097106">
          <w:marLeft w:val="0"/>
          <w:marRight w:val="0"/>
          <w:marTop w:val="0"/>
          <w:marBottom w:val="0"/>
          <w:divBdr>
            <w:top w:val="none" w:sz="0" w:space="0" w:color="auto"/>
            <w:left w:val="none" w:sz="0" w:space="0" w:color="auto"/>
            <w:bottom w:val="none" w:sz="0" w:space="0" w:color="auto"/>
            <w:right w:val="none" w:sz="0" w:space="0" w:color="auto"/>
          </w:divBdr>
        </w:div>
        <w:div w:id="1497115259">
          <w:marLeft w:val="0"/>
          <w:marRight w:val="0"/>
          <w:marTop w:val="0"/>
          <w:marBottom w:val="0"/>
          <w:divBdr>
            <w:top w:val="none" w:sz="0" w:space="0" w:color="auto"/>
            <w:left w:val="none" w:sz="0" w:space="0" w:color="auto"/>
            <w:bottom w:val="none" w:sz="0" w:space="0" w:color="auto"/>
            <w:right w:val="none" w:sz="0" w:space="0" w:color="auto"/>
          </w:divBdr>
        </w:div>
        <w:div w:id="1527672476">
          <w:marLeft w:val="0"/>
          <w:marRight w:val="0"/>
          <w:marTop w:val="0"/>
          <w:marBottom w:val="0"/>
          <w:divBdr>
            <w:top w:val="none" w:sz="0" w:space="0" w:color="auto"/>
            <w:left w:val="none" w:sz="0" w:space="0" w:color="auto"/>
            <w:bottom w:val="none" w:sz="0" w:space="0" w:color="auto"/>
            <w:right w:val="none" w:sz="0" w:space="0" w:color="auto"/>
          </w:divBdr>
        </w:div>
        <w:div w:id="1788623097">
          <w:marLeft w:val="0"/>
          <w:marRight w:val="0"/>
          <w:marTop w:val="0"/>
          <w:marBottom w:val="0"/>
          <w:divBdr>
            <w:top w:val="none" w:sz="0" w:space="0" w:color="auto"/>
            <w:left w:val="none" w:sz="0" w:space="0" w:color="auto"/>
            <w:bottom w:val="none" w:sz="0" w:space="0" w:color="auto"/>
            <w:right w:val="none" w:sz="0" w:space="0" w:color="auto"/>
          </w:divBdr>
        </w:div>
        <w:div w:id="1956519755">
          <w:marLeft w:val="0"/>
          <w:marRight w:val="0"/>
          <w:marTop w:val="0"/>
          <w:marBottom w:val="0"/>
          <w:divBdr>
            <w:top w:val="none" w:sz="0" w:space="0" w:color="auto"/>
            <w:left w:val="none" w:sz="0" w:space="0" w:color="auto"/>
            <w:bottom w:val="none" w:sz="0" w:space="0" w:color="auto"/>
            <w:right w:val="none" w:sz="0" w:space="0" w:color="auto"/>
          </w:divBdr>
        </w:div>
        <w:div w:id="2080055681">
          <w:marLeft w:val="0"/>
          <w:marRight w:val="0"/>
          <w:marTop w:val="0"/>
          <w:marBottom w:val="0"/>
          <w:divBdr>
            <w:top w:val="none" w:sz="0" w:space="0" w:color="auto"/>
            <w:left w:val="none" w:sz="0" w:space="0" w:color="auto"/>
            <w:bottom w:val="none" w:sz="0" w:space="0" w:color="auto"/>
            <w:right w:val="none" w:sz="0" w:space="0" w:color="auto"/>
          </w:divBdr>
        </w:div>
      </w:divsChild>
    </w:div>
    <w:div w:id="179077756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F:\&#20159;&#26041;&#20113;\FangCloudSync\&#25991;&#26723;&#27169;&#26495;\examp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FCA966-9AED-408D-82BE-663F10E9F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example.dot</Template>
  <TotalTime>238</TotalTime>
  <Pages>15</Pages>
  <Words>2366</Words>
  <Characters>13488</Characters>
  <Application>Microsoft Office Word</Application>
  <DocSecurity>0</DocSecurity>
  <PresentationFormat/>
  <Lines>112</Lines>
  <Paragraphs>31</Paragraphs>
  <Slides>0</Slides>
  <Notes>0</Notes>
  <HiddenSlides>0</HiddenSlides>
  <MMClips>0</MMClips>
  <ScaleCrop>false</ScaleCrop>
  <Manager/>
  <Company>zlgmcu</Company>
  <LinksUpToDate>false</LinksUpToDate>
  <CharactersWithSpaces>15823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ASUS</dc:creator>
  <cp:keywords/>
  <dc:description/>
  <cp:lastModifiedBy>ASUS</cp:lastModifiedBy>
  <cp:revision>35</cp:revision>
  <cp:lastPrinted>1899-12-31T16:00:00Z</cp:lastPrinted>
  <dcterms:created xsi:type="dcterms:W3CDTF">2018-08-05T04:08:00Z</dcterms:created>
  <dcterms:modified xsi:type="dcterms:W3CDTF">2020-02-13T05:25:00Z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2052-8.1.0.3089</vt:lpwstr>
  </property>
</Properties>
</file>