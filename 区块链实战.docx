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2B8C" w:rsidRDefault="00232B8C" w:rsidP="0081382C">
      <w:pPr>
        <w:pStyle w:val="aff5"/>
        <w:spacing w:before="156" w:after="156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bookmarkStart w:id="0" w:name="_Toc160265804"/>
    <w:bookmarkStart w:id="1" w:name="_Toc133560944"/>
    <w:p w:rsidR="00A61A96" w:rsidRDefault="0019256C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 w:rsidR="00232B8C">
        <w:instrText xml:space="preserve"> TOC \o "1-3" \h \z \u </w:instrText>
      </w:r>
      <w:r>
        <w:fldChar w:fldCharType="separate"/>
      </w:r>
      <w:hyperlink w:anchor="_Toc35610555" w:history="1">
        <w:r w:rsidR="00A61A96" w:rsidRPr="00726798">
          <w:rPr>
            <w:rStyle w:val="a6"/>
            <w:noProof/>
          </w:rPr>
          <w:t xml:space="preserve">1. </w:t>
        </w:r>
        <w:r w:rsidR="00A61A96" w:rsidRPr="00726798">
          <w:rPr>
            <w:rStyle w:val="a6"/>
            <w:noProof/>
          </w:rPr>
          <w:t>遇到的问题</w:t>
        </w:r>
        <w:r w:rsidR="00A61A96">
          <w:rPr>
            <w:noProof/>
            <w:webHidden/>
          </w:rPr>
          <w:tab/>
        </w:r>
        <w:r w:rsidR="00A61A96">
          <w:rPr>
            <w:noProof/>
            <w:webHidden/>
          </w:rPr>
          <w:fldChar w:fldCharType="begin"/>
        </w:r>
        <w:r w:rsidR="00A61A96">
          <w:rPr>
            <w:noProof/>
            <w:webHidden/>
          </w:rPr>
          <w:instrText xml:space="preserve"> PAGEREF _Toc35610555 \h </w:instrText>
        </w:r>
        <w:r w:rsidR="00A61A96">
          <w:rPr>
            <w:noProof/>
            <w:webHidden/>
          </w:rPr>
        </w:r>
        <w:r w:rsidR="00A61A96">
          <w:rPr>
            <w:noProof/>
            <w:webHidden/>
          </w:rPr>
          <w:fldChar w:fldCharType="separate"/>
        </w:r>
        <w:r w:rsidR="00A61A96">
          <w:rPr>
            <w:noProof/>
            <w:webHidden/>
          </w:rPr>
          <w:t>1</w:t>
        </w:r>
        <w:r w:rsidR="00A61A96">
          <w:rPr>
            <w:noProof/>
            <w:webHidden/>
          </w:rPr>
          <w:fldChar w:fldCharType="end"/>
        </w:r>
      </w:hyperlink>
    </w:p>
    <w:p w:rsidR="00A61A96" w:rsidRDefault="00A61A96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35610556" w:history="1">
        <w:r w:rsidRPr="00726798">
          <w:rPr>
            <w:rStyle w:val="a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6798">
          <w:rPr>
            <w:rStyle w:val="a6"/>
            <w:noProof/>
          </w:rPr>
          <w:t>接受者指针无法被修改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1A96" w:rsidRDefault="00A61A96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35610557" w:history="1">
        <w:r w:rsidRPr="00726798">
          <w:rPr>
            <w:rStyle w:val="a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6798">
          <w:rPr>
            <w:rStyle w:val="a6"/>
            <w:noProof/>
          </w:rPr>
          <w:t>比较两个切片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1A96" w:rsidRDefault="00A61A96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35610558" w:history="1">
        <w:r w:rsidRPr="00726798">
          <w:rPr>
            <w:rStyle w:val="a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6798">
          <w:rPr>
            <w:rStyle w:val="a6"/>
            <w:noProof/>
          </w:rPr>
          <w:t>关闭数据库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1A96" w:rsidRDefault="00A61A96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35610559" w:history="1">
        <w:r w:rsidRPr="00726798">
          <w:rPr>
            <w:rStyle w:val="a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6798">
          <w:rPr>
            <w:rStyle w:val="a6"/>
            <w:noProof/>
          </w:rPr>
          <w:t>错误字符串不应该大写或者用标点符号结束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1A96" w:rsidRDefault="00A61A96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35610560" w:history="1">
        <w:r w:rsidRPr="00726798">
          <w:rPr>
            <w:rStyle w:val="a6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6798">
          <w:rPr>
            <w:rStyle w:val="a6"/>
            <w:noProof/>
          </w:rPr>
          <w:t>Name starts with package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61A96" w:rsidRDefault="00A61A96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35610561" w:history="1">
        <w:r w:rsidRPr="00726798">
          <w:rPr>
            <w:rStyle w:val="a6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6798">
          <w:rPr>
            <w:rStyle w:val="a6"/>
            <w:noProof/>
          </w:rPr>
          <w:t>打印命令参数信息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1A96" w:rsidRDefault="00A61A96">
      <w:pPr>
        <w:pStyle w:val="23"/>
        <w:rPr>
          <w:rFonts w:asciiTheme="minorHAnsi" w:eastAsiaTheme="minorEastAsia" w:hAnsiTheme="minorHAnsi" w:cstheme="minorBidi"/>
          <w:noProof/>
          <w:szCs w:val="22"/>
        </w:rPr>
      </w:pPr>
      <w:hyperlink w:anchor="_Toc35610562" w:history="1">
        <w:r w:rsidRPr="00726798">
          <w:rPr>
            <w:rStyle w:val="a6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726798">
          <w:rPr>
            <w:rStyle w:val="a6"/>
            <w:noProof/>
          </w:rPr>
          <w:t>没有找到</w:t>
        </w:r>
        <w:r w:rsidRPr="00726798">
          <w:rPr>
            <w:rStyle w:val="a6"/>
            <w:noProof/>
          </w:rPr>
          <w:t>boltdb</w:t>
        </w:r>
        <w:r w:rsidRPr="00726798">
          <w:rPr>
            <w:rStyle w:val="a6"/>
            <w:noProof/>
          </w:rPr>
          <w:t>清空数据库表数据的接口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61A96" w:rsidRDefault="00A61A96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5610563" w:history="1">
        <w:r w:rsidRPr="00726798">
          <w:rPr>
            <w:rStyle w:val="a6"/>
            <w:noProof/>
          </w:rPr>
          <w:t xml:space="preserve">2. </w:t>
        </w:r>
        <w:r w:rsidRPr="00726798">
          <w:rPr>
            <w:rStyle w:val="a6"/>
            <w:noProof/>
          </w:rPr>
          <w:t>获取的技能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_Toc35610563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2B8C" w:rsidRDefault="0019256C">
      <w:pPr>
        <w:pStyle w:val="11"/>
        <w:sectPr w:rsidR="00232B8C">
          <w:footerReference w:type="default" r:id="rId8"/>
          <w:pgSz w:w="11906" w:h="16838"/>
          <w:pgMar w:top="1440" w:right="1797" w:bottom="1440" w:left="1797" w:header="567" w:footer="709" w:gutter="0"/>
          <w:pgNumType w:start="1"/>
          <w:cols w:space="720"/>
          <w:docGrid w:type="lines" w:linePitch="312"/>
        </w:sectPr>
      </w:pPr>
      <w:r>
        <w:fldChar w:fldCharType="end"/>
      </w:r>
    </w:p>
    <w:p w:rsidR="004D2C8D" w:rsidRDefault="00523FEE" w:rsidP="00D97DB1">
      <w:pPr>
        <w:pStyle w:val="1"/>
      </w:pPr>
      <w:bookmarkStart w:id="2" w:name="_Toc35610555"/>
      <w:bookmarkEnd w:id="0"/>
      <w:bookmarkEnd w:id="1"/>
      <w:r>
        <w:rPr>
          <w:rFonts w:hint="eastAsia"/>
        </w:rPr>
        <w:lastRenderedPageBreak/>
        <w:t>遇到的问题</w:t>
      </w:r>
      <w:bookmarkEnd w:id="2"/>
    </w:p>
    <w:p w:rsidR="00523FEE" w:rsidRPr="00523FEE" w:rsidRDefault="00523FEE" w:rsidP="00523FEE"/>
    <w:p w:rsidR="00523FEE" w:rsidRDefault="00523FEE" w:rsidP="0088666D">
      <w:pPr>
        <w:pStyle w:val="2"/>
      </w:pPr>
      <w:bookmarkStart w:id="3" w:name="_Toc35610556"/>
      <w:r>
        <w:rPr>
          <w:rFonts w:hint="eastAsia"/>
        </w:rPr>
        <w:t>接受者指针无法被修改</w:t>
      </w:r>
      <w:bookmarkEnd w:id="3"/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rFonts w:hint="eastAsia"/>
          <w:sz w:val="21"/>
          <w:szCs w:val="21"/>
        </w:rPr>
        <w:t>//</w:t>
      </w:r>
      <w:r w:rsidRPr="00523FEE">
        <w:rPr>
          <w:rFonts w:hint="eastAsia"/>
          <w:sz w:val="21"/>
          <w:szCs w:val="21"/>
        </w:rPr>
        <w:t>不能通过这种方式改变调用方的指针值</w:t>
      </w:r>
      <w:r w:rsidRPr="00523FEE">
        <w:rPr>
          <w:rFonts w:hint="eastAsia"/>
          <w:sz w:val="21"/>
          <w:szCs w:val="21"/>
        </w:rPr>
        <w:t>bc</w:t>
      </w:r>
      <w:r w:rsidRPr="00523FEE">
        <w:rPr>
          <w:rFonts w:hint="eastAsia"/>
          <w:sz w:val="21"/>
          <w:szCs w:val="21"/>
        </w:rPr>
        <w:t>。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>func (bc *BlockChain)checkBlockChain() {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  <w:t>if !isDbExists() {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</w:r>
      <w:r w:rsidRPr="00523FEE">
        <w:rPr>
          <w:sz w:val="21"/>
          <w:szCs w:val="21"/>
        </w:rPr>
        <w:tab/>
        <w:t>log.Fatal("database file does not exist.")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</w:r>
      <w:r w:rsidRPr="00523FEE">
        <w:rPr>
          <w:sz w:val="21"/>
          <w:szCs w:val="21"/>
        </w:rPr>
        <w:tab/>
        <w:t>os.Exit(1)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  <w:t>}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  <w:t>if bc == nil {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</w:r>
      <w:r w:rsidRPr="00523FEE">
        <w:rPr>
          <w:sz w:val="21"/>
          <w:szCs w:val="21"/>
        </w:rPr>
        <w:tab/>
        <w:t>bc = BlockchainObject()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</w:r>
      <w:r w:rsidRPr="00523FEE">
        <w:rPr>
          <w:sz w:val="21"/>
          <w:szCs w:val="21"/>
        </w:rPr>
        <w:tab/>
        <w:t>if bc == nil {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</w:r>
      <w:r w:rsidRPr="00523FEE">
        <w:rPr>
          <w:sz w:val="21"/>
          <w:szCs w:val="21"/>
        </w:rPr>
        <w:tab/>
      </w:r>
      <w:r w:rsidRPr="00523FEE">
        <w:rPr>
          <w:sz w:val="21"/>
          <w:szCs w:val="21"/>
        </w:rPr>
        <w:tab/>
        <w:t>log.Panic("Aquire blockchain error.")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</w:r>
      <w:r w:rsidRPr="00523FEE">
        <w:rPr>
          <w:sz w:val="21"/>
          <w:szCs w:val="21"/>
        </w:rPr>
        <w:tab/>
      </w:r>
      <w:r w:rsidRPr="00523FEE">
        <w:rPr>
          <w:sz w:val="21"/>
          <w:szCs w:val="21"/>
        </w:rPr>
        <w:tab/>
        <w:t>os.Exit(1)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</w:r>
      <w:r w:rsidRPr="00523FEE">
        <w:rPr>
          <w:sz w:val="21"/>
          <w:szCs w:val="21"/>
        </w:rPr>
        <w:tab/>
        <w:t>}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  <w:t>}</w:t>
      </w:r>
    </w:p>
    <w:p w:rsidR="0088666D" w:rsidRPr="00D14FF1" w:rsidRDefault="00523FEE" w:rsidP="00D14FF1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>}</w:t>
      </w:r>
    </w:p>
    <w:p w:rsidR="007841E5" w:rsidRDefault="007841E5" w:rsidP="0088666D"/>
    <w:p w:rsidR="008033CF" w:rsidRDefault="00523FEE" w:rsidP="008033CF">
      <w:pPr>
        <w:pStyle w:val="2"/>
      </w:pPr>
      <w:bookmarkStart w:id="4" w:name="_Toc35610557"/>
      <w:r>
        <w:rPr>
          <w:rFonts w:hint="eastAsia"/>
        </w:rPr>
        <w:t>比较两个切片</w:t>
      </w:r>
      <w:bookmarkEnd w:id="4"/>
    </w:p>
    <w:p w:rsidR="00523FEE" w:rsidRDefault="00523FEE" w:rsidP="00523FEE">
      <w:r>
        <w:rPr>
          <w:rFonts w:hint="eastAsia"/>
        </w:rPr>
        <w:t>//TODO:</w:t>
      </w:r>
      <w:r>
        <w:rPr>
          <w:rFonts w:hint="eastAsia"/>
        </w:rPr>
        <w:t>如果</w:t>
      </w:r>
      <w:r>
        <w:rPr>
          <w:rFonts w:hint="eastAsia"/>
        </w:rPr>
        <w:t>blockHash</w:t>
      </w:r>
      <w:r>
        <w:rPr>
          <w:rFonts w:hint="eastAsia"/>
        </w:rPr>
        <w:t>切片内容是全</w:t>
      </w:r>
      <w:r>
        <w:rPr>
          <w:rFonts w:hint="eastAsia"/>
        </w:rPr>
        <w:t>0</w:t>
      </w:r>
      <w:r>
        <w:rPr>
          <w:rFonts w:hint="eastAsia"/>
        </w:rPr>
        <w:t>的话，说明这是一个非法的区块哈希</w:t>
      </w:r>
      <w:r>
        <w:rPr>
          <w:rFonts w:hint="eastAsia"/>
        </w:rPr>
        <w:t>,</w:t>
      </w:r>
      <w:r>
        <w:rPr>
          <w:rFonts w:hint="eastAsia"/>
        </w:rPr>
        <w:t>有没有更优雅的方法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>allZeroHash := []byte{0,0,0,0,0,0,0,0,0,0,0,0,0,0,0,0,0,0,0,0,0,0,0,0,0,0,0,0,0,0,0,0}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>if bytes.Equal(allZeroHash, blockHash) {</w:t>
      </w:r>
    </w:p>
    <w:p w:rsidR="00523FEE" w:rsidRP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ab/>
        <w:t>return nil</w:t>
      </w:r>
    </w:p>
    <w:p w:rsidR="00523FEE" w:rsidRDefault="00523FEE" w:rsidP="00523FEE">
      <w:pPr>
        <w:pStyle w:val="afb"/>
        <w:rPr>
          <w:sz w:val="21"/>
          <w:szCs w:val="21"/>
        </w:rPr>
      </w:pPr>
      <w:r w:rsidRPr="00523FEE">
        <w:rPr>
          <w:sz w:val="21"/>
          <w:szCs w:val="21"/>
        </w:rPr>
        <w:t>}</w:t>
      </w:r>
    </w:p>
    <w:p w:rsidR="00523FEE" w:rsidRDefault="00523FEE" w:rsidP="00523FEE"/>
    <w:p w:rsidR="00523FEE" w:rsidRDefault="00523FEE" w:rsidP="00523FEE">
      <w:r>
        <w:rPr>
          <w:rFonts w:hint="eastAsia"/>
        </w:rPr>
        <w:t>有，用</w:t>
      </w:r>
      <w:r>
        <w:rPr>
          <w:rFonts w:hint="eastAsia"/>
        </w:rPr>
        <w:t xml:space="preserve"> </w:t>
      </w:r>
      <w:r>
        <w:t>big.Int</w:t>
      </w:r>
    </w:p>
    <w:p w:rsidR="00523FEE" w:rsidRDefault="00523FEE" w:rsidP="00523FEE"/>
    <w:p w:rsidR="00523FEE" w:rsidRDefault="00F12DD0" w:rsidP="00334505">
      <w:pPr>
        <w:pStyle w:val="2"/>
      </w:pPr>
      <w:bookmarkStart w:id="5" w:name="_Toc35610558"/>
      <w:r>
        <w:rPr>
          <w:rFonts w:hint="eastAsia"/>
        </w:rPr>
        <w:t>关闭数据库</w:t>
      </w:r>
      <w:bookmarkEnd w:id="5"/>
    </w:p>
    <w:p w:rsidR="00F12DD0" w:rsidRDefault="00F12DD0" w:rsidP="00F12DD0">
      <w:pPr>
        <w:pStyle w:val="afb"/>
        <w:rPr>
          <w:sz w:val="21"/>
          <w:szCs w:val="21"/>
        </w:rPr>
      </w:pPr>
      <w:r w:rsidRPr="00F12DD0">
        <w:rPr>
          <w:rFonts w:hint="eastAsia"/>
          <w:sz w:val="21"/>
          <w:szCs w:val="21"/>
        </w:rPr>
        <w:t xml:space="preserve">defer db.Close()//[TODO: </w:t>
      </w:r>
      <w:r w:rsidRPr="00F12DD0">
        <w:rPr>
          <w:rFonts w:hint="eastAsia"/>
          <w:sz w:val="21"/>
          <w:szCs w:val="21"/>
        </w:rPr>
        <w:t>如果打开数据库失败了，这里的关闭数据库会不会有问题？</w:t>
      </w:r>
      <w:r w:rsidRPr="00F12DD0">
        <w:rPr>
          <w:rFonts w:hint="eastAsia"/>
          <w:sz w:val="21"/>
          <w:szCs w:val="21"/>
        </w:rPr>
        <w:t>]</w:t>
      </w:r>
    </w:p>
    <w:p w:rsidR="00F12DD0" w:rsidRDefault="00D14FF1" w:rsidP="00D14FF1">
      <w:pPr>
        <w:pStyle w:val="2"/>
      </w:pPr>
      <w:bookmarkStart w:id="6" w:name="_Toc35610559"/>
      <w:r w:rsidRPr="00D14FF1">
        <w:rPr>
          <w:rFonts w:hint="eastAsia"/>
        </w:rPr>
        <w:t>错误字符串不应该大写或者用标点符号结束</w:t>
      </w:r>
      <w:bookmarkEnd w:id="6"/>
    </w:p>
    <w:p w:rsidR="00D14FF1" w:rsidRDefault="00D14FF1" w:rsidP="00D14FF1">
      <w:pPr>
        <w:pStyle w:val="afb"/>
        <w:rPr>
          <w:sz w:val="21"/>
          <w:szCs w:val="21"/>
        </w:rPr>
      </w:pPr>
      <w:r w:rsidRPr="00D14FF1">
        <w:rPr>
          <w:sz w:val="21"/>
          <w:szCs w:val="21"/>
        </w:rPr>
        <w:t xml:space="preserve">err = errors.New("Suitable nonce is not found.") </w:t>
      </w:r>
    </w:p>
    <w:p w:rsidR="00D14FF1" w:rsidRPr="00D14FF1" w:rsidRDefault="00D14FF1" w:rsidP="00D14FF1">
      <w:r>
        <w:rPr>
          <w:rFonts w:hint="eastAsia"/>
        </w:rPr>
        <w:t>在</w:t>
      </w:r>
      <w:r>
        <w:rPr>
          <w:rFonts w:hint="eastAsia"/>
        </w:rPr>
        <w:t>goland</w:t>
      </w:r>
      <w:r>
        <w:rPr>
          <w:rFonts w:hint="eastAsia"/>
        </w:rPr>
        <w:t>中提示如下错误</w:t>
      </w:r>
    </w:p>
    <w:p w:rsidR="00D14FF1" w:rsidRDefault="00D14FF1" w:rsidP="00D14FF1">
      <w:r>
        <w:t>error string should not be capitalized or end with punctuation.</w:t>
      </w:r>
    </w:p>
    <w:p w:rsidR="00E510FD" w:rsidRDefault="00E510FD" w:rsidP="00D14FF1"/>
    <w:p w:rsidR="00E510FD" w:rsidRDefault="006F6D5D" w:rsidP="006F6D5D">
      <w:pPr>
        <w:pStyle w:val="2"/>
      </w:pPr>
      <w:bookmarkStart w:id="7" w:name="_Toc35610560"/>
      <w:r w:rsidRPr="006F6D5D">
        <w:t>Name starts with package name</w:t>
      </w:r>
      <w:bookmarkEnd w:id="7"/>
    </w:p>
    <w:p w:rsidR="006F6D5D" w:rsidRDefault="006F6D5D" w:rsidP="006F6D5D">
      <w:r>
        <w:t>G</w:t>
      </w:r>
      <w:r>
        <w:rPr>
          <w:rFonts w:hint="eastAsia"/>
        </w:rPr>
        <w:t>oland</w:t>
      </w:r>
      <w:r>
        <w:rPr>
          <w:rFonts w:hint="eastAsia"/>
        </w:rPr>
        <w:t>提示源代码有这问题。</w:t>
      </w:r>
      <w:r>
        <w:t>P</w:t>
      </w:r>
      <w:r>
        <w:rPr>
          <w:rFonts w:hint="eastAsia"/>
        </w:rPr>
        <w:t>ackage</w:t>
      </w:r>
      <w:r>
        <w:rPr>
          <w:rFonts w:hint="eastAsia"/>
        </w:rPr>
        <w:t>的名字是</w:t>
      </w:r>
      <w:r>
        <w:rPr>
          <w:rFonts w:hint="eastAsia"/>
        </w:rPr>
        <w:t>block</w:t>
      </w:r>
      <w:r>
        <w:rPr>
          <w:rFonts w:hint="eastAsia"/>
        </w:rPr>
        <w:t>，其中源代码文件</w:t>
      </w:r>
      <w:r>
        <w:rPr>
          <w:rFonts w:hint="eastAsia"/>
        </w:rPr>
        <w:t>Block</w:t>
      </w:r>
      <w:r>
        <w:t>C</w:t>
      </w:r>
      <w:r>
        <w:rPr>
          <w:rFonts w:hint="eastAsia"/>
        </w:rPr>
        <w:t>hain.</w:t>
      </w:r>
      <w:r>
        <w:t>go</w:t>
      </w:r>
      <w:r>
        <w:rPr>
          <w:rFonts w:hint="eastAsia"/>
        </w:rPr>
        <w:t>里面定义类一个结构体</w:t>
      </w:r>
      <w:r>
        <w:rPr>
          <w:rFonts w:hint="eastAsia"/>
        </w:rPr>
        <w:t>BlockChain</w:t>
      </w:r>
      <w:r>
        <w:rPr>
          <w:rFonts w:hint="eastAsia"/>
        </w:rPr>
        <w:t>就报这个问题。</w:t>
      </w:r>
    </w:p>
    <w:p w:rsidR="00492A31" w:rsidRDefault="00492A31" w:rsidP="00492A31">
      <w:pPr>
        <w:pStyle w:val="2"/>
      </w:pPr>
      <w:bookmarkStart w:id="8" w:name="_Toc35610561"/>
      <w:r>
        <w:rPr>
          <w:rFonts w:hint="eastAsia"/>
        </w:rPr>
        <w:lastRenderedPageBreak/>
        <w:t>打印命令参数信息</w:t>
      </w:r>
      <w:bookmarkEnd w:id="8"/>
    </w:p>
    <w:p w:rsidR="00492A31" w:rsidRDefault="00492A31" w:rsidP="00492A31">
      <w:pPr>
        <w:pStyle w:val="HTML"/>
        <w:shd w:val="clear" w:color="auto" w:fill="FFFFFF"/>
        <w:rPr>
          <w:rFonts w:ascii="Consolas" w:hAnsi="Consolas"/>
          <w:color w:val="121314"/>
          <w:sz w:val="27"/>
          <w:szCs w:val="27"/>
        </w:rPr>
      </w:pPr>
      <w:r>
        <w:rPr>
          <w:rFonts w:ascii="Consolas" w:hAnsi="Consolas"/>
          <w:i/>
          <w:iCs/>
          <w:color w:val="8C8C8C"/>
          <w:sz w:val="27"/>
          <w:szCs w:val="27"/>
        </w:rPr>
        <w:t>//func printUsage2() {</w:t>
      </w:r>
      <w:r>
        <w:rPr>
          <w:rFonts w:ascii="Consolas" w:hAnsi="Consolas"/>
          <w:i/>
          <w:iCs/>
          <w:color w:val="8C8C8C"/>
          <w:sz w:val="27"/>
          <w:szCs w:val="27"/>
        </w:rPr>
        <w:br/>
        <w:t>// addBlockCmd.Usage()</w:t>
      </w:r>
      <w:r>
        <w:rPr>
          <w:rFonts w:ascii="Consolas" w:hAnsi="Consolas"/>
          <w:i/>
          <w:iCs/>
          <w:color w:val="8C8C8C"/>
          <w:sz w:val="27"/>
          <w:szCs w:val="27"/>
        </w:rPr>
        <w:br/>
        <w:t>// printChainCmd.Usage()</w:t>
      </w:r>
      <w:r>
        <w:rPr>
          <w:rFonts w:ascii="Consolas" w:hAnsi="Consolas"/>
          <w:i/>
          <w:iCs/>
          <w:color w:val="8C8C8C"/>
          <w:sz w:val="27"/>
          <w:szCs w:val="27"/>
        </w:rPr>
        <w:br/>
        <w:t>//}</w:t>
      </w:r>
    </w:p>
    <w:p w:rsidR="00492A31" w:rsidRDefault="00492A31" w:rsidP="006F6D5D"/>
    <w:p w:rsidR="0056520C" w:rsidRDefault="0056520C" w:rsidP="0056520C">
      <w:pPr>
        <w:pStyle w:val="2"/>
      </w:pPr>
      <w:bookmarkStart w:id="9" w:name="_Toc35610562"/>
      <w:r>
        <w:rPr>
          <w:rFonts w:hint="eastAsia"/>
        </w:rPr>
        <w:t>没有找到</w:t>
      </w:r>
      <w:r>
        <w:rPr>
          <w:rFonts w:hint="eastAsia"/>
        </w:rPr>
        <w:t>boltdb</w:t>
      </w:r>
      <w:r>
        <w:rPr>
          <w:rFonts w:hint="eastAsia"/>
        </w:rPr>
        <w:t>清空数据库表数据的接口</w:t>
      </w:r>
      <w:bookmarkEnd w:id="9"/>
    </w:p>
    <w:p w:rsidR="00A61A96" w:rsidRDefault="00A61A96" w:rsidP="00A61A96"/>
    <w:p w:rsidR="00A61A96" w:rsidRDefault="00A61A96" w:rsidP="00A61A96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godoc</w:t>
      </w:r>
      <w:bookmarkStart w:id="10" w:name="_GoBack"/>
      <w:bookmarkEnd w:id="10"/>
    </w:p>
    <w:p w:rsidR="00A61A96" w:rsidRDefault="00A61A96" w:rsidP="00A61A96">
      <w:pPr>
        <w:pStyle w:val="afb"/>
      </w:pPr>
      <w:r>
        <w:t>mkdir -p $GOPATH/src/golang.org/x</w:t>
      </w:r>
    </w:p>
    <w:p w:rsidR="00A61A96" w:rsidRDefault="00A61A96" w:rsidP="00A61A96">
      <w:pPr>
        <w:pStyle w:val="afb"/>
      </w:pPr>
      <w:r>
        <w:t>cd $GOPATH/src/golang.org/x</w:t>
      </w:r>
    </w:p>
    <w:p w:rsidR="00A61A96" w:rsidRDefault="00A61A96" w:rsidP="00A61A96">
      <w:pPr>
        <w:pStyle w:val="afb"/>
      </w:pPr>
      <w:r>
        <w:t>git clone https://github.com/golang/tools.git</w:t>
      </w:r>
    </w:p>
    <w:p w:rsidR="00A61A96" w:rsidRDefault="00A61A96" w:rsidP="00A61A96">
      <w:pPr>
        <w:pStyle w:val="afb"/>
      </w:pPr>
      <w:r>
        <w:t>cd tools/cmd/</w:t>
      </w:r>
    </w:p>
    <w:p w:rsidR="00A61A96" w:rsidRPr="00A61A96" w:rsidRDefault="00A61A96" w:rsidP="00A61A96">
      <w:pPr>
        <w:pStyle w:val="afb"/>
        <w:rPr>
          <w:rFonts w:hint="eastAsia"/>
        </w:rPr>
      </w:pPr>
      <w:r>
        <w:t>go install ...</w:t>
      </w:r>
    </w:p>
    <w:p w:rsidR="00A61A96" w:rsidRDefault="00A61A96" w:rsidP="00A61A96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ripemd</w:t>
      </w:r>
      <w:r>
        <w:t>160</w:t>
      </w:r>
      <w:r>
        <w:rPr>
          <w:rFonts w:hint="eastAsia"/>
        </w:rPr>
        <w:t>包</w:t>
      </w:r>
    </w:p>
    <w:p w:rsidR="00A61A96" w:rsidRPr="00A61A96" w:rsidRDefault="00A61A96" w:rsidP="00A61A96">
      <w:pPr>
        <w:rPr>
          <w:rFonts w:hint="eastAsia"/>
        </w:rPr>
      </w:pPr>
    </w:p>
    <w:p w:rsidR="00A61A96" w:rsidRDefault="00A61A96" w:rsidP="00A61A96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websocket</w:t>
      </w:r>
      <w:r>
        <w:rPr>
          <w:rFonts w:hint="eastAsia"/>
        </w:rPr>
        <w:t>包</w:t>
      </w:r>
    </w:p>
    <w:p w:rsidR="00A61A96" w:rsidRDefault="00A61A96" w:rsidP="00A61A96"/>
    <w:p w:rsidR="00A61A96" w:rsidRPr="00A61A96" w:rsidRDefault="00A61A96" w:rsidP="00A61A96">
      <w:pPr>
        <w:rPr>
          <w:rFonts w:hint="eastAsia"/>
        </w:rPr>
      </w:pPr>
    </w:p>
    <w:p w:rsidR="00F12DD0" w:rsidRDefault="00616B4F" w:rsidP="00616B4F">
      <w:pPr>
        <w:pStyle w:val="1"/>
      </w:pPr>
      <w:bookmarkStart w:id="11" w:name="_Toc35610563"/>
      <w:r>
        <w:rPr>
          <w:rFonts w:hint="eastAsia"/>
        </w:rPr>
        <w:lastRenderedPageBreak/>
        <w:t>获取的技能</w:t>
      </w:r>
      <w:bookmarkEnd w:id="11"/>
    </w:p>
    <w:p w:rsidR="00616B4F" w:rsidRDefault="00616B4F" w:rsidP="00616B4F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goland</w:t>
      </w:r>
      <w:r>
        <w:rPr>
          <w:rFonts w:hint="eastAsia"/>
        </w:rPr>
        <w:t>在保存源代码的时候自动执行</w:t>
      </w:r>
      <w:r>
        <w:rPr>
          <w:rFonts w:hint="eastAsia"/>
        </w:rPr>
        <w:t>gofmt</w:t>
      </w:r>
      <w:r>
        <w:rPr>
          <w:rFonts w:hint="eastAsia"/>
        </w:rPr>
        <w:t>格式化源码</w:t>
      </w:r>
    </w:p>
    <w:p w:rsidR="00616B4F" w:rsidRDefault="00616B4F" w:rsidP="00616B4F">
      <w:pPr>
        <w:pStyle w:val="4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源代码的时候，在函数里的函数要记得按</w:t>
      </w:r>
      <w:r>
        <w:rPr>
          <w:rFonts w:hint="eastAsia"/>
        </w:rPr>
        <w:t>F</w:t>
      </w:r>
      <w:r>
        <w:t>7</w:t>
      </w:r>
      <w:r>
        <w:rPr>
          <w:rFonts w:hint="eastAsia"/>
        </w:rPr>
        <w:t>或者设置断点才能单步进去</w:t>
      </w:r>
    </w:p>
    <w:p w:rsidR="00616B4F" w:rsidRPr="00616B4F" w:rsidRDefault="00616B4F" w:rsidP="00616B4F">
      <w:pPr>
        <w:pStyle w:val="4"/>
      </w:pPr>
    </w:p>
    <w:sectPr w:rsidR="00616B4F" w:rsidRPr="00616B4F" w:rsidSect="00177071">
      <w:footerReference w:type="default" r:id="rId9"/>
      <w:pgSz w:w="11906" w:h="16838"/>
      <w:pgMar w:top="1440" w:right="1797" w:bottom="1440" w:left="1797" w:header="567" w:footer="709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708" w:rsidRDefault="00511708">
      <w:r>
        <w:separator/>
      </w:r>
    </w:p>
  </w:endnote>
  <w:endnote w:type="continuationSeparator" w:id="0">
    <w:p w:rsidR="00511708" w:rsidRDefault="0051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A7" w:rsidRDefault="008060A7">
    <w:pPr>
      <w:jc w:val="center"/>
      <w:rPr>
        <w:rStyle w:val="3Char"/>
      </w:rPr>
    </w:pPr>
    <w:r>
      <w:rPr>
        <w:rStyle w:val="2Char"/>
        <w:rFonts w:hint="eastAsia"/>
      </w:rPr>
      <w:t>工程技术笔记</w:t>
    </w:r>
    <w:r w:rsidR="005253E3">
      <w:rPr>
        <w:rStyle w:val="3Char"/>
        <w:rFonts w:hint="eastAsia"/>
      </w:rPr>
      <w:t xml:space="preserve">                               </w:t>
    </w:r>
    <w:r>
      <w:rPr>
        <w:rStyle w:val="3Char"/>
      </w:rPr>
      <w:t xml:space="preserve">Guangzhou </w:t>
    </w:r>
    <w:r w:rsidR="005253E3">
      <w:rPr>
        <w:rStyle w:val="3Char"/>
      </w:rPr>
      <w:t>S</w:t>
    </w:r>
    <w:r w:rsidR="005253E3">
      <w:rPr>
        <w:rStyle w:val="3Char"/>
        <w:rFonts w:hint="eastAsia"/>
      </w:rPr>
      <w:t>unRun</w:t>
    </w:r>
    <w:r w:rsidR="005253E3">
      <w:rPr>
        <w:rStyle w:val="3Char"/>
      </w:rPr>
      <w:t xml:space="preserve"> N</w:t>
    </w:r>
    <w:r w:rsidR="005253E3">
      <w:rPr>
        <w:rStyle w:val="3Char"/>
        <w:rFonts w:hint="eastAsia"/>
      </w:rPr>
      <w:t>etworks</w:t>
    </w:r>
    <w:r w:rsidR="005253E3">
      <w:rPr>
        <w:rStyle w:val="3Char"/>
      </w:rPr>
      <w:t xml:space="preserve"> T</w:t>
    </w:r>
    <w:r w:rsidR="005253E3">
      <w:rPr>
        <w:rStyle w:val="3Char"/>
        <w:rFonts w:hint="eastAsia"/>
      </w:rPr>
      <w:t>echnology</w:t>
    </w:r>
    <w:r>
      <w:rPr>
        <w:rStyle w:val="3Char"/>
      </w:rPr>
      <w:t xml:space="preserve"> CO., LTD.</w:t>
    </w:r>
  </w:p>
  <w:p w:rsidR="008060A7" w:rsidRDefault="006C5A2C">
    <w:pPr>
      <w:pStyle w:val="30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7C0477F" wp14:editId="36839EF7">
              <wp:simplePos x="0" y="0"/>
              <wp:positionH relativeFrom="column">
                <wp:posOffset>-17145</wp:posOffset>
              </wp:positionH>
              <wp:positionV relativeFrom="paragraph">
                <wp:posOffset>3175</wp:posOffset>
              </wp:positionV>
              <wp:extent cx="5309870" cy="635"/>
              <wp:effectExtent l="11430" t="12700" r="12700" b="1524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90C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2C010" id="Line 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25pt" to="416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" strokecolor="#490c6e" strokeweight="1pt"/>
          </w:pict>
        </mc:Fallback>
      </mc:AlternateContent>
    </w:r>
    <w:r w:rsidR="008060A7">
      <w:rPr>
        <w:rFonts w:hint="eastAsia"/>
      </w:rPr>
      <w:t xml:space="preserve"> </w:t>
    </w:r>
  </w:p>
  <w:p w:rsidR="008060A7" w:rsidRDefault="0019256C">
    <w:pPr>
      <w:jc w:val="center"/>
      <w:rPr>
        <w:rStyle w:val="a4"/>
      </w:rPr>
    </w:pPr>
    <w:r>
      <w:fldChar w:fldCharType="begin"/>
    </w:r>
    <w:r w:rsidR="008060A7">
      <w:rPr>
        <w:rStyle w:val="a4"/>
      </w:rPr>
      <w:instrText xml:space="preserve"> PAGE </w:instrText>
    </w:r>
    <w:r>
      <w:fldChar w:fldCharType="separate"/>
    </w:r>
    <w:r w:rsidR="00A61A96">
      <w:rPr>
        <w:rStyle w:val="a4"/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94A" w:rsidRDefault="00C1094A" w:rsidP="00C1094A">
    <w:pPr>
      <w:jc w:val="center"/>
      <w:rPr>
        <w:rStyle w:val="3Char"/>
      </w:rPr>
    </w:pPr>
    <w:r>
      <w:rPr>
        <w:rStyle w:val="2Char"/>
        <w:rFonts w:hint="eastAsia"/>
      </w:rPr>
      <w:t>工程技术笔记</w:t>
    </w:r>
    <w:r>
      <w:rPr>
        <w:rStyle w:val="3Char"/>
        <w:rFonts w:hint="eastAsia"/>
      </w:rPr>
      <w:t xml:space="preserve">                               </w:t>
    </w:r>
    <w:r>
      <w:rPr>
        <w:rStyle w:val="3Char"/>
      </w:rPr>
      <w:t>Guangzhou S</w:t>
    </w:r>
    <w:r>
      <w:rPr>
        <w:rStyle w:val="3Char"/>
        <w:rFonts w:hint="eastAsia"/>
      </w:rPr>
      <w:t>unRun</w:t>
    </w:r>
    <w:r>
      <w:rPr>
        <w:rStyle w:val="3Char"/>
      </w:rPr>
      <w:t xml:space="preserve"> N</w:t>
    </w:r>
    <w:r>
      <w:rPr>
        <w:rStyle w:val="3Char"/>
        <w:rFonts w:hint="eastAsia"/>
      </w:rPr>
      <w:t>etworks</w:t>
    </w:r>
    <w:r>
      <w:rPr>
        <w:rStyle w:val="3Char"/>
      </w:rPr>
      <w:t xml:space="preserve"> T</w:t>
    </w:r>
    <w:r>
      <w:rPr>
        <w:rStyle w:val="3Char"/>
        <w:rFonts w:hint="eastAsia"/>
      </w:rPr>
      <w:t>echnology</w:t>
    </w:r>
    <w:r>
      <w:rPr>
        <w:rStyle w:val="3Char"/>
      </w:rPr>
      <w:t xml:space="preserve"> CO., LTD.</w:t>
    </w:r>
  </w:p>
  <w:p w:rsidR="00C1094A" w:rsidRDefault="006C5A2C" w:rsidP="00C1094A">
    <w:pPr>
      <w:pStyle w:val="30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3175</wp:posOffset>
              </wp:positionV>
              <wp:extent cx="5309870" cy="635"/>
              <wp:effectExtent l="11430" t="12700" r="12700" b="1524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987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490C6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4C72A1" id="Line 3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.25pt" to="416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" strokecolor="#490c6e" strokeweight="1pt"/>
          </w:pict>
        </mc:Fallback>
      </mc:AlternateContent>
    </w:r>
    <w:r w:rsidR="00C1094A">
      <w:rPr>
        <w:rFonts w:hint="eastAsia"/>
      </w:rPr>
      <w:t xml:space="preserve"> </w:t>
    </w:r>
  </w:p>
  <w:p w:rsidR="008060A7" w:rsidRPr="00C1094A" w:rsidRDefault="00C1094A" w:rsidP="00C1094A">
    <w:pPr>
      <w:jc w:val="center"/>
      <w:rPr>
        <w:rStyle w:val="a4"/>
      </w:rPr>
    </w:pP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47312E">
      <w:rPr>
        <w:rStyle w:val="a4"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708" w:rsidRDefault="00511708">
      <w:r>
        <w:separator/>
      </w:r>
    </w:p>
  </w:footnote>
  <w:footnote w:type="continuationSeparator" w:id="0">
    <w:p w:rsidR="00511708" w:rsidRDefault="0051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Arial" w:hAnsi="Arial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0"/>
        </w:tabs>
        <w:ind w:left="4860" w:hanging="1080"/>
      </w:pPr>
      <w:rPr>
        <w:rFonts w:hint="default"/>
      </w:rPr>
    </w:lvl>
    <w:lvl w:ilvl="6">
      <w:start w:val="1"/>
      <w:numFmt w:val="decimal"/>
      <w:suff w:val="space"/>
      <w:lvlText w:val="图%1.%7 "/>
      <w:lvlJc w:val="center"/>
      <w:pPr>
        <w:ind w:left="1620" w:firstLine="0"/>
      </w:pPr>
      <w:rPr>
        <w:rFonts w:hint="default"/>
      </w:rPr>
    </w:lvl>
    <w:lvl w:ilvl="7">
      <w:start w:val="1"/>
      <w:numFmt w:val="decimal"/>
      <w:suff w:val="space"/>
      <w:lvlText w:val="表%1.%8 "/>
      <w:lvlJc w:val="center"/>
      <w:pPr>
        <w:ind w:left="1620" w:firstLine="0"/>
      </w:pPr>
      <w:rPr>
        <w:rFonts w:hint="default"/>
      </w:rPr>
    </w:lvl>
    <w:lvl w:ilvl="8">
      <w:start w:val="1"/>
      <w:numFmt w:val="decimal"/>
      <w:suff w:val="space"/>
      <w:lvlText w:val="程序%1.%9 "/>
      <w:lvlJc w:val="center"/>
      <w:pPr>
        <w:ind w:left="1620" w:firstLine="0"/>
      </w:pPr>
      <w:rPr>
        <w:rFonts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upperLetter"/>
      <w:suff w:val="space"/>
      <w:lvlText w:val="附录%1"/>
      <w:lvlJc w:val="center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0" w:firstLine="0"/>
      </w:pPr>
      <w:rPr>
        <w:rFonts w:ascii="Arial" w:eastAsia="黑体" w:hAnsi="Arial" w:hint="default"/>
        <w:b/>
        <w:i w:val="0"/>
        <w:sz w:val="21"/>
      </w:rPr>
    </w:lvl>
    <w:lvl w:ilvl="3">
      <w:start w:val="1"/>
      <w:numFmt w:val="lowerLetter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abstractNum w:abstractNumId="2" w15:restartNumberingAfterBreak="0">
    <w:nsid w:val="0000000C"/>
    <w:multiLevelType w:val="multilevel"/>
    <w:tmpl w:val="0000000C"/>
    <w:lvl w:ilvl="0">
      <w:numFmt w:val="decimal"/>
      <w:lvlText w:val=""/>
      <w:lvlJc w:val="left"/>
      <w:pPr>
        <w:tabs>
          <w:tab w:val="num" w:pos="360"/>
        </w:tabs>
      </w:pPr>
      <w:rPr>
        <w:rFonts w:hint="eastAsia"/>
      </w:rPr>
    </w:lvl>
    <w:lvl w:ilvl="1">
      <w:numFmt w:val="decimal"/>
      <w:lvlText w:val=""/>
      <w:lvlJc w:val="left"/>
      <w:pPr>
        <w:tabs>
          <w:tab w:val="num" w:pos="360"/>
        </w:tabs>
      </w:pPr>
    </w:lvl>
    <w:lvl w:ilvl="2">
      <w:numFmt w:val="decimal"/>
      <w:lvlText w:val=""/>
      <w:lvlJc w:val="left"/>
      <w:pPr>
        <w:tabs>
          <w:tab w:val="num" w:pos="360"/>
        </w:tabs>
      </w:pPr>
    </w:lvl>
    <w:lvl w:ilvl="3">
      <w:numFmt w:val="decimal"/>
      <w:lvlText w:val=""/>
      <w:lvlJc w:val="left"/>
      <w:pPr>
        <w:tabs>
          <w:tab w:val="num" w:pos="360"/>
        </w:tabs>
      </w:pPr>
    </w:lvl>
    <w:lvl w:ilvl="4">
      <w:numFmt w:val="decimal"/>
      <w:lvlText w:val=""/>
      <w:lvlJc w:val="left"/>
      <w:pPr>
        <w:tabs>
          <w:tab w:val="num" w:pos="360"/>
        </w:tabs>
      </w:pPr>
    </w:lvl>
    <w:lvl w:ilvl="5">
      <w:numFmt w:val="decimal"/>
      <w:lvlText w:val=""/>
      <w:lvlJc w:val="left"/>
      <w:pPr>
        <w:tabs>
          <w:tab w:val="num" w:pos="360"/>
        </w:tabs>
      </w:pPr>
    </w:lvl>
    <w:lvl w:ilvl="6">
      <w:numFmt w:val="decimal"/>
      <w:lvlText w:val=""/>
      <w:lvlJc w:val="left"/>
      <w:pPr>
        <w:tabs>
          <w:tab w:val="num" w:pos="360"/>
        </w:tabs>
      </w:pPr>
    </w:lvl>
    <w:lvl w:ilvl="7">
      <w:numFmt w:val="decimal"/>
      <w:lvlText w:val=""/>
      <w:lvlJc w:val="left"/>
      <w:pPr>
        <w:tabs>
          <w:tab w:val="num" w:pos="360"/>
        </w:tabs>
      </w:pPr>
    </w:lvl>
    <w:lvl w:ilvl="8">
      <w:numFmt w:val="decimal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decimal"/>
      <w:lvlText w:val="%1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"/>
      <w:lvlJc w:val="left"/>
      <w:pPr>
        <w:tabs>
          <w:tab w:val="num" w:pos="420"/>
        </w:tabs>
        <w:ind w:left="0" w:firstLine="420"/>
      </w:pPr>
      <w:rPr>
        <w:rFonts w:ascii="Wingdings" w:hAnsi="Wingdings" w:hint="default"/>
      </w:rPr>
    </w:lvl>
    <w:lvl w:ilvl="1">
      <w:start w:val="4"/>
      <w:numFmt w:val="decimal"/>
      <w:lvlText w:val="%2、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20"/>
        </w:tabs>
        <w:ind w:left="0" w:firstLine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5D391F"/>
    <w:multiLevelType w:val="hybridMultilevel"/>
    <w:tmpl w:val="10829D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B14D24"/>
    <w:multiLevelType w:val="hybridMultilevel"/>
    <w:tmpl w:val="434AF4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7E31FF4"/>
    <w:multiLevelType w:val="hybridMultilevel"/>
    <w:tmpl w:val="2E389BA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D813106"/>
    <w:multiLevelType w:val="hybridMultilevel"/>
    <w:tmpl w:val="C65C701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C4F6382"/>
    <w:multiLevelType w:val="hybridMultilevel"/>
    <w:tmpl w:val="68DEA8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8"/>
  </w:num>
  <w:num w:numId="30">
    <w:abstractNumId w:val="5"/>
  </w:num>
  <w:num w:numId="31">
    <w:abstractNumId w:val="0"/>
  </w:num>
  <w:num w:numId="32">
    <w:abstractNumId w:val="9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A2C"/>
    <w:rsid w:val="00007169"/>
    <w:rsid w:val="0001178A"/>
    <w:rsid w:val="0003181B"/>
    <w:rsid w:val="00033255"/>
    <w:rsid w:val="00042E60"/>
    <w:rsid w:val="00051648"/>
    <w:rsid w:val="000664A6"/>
    <w:rsid w:val="0007449E"/>
    <w:rsid w:val="000747FD"/>
    <w:rsid w:val="00080AB7"/>
    <w:rsid w:val="0008211D"/>
    <w:rsid w:val="0008224C"/>
    <w:rsid w:val="0008421A"/>
    <w:rsid w:val="00084674"/>
    <w:rsid w:val="00090CB6"/>
    <w:rsid w:val="00092AF6"/>
    <w:rsid w:val="00092E9B"/>
    <w:rsid w:val="000977B1"/>
    <w:rsid w:val="000A7599"/>
    <w:rsid w:val="000A77CB"/>
    <w:rsid w:val="000B2EF9"/>
    <w:rsid w:val="000B4F30"/>
    <w:rsid w:val="000D0222"/>
    <w:rsid w:val="000D0711"/>
    <w:rsid w:val="000D555C"/>
    <w:rsid w:val="000E2672"/>
    <w:rsid w:val="000E6571"/>
    <w:rsid w:val="000E766E"/>
    <w:rsid w:val="000F0488"/>
    <w:rsid w:val="000F3485"/>
    <w:rsid w:val="000F44AB"/>
    <w:rsid w:val="000F72E0"/>
    <w:rsid w:val="00107D52"/>
    <w:rsid w:val="0013563C"/>
    <w:rsid w:val="0015106C"/>
    <w:rsid w:val="00151F02"/>
    <w:rsid w:val="001546B7"/>
    <w:rsid w:val="001720F1"/>
    <w:rsid w:val="00172A27"/>
    <w:rsid w:val="00177071"/>
    <w:rsid w:val="00177CAC"/>
    <w:rsid w:val="00180861"/>
    <w:rsid w:val="0019256C"/>
    <w:rsid w:val="00194950"/>
    <w:rsid w:val="00197A05"/>
    <w:rsid w:val="001A3632"/>
    <w:rsid w:val="001B1C75"/>
    <w:rsid w:val="001B2278"/>
    <w:rsid w:val="001B2451"/>
    <w:rsid w:val="001B2C17"/>
    <w:rsid w:val="001C200E"/>
    <w:rsid w:val="001C5CEB"/>
    <w:rsid w:val="001C74F7"/>
    <w:rsid w:val="001D35CE"/>
    <w:rsid w:val="001E01B4"/>
    <w:rsid w:val="001E0271"/>
    <w:rsid w:val="001E426C"/>
    <w:rsid w:val="001E767C"/>
    <w:rsid w:val="001F1B7A"/>
    <w:rsid w:val="001F4668"/>
    <w:rsid w:val="001F72CE"/>
    <w:rsid w:val="0020015B"/>
    <w:rsid w:val="0020724D"/>
    <w:rsid w:val="00211336"/>
    <w:rsid w:val="0021198C"/>
    <w:rsid w:val="002144DE"/>
    <w:rsid w:val="00215923"/>
    <w:rsid w:val="00225794"/>
    <w:rsid w:val="002300FE"/>
    <w:rsid w:val="00232B8C"/>
    <w:rsid w:val="00244F86"/>
    <w:rsid w:val="00254019"/>
    <w:rsid w:val="0026001A"/>
    <w:rsid w:val="002775D6"/>
    <w:rsid w:val="0028526A"/>
    <w:rsid w:val="00285600"/>
    <w:rsid w:val="002905E2"/>
    <w:rsid w:val="00293B05"/>
    <w:rsid w:val="00294413"/>
    <w:rsid w:val="00297231"/>
    <w:rsid w:val="002A244D"/>
    <w:rsid w:val="002C1097"/>
    <w:rsid w:val="002C24EA"/>
    <w:rsid w:val="002C2EEA"/>
    <w:rsid w:val="002C4464"/>
    <w:rsid w:val="002D067C"/>
    <w:rsid w:val="002E5429"/>
    <w:rsid w:val="002E61C9"/>
    <w:rsid w:val="002F34F5"/>
    <w:rsid w:val="002F682E"/>
    <w:rsid w:val="003014D4"/>
    <w:rsid w:val="00306383"/>
    <w:rsid w:val="0032016F"/>
    <w:rsid w:val="0032074A"/>
    <w:rsid w:val="00330209"/>
    <w:rsid w:val="003324C1"/>
    <w:rsid w:val="00334505"/>
    <w:rsid w:val="00336906"/>
    <w:rsid w:val="00351ECB"/>
    <w:rsid w:val="0035577B"/>
    <w:rsid w:val="00371F4F"/>
    <w:rsid w:val="00372129"/>
    <w:rsid w:val="00375B16"/>
    <w:rsid w:val="00380589"/>
    <w:rsid w:val="00381CB9"/>
    <w:rsid w:val="003944B0"/>
    <w:rsid w:val="00395F53"/>
    <w:rsid w:val="003A04E1"/>
    <w:rsid w:val="003A2152"/>
    <w:rsid w:val="003A342E"/>
    <w:rsid w:val="003A5B52"/>
    <w:rsid w:val="003A6A2B"/>
    <w:rsid w:val="003A7532"/>
    <w:rsid w:val="003C46E5"/>
    <w:rsid w:val="003C601C"/>
    <w:rsid w:val="003D25DC"/>
    <w:rsid w:val="003D264A"/>
    <w:rsid w:val="003D2B00"/>
    <w:rsid w:val="003D5480"/>
    <w:rsid w:val="003E4446"/>
    <w:rsid w:val="003E7B02"/>
    <w:rsid w:val="003F0F6B"/>
    <w:rsid w:val="00405F2E"/>
    <w:rsid w:val="004176B2"/>
    <w:rsid w:val="004224B3"/>
    <w:rsid w:val="004231EF"/>
    <w:rsid w:val="004369BF"/>
    <w:rsid w:val="0044215C"/>
    <w:rsid w:val="004436A1"/>
    <w:rsid w:val="00444944"/>
    <w:rsid w:val="00462A3E"/>
    <w:rsid w:val="0047312E"/>
    <w:rsid w:val="00484259"/>
    <w:rsid w:val="0048594C"/>
    <w:rsid w:val="00485AD2"/>
    <w:rsid w:val="00492A31"/>
    <w:rsid w:val="004947C9"/>
    <w:rsid w:val="004A3542"/>
    <w:rsid w:val="004B46EE"/>
    <w:rsid w:val="004C1FCB"/>
    <w:rsid w:val="004C45C8"/>
    <w:rsid w:val="004C61FE"/>
    <w:rsid w:val="004D2C8D"/>
    <w:rsid w:val="004E46FD"/>
    <w:rsid w:val="004F6968"/>
    <w:rsid w:val="00503554"/>
    <w:rsid w:val="0050447A"/>
    <w:rsid w:val="00504626"/>
    <w:rsid w:val="00505B37"/>
    <w:rsid w:val="005072BF"/>
    <w:rsid w:val="00511708"/>
    <w:rsid w:val="005161B2"/>
    <w:rsid w:val="00523FEE"/>
    <w:rsid w:val="005253E3"/>
    <w:rsid w:val="00542A27"/>
    <w:rsid w:val="00542F9B"/>
    <w:rsid w:val="00543AC7"/>
    <w:rsid w:val="005523AB"/>
    <w:rsid w:val="0056520C"/>
    <w:rsid w:val="00567577"/>
    <w:rsid w:val="005804AA"/>
    <w:rsid w:val="00583307"/>
    <w:rsid w:val="005A6D5A"/>
    <w:rsid w:val="005B04F7"/>
    <w:rsid w:val="005B115C"/>
    <w:rsid w:val="005B1211"/>
    <w:rsid w:val="005C2509"/>
    <w:rsid w:val="005C53F0"/>
    <w:rsid w:val="005C59A9"/>
    <w:rsid w:val="005D5F21"/>
    <w:rsid w:val="005D65F6"/>
    <w:rsid w:val="005E3FDD"/>
    <w:rsid w:val="005E50F6"/>
    <w:rsid w:val="005E5854"/>
    <w:rsid w:val="005E6C6B"/>
    <w:rsid w:val="005F15CC"/>
    <w:rsid w:val="005F35B1"/>
    <w:rsid w:val="0060265A"/>
    <w:rsid w:val="006123A6"/>
    <w:rsid w:val="0061258E"/>
    <w:rsid w:val="0061552B"/>
    <w:rsid w:val="00616B4F"/>
    <w:rsid w:val="00620F7D"/>
    <w:rsid w:val="00624060"/>
    <w:rsid w:val="00626A9A"/>
    <w:rsid w:val="00632FBD"/>
    <w:rsid w:val="00640FAA"/>
    <w:rsid w:val="00641262"/>
    <w:rsid w:val="00644176"/>
    <w:rsid w:val="0064574F"/>
    <w:rsid w:val="00653EE5"/>
    <w:rsid w:val="006707AE"/>
    <w:rsid w:val="00674D4C"/>
    <w:rsid w:val="0068097E"/>
    <w:rsid w:val="00684944"/>
    <w:rsid w:val="0068535D"/>
    <w:rsid w:val="006A0A63"/>
    <w:rsid w:val="006A14E2"/>
    <w:rsid w:val="006B2210"/>
    <w:rsid w:val="006C472E"/>
    <w:rsid w:val="006C5A2C"/>
    <w:rsid w:val="006D135A"/>
    <w:rsid w:val="006D5A7C"/>
    <w:rsid w:val="006D7380"/>
    <w:rsid w:val="006E033E"/>
    <w:rsid w:val="006E13EB"/>
    <w:rsid w:val="006E5274"/>
    <w:rsid w:val="006F244C"/>
    <w:rsid w:val="006F5A0D"/>
    <w:rsid w:val="006F6D5D"/>
    <w:rsid w:val="006F7002"/>
    <w:rsid w:val="007047B8"/>
    <w:rsid w:val="00722491"/>
    <w:rsid w:val="0074053D"/>
    <w:rsid w:val="007409EE"/>
    <w:rsid w:val="00746ECF"/>
    <w:rsid w:val="00750562"/>
    <w:rsid w:val="00764529"/>
    <w:rsid w:val="00773308"/>
    <w:rsid w:val="00781B6C"/>
    <w:rsid w:val="007841E5"/>
    <w:rsid w:val="00785A25"/>
    <w:rsid w:val="007924CA"/>
    <w:rsid w:val="00796AF2"/>
    <w:rsid w:val="007A451F"/>
    <w:rsid w:val="007A618B"/>
    <w:rsid w:val="007B1166"/>
    <w:rsid w:val="007B460C"/>
    <w:rsid w:val="007B6C7E"/>
    <w:rsid w:val="007D14B7"/>
    <w:rsid w:val="007D470D"/>
    <w:rsid w:val="007E547B"/>
    <w:rsid w:val="007E576E"/>
    <w:rsid w:val="007F0444"/>
    <w:rsid w:val="007F044F"/>
    <w:rsid w:val="007F0AB2"/>
    <w:rsid w:val="007F38F5"/>
    <w:rsid w:val="007F6A59"/>
    <w:rsid w:val="008033CF"/>
    <w:rsid w:val="00804F4B"/>
    <w:rsid w:val="008060A7"/>
    <w:rsid w:val="008105FC"/>
    <w:rsid w:val="0081382C"/>
    <w:rsid w:val="00815EC7"/>
    <w:rsid w:val="00824A2E"/>
    <w:rsid w:val="008256DC"/>
    <w:rsid w:val="008304F1"/>
    <w:rsid w:val="00831E89"/>
    <w:rsid w:val="00837085"/>
    <w:rsid w:val="00837BD8"/>
    <w:rsid w:val="00853024"/>
    <w:rsid w:val="0085709C"/>
    <w:rsid w:val="00885874"/>
    <w:rsid w:val="0088666D"/>
    <w:rsid w:val="008874A5"/>
    <w:rsid w:val="008922B2"/>
    <w:rsid w:val="0089454C"/>
    <w:rsid w:val="008963AD"/>
    <w:rsid w:val="008A4725"/>
    <w:rsid w:val="008C4CED"/>
    <w:rsid w:val="008D1C56"/>
    <w:rsid w:val="008F0CA8"/>
    <w:rsid w:val="008F290F"/>
    <w:rsid w:val="008F54EE"/>
    <w:rsid w:val="008F67AD"/>
    <w:rsid w:val="008F7535"/>
    <w:rsid w:val="0091258C"/>
    <w:rsid w:val="0091512D"/>
    <w:rsid w:val="00915513"/>
    <w:rsid w:val="00920CC7"/>
    <w:rsid w:val="00926B4A"/>
    <w:rsid w:val="00927E0A"/>
    <w:rsid w:val="00927F03"/>
    <w:rsid w:val="00930AB2"/>
    <w:rsid w:val="00935EEF"/>
    <w:rsid w:val="0094703B"/>
    <w:rsid w:val="00956D97"/>
    <w:rsid w:val="00975751"/>
    <w:rsid w:val="009763BC"/>
    <w:rsid w:val="009818B3"/>
    <w:rsid w:val="00981BEA"/>
    <w:rsid w:val="00982E0C"/>
    <w:rsid w:val="00983954"/>
    <w:rsid w:val="0098693E"/>
    <w:rsid w:val="0099454A"/>
    <w:rsid w:val="009962D8"/>
    <w:rsid w:val="009A1FF1"/>
    <w:rsid w:val="009A6B5B"/>
    <w:rsid w:val="009A7E6E"/>
    <w:rsid w:val="009B2683"/>
    <w:rsid w:val="009B37FB"/>
    <w:rsid w:val="009C01EB"/>
    <w:rsid w:val="009C3777"/>
    <w:rsid w:val="009C713D"/>
    <w:rsid w:val="009D172F"/>
    <w:rsid w:val="009D34AE"/>
    <w:rsid w:val="009F1F7F"/>
    <w:rsid w:val="009F6163"/>
    <w:rsid w:val="00A03252"/>
    <w:rsid w:val="00A041C3"/>
    <w:rsid w:val="00A1536D"/>
    <w:rsid w:val="00A21E12"/>
    <w:rsid w:val="00A22AE2"/>
    <w:rsid w:val="00A25454"/>
    <w:rsid w:val="00A30BED"/>
    <w:rsid w:val="00A45ED7"/>
    <w:rsid w:val="00A514BA"/>
    <w:rsid w:val="00A52841"/>
    <w:rsid w:val="00A60FB3"/>
    <w:rsid w:val="00A61A96"/>
    <w:rsid w:val="00A72A4B"/>
    <w:rsid w:val="00A74A81"/>
    <w:rsid w:val="00A7782E"/>
    <w:rsid w:val="00A805F5"/>
    <w:rsid w:val="00A95C8F"/>
    <w:rsid w:val="00A97091"/>
    <w:rsid w:val="00AA5E00"/>
    <w:rsid w:val="00AB10A6"/>
    <w:rsid w:val="00AB6D9B"/>
    <w:rsid w:val="00AC5FCA"/>
    <w:rsid w:val="00AC7A64"/>
    <w:rsid w:val="00AD1547"/>
    <w:rsid w:val="00AD3941"/>
    <w:rsid w:val="00AD752C"/>
    <w:rsid w:val="00AE3C7A"/>
    <w:rsid w:val="00AF2BAD"/>
    <w:rsid w:val="00AF6155"/>
    <w:rsid w:val="00AF744E"/>
    <w:rsid w:val="00B11B96"/>
    <w:rsid w:val="00B12A61"/>
    <w:rsid w:val="00B146F8"/>
    <w:rsid w:val="00B17091"/>
    <w:rsid w:val="00B25D14"/>
    <w:rsid w:val="00B27FDF"/>
    <w:rsid w:val="00B30129"/>
    <w:rsid w:val="00B3653E"/>
    <w:rsid w:val="00B41E80"/>
    <w:rsid w:val="00B43CC3"/>
    <w:rsid w:val="00B5181E"/>
    <w:rsid w:val="00B52D0A"/>
    <w:rsid w:val="00B56C5C"/>
    <w:rsid w:val="00B64B29"/>
    <w:rsid w:val="00B670D3"/>
    <w:rsid w:val="00B716BE"/>
    <w:rsid w:val="00B812AE"/>
    <w:rsid w:val="00B96E91"/>
    <w:rsid w:val="00B97A5D"/>
    <w:rsid w:val="00BB40E6"/>
    <w:rsid w:val="00BB526E"/>
    <w:rsid w:val="00BB5BD3"/>
    <w:rsid w:val="00BC3407"/>
    <w:rsid w:val="00BC7BD5"/>
    <w:rsid w:val="00BD0BFE"/>
    <w:rsid w:val="00BD2FE8"/>
    <w:rsid w:val="00BD6565"/>
    <w:rsid w:val="00BE3D03"/>
    <w:rsid w:val="00BE45F1"/>
    <w:rsid w:val="00BE5E8A"/>
    <w:rsid w:val="00BF3EFE"/>
    <w:rsid w:val="00C02262"/>
    <w:rsid w:val="00C07BAA"/>
    <w:rsid w:val="00C1094A"/>
    <w:rsid w:val="00C22DCE"/>
    <w:rsid w:val="00C31270"/>
    <w:rsid w:val="00C32AB0"/>
    <w:rsid w:val="00C4029E"/>
    <w:rsid w:val="00C456E1"/>
    <w:rsid w:val="00C47BDE"/>
    <w:rsid w:val="00C574EB"/>
    <w:rsid w:val="00C5792F"/>
    <w:rsid w:val="00C63AEF"/>
    <w:rsid w:val="00C65898"/>
    <w:rsid w:val="00C72ED8"/>
    <w:rsid w:val="00C77D2F"/>
    <w:rsid w:val="00C9242F"/>
    <w:rsid w:val="00CA084F"/>
    <w:rsid w:val="00CA0E9D"/>
    <w:rsid w:val="00CA3A6F"/>
    <w:rsid w:val="00CB0907"/>
    <w:rsid w:val="00CD1995"/>
    <w:rsid w:val="00CD2680"/>
    <w:rsid w:val="00CE3650"/>
    <w:rsid w:val="00CE4F9C"/>
    <w:rsid w:val="00CE6924"/>
    <w:rsid w:val="00CF7197"/>
    <w:rsid w:val="00D02D53"/>
    <w:rsid w:val="00D14FF1"/>
    <w:rsid w:val="00D248BB"/>
    <w:rsid w:val="00D34865"/>
    <w:rsid w:val="00D368DB"/>
    <w:rsid w:val="00D422D3"/>
    <w:rsid w:val="00D44E6D"/>
    <w:rsid w:val="00D52E97"/>
    <w:rsid w:val="00D562EE"/>
    <w:rsid w:val="00D6516B"/>
    <w:rsid w:val="00D812D0"/>
    <w:rsid w:val="00D91E7E"/>
    <w:rsid w:val="00D95800"/>
    <w:rsid w:val="00D97DB1"/>
    <w:rsid w:val="00DA3309"/>
    <w:rsid w:val="00DB46AE"/>
    <w:rsid w:val="00DC77F3"/>
    <w:rsid w:val="00DF5E26"/>
    <w:rsid w:val="00E00EE3"/>
    <w:rsid w:val="00E01141"/>
    <w:rsid w:val="00E0170A"/>
    <w:rsid w:val="00E06FC1"/>
    <w:rsid w:val="00E132EA"/>
    <w:rsid w:val="00E15A84"/>
    <w:rsid w:val="00E2061C"/>
    <w:rsid w:val="00E22F63"/>
    <w:rsid w:val="00E23149"/>
    <w:rsid w:val="00E34186"/>
    <w:rsid w:val="00E36553"/>
    <w:rsid w:val="00E37ABF"/>
    <w:rsid w:val="00E4397D"/>
    <w:rsid w:val="00E510FD"/>
    <w:rsid w:val="00E52BF4"/>
    <w:rsid w:val="00E55455"/>
    <w:rsid w:val="00E57A50"/>
    <w:rsid w:val="00E57EFB"/>
    <w:rsid w:val="00E61131"/>
    <w:rsid w:val="00E87D80"/>
    <w:rsid w:val="00E940AC"/>
    <w:rsid w:val="00E94F15"/>
    <w:rsid w:val="00E96839"/>
    <w:rsid w:val="00EA3E46"/>
    <w:rsid w:val="00EA5955"/>
    <w:rsid w:val="00EB418F"/>
    <w:rsid w:val="00EC197C"/>
    <w:rsid w:val="00EC351C"/>
    <w:rsid w:val="00EC4541"/>
    <w:rsid w:val="00EC5C30"/>
    <w:rsid w:val="00EC78A8"/>
    <w:rsid w:val="00ED444A"/>
    <w:rsid w:val="00EE226B"/>
    <w:rsid w:val="00EF1042"/>
    <w:rsid w:val="00EF2CD2"/>
    <w:rsid w:val="00EF35BC"/>
    <w:rsid w:val="00EF48F8"/>
    <w:rsid w:val="00EF5605"/>
    <w:rsid w:val="00EF6957"/>
    <w:rsid w:val="00F04469"/>
    <w:rsid w:val="00F12DD0"/>
    <w:rsid w:val="00F13F3B"/>
    <w:rsid w:val="00F36E98"/>
    <w:rsid w:val="00F44CDD"/>
    <w:rsid w:val="00F6296E"/>
    <w:rsid w:val="00F640AC"/>
    <w:rsid w:val="00F76868"/>
    <w:rsid w:val="00F879AA"/>
    <w:rsid w:val="00F933C8"/>
    <w:rsid w:val="00F93DCD"/>
    <w:rsid w:val="00F95D19"/>
    <w:rsid w:val="00FA0568"/>
    <w:rsid w:val="00FA194E"/>
    <w:rsid w:val="00FA1BD3"/>
    <w:rsid w:val="00FA2F17"/>
    <w:rsid w:val="00FA302C"/>
    <w:rsid w:val="00FA7646"/>
    <w:rsid w:val="00FC01C6"/>
    <w:rsid w:val="00FC7A3A"/>
    <w:rsid w:val="00FD7EBC"/>
    <w:rsid w:val="00FF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8790E6"/>
  <w15:docId w15:val="{A7BB855C-9944-4787-9A35-C9E0EA03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071"/>
    <w:pPr>
      <w:widowControl w:val="0"/>
      <w:jc w:val="both"/>
    </w:pPr>
    <w:rPr>
      <w:kern w:val="2"/>
      <w:sz w:val="21"/>
    </w:rPr>
  </w:style>
  <w:style w:type="paragraph" w:styleId="1">
    <w:name w:val="heading 1"/>
    <w:next w:val="a"/>
    <w:qFormat/>
    <w:rsid w:val="00177071"/>
    <w:pPr>
      <w:pageBreakBefore/>
      <w:numPr>
        <w:numId w:val="1"/>
      </w:numPr>
      <w:spacing w:before="120" w:after="120"/>
      <w:outlineLvl w:val="0"/>
    </w:pPr>
    <w:rPr>
      <w:rFonts w:ascii="Arial" w:eastAsia="黑体" w:hAnsi="Arial"/>
      <w:b/>
      <w:kern w:val="2"/>
      <w:sz w:val="28"/>
    </w:rPr>
  </w:style>
  <w:style w:type="paragraph" w:styleId="2">
    <w:name w:val="heading 2"/>
    <w:next w:val="a"/>
    <w:qFormat/>
    <w:rsid w:val="00177071"/>
    <w:pPr>
      <w:keepNext/>
      <w:numPr>
        <w:ilvl w:val="1"/>
        <w:numId w:val="1"/>
      </w:numPr>
      <w:spacing w:before="120" w:after="120"/>
      <w:outlineLvl w:val="1"/>
    </w:pPr>
    <w:rPr>
      <w:rFonts w:ascii="Arial" w:eastAsia="黑体" w:hAnsi="Arial"/>
      <w:b/>
      <w:kern w:val="2"/>
      <w:sz w:val="24"/>
    </w:rPr>
  </w:style>
  <w:style w:type="paragraph" w:styleId="3">
    <w:name w:val="heading 3"/>
    <w:next w:val="a"/>
    <w:qFormat/>
    <w:rsid w:val="00177071"/>
    <w:pPr>
      <w:numPr>
        <w:ilvl w:val="2"/>
        <w:numId w:val="1"/>
      </w:numPr>
      <w:spacing w:before="120" w:after="120"/>
      <w:outlineLvl w:val="2"/>
    </w:pPr>
    <w:rPr>
      <w:rFonts w:ascii="Arial" w:eastAsia="黑体" w:hAnsi="Arial"/>
      <w:b/>
      <w:kern w:val="2"/>
      <w:sz w:val="21"/>
    </w:rPr>
  </w:style>
  <w:style w:type="paragraph" w:styleId="4">
    <w:name w:val="heading 4"/>
    <w:next w:val="a"/>
    <w:qFormat/>
    <w:rsid w:val="00177071"/>
    <w:pPr>
      <w:numPr>
        <w:ilvl w:val="3"/>
        <w:numId w:val="1"/>
      </w:numPr>
      <w:spacing w:before="60" w:after="60"/>
      <w:outlineLvl w:val="3"/>
    </w:pPr>
    <w:rPr>
      <w:rFonts w:ascii="Arial" w:eastAsia="黑体" w:hAnsi="Arial"/>
      <w:kern w:val="2"/>
      <w:sz w:val="21"/>
    </w:rPr>
  </w:style>
  <w:style w:type="paragraph" w:styleId="5">
    <w:name w:val="heading 5"/>
    <w:basedOn w:val="a"/>
    <w:next w:val="a"/>
    <w:qFormat/>
    <w:rsid w:val="00177071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177071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qFormat/>
    <w:rsid w:val="00177071"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177071"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77071"/>
    <w:pPr>
      <w:keepNext/>
      <w:keepLines/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177071"/>
    <w:rPr>
      <w:color w:val="800080"/>
      <w:u w:val="single"/>
    </w:rPr>
  </w:style>
  <w:style w:type="character" w:styleId="a4">
    <w:name w:val="page number"/>
    <w:rsid w:val="00177071"/>
    <w:rPr>
      <w:rFonts w:ascii="Times New Roman" w:hAnsi="Times New Roman"/>
      <w:color w:val="490C6E"/>
      <w:sz w:val="18"/>
    </w:rPr>
  </w:style>
  <w:style w:type="character" w:styleId="a5">
    <w:name w:val="annotation reference"/>
    <w:rsid w:val="00177071"/>
    <w:rPr>
      <w:sz w:val="21"/>
    </w:rPr>
  </w:style>
  <w:style w:type="character" w:styleId="a6">
    <w:name w:val="Hyperlink"/>
    <w:uiPriority w:val="99"/>
    <w:rsid w:val="00177071"/>
    <w:rPr>
      <w:color w:val="490C6E"/>
      <w:u w:val="single"/>
    </w:rPr>
  </w:style>
  <w:style w:type="character" w:customStyle="1" w:styleId="Char">
    <w:name w:val="表文字 Char"/>
    <w:link w:val="a7"/>
    <w:rsid w:val="00177071"/>
    <w:rPr>
      <w:sz w:val="18"/>
      <w:lang w:val="en-US" w:eastAsia="zh-CN" w:bidi="ar-SA"/>
    </w:rPr>
  </w:style>
  <w:style w:type="character" w:customStyle="1" w:styleId="Char0">
    <w:name w:val="地址等 Char"/>
    <w:link w:val="a8"/>
    <w:rsid w:val="00177071"/>
    <w:rPr>
      <w:rFonts w:eastAsia="黑体"/>
      <w:kern w:val="2"/>
      <w:sz w:val="18"/>
      <w:lang w:val="en-US" w:eastAsia="zh-CN" w:bidi="ar-SA"/>
    </w:rPr>
  </w:style>
  <w:style w:type="character" w:customStyle="1" w:styleId="Char1">
    <w:name w:val="图片 Char"/>
    <w:link w:val="a9"/>
    <w:rsid w:val="00177071"/>
    <w:rPr>
      <w:kern w:val="2"/>
      <w:sz w:val="21"/>
      <w:szCs w:val="21"/>
    </w:rPr>
  </w:style>
  <w:style w:type="character" w:customStyle="1" w:styleId="aa">
    <w:name w:val="题注 字符"/>
    <w:link w:val="ab"/>
    <w:rsid w:val="00177071"/>
    <w:rPr>
      <w:rFonts w:ascii="Arial" w:eastAsia="黑体" w:hAnsi="Arial"/>
      <w:kern w:val="2"/>
      <w:sz w:val="18"/>
      <w:lang w:val="en-US" w:eastAsia="zh-CN" w:bidi="ar-SA"/>
    </w:rPr>
  </w:style>
  <w:style w:type="character" w:customStyle="1" w:styleId="1Char">
    <w:name w:val="页眉1 Char"/>
    <w:link w:val="10"/>
    <w:rsid w:val="00177071"/>
    <w:rPr>
      <w:rFonts w:ascii="Arial" w:eastAsia="黑体" w:hAnsi="Arial"/>
      <w:b/>
      <w:color w:val="490C6E"/>
      <w:kern w:val="2"/>
      <w:sz w:val="30"/>
      <w:lang w:val="en-US" w:eastAsia="zh-CN" w:bidi="ar-SA"/>
    </w:rPr>
  </w:style>
  <w:style w:type="character" w:customStyle="1" w:styleId="Char2">
    <w:name w:val="网址 Char"/>
    <w:link w:val="ac"/>
    <w:rsid w:val="00177071"/>
    <w:rPr>
      <w:rFonts w:eastAsia="黑体"/>
      <w:color w:val="490C6E"/>
      <w:kern w:val="2"/>
      <w:sz w:val="18"/>
      <w:lang w:val="en-US" w:eastAsia="zh-CN" w:bidi="ar-SA"/>
    </w:rPr>
  </w:style>
  <w:style w:type="character" w:customStyle="1" w:styleId="2Char">
    <w:name w:val="页眉2 Char"/>
    <w:link w:val="20"/>
    <w:rsid w:val="00177071"/>
    <w:rPr>
      <w:rFonts w:ascii="Arial" w:eastAsia="黑体" w:hAnsi="Arial"/>
      <w:b/>
      <w:color w:val="490C6E"/>
      <w:kern w:val="2"/>
      <w:sz w:val="21"/>
      <w:lang w:val="en-US" w:eastAsia="zh-CN" w:bidi="ar-SA"/>
    </w:rPr>
  </w:style>
  <w:style w:type="character" w:customStyle="1" w:styleId="3Char">
    <w:name w:val="页眉3 Char"/>
    <w:link w:val="30"/>
    <w:rsid w:val="00177071"/>
    <w:rPr>
      <w:rFonts w:ascii="Arial" w:eastAsia="黑体" w:hAnsi="Arial"/>
      <w:color w:val="490C6E"/>
      <w:kern w:val="2"/>
      <w:sz w:val="18"/>
      <w:lang w:val="en-US" w:eastAsia="zh-CN" w:bidi="ar-SA"/>
    </w:rPr>
  </w:style>
  <w:style w:type="character" w:customStyle="1" w:styleId="Char3">
    <w:name w:val="版本号 Char"/>
    <w:link w:val="ad"/>
    <w:rsid w:val="00177071"/>
    <w:rPr>
      <w:rFonts w:ascii="Arial" w:eastAsia="黑体" w:hAnsi="Arial"/>
      <w:color w:val="490C6E"/>
      <w:kern w:val="2"/>
      <w:sz w:val="18"/>
      <w:lang w:val="en-US" w:eastAsia="zh-CN" w:bidi="ar-SA"/>
    </w:rPr>
  </w:style>
  <w:style w:type="character" w:customStyle="1" w:styleId="21">
    <w:name w:val="正文首行缩进 2 字符"/>
    <w:link w:val="22"/>
    <w:rsid w:val="00177071"/>
    <w:rPr>
      <w:rFonts w:eastAsia="宋体"/>
      <w:kern w:val="2"/>
      <w:sz w:val="21"/>
      <w:lang w:val="en-US" w:eastAsia="zh-CN" w:bidi="ar-SA"/>
    </w:rPr>
  </w:style>
  <w:style w:type="paragraph" w:styleId="23">
    <w:name w:val="toc 2"/>
    <w:next w:val="a"/>
    <w:uiPriority w:val="39"/>
    <w:rsid w:val="00177071"/>
    <w:pPr>
      <w:tabs>
        <w:tab w:val="left" w:pos="1259"/>
        <w:tab w:val="right" w:leader="dot" w:pos="8295"/>
      </w:tabs>
      <w:ind w:left="420"/>
    </w:pPr>
    <w:rPr>
      <w:kern w:val="2"/>
      <w:sz w:val="21"/>
    </w:rPr>
  </w:style>
  <w:style w:type="paragraph" w:styleId="90">
    <w:name w:val="toc 9"/>
    <w:basedOn w:val="a"/>
    <w:next w:val="a"/>
    <w:uiPriority w:val="39"/>
    <w:rsid w:val="00177071"/>
    <w:pPr>
      <w:ind w:leftChars="1600" w:left="3360"/>
    </w:pPr>
    <w:rPr>
      <w:szCs w:val="24"/>
    </w:rPr>
  </w:style>
  <w:style w:type="paragraph" w:styleId="ae">
    <w:name w:val="header"/>
    <w:basedOn w:val="a"/>
    <w:rsid w:val="00177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80">
    <w:name w:val="toc 8"/>
    <w:basedOn w:val="a"/>
    <w:next w:val="a"/>
    <w:uiPriority w:val="39"/>
    <w:rsid w:val="00177071"/>
    <w:pPr>
      <w:ind w:leftChars="1400" w:left="2940"/>
    </w:pPr>
    <w:rPr>
      <w:szCs w:val="24"/>
    </w:rPr>
  </w:style>
  <w:style w:type="paragraph" w:styleId="70">
    <w:name w:val="toc 7"/>
    <w:basedOn w:val="a"/>
    <w:next w:val="a"/>
    <w:uiPriority w:val="39"/>
    <w:rsid w:val="00177071"/>
    <w:pPr>
      <w:ind w:leftChars="1200" w:left="2520"/>
    </w:pPr>
    <w:rPr>
      <w:szCs w:val="24"/>
    </w:rPr>
  </w:style>
  <w:style w:type="paragraph" w:styleId="22">
    <w:name w:val="Body Text First Indent 2"/>
    <w:basedOn w:val="a"/>
    <w:link w:val="21"/>
    <w:rsid w:val="00177071"/>
    <w:pPr>
      <w:spacing w:before="62" w:after="62"/>
      <w:ind w:firstLine="420"/>
    </w:pPr>
  </w:style>
  <w:style w:type="paragraph" w:styleId="50">
    <w:name w:val="toc 5"/>
    <w:basedOn w:val="a"/>
    <w:next w:val="a"/>
    <w:uiPriority w:val="39"/>
    <w:rsid w:val="00177071"/>
    <w:pPr>
      <w:ind w:leftChars="800" w:left="1680"/>
    </w:pPr>
    <w:rPr>
      <w:szCs w:val="24"/>
    </w:rPr>
  </w:style>
  <w:style w:type="paragraph" w:styleId="af">
    <w:name w:val="annotation text"/>
    <w:basedOn w:val="a"/>
    <w:rsid w:val="00177071"/>
    <w:pPr>
      <w:jc w:val="left"/>
    </w:pPr>
  </w:style>
  <w:style w:type="paragraph" w:styleId="af0">
    <w:name w:val="Balloon Text"/>
    <w:basedOn w:val="a"/>
    <w:rsid w:val="00177071"/>
    <w:rPr>
      <w:sz w:val="18"/>
    </w:rPr>
  </w:style>
  <w:style w:type="paragraph" w:styleId="11">
    <w:name w:val="toc 1"/>
    <w:next w:val="a"/>
    <w:uiPriority w:val="39"/>
    <w:rsid w:val="00177071"/>
    <w:pPr>
      <w:tabs>
        <w:tab w:val="right" w:leader="dot" w:pos="8295"/>
      </w:tabs>
    </w:pPr>
    <w:rPr>
      <w:rFonts w:eastAsia="黑体"/>
      <w:kern w:val="2"/>
      <w:sz w:val="24"/>
    </w:rPr>
  </w:style>
  <w:style w:type="paragraph" w:styleId="31">
    <w:name w:val="toc 3"/>
    <w:next w:val="a"/>
    <w:uiPriority w:val="39"/>
    <w:rsid w:val="00177071"/>
    <w:pPr>
      <w:tabs>
        <w:tab w:val="left" w:pos="1678"/>
        <w:tab w:val="right" w:leader="dot" w:pos="8295"/>
      </w:tabs>
      <w:ind w:left="839"/>
    </w:pPr>
    <w:rPr>
      <w:kern w:val="2"/>
      <w:sz w:val="21"/>
    </w:rPr>
  </w:style>
  <w:style w:type="paragraph" w:styleId="40">
    <w:name w:val="toc 4"/>
    <w:basedOn w:val="a"/>
    <w:next w:val="a"/>
    <w:uiPriority w:val="39"/>
    <w:rsid w:val="00177071"/>
    <w:pPr>
      <w:ind w:leftChars="600" w:left="1260"/>
    </w:pPr>
    <w:rPr>
      <w:szCs w:val="24"/>
    </w:rPr>
  </w:style>
  <w:style w:type="paragraph" w:styleId="af1">
    <w:name w:val="table of authorities"/>
    <w:basedOn w:val="a"/>
    <w:next w:val="a"/>
    <w:rsid w:val="00177071"/>
    <w:pPr>
      <w:ind w:left="420"/>
    </w:pPr>
  </w:style>
  <w:style w:type="paragraph" w:styleId="af2">
    <w:name w:val="annotation subject"/>
    <w:basedOn w:val="af"/>
    <w:next w:val="af"/>
    <w:rsid w:val="00177071"/>
    <w:rPr>
      <w:b/>
    </w:rPr>
  </w:style>
  <w:style w:type="paragraph" w:styleId="60">
    <w:name w:val="toc 6"/>
    <w:basedOn w:val="a"/>
    <w:next w:val="a"/>
    <w:uiPriority w:val="39"/>
    <w:rsid w:val="00177071"/>
    <w:pPr>
      <w:ind w:leftChars="1000" w:left="2100"/>
    </w:pPr>
    <w:rPr>
      <w:szCs w:val="24"/>
    </w:rPr>
  </w:style>
  <w:style w:type="paragraph" w:styleId="ab">
    <w:name w:val="caption"/>
    <w:next w:val="a"/>
    <w:link w:val="aa"/>
    <w:qFormat/>
    <w:rsid w:val="00177071"/>
    <w:pPr>
      <w:widowControl w:val="0"/>
      <w:spacing w:before="152" w:after="160"/>
      <w:jc w:val="center"/>
    </w:pPr>
    <w:rPr>
      <w:rFonts w:ascii="Arial" w:eastAsia="黑体" w:hAnsi="Arial"/>
      <w:kern w:val="2"/>
      <w:sz w:val="18"/>
    </w:rPr>
  </w:style>
  <w:style w:type="paragraph" w:styleId="af3">
    <w:name w:val="Document Map"/>
    <w:basedOn w:val="a"/>
    <w:rsid w:val="00177071"/>
    <w:pPr>
      <w:shd w:val="clear" w:color="auto" w:fill="000080"/>
    </w:pPr>
  </w:style>
  <w:style w:type="paragraph" w:styleId="af4">
    <w:name w:val="footer"/>
    <w:basedOn w:val="a"/>
    <w:rsid w:val="0017707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10">
    <w:name w:val="页眉1"/>
    <w:link w:val="1Char"/>
    <w:rsid w:val="00177071"/>
    <w:pPr>
      <w:pBdr>
        <w:bottom w:val="single" w:sz="8" w:space="1" w:color="025328"/>
      </w:pBdr>
      <w:jc w:val="right"/>
    </w:pPr>
    <w:rPr>
      <w:rFonts w:ascii="Arial" w:eastAsia="黑体" w:hAnsi="Arial"/>
      <w:b/>
      <w:color w:val="490C6E"/>
      <w:kern w:val="2"/>
      <w:sz w:val="30"/>
    </w:rPr>
  </w:style>
  <w:style w:type="paragraph" w:customStyle="1" w:styleId="30">
    <w:name w:val="页眉3"/>
    <w:link w:val="3Char"/>
    <w:rsid w:val="00177071"/>
    <w:pPr>
      <w:jc w:val="right"/>
    </w:pPr>
    <w:rPr>
      <w:rFonts w:ascii="Arial" w:eastAsia="黑体" w:hAnsi="Arial"/>
      <w:color w:val="490C6E"/>
      <w:kern w:val="2"/>
      <w:sz w:val="18"/>
    </w:rPr>
  </w:style>
  <w:style w:type="paragraph" w:customStyle="1" w:styleId="af5">
    <w:name w:val="本文题目"/>
    <w:next w:val="a"/>
    <w:rsid w:val="00177071"/>
    <w:pPr>
      <w:jc w:val="both"/>
    </w:pPr>
    <w:rPr>
      <w:rFonts w:ascii="Arial" w:eastAsia="黑体" w:hAnsi="Arial"/>
      <w:b/>
      <w:color w:val="490C6E"/>
      <w:kern w:val="2"/>
      <w:sz w:val="48"/>
    </w:rPr>
  </w:style>
  <w:style w:type="paragraph" w:customStyle="1" w:styleId="af6">
    <w:name w:val="公司名称"/>
    <w:rsid w:val="00177071"/>
    <w:rPr>
      <w:rFonts w:ascii="Arial" w:eastAsia="黑体" w:hAnsi="Arial"/>
      <w:kern w:val="2"/>
      <w:sz w:val="21"/>
    </w:rPr>
  </w:style>
  <w:style w:type="paragraph" w:customStyle="1" w:styleId="24">
    <w:name w:val="附录 2"/>
    <w:next w:val="a"/>
    <w:rsid w:val="00177071"/>
    <w:pPr>
      <w:keepNext/>
      <w:keepLines/>
      <w:widowControl w:val="0"/>
      <w:tabs>
        <w:tab w:val="left" w:pos="578"/>
      </w:tabs>
      <w:spacing w:before="120" w:after="120"/>
      <w:outlineLvl w:val="1"/>
    </w:pPr>
    <w:rPr>
      <w:rFonts w:ascii="Arial" w:eastAsia="黑体" w:hAnsi="Arial"/>
      <w:b/>
      <w:bCs/>
      <w:kern w:val="2"/>
      <w:sz w:val="24"/>
      <w:szCs w:val="24"/>
    </w:rPr>
  </w:style>
  <w:style w:type="paragraph" w:customStyle="1" w:styleId="12">
    <w:name w:val="附录 1"/>
    <w:next w:val="a"/>
    <w:rsid w:val="00177071"/>
    <w:pPr>
      <w:keepNext/>
      <w:pageBreakBefore/>
      <w:widowControl w:val="0"/>
      <w:spacing w:before="120" w:after="120"/>
      <w:jc w:val="center"/>
    </w:pPr>
    <w:rPr>
      <w:rFonts w:ascii="Arial" w:eastAsia="黑体" w:hAnsi="Arial"/>
      <w:b/>
      <w:sz w:val="28"/>
    </w:rPr>
  </w:style>
  <w:style w:type="paragraph" w:styleId="af7">
    <w:name w:val="List Paragraph"/>
    <w:basedOn w:val="a"/>
    <w:qFormat/>
    <w:rsid w:val="00177071"/>
    <w:pPr>
      <w:ind w:firstLineChars="200" w:firstLine="420"/>
    </w:pPr>
  </w:style>
  <w:style w:type="paragraph" w:customStyle="1" w:styleId="a8">
    <w:name w:val="地址等"/>
    <w:link w:val="Char0"/>
    <w:rsid w:val="00177071"/>
    <w:rPr>
      <w:rFonts w:eastAsia="黑体"/>
      <w:kern w:val="2"/>
      <w:sz w:val="18"/>
    </w:rPr>
  </w:style>
  <w:style w:type="paragraph" w:customStyle="1" w:styleId="af8">
    <w:name w:val="技术支持"/>
    <w:rsid w:val="00177071"/>
    <w:pPr>
      <w:spacing w:before="78" w:after="78"/>
    </w:pPr>
    <w:rPr>
      <w:rFonts w:ascii="Arial" w:eastAsia="黑体" w:hAnsi="Arial"/>
      <w:b/>
      <w:color w:val="490C6E"/>
      <w:kern w:val="2"/>
      <w:sz w:val="21"/>
    </w:rPr>
  </w:style>
  <w:style w:type="paragraph" w:customStyle="1" w:styleId="41">
    <w:name w:val="附录 4"/>
    <w:next w:val="a"/>
    <w:rsid w:val="00177071"/>
    <w:pPr>
      <w:keepNext/>
      <w:widowControl w:val="0"/>
      <w:tabs>
        <w:tab w:val="left" w:pos="862"/>
      </w:tabs>
      <w:snapToGrid w:val="0"/>
      <w:spacing w:before="60" w:after="60"/>
      <w:ind w:firstLine="420"/>
      <w:outlineLvl w:val="3"/>
    </w:pPr>
    <w:rPr>
      <w:rFonts w:ascii="Arial" w:eastAsia="黑体" w:hAnsi="Arial"/>
      <w:sz w:val="21"/>
      <w:szCs w:val="21"/>
    </w:rPr>
  </w:style>
  <w:style w:type="paragraph" w:customStyle="1" w:styleId="a7">
    <w:name w:val="表文字"/>
    <w:link w:val="Char"/>
    <w:rsid w:val="00177071"/>
    <w:pPr>
      <w:widowControl w:val="0"/>
      <w:jc w:val="center"/>
    </w:pPr>
    <w:rPr>
      <w:sz w:val="18"/>
    </w:rPr>
  </w:style>
  <w:style w:type="paragraph" w:customStyle="1" w:styleId="ad">
    <w:name w:val="版本号"/>
    <w:link w:val="Char3"/>
    <w:rsid w:val="00177071"/>
    <w:rPr>
      <w:rFonts w:ascii="Arial" w:eastAsia="黑体" w:hAnsi="Arial"/>
      <w:color w:val="490C6E"/>
      <w:kern w:val="2"/>
      <w:sz w:val="18"/>
    </w:rPr>
  </w:style>
  <w:style w:type="paragraph" w:customStyle="1" w:styleId="af9">
    <w:name w:val="参考文献文字"/>
    <w:rsid w:val="00177071"/>
    <w:pPr>
      <w:tabs>
        <w:tab w:val="left" w:pos="420"/>
      </w:tabs>
      <w:spacing w:line="300" w:lineRule="auto"/>
    </w:pPr>
    <w:rPr>
      <w:kern w:val="2"/>
      <w:sz w:val="21"/>
    </w:rPr>
  </w:style>
  <w:style w:type="paragraph" w:customStyle="1" w:styleId="afa">
    <w:name w:val="续上表"/>
    <w:rsid w:val="00177071"/>
    <w:pPr>
      <w:jc w:val="center"/>
    </w:pPr>
    <w:rPr>
      <w:rFonts w:ascii="Arial" w:eastAsia="黑体" w:hAnsi="Arial"/>
      <w:kern w:val="2"/>
      <w:sz w:val="21"/>
    </w:rPr>
  </w:style>
  <w:style w:type="paragraph" w:customStyle="1" w:styleId="25">
    <w:name w:val="附录2"/>
    <w:next w:val="a"/>
    <w:rsid w:val="00177071"/>
    <w:pPr>
      <w:keepNext/>
      <w:tabs>
        <w:tab w:val="left" w:pos="578"/>
      </w:tabs>
      <w:spacing w:before="120" w:after="120"/>
      <w:outlineLvl w:val="1"/>
    </w:pPr>
    <w:rPr>
      <w:rFonts w:ascii="Arial" w:eastAsia="黑体" w:hAnsi="Arial"/>
      <w:b/>
      <w:kern w:val="2"/>
      <w:sz w:val="24"/>
    </w:rPr>
  </w:style>
  <w:style w:type="paragraph" w:customStyle="1" w:styleId="afb">
    <w:name w:val="程序"/>
    <w:next w:val="a"/>
    <w:rsid w:val="00177071"/>
    <w:pPr>
      <w:widowControl w:val="0"/>
      <w:shd w:val="clear" w:color="auto" w:fill="E6E6E6"/>
    </w:pPr>
    <w:rPr>
      <w:kern w:val="2"/>
      <w:sz w:val="18"/>
    </w:rPr>
  </w:style>
  <w:style w:type="paragraph" w:customStyle="1" w:styleId="afc">
    <w:name w:val="样式"/>
    <w:basedOn w:val="afd"/>
    <w:rsid w:val="00177071"/>
    <w:pPr>
      <w:ind w:left="1134" w:firstLine="0"/>
      <w:jc w:val="center"/>
    </w:pPr>
  </w:style>
  <w:style w:type="paragraph" w:customStyle="1" w:styleId="afe">
    <w:name w:val="表头"/>
    <w:rsid w:val="00177071"/>
    <w:pPr>
      <w:jc w:val="center"/>
    </w:pPr>
    <w:rPr>
      <w:rFonts w:ascii="Arial" w:eastAsia="黑体" w:hAnsi="Arial"/>
      <w:kern w:val="2"/>
      <w:sz w:val="18"/>
    </w:rPr>
  </w:style>
  <w:style w:type="paragraph" w:customStyle="1" w:styleId="a9">
    <w:name w:val="图片"/>
    <w:basedOn w:val="a"/>
    <w:link w:val="Char1"/>
    <w:rsid w:val="00177071"/>
    <w:pPr>
      <w:spacing w:beforeLines="20" w:afterLines="20"/>
      <w:jc w:val="center"/>
    </w:pPr>
    <w:rPr>
      <w:szCs w:val="21"/>
    </w:rPr>
  </w:style>
  <w:style w:type="paragraph" w:customStyle="1" w:styleId="aff">
    <w:name w:val="参考文献"/>
    <w:next w:val="a"/>
    <w:rsid w:val="00177071"/>
    <w:pPr>
      <w:pageBreakBefore/>
      <w:spacing w:before="120" w:after="120"/>
      <w:outlineLvl w:val="0"/>
    </w:pPr>
    <w:rPr>
      <w:rFonts w:ascii="Arial" w:eastAsia="黑体" w:hAnsi="Arial"/>
      <w:b/>
      <w:kern w:val="21"/>
      <w:sz w:val="28"/>
    </w:rPr>
  </w:style>
  <w:style w:type="paragraph" w:customStyle="1" w:styleId="aff0">
    <w:name w:val="手册类型"/>
    <w:rsid w:val="00177071"/>
    <w:pPr>
      <w:jc w:val="right"/>
    </w:pPr>
    <w:rPr>
      <w:rFonts w:ascii="Arial" w:eastAsia="黑体" w:hAnsi="Arial"/>
      <w:b/>
      <w:color w:val="490C6E"/>
      <w:kern w:val="2"/>
      <w:sz w:val="21"/>
    </w:rPr>
  </w:style>
  <w:style w:type="paragraph" w:customStyle="1" w:styleId="afd">
    <w:name w:val="文本"/>
    <w:basedOn w:val="a"/>
    <w:rsid w:val="00177071"/>
    <w:pPr>
      <w:spacing w:beforeLines="25" w:afterLines="25"/>
      <w:ind w:firstLine="420"/>
    </w:pPr>
  </w:style>
  <w:style w:type="paragraph" w:customStyle="1" w:styleId="aff1">
    <w:name w:val="部门"/>
    <w:next w:val="a"/>
    <w:rsid w:val="00177071"/>
    <w:rPr>
      <w:rFonts w:ascii="Arial" w:eastAsia="黑体" w:hAnsi="Arial"/>
      <w:b/>
      <w:color w:val="490C6E"/>
      <w:kern w:val="2"/>
      <w:sz w:val="24"/>
    </w:rPr>
  </w:style>
  <w:style w:type="paragraph" w:customStyle="1" w:styleId="aff2">
    <w:name w:val="分公司"/>
    <w:rsid w:val="00177071"/>
    <w:pPr>
      <w:widowControl w:val="0"/>
      <w:spacing w:afterLines="25"/>
      <w:jc w:val="both"/>
    </w:pPr>
    <w:rPr>
      <w:rFonts w:eastAsia="黑体"/>
      <w:color w:val="490C6E"/>
      <w:kern w:val="2"/>
      <w:sz w:val="21"/>
    </w:rPr>
  </w:style>
  <w:style w:type="paragraph" w:customStyle="1" w:styleId="aff3">
    <w:name w:val="销售与服务网络"/>
    <w:rsid w:val="00177071"/>
    <w:pPr>
      <w:keepNext/>
      <w:pageBreakBefore/>
      <w:spacing w:beforeLines="50" w:afterLines="100"/>
      <w:jc w:val="center"/>
    </w:pPr>
    <w:rPr>
      <w:rFonts w:ascii="Arial" w:eastAsia="黑体" w:hAnsi="Arial"/>
      <w:b/>
      <w:kern w:val="2"/>
      <w:sz w:val="30"/>
    </w:rPr>
  </w:style>
  <w:style w:type="paragraph" w:customStyle="1" w:styleId="aff4">
    <w:name w:val="画布图片"/>
    <w:rsid w:val="00177071"/>
    <w:rPr>
      <w:color w:val="000080"/>
      <w:kern w:val="2"/>
      <w:sz w:val="21"/>
    </w:rPr>
  </w:style>
  <w:style w:type="paragraph" w:customStyle="1" w:styleId="32">
    <w:name w:val="附录3"/>
    <w:next w:val="a"/>
    <w:rsid w:val="00177071"/>
    <w:pPr>
      <w:tabs>
        <w:tab w:val="left" w:pos="578"/>
      </w:tabs>
      <w:spacing w:before="120" w:after="120"/>
      <w:outlineLvl w:val="2"/>
    </w:pPr>
    <w:rPr>
      <w:rFonts w:ascii="Arial" w:eastAsia="黑体" w:hAnsi="Arial"/>
      <w:b/>
      <w:kern w:val="2"/>
      <w:sz w:val="21"/>
    </w:rPr>
  </w:style>
  <w:style w:type="paragraph" w:customStyle="1" w:styleId="33">
    <w:name w:val="附录 3"/>
    <w:next w:val="a"/>
    <w:rsid w:val="00177071"/>
    <w:pPr>
      <w:keepNext/>
      <w:keepLines/>
      <w:widowControl w:val="0"/>
      <w:tabs>
        <w:tab w:val="left" w:pos="578"/>
      </w:tabs>
      <w:spacing w:before="120" w:after="120"/>
      <w:outlineLvl w:val="2"/>
    </w:pPr>
    <w:rPr>
      <w:rFonts w:ascii="Arial" w:eastAsia="黑体" w:hAnsi="Arial"/>
      <w:b/>
      <w:sz w:val="21"/>
      <w:szCs w:val="21"/>
    </w:rPr>
  </w:style>
  <w:style w:type="paragraph" w:customStyle="1" w:styleId="aff5">
    <w:name w:val="目录"/>
    <w:next w:val="a"/>
    <w:rsid w:val="00177071"/>
    <w:pPr>
      <w:pageBreakBefore/>
      <w:spacing w:beforeLines="50" w:afterLines="50"/>
      <w:jc w:val="center"/>
    </w:pPr>
    <w:rPr>
      <w:rFonts w:ascii="Arial" w:eastAsia="黑体" w:hAnsi="Arial"/>
      <w:kern w:val="2"/>
      <w:sz w:val="28"/>
    </w:rPr>
  </w:style>
  <w:style w:type="paragraph" w:customStyle="1" w:styleId="aff6">
    <w:name w:val="注"/>
    <w:rsid w:val="00177071"/>
    <w:pPr>
      <w:ind w:firstLine="420"/>
    </w:pPr>
    <w:rPr>
      <w:rFonts w:eastAsia="楷体_GB2312"/>
      <w:kern w:val="2"/>
      <w:sz w:val="18"/>
    </w:rPr>
  </w:style>
  <w:style w:type="paragraph" w:customStyle="1" w:styleId="aff7">
    <w:name w:val="英文手册类型"/>
    <w:rsid w:val="00177071"/>
    <w:pPr>
      <w:spacing w:line="0" w:lineRule="atLeast"/>
    </w:pPr>
    <w:rPr>
      <w:rFonts w:ascii="Verdana" w:eastAsia="黑体" w:hAnsi="Verdana"/>
      <w:b/>
      <w:color w:val="FFFFFF"/>
      <w:kern w:val="2"/>
      <w:sz w:val="13"/>
    </w:rPr>
  </w:style>
  <w:style w:type="paragraph" w:customStyle="1" w:styleId="20">
    <w:name w:val="页眉2"/>
    <w:link w:val="2Char"/>
    <w:rsid w:val="00177071"/>
    <w:rPr>
      <w:rFonts w:ascii="Arial" w:eastAsia="黑体" w:hAnsi="Arial"/>
      <w:b/>
      <w:color w:val="490C6E"/>
      <w:kern w:val="2"/>
      <w:sz w:val="21"/>
    </w:rPr>
  </w:style>
  <w:style w:type="paragraph" w:customStyle="1" w:styleId="aff8">
    <w:name w:val="公司"/>
    <w:rsid w:val="00177071"/>
    <w:pPr>
      <w:spacing w:before="78" w:after="78"/>
    </w:pPr>
    <w:rPr>
      <w:rFonts w:ascii="Arial" w:eastAsia="黑体" w:hAnsi="Arial"/>
      <w:b/>
      <w:color w:val="490C6E"/>
      <w:sz w:val="24"/>
    </w:rPr>
  </w:style>
  <w:style w:type="paragraph" w:customStyle="1" w:styleId="ac">
    <w:name w:val="网址"/>
    <w:link w:val="Char2"/>
    <w:rsid w:val="00177071"/>
    <w:pPr>
      <w:widowControl w:val="0"/>
      <w:jc w:val="both"/>
    </w:pPr>
    <w:rPr>
      <w:rFonts w:eastAsia="黑体"/>
      <w:color w:val="490C6E"/>
      <w:kern w:val="2"/>
      <w:sz w:val="18"/>
    </w:rPr>
  </w:style>
  <w:style w:type="table" w:styleId="aff9">
    <w:name w:val="Table Grid"/>
    <w:basedOn w:val="a1"/>
    <w:uiPriority w:val="59"/>
    <w:rsid w:val="00BC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No Spacing"/>
    <w:link w:val="affb"/>
    <w:uiPriority w:val="1"/>
    <w:qFormat/>
    <w:rsid w:val="003A6A2B"/>
    <w:rPr>
      <w:rFonts w:ascii="Calibri" w:hAnsi="Calibri"/>
      <w:sz w:val="22"/>
      <w:szCs w:val="22"/>
    </w:rPr>
  </w:style>
  <w:style w:type="character" w:customStyle="1" w:styleId="affb">
    <w:name w:val="无间隔 字符"/>
    <w:link w:val="affa"/>
    <w:uiPriority w:val="1"/>
    <w:rsid w:val="003A6A2B"/>
    <w:rPr>
      <w:rFonts w:ascii="Calibri" w:hAnsi="Calibri"/>
      <w:sz w:val="22"/>
      <w:szCs w:val="22"/>
      <w:lang w:val="en-US" w:eastAsia="zh-CN" w:bidi="ar-SA"/>
    </w:rPr>
  </w:style>
  <w:style w:type="paragraph" w:styleId="affc">
    <w:name w:val="Normal (Web)"/>
    <w:basedOn w:val="a"/>
    <w:uiPriority w:val="99"/>
    <w:semiHidden/>
    <w:unhideWhenUsed/>
    <w:rsid w:val="005D5F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3F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23FE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0159;&#26041;&#20113;\FangCloudSync\&#25991;&#26723;&#27169;&#26495;\exampl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D6630-7912-4B99-9FD9-EC3DB1BE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example.dot</Template>
  <TotalTime>710</TotalTime>
  <Pages>1</Pages>
  <Words>289</Words>
  <Characters>1652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>zlgmcu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ASUS</dc:creator>
  <cp:keywords/>
  <dc:description/>
  <cp:lastModifiedBy>ASUS</cp:lastModifiedBy>
  <cp:revision>28</cp:revision>
  <cp:lastPrinted>1899-12-31T16:00:00Z</cp:lastPrinted>
  <dcterms:created xsi:type="dcterms:W3CDTF">2018-08-05T04:08:00Z</dcterms:created>
  <dcterms:modified xsi:type="dcterms:W3CDTF">2020-03-20T15:23:00Z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