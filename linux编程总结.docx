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2B8C" w:rsidRDefault="00232B8C" w:rsidP="0081382C">
      <w:pPr>
        <w:pStyle w:val="aff5"/>
        <w:spacing w:before="156" w:after="156"/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bookmarkStart w:id="0" w:name="_Toc160265804"/>
    <w:bookmarkStart w:id="1" w:name="_Toc133560944"/>
    <w:p w:rsidR="009C3777" w:rsidRDefault="0019256C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232B8C">
        <w:instrText xml:space="preserve"> TOC \o "1-3" \h \z \u </w:instrText>
      </w:r>
      <w:r>
        <w:fldChar w:fldCharType="separate"/>
      </w:r>
      <w:hyperlink w:anchor="_Toc524250473" w:history="1">
        <w:r w:rsidR="009C3777" w:rsidRPr="00AF71AB">
          <w:rPr>
            <w:rStyle w:val="a6"/>
            <w:noProof/>
          </w:rPr>
          <w:t>1. Shell</w:t>
        </w:r>
        <w:r w:rsidR="009C3777" w:rsidRPr="00AF71AB">
          <w:rPr>
            <w:rStyle w:val="a6"/>
            <w:noProof/>
          </w:rPr>
          <w:t>编程</w:t>
        </w:r>
        <w:r w:rsidR="009C3777">
          <w:rPr>
            <w:noProof/>
            <w:webHidden/>
          </w:rPr>
          <w:tab/>
        </w:r>
        <w:r w:rsidR="009C3777">
          <w:rPr>
            <w:noProof/>
            <w:webHidden/>
          </w:rPr>
          <w:fldChar w:fldCharType="begin"/>
        </w:r>
        <w:r w:rsidR="009C3777">
          <w:rPr>
            <w:noProof/>
            <w:webHidden/>
          </w:rPr>
          <w:instrText xml:space="preserve"> PAGEREF _Toc524250473 \h </w:instrText>
        </w:r>
        <w:r w:rsidR="009C3777">
          <w:rPr>
            <w:noProof/>
            <w:webHidden/>
          </w:rPr>
        </w:r>
        <w:r w:rsidR="009C3777">
          <w:rPr>
            <w:noProof/>
            <w:webHidden/>
          </w:rPr>
          <w:fldChar w:fldCharType="separate"/>
        </w:r>
        <w:r w:rsidR="009C3777">
          <w:rPr>
            <w:noProof/>
            <w:webHidden/>
          </w:rPr>
          <w:t>1</w:t>
        </w:r>
        <w:r w:rsidR="009C3777">
          <w:rPr>
            <w:noProof/>
            <w:webHidden/>
          </w:rPr>
          <w:fldChar w:fldCharType="end"/>
        </w:r>
      </w:hyperlink>
    </w:p>
    <w:p w:rsidR="009C3777" w:rsidRDefault="009C3777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524250474" w:history="1">
        <w:r w:rsidRPr="00AF71AB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F71AB">
          <w:rPr>
            <w:rStyle w:val="a6"/>
            <w:noProof/>
          </w:rPr>
          <w:t>grep -v grep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_Toc524250474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3777" w:rsidRDefault="009C3777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524250475" w:history="1">
        <w:r w:rsidRPr="00AF71AB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F71AB">
          <w:rPr>
            <w:rStyle w:val="a6"/>
            <w:noProof/>
          </w:rPr>
          <w:t>nohup … &amp;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_Toc524250475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3777" w:rsidRDefault="009C3777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524250476" w:history="1">
        <w:r w:rsidRPr="00AF71AB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F71AB">
          <w:rPr>
            <w:rStyle w:val="a6"/>
            <w:noProof/>
          </w:rPr>
          <w:t>2&gt;&amp;1  &gt;&gt; xxx.log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_Toc524250476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3777" w:rsidRDefault="009C3777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524250477" w:history="1">
        <w:r w:rsidRPr="00AF71AB">
          <w:rPr>
            <w:rStyle w:val="a6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F71AB">
          <w:rPr>
            <w:rStyle w:val="a6"/>
            <w:noProof/>
          </w:rPr>
          <w:t>curl --data ‘{json}’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_Toc524250477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3777" w:rsidRDefault="009C3777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524250478" w:history="1">
        <w:r w:rsidRPr="00AF71AB">
          <w:rPr>
            <w:rStyle w:val="a6"/>
            <w:noProof/>
          </w:rPr>
          <w:t>1.5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_Toc524250478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3777" w:rsidRDefault="009C3777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4250479" w:history="1">
        <w:r w:rsidRPr="00AF71AB">
          <w:rPr>
            <w:rStyle w:val="a6"/>
            <w:noProof/>
          </w:rPr>
          <w:t>2.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_Toc524250479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3777" w:rsidRDefault="009C3777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524250480" w:history="1">
        <w:r w:rsidRPr="00AF71AB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F71AB">
          <w:rPr>
            <w:rStyle w:val="a6"/>
            <w:noProof/>
          </w:rPr>
          <w:t>发邮件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_Toc524250480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3777" w:rsidRDefault="009C3777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524250481" w:history="1">
        <w:r w:rsidRPr="00AF71AB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F71AB">
          <w:rPr>
            <w:rStyle w:val="a6"/>
            <w:noProof/>
          </w:rPr>
          <w:t>把一副图片变成字符构成的图片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_Toc524250481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3777" w:rsidRDefault="009C3777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524250482" w:history="1">
        <w:r w:rsidRPr="00AF71AB">
          <w:rPr>
            <w:rStyle w:val="a6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F71AB">
          <w:rPr>
            <w:rStyle w:val="a6"/>
            <w:noProof/>
          </w:rPr>
          <w:t>Win10</w:t>
        </w:r>
        <w:r w:rsidRPr="00AF71AB">
          <w:rPr>
            <w:rStyle w:val="a6"/>
            <w:noProof/>
          </w:rPr>
          <w:t>任务栏弹窗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_Toc524250482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3777" w:rsidRDefault="009C3777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524250483" w:history="1">
        <w:r w:rsidRPr="00AF71AB">
          <w:rPr>
            <w:rStyle w:val="a6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F71AB">
          <w:rPr>
            <w:rStyle w:val="a6"/>
            <w:noProof/>
          </w:rPr>
          <w:t>时间格式化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_Toc524250483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2B8C" w:rsidRDefault="0019256C">
      <w:pPr>
        <w:pStyle w:val="11"/>
        <w:sectPr w:rsidR="00232B8C">
          <w:footerReference w:type="default" r:id="rId8"/>
          <w:pgSz w:w="11906" w:h="16838"/>
          <w:pgMar w:top="1440" w:right="1797" w:bottom="1440" w:left="1797" w:header="567" w:footer="709" w:gutter="0"/>
          <w:pgNumType w:start="1"/>
          <w:cols w:space="720"/>
          <w:docGrid w:type="lines" w:linePitch="312"/>
        </w:sectPr>
      </w:pPr>
      <w:r>
        <w:fldChar w:fldCharType="end"/>
      </w:r>
    </w:p>
    <w:p w:rsidR="004D2C8D" w:rsidRDefault="006C5A2C" w:rsidP="00D97DB1">
      <w:pPr>
        <w:pStyle w:val="1"/>
      </w:pPr>
      <w:bookmarkStart w:id="2" w:name="_Toc524250473"/>
      <w:bookmarkEnd w:id="0"/>
      <w:bookmarkEnd w:id="1"/>
      <w:r>
        <w:lastRenderedPageBreak/>
        <w:t>S</w:t>
      </w:r>
      <w:r>
        <w:rPr>
          <w:rFonts w:hint="eastAsia"/>
        </w:rPr>
        <w:t>hell</w:t>
      </w:r>
      <w:r>
        <w:rPr>
          <w:rFonts w:hint="eastAsia"/>
        </w:rPr>
        <w:t>编程</w:t>
      </w:r>
      <w:bookmarkEnd w:id="2"/>
    </w:p>
    <w:p w:rsidR="006C5A2C" w:rsidRDefault="006C5A2C" w:rsidP="006C5A2C">
      <w:pPr>
        <w:pStyle w:val="2"/>
      </w:pPr>
      <w:bookmarkStart w:id="3" w:name="_Toc524250474"/>
      <w:r w:rsidRPr="006C5A2C">
        <w:t>grep -v grep</w:t>
      </w:r>
      <w:bookmarkEnd w:id="3"/>
    </w:p>
    <w:p w:rsidR="006C5A2C" w:rsidRDefault="006C5A2C" w:rsidP="006C5A2C">
      <w:r>
        <w:rPr>
          <w:rFonts w:hint="eastAsia"/>
        </w:rPr>
        <w:t>通常我们查找某个东西的时候会返回两个结果，一个是我们想要的，另一个是我们的查找命令。为了把这个查找命令给过滤掉，我们要用上这个命令。例如</w:t>
      </w:r>
    </w:p>
    <w:p w:rsidR="006C5A2C" w:rsidRDefault="006C5A2C" w:rsidP="006C5A2C"/>
    <w:p w:rsidR="006C5A2C" w:rsidRDefault="006C5A2C" w:rsidP="006C5A2C"/>
    <w:p w:rsidR="006C5A2C" w:rsidRDefault="00485AD2" w:rsidP="00485AD2">
      <w:pPr>
        <w:pStyle w:val="2"/>
      </w:pPr>
      <w:bookmarkStart w:id="4" w:name="_Toc524250475"/>
      <w:r w:rsidRPr="00485AD2">
        <w:t>nohup</w:t>
      </w:r>
      <w:r>
        <w:t xml:space="preserve"> … &amp;</w:t>
      </w:r>
      <w:bookmarkEnd w:id="4"/>
    </w:p>
    <w:p w:rsidR="00485AD2" w:rsidRDefault="00485AD2" w:rsidP="00485AD2">
      <w:r>
        <w:rPr>
          <w:rFonts w:hint="eastAsia"/>
        </w:rPr>
        <w:t>这是标准的以后台方式启动进程的姿势。</w:t>
      </w:r>
    </w:p>
    <w:p w:rsidR="00485AD2" w:rsidRDefault="00485AD2" w:rsidP="00485AD2"/>
    <w:p w:rsidR="00485AD2" w:rsidRDefault="00853024" w:rsidP="00853024">
      <w:pPr>
        <w:pStyle w:val="2"/>
      </w:pPr>
      <w:bookmarkStart w:id="5" w:name="_Toc524250476"/>
      <w:r w:rsidRPr="00853024">
        <w:t>2&gt;&amp;1</w:t>
      </w:r>
      <w:r>
        <w:t xml:space="preserve">  </w:t>
      </w:r>
      <w:r>
        <w:rPr>
          <w:rFonts w:hint="eastAsia"/>
        </w:rPr>
        <w:t>&gt;&gt;</w:t>
      </w:r>
      <w:r>
        <w:t xml:space="preserve"> xxx.log</w:t>
      </w:r>
      <w:bookmarkEnd w:id="5"/>
    </w:p>
    <w:p w:rsidR="00853024" w:rsidRDefault="00853024" w:rsidP="00853024">
      <w:r>
        <w:rPr>
          <w:rFonts w:hint="eastAsia"/>
        </w:rPr>
        <w:t>这是把标准输出和标准错误输出都重定向到某个日志文件的姿势。</w:t>
      </w:r>
    </w:p>
    <w:p w:rsidR="00853024" w:rsidRDefault="00853024" w:rsidP="00853024"/>
    <w:p w:rsidR="00853024" w:rsidRDefault="0088666D" w:rsidP="0088666D">
      <w:pPr>
        <w:pStyle w:val="2"/>
      </w:pPr>
      <w:bookmarkStart w:id="6" w:name="_Toc524250477"/>
      <w:r w:rsidRPr="0088666D">
        <w:t xml:space="preserve">curl </w:t>
      </w:r>
      <w:r>
        <w:t>--</w:t>
      </w:r>
      <w:r w:rsidRPr="0088666D">
        <w:t>data</w:t>
      </w:r>
      <w:r>
        <w:t xml:space="preserve"> ‘{json}’</w:t>
      </w:r>
      <w:bookmarkEnd w:id="6"/>
    </w:p>
    <w:p w:rsidR="0088666D" w:rsidRDefault="0088666D" w:rsidP="0088666D">
      <w:r>
        <w:rPr>
          <w:rFonts w:hint="eastAsia"/>
        </w:rPr>
        <w:t>这才</w:t>
      </w:r>
      <w:r>
        <w:rPr>
          <w:rFonts w:hint="eastAsia"/>
        </w:rPr>
        <w:t>--data</w:t>
      </w:r>
      <w:r>
        <w:rPr>
          <w:rFonts w:hint="eastAsia"/>
        </w:rPr>
        <w:t>参数的标准姿势。有一次在查看</w:t>
      </w:r>
      <w:r>
        <w:rPr>
          <w:rFonts w:hint="eastAsia"/>
        </w:rPr>
        <w:t xml:space="preserve">EOS 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文档的时候发现官方给的例子根本不能用，只能自己尝试组织数据。尝试了很多方法都不行，最后还是在江斌的帮助下用</w:t>
      </w:r>
      <w:r>
        <w:rPr>
          <w:rFonts w:hint="eastAsia"/>
        </w:rPr>
        <w:t>json</w:t>
      </w:r>
      <w:r>
        <w:rPr>
          <w:rFonts w:hint="eastAsia"/>
        </w:rPr>
        <w:t>格式搞定了。这也充分暴露我学习东西不够认真细心的坏毛病。</w:t>
      </w:r>
    </w:p>
    <w:p w:rsidR="0088666D" w:rsidRDefault="0088666D" w:rsidP="0088666D"/>
    <w:p w:rsidR="0088666D" w:rsidRPr="0088666D" w:rsidRDefault="0088666D" w:rsidP="0088666D">
      <w:pPr>
        <w:pStyle w:val="2"/>
      </w:pPr>
      <w:bookmarkStart w:id="7" w:name="_Toc524250478"/>
      <w:bookmarkStart w:id="8" w:name="_GoBack"/>
      <w:bookmarkEnd w:id="7"/>
      <w:bookmarkEnd w:id="8"/>
    </w:p>
    <w:p w:rsidR="0088666D" w:rsidRDefault="0088666D" w:rsidP="0088666D"/>
    <w:p w:rsidR="007841E5" w:rsidRDefault="007841E5" w:rsidP="0088666D"/>
    <w:p w:rsidR="007841E5" w:rsidRDefault="00211336" w:rsidP="007841E5">
      <w:pPr>
        <w:pStyle w:val="1"/>
      </w:pPr>
      <w:bookmarkStart w:id="9" w:name="_Toc524250479"/>
      <w:r>
        <w:lastRenderedPageBreak/>
        <w:t>P</w:t>
      </w:r>
      <w:r>
        <w:rPr>
          <w:rFonts w:hint="eastAsia"/>
        </w:rPr>
        <w:t>ython</w:t>
      </w:r>
      <w:bookmarkEnd w:id="9"/>
    </w:p>
    <w:p w:rsidR="00211336" w:rsidRDefault="00211336" w:rsidP="00211336">
      <w:pPr>
        <w:pStyle w:val="2"/>
      </w:pPr>
      <w:bookmarkStart w:id="10" w:name="_Toc524250480"/>
      <w:r>
        <w:rPr>
          <w:rFonts w:hint="eastAsia"/>
        </w:rPr>
        <w:t>发邮件</w:t>
      </w:r>
      <w:bookmarkEnd w:id="10"/>
    </w:p>
    <w:p w:rsidR="00211336" w:rsidRDefault="00211336" w:rsidP="00211336">
      <w:pPr>
        <w:pStyle w:val="afb"/>
      </w:pPr>
      <w:r>
        <w:t xml:space="preserve">sender = 'deadknight007@sina.com'  </w:t>
      </w:r>
    </w:p>
    <w:p w:rsidR="00211336" w:rsidRDefault="00211336" w:rsidP="00211336">
      <w:pPr>
        <w:pStyle w:val="afb"/>
      </w:pPr>
      <w:r>
        <w:t xml:space="preserve">receiver = '496852470@qq.com'  </w:t>
      </w:r>
    </w:p>
    <w:p w:rsidR="00211336" w:rsidRDefault="00211336" w:rsidP="00211336">
      <w:pPr>
        <w:pStyle w:val="afb"/>
      </w:pPr>
      <w:r>
        <w:t xml:space="preserve">subject = 'python email test'  </w:t>
      </w:r>
    </w:p>
    <w:p w:rsidR="00211336" w:rsidRDefault="00211336" w:rsidP="00211336">
      <w:pPr>
        <w:pStyle w:val="afb"/>
      </w:pPr>
      <w:r>
        <w:t xml:space="preserve">smtpserver = 'smtp.sina.com'  </w:t>
      </w:r>
    </w:p>
    <w:p w:rsidR="00211336" w:rsidRDefault="00211336" w:rsidP="00211336">
      <w:pPr>
        <w:pStyle w:val="afb"/>
      </w:pPr>
      <w:r>
        <w:t xml:space="preserve">username = 'deadknight007@sina.com'  </w:t>
      </w:r>
    </w:p>
    <w:p w:rsidR="00211336" w:rsidRDefault="00211336" w:rsidP="00211336">
      <w:pPr>
        <w:pStyle w:val="afb"/>
      </w:pPr>
      <w:r>
        <w:t xml:space="preserve">password = 'knight3679900'  </w:t>
      </w:r>
    </w:p>
    <w:p w:rsidR="00211336" w:rsidRDefault="00211336" w:rsidP="00211336">
      <w:pPr>
        <w:pStyle w:val="afb"/>
      </w:pPr>
      <w:r>
        <w:rPr>
          <w:rFonts w:hint="eastAsia"/>
        </w:rPr>
        <w:t>#msg = MIMEText("</w:t>
      </w:r>
      <w:r>
        <w:rPr>
          <w:rFonts w:hint="eastAsia"/>
        </w:rPr>
        <w:t>你好</w:t>
      </w:r>
      <w:r>
        <w:rPr>
          <w:rFonts w:hint="eastAsia"/>
        </w:rPr>
        <w:t>",'text','utf-8')#</w:t>
      </w:r>
      <w:r>
        <w:rPr>
          <w:rFonts w:hint="eastAsia"/>
        </w:rPr>
        <w:t>这样写的话邮件内容是空白的</w:t>
      </w:r>
    </w:p>
    <w:p w:rsidR="00211336" w:rsidRDefault="00211336" w:rsidP="00211336">
      <w:pPr>
        <w:pStyle w:val="afb"/>
      </w:pPr>
      <w:r>
        <w:t>msg = MIMEText("hello you fool")</w:t>
      </w:r>
    </w:p>
    <w:p w:rsidR="00211336" w:rsidRDefault="00211336" w:rsidP="00211336">
      <w:pPr>
        <w:pStyle w:val="afb"/>
      </w:pPr>
      <w:r>
        <w:t xml:space="preserve">msg['Subject'] = Header(subject, 'utf-8') </w:t>
      </w:r>
    </w:p>
    <w:p w:rsidR="00211336" w:rsidRDefault="00211336" w:rsidP="00211336">
      <w:pPr>
        <w:pStyle w:val="afb"/>
      </w:pPr>
      <w:r>
        <w:t>msg['From'] = sender</w:t>
      </w:r>
    </w:p>
    <w:p w:rsidR="00211336" w:rsidRDefault="00211336" w:rsidP="00211336">
      <w:pPr>
        <w:pStyle w:val="afb"/>
      </w:pPr>
      <w:r>
        <w:t xml:space="preserve">smtp = smtplib.SMTP()  </w:t>
      </w:r>
    </w:p>
    <w:p w:rsidR="00211336" w:rsidRDefault="00211336" w:rsidP="00211336">
      <w:pPr>
        <w:pStyle w:val="afb"/>
      </w:pPr>
      <w:r>
        <w:t xml:space="preserve">smtp.connect('smtp.sina.com')  </w:t>
      </w:r>
    </w:p>
    <w:p w:rsidR="00211336" w:rsidRDefault="00211336" w:rsidP="00211336">
      <w:pPr>
        <w:pStyle w:val="afb"/>
      </w:pPr>
      <w:r>
        <w:t xml:space="preserve">smtp.login(username, password)  </w:t>
      </w:r>
    </w:p>
    <w:p w:rsidR="00211336" w:rsidRDefault="00211336" w:rsidP="00211336">
      <w:pPr>
        <w:pStyle w:val="afb"/>
      </w:pPr>
      <w:r>
        <w:t xml:space="preserve">smtp.sendmail(sender, receiver, msg.as_string())  </w:t>
      </w:r>
    </w:p>
    <w:p w:rsidR="00211336" w:rsidRDefault="00211336" w:rsidP="00211336">
      <w:pPr>
        <w:pStyle w:val="afb"/>
      </w:pPr>
      <w:r>
        <w:t>smtp.quit()</w:t>
      </w:r>
    </w:p>
    <w:p w:rsidR="00211336" w:rsidRDefault="00197A05" w:rsidP="00197A05">
      <w:pPr>
        <w:pStyle w:val="2"/>
      </w:pPr>
      <w:bookmarkStart w:id="11" w:name="_Toc524250481"/>
      <w:r>
        <w:rPr>
          <w:rFonts w:hint="eastAsia"/>
        </w:rPr>
        <w:t>把一副图片变成字符构成的图片</w:t>
      </w:r>
      <w:bookmarkEnd w:id="11"/>
    </w:p>
    <w:p w:rsidR="00197A05" w:rsidRDefault="00197A05" w:rsidP="00197A05">
      <w:pPr>
        <w:pStyle w:val="afb"/>
      </w:pPr>
      <w:r>
        <w:t>from PIL import Image</w:t>
      </w:r>
    </w:p>
    <w:p w:rsidR="00197A05" w:rsidRDefault="00197A05" w:rsidP="00197A05">
      <w:pPr>
        <w:pStyle w:val="afb"/>
      </w:pPr>
      <w:r>
        <w:t>import argparse</w:t>
      </w:r>
    </w:p>
    <w:p w:rsidR="00197A05" w:rsidRDefault="00197A05" w:rsidP="00197A05">
      <w:pPr>
        <w:pStyle w:val="afb"/>
      </w:pPr>
    </w:p>
    <w:p w:rsidR="00197A05" w:rsidRDefault="00197A05" w:rsidP="00197A05">
      <w:pPr>
        <w:pStyle w:val="afb"/>
      </w:pPr>
      <w:r>
        <w:t>parser = argparse.ArgumentParser()</w:t>
      </w:r>
    </w:p>
    <w:p w:rsidR="00197A05" w:rsidRDefault="00197A05" w:rsidP="00197A05">
      <w:pPr>
        <w:pStyle w:val="afb"/>
      </w:pPr>
    </w:p>
    <w:p w:rsidR="00197A05" w:rsidRDefault="00197A05" w:rsidP="00197A05">
      <w:pPr>
        <w:pStyle w:val="afb"/>
      </w:pPr>
      <w:r>
        <w:t xml:space="preserve">parser.add_argument('file')     </w:t>
      </w:r>
    </w:p>
    <w:p w:rsidR="00197A05" w:rsidRDefault="00197A05" w:rsidP="00197A05">
      <w:pPr>
        <w:pStyle w:val="afb"/>
      </w:pPr>
      <w:r>
        <w:t xml:space="preserve">parser.add_argument('-o', '--output')   </w:t>
      </w:r>
    </w:p>
    <w:p w:rsidR="00197A05" w:rsidRDefault="00197A05" w:rsidP="00197A05">
      <w:pPr>
        <w:pStyle w:val="afb"/>
      </w:pPr>
      <w:r>
        <w:t xml:space="preserve">parser.add_argument('--width', type = int, default = 80) </w:t>
      </w:r>
    </w:p>
    <w:p w:rsidR="00197A05" w:rsidRDefault="00197A05" w:rsidP="00197A05">
      <w:pPr>
        <w:pStyle w:val="afb"/>
      </w:pPr>
      <w:r>
        <w:t xml:space="preserve">parser.add_argument('--height', type = int, default = 80) </w:t>
      </w:r>
    </w:p>
    <w:p w:rsidR="00197A05" w:rsidRDefault="00197A05" w:rsidP="00197A05">
      <w:pPr>
        <w:pStyle w:val="afb"/>
      </w:pPr>
    </w:p>
    <w:p w:rsidR="00197A05" w:rsidRDefault="00197A05" w:rsidP="00197A05">
      <w:pPr>
        <w:pStyle w:val="afb"/>
      </w:pPr>
      <w:r>
        <w:t>args = parser.parse_args()</w:t>
      </w:r>
    </w:p>
    <w:p w:rsidR="00197A05" w:rsidRDefault="00197A05" w:rsidP="00197A05">
      <w:pPr>
        <w:pStyle w:val="afb"/>
      </w:pPr>
    </w:p>
    <w:p w:rsidR="00197A05" w:rsidRDefault="00197A05" w:rsidP="00197A05">
      <w:pPr>
        <w:pStyle w:val="afb"/>
      </w:pPr>
      <w:r>
        <w:t>IMG = args.file</w:t>
      </w:r>
    </w:p>
    <w:p w:rsidR="00197A05" w:rsidRDefault="00197A05" w:rsidP="00197A05">
      <w:pPr>
        <w:pStyle w:val="afb"/>
      </w:pPr>
      <w:r>
        <w:t>WIDTH = args.width</w:t>
      </w:r>
    </w:p>
    <w:p w:rsidR="00197A05" w:rsidRDefault="00197A05" w:rsidP="00197A05">
      <w:pPr>
        <w:pStyle w:val="afb"/>
      </w:pPr>
      <w:r>
        <w:t>HEIGHT = args.height</w:t>
      </w:r>
    </w:p>
    <w:p w:rsidR="00197A05" w:rsidRDefault="00197A05" w:rsidP="00197A05">
      <w:pPr>
        <w:pStyle w:val="afb"/>
      </w:pPr>
      <w:r>
        <w:t>OUTPUT = args.output</w:t>
      </w:r>
    </w:p>
    <w:p w:rsidR="00197A05" w:rsidRDefault="00197A05" w:rsidP="00197A05">
      <w:pPr>
        <w:pStyle w:val="afb"/>
      </w:pPr>
    </w:p>
    <w:p w:rsidR="00197A05" w:rsidRDefault="00197A05" w:rsidP="00197A05">
      <w:pPr>
        <w:pStyle w:val="afb"/>
      </w:pPr>
      <w:r>
        <w:t>ascii_char = list("$@B%8&amp;WM#*oahkbdpqwmZO0QLCJUYXzcvunxrjft/\|()1{}[]?-_+~&lt;&gt;i!lI;:,\"^`'. ")</w:t>
      </w:r>
    </w:p>
    <w:p w:rsidR="00197A05" w:rsidRDefault="00197A05" w:rsidP="00197A05">
      <w:pPr>
        <w:pStyle w:val="afb"/>
      </w:pPr>
    </w:p>
    <w:p w:rsidR="00197A05" w:rsidRDefault="00197A05" w:rsidP="00197A05">
      <w:pPr>
        <w:pStyle w:val="afb"/>
      </w:pPr>
    </w:p>
    <w:p w:rsidR="00197A05" w:rsidRDefault="00197A05" w:rsidP="00197A05">
      <w:pPr>
        <w:pStyle w:val="afb"/>
      </w:pPr>
      <w:r>
        <w:t>def get_char(r,g,b,alpha = 256):</w:t>
      </w:r>
    </w:p>
    <w:p w:rsidR="00197A05" w:rsidRDefault="00197A05" w:rsidP="00197A05">
      <w:pPr>
        <w:pStyle w:val="afb"/>
      </w:pPr>
      <w:r>
        <w:t xml:space="preserve">    if alpha == 0:</w:t>
      </w:r>
    </w:p>
    <w:p w:rsidR="00197A05" w:rsidRDefault="00197A05" w:rsidP="00197A05">
      <w:pPr>
        <w:pStyle w:val="afb"/>
      </w:pPr>
      <w:r>
        <w:t xml:space="preserve">        return ' '</w:t>
      </w:r>
    </w:p>
    <w:p w:rsidR="00197A05" w:rsidRDefault="00197A05" w:rsidP="00197A05">
      <w:pPr>
        <w:pStyle w:val="afb"/>
      </w:pPr>
      <w:r>
        <w:t xml:space="preserve">    length = len(ascii_char)</w:t>
      </w:r>
    </w:p>
    <w:p w:rsidR="00197A05" w:rsidRDefault="00197A05" w:rsidP="00197A05">
      <w:pPr>
        <w:pStyle w:val="afb"/>
      </w:pPr>
      <w:r>
        <w:lastRenderedPageBreak/>
        <w:t xml:space="preserve">    gray = int(0.2126 * r + 0.7152 * g + 0.0722 * b)</w:t>
      </w:r>
    </w:p>
    <w:p w:rsidR="00197A05" w:rsidRDefault="00197A05" w:rsidP="00197A05">
      <w:pPr>
        <w:pStyle w:val="afb"/>
      </w:pPr>
    </w:p>
    <w:p w:rsidR="00197A05" w:rsidRDefault="00197A05" w:rsidP="00197A05">
      <w:pPr>
        <w:pStyle w:val="afb"/>
      </w:pPr>
      <w:r>
        <w:t xml:space="preserve">    unit = (256.0 + 1)/length</w:t>
      </w:r>
    </w:p>
    <w:p w:rsidR="00197A05" w:rsidRDefault="00197A05" w:rsidP="00197A05">
      <w:pPr>
        <w:pStyle w:val="afb"/>
      </w:pPr>
      <w:r>
        <w:t xml:space="preserve">    return ascii_char[int(gray/unit)]</w:t>
      </w:r>
    </w:p>
    <w:p w:rsidR="00197A05" w:rsidRDefault="00197A05" w:rsidP="00197A05">
      <w:pPr>
        <w:pStyle w:val="afb"/>
      </w:pPr>
    </w:p>
    <w:p w:rsidR="00197A05" w:rsidRDefault="00197A05" w:rsidP="00197A05">
      <w:pPr>
        <w:pStyle w:val="afb"/>
      </w:pPr>
      <w:r>
        <w:t>if __name__ == '__main__':</w:t>
      </w:r>
    </w:p>
    <w:p w:rsidR="00197A05" w:rsidRDefault="00197A05" w:rsidP="00197A05">
      <w:pPr>
        <w:pStyle w:val="afb"/>
      </w:pPr>
    </w:p>
    <w:p w:rsidR="00197A05" w:rsidRDefault="00197A05" w:rsidP="00197A05">
      <w:pPr>
        <w:pStyle w:val="afb"/>
      </w:pPr>
      <w:r>
        <w:t xml:space="preserve">    im = Image.open(IMG)</w:t>
      </w:r>
    </w:p>
    <w:p w:rsidR="00197A05" w:rsidRDefault="00197A05" w:rsidP="00197A05">
      <w:pPr>
        <w:pStyle w:val="afb"/>
      </w:pPr>
      <w:r>
        <w:t xml:space="preserve">    im = im.resize((WIDTH,HEIGHT), Image.NEAREST)</w:t>
      </w:r>
    </w:p>
    <w:p w:rsidR="00197A05" w:rsidRDefault="00197A05" w:rsidP="00197A05">
      <w:pPr>
        <w:pStyle w:val="afb"/>
      </w:pPr>
    </w:p>
    <w:p w:rsidR="00197A05" w:rsidRDefault="00197A05" w:rsidP="00197A05">
      <w:pPr>
        <w:pStyle w:val="afb"/>
      </w:pPr>
      <w:r>
        <w:t xml:space="preserve">    txt = ""</w:t>
      </w:r>
    </w:p>
    <w:p w:rsidR="00197A05" w:rsidRDefault="00197A05" w:rsidP="00197A05">
      <w:pPr>
        <w:pStyle w:val="afb"/>
      </w:pPr>
    </w:p>
    <w:p w:rsidR="00197A05" w:rsidRDefault="00197A05" w:rsidP="00197A05">
      <w:pPr>
        <w:pStyle w:val="afb"/>
      </w:pPr>
      <w:r>
        <w:t xml:space="preserve">    for i in range(HEIGHT):</w:t>
      </w:r>
    </w:p>
    <w:p w:rsidR="00197A05" w:rsidRDefault="00197A05" w:rsidP="00197A05">
      <w:pPr>
        <w:pStyle w:val="afb"/>
      </w:pPr>
      <w:r>
        <w:t xml:space="preserve">        for j in range(WIDTH):</w:t>
      </w:r>
    </w:p>
    <w:p w:rsidR="00197A05" w:rsidRDefault="00197A05" w:rsidP="00197A05">
      <w:pPr>
        <w:pStyle w:val="afb"/>
      </w:pPr>
      <w:r>
        <w:t xml:space="preserve">            txt += get_char(*im.getpixel((j,i)))</w:t>
      </w:r>
    </w:p>
    <w:p w:rsidR="00197A05" w:rsidRDefault="00197A05" w:rsidP="00197A05">
      <w:pPr>
        <w:pStyle w:val="afb"/>
      </w:pPr>
      <w:r>
        <w:t xml:space="preserve">        txt += '\n'</w:t>
      </w:r>
    </w:p>
    <w:p w:rsidR="00197A05" w:rsidRDefault="00197A05" w:rsidP="00197A05">
      <w:pPr>
        <w:pStyle w:val="afb"/>
      </w:pPr>
    </w:p>
    <w:p w:rsidR="00197A05" w:rsidRDefault="00197A05" w:rsidP="00197A05">
      <w:pPr>
        <w:pStyle w:val="afb"/>
      </w:pPr>
      <w:r>
        <w:t xml:space="preserve">    print(txt)</w:t>
      </w:r>
    </w:p>
    <w:p w:rsidR="00197A05" w:rsidRDefault="00197A05" w:rsidP="00197A05">
      <w:pPr>
        <w:pStyle w:val="afb"/>
      </w:pPr>
    </w:p>
    <w:p w:rsidR="00197A05" w:rsidRDefault="00197A05" w:rsidP="00197A05">
      <w:pPr>
        <w:pStyle w:val="afb"/>
      </w:pPr>
      <w:r>
        <w:t xml:space="preserve">    </w:t>
      </w:r>
    </w:p>
    <w:p w:rsidR="00197A05" w:rsidRDefault="00197A05" w:rsidP="00197A05">
      <w:pPr>
        <w:pStyle w:val="afb"/>
      </w:pPr>
      <w:r>
        <w:t xml:space="preserve">    if OUTPUT:</w:t>
      </w:r>
    </w:p>
    <w:p w:rsidR="00197A05" w:rsidRDefault="00197A05" w:rsidP="00197A05">
      <w:pPr>
        <w:pStyle w:val="afb"/>
      </w:pPr>
      <w:r>
        <w:t xml:space="preserve">        with open(OUTPUT,'w') as f:</w:t>
      </w:r>
    </w:p>
    <w:p w:rsidR="00197A05" w:rsidRDefault="00197A05" w:rsidP="00197A05">
      <w:pPr>
        <w:pStyle w:val="afb"/>
      </w:pPr>
      <w:r>
        <w:t xml:space="preserve">            f.write(txt)</w:t>
      </w:r>
    </w:p>
    <w:p w:rsidR="00197A05" w:rsidRDefault="00197A05" w:rsidP="00197A05">
      <w:pPr>
        <w:pStyle w:val="afb"/>
      </w:pPr>
      <w:r>
        <w:t xml:space="preserve">    else:</w:t>
      </w:r>
    </w:p>
    <w:p w:rsidR="00197A05" w:rsidRDefault="00197A05" w:rsidP="00197A05">
      <w:pPr>
        <w:pStyle w:val="afb"/>
      </w:pPr>
      <w:r>
        <w:t xml:space="preserve">        with open("output.txt",'w') as f:</w:t>
      </w:r>
    </w:p>
    <w:p w:rsidR="00197A05" w:rsidRDefault="00197A05" w:rsidP="00197A05">
      <w:pPr>
        <w:pStyle w:val="afb"/>
      </w:pPr>
      <w:r>
        <w:t xml:space="preserve">            f.write(txt)</w:t>
      </w:r>
    </w:p>
    <w:p w:rsidR="00197A05" w:rsidRDefault="00684944" w:rsidP="00684944">
      <w:pPr>
        <w:pStyle w:val="2"/>
      </w:pPr>
      <w:bookmarkStart w:id="12" w:name="_Toc524250482"/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任务栏弹窗</w:t>
      </w:r>
      <w:bookmarkEnd w:id="12"/>
    </w:p>
    <w:p w:rsidR="00684944" w:rsidRDefault="00684944" w:rsidP="00684944">
      <w:pPr>
        <w:pStyle w:val="afb"/>
      </w:pPr>
      <w:r>
        <w:t>from win10toast import ToastNotifier</w:t>
      </w:r>
    </w:p>
    <w:p w:rsidR="00684944" w:rsidRDefault="00684944" w:rsidP="00684944">
      <w:pPr>
        <w:pStyle w:val="afb"/>
      </w:pPr>
      <w:r>
        <w:t>toaster = ToastNotifier()</w:t>
      </w:r>
    </w:p>
    <w:p w:rsidR="00684944" w:rsidRDefault="00684944" w:rsidP="00684944">
      <w:pPr>
        <w:pStyle w:val="afb"/>
      </w:pPr>
      <w:r>
        <w:t>toaster.show_toast("Hello World!!!","Python is awsm by default!")</w:t>
      </w:r>
    </w:p>
    <w:p w:rsidR="00684944" w:rsidRPr="00684944" w:rsidRDefault="00684944" w:rsidP="00684944"/>
    <w:p w:rsidR="00211336" w:rsidRDefault="008033CF" w:rsidP="00211336">
      <w:pPr>
        <w:pStyle w:val="2"/>
      </w:pPr>
      <w:bookmarkStart w:id="13" w:name="_Toc524250483"/>
      <w:r>
        <w:rPr>
          <w:rFonts w:hint="eastAsia"/>
        </w:rPr>
        <w:t>时间格式化</w:t>
      </w:r>
      <w:bookmarkEnd w:id="13"/>
    </w:p>
    <w:p w:rsidR="008033CF" w:rsidRDefault="008033CF" w:rsidP="008033CF">
      <w:pPr>
        <w:pStyle w:val="afb"/>
      </w:pPr>
      <w:r>
        <w:t>str_time = time.strftime('%Y-%m-%d %H:%M:%S',time.localtime(time.time()))</w:t>
      </w:r>
    </w:p>
    <w:p w:rsidR="008033CF" w:rsidRDefault="008033CF" w:rsidP="008033CF">
      <w:pPr>
        <w:pStyle w:val="afb"/>
      </w:pPr>
      <w:r>
        <w:t>print(str_time)</w:t>
      </w:r>
    </w:p>
    <w:p w:rsidR="008033CF" w:rsidRDefault="008033CF" w:rsidP="008033CF">
      <w:pPr>
        <w:pStyle w:val="afb"/>
      </w:pPr>
      <w:r>
        <w:t>print("handled time")</w:t>
      </w:r>
    </w:p>
    <w:p w:rsidR="008033CF" w:rsidRDefault="008033CF" w:rsidP="008033CF">
      <w:pPr>
        <w:pStyle w:val="afb"/>
      </w:pPr>
      <w:r>
        <w:t>uint_time=int(time.time())</w:t>
      </w:r>
    </w:p>
    <w:p w:rsidR="008033CF" w:rsidRDefault="008033CF" w:rsidP="008033CF">
      <w:pPr>
        <w:pStyle w:val="afb"/>
      </w:pPr>
      <w:r>
        <w:t>print(uint_time)</w:t>
      </w:r>
    </w:p>
    <w:p w:rsidR="008033CF" w:rsidRDefault="008033CF" w:rsidP="008033CF">
      <w:pPr>
        <w:pStyle w:val="afb"/>
      </w:pPr>
      <w:r>
        <w:t>uint_time=int(uint_time/60)*60</w:t>
      </w:r>
    </w:p>
    <w:p w:rsidR="008033CF" w:rsidRDefault="008033CF" w:rsidP="008033CF">
      <w:pPr>
        <w:pStyle w:val="afb"/>
      </w:pPr>
      <w:r>
        <w:t>print(uint_time)</w:t>
      </w:r>
    </w:p>
    <w:p w:rsidR="008033CF" w:rsidRDefault="008033CF" w:rsidP="008033CF">
      <w:pPr>
        <w:pStyle w:val="afb"/>
      </w:pPr>
      <w:r>
        <w:t>str_time = time.strftime('%Y-%m-%d %H:%M:%S',time.localtime(uint_time))</w:t>
      </w:r>
    </w:p>
    <w:p w:rsidR="008033CF" w:rsidRDefault="008033CF" w:rsidP="008033CF">
      <w:pPr>
        <w:pStyle w:val="afb"/>
      </w:pPr>
      <w:r>
        <w:t>print(str_time)</w:t>
      </w:r>
    </w:p>
    <w:p w:rsidR="008033CF" w:rsidRDefault="008033CF" w:rsidP="008033CF"/>
    <w:p w:rsidR="008033CF" w:rsidRPr="008033CF" w:rsidRDefault="008033CF" w:rsidP="008033CF">
      <w:pPr>
        <w:pStyle w:val="2"/>
      </w:pPr>
    </w:p>
    <w:sectPr w:rsidR="008033CF" w:rsidRPr="008033CF" w:rsidSect="00177071">
      <w:footerReference w:type="default" r:id="rId9"/>
      <w:pgSz w:w="11906" w:h="16838"/>
      <w:pgMar w:top="1440" w:right="1797" w:bottom="1440" w:left="1797" w:header="567" w:footer="709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566" w:rsidRDefault="00FF3566">
      <w:r>
        <w:separator/>
      </w:r>
    </w:p>
  </w:endnote>
  <w:endnote w:type="continuationSeparator" w:id="0">
    <w:p w:rsidR="00FF3566" w:rsidRDefault="00FF3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A7" w:rsidRDefault="008060A7">
    <w:pPr>
      <w:jc w:val="center"/>
      <w:rPr>
        <w:rStyle w:val="3Char"/>
      </w:rPr>
    </w:pPr>
    <w:r>
      <w:rPr>
        <w:rStyle w:val="2Char"/>
        <w:rFonts w:hint="eastAsia"/>
      </w:rPr>
      <w:t>工程技术笔记</w:t>
    </w:r>
    <w:r w:rsidR="005253E3">
      <w:rPr>
        <w:rStyle w:val="3Char"/>
        <w:rFonts w:hint="eastAsia"/>
      </w:rPr>
      <w:t xml:space="preserve">                               </w:t>
    </w:r>
    <w:r>
      <w:rPr>
        <w:rStyle w:val="3Char"/>
      </w:rPr>
      <w:t xml:space="preserve">Guangzhou </w:t>
    </w:r>
    <w:r w:rsidR="005253E3">
      <w:rPr>
        <w:rStyle w:val="3Char"/>
      </w:rPr>
      <w:t>S</w:t>
    </w:r>
    <w:r w:rsidR="005253E3">
      <w:rPr>
        <w:rStyle w:val="3Char"/>
        <w:rFonts w:hint="eastAsia"/>
      </w:rPr>
      <w:t>unRun</w:t>
    </w:r>
    <w:r w:rsidR="005253E3">
      <w:rPr>
        <w:rStyle w:val="3Char"/>
      </w:rPr>
      <w:t xml:space="preserve"> N</w:t>
    </w:r>
    <w:r w:rsidR="005253E3">
      <w:rPr>
        <w:rStyle w:val="3Char"/>
        <w:rFonts w:hint="eastAsia"/>
      </w:rPr>
      <w:t>etworks</w:t>
    </w:r>
    <w:r w:rsidR="005253E3">
      <w:rPr>
        <w:rStyle w:val="3Char"/>
      </w:rPr>
      <w:t xml:space="preserve"> T</w:t>
    </w:r>
    <w:r w:rsidR="005253E3">
      <w:rPr>
        <w:rStyle w:val="3Char"/>
        <w:rFonts w:hint="eastAsia"/>
      </w:rPr>
      <w:t>echnology</w:t>
    </w:r>
    <w:r>
      <w:rPr>
        <w:rStyle w:val="3Char"/>
      </w:rPr>
      <w:t xml:space="preserve"> CO., LTD.</w:t>
    </w:r>
  </w:p>
  <w:p w:rsidR="008060A7" w:rsidRDefault="006C5A2C">
    <w:pPr>
      <w:pStyle w:val="30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6CCFAD" wp14:editId="0C680A79">
              <wp:simplePos x="0" y="0"/>
              <wp:positionH relativeFrom="column">
                <wp:posOffset>-17145</wp:posOffset>
              </wp:positionH>
              <wp:positionV relativeFrom="paragraph">
                <wp:posOffset>3175</wp:posOffset>
              </wp:positionV>
              <wp:extent cx="5309870" cy="635"/>
              <wp:effectExtent l="11430" t="12700" r="12700" b="1524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987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90C6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2C010" id="Line 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.25pt" to="416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" strokecolor="#490c6e" strokeweight="1pt"/>
          </w:pict>
        </mc:Fallback>
      </mc:AlternateContent>
    </w:r>
    <w:r w:rsidR="008060A7">
      <w:rPr>
        <w:rFonts w:hint="eastAsia"/>
      </w:rPr>
      <w:t xml:space="preserve"> </w:t>
    </w:r>
  </w:p>
  <w:p w:rsidR="008060A7" w:rsidRDefault="0019256C">
    <w:pPr>
      <w:jc w:val="center"/>
      <w:rPr>
        <w:rStyle w:val="a4"/>
      </w:rPr>
    </w:pPr>
    <w:r>
      <w:fldChar w:fldCharType="begin"/>
    </w:r>
    <w:r w:rsidR="008060A7">
      <w:rPr>
        <w:rStyle w:val="a4"/>
      </w:rPr>
      <w:instrText xml:space="preserve"> PAGE </w:instrText>
    </w:r>
    <w:r>
      <w:fldChar w:fldCharType="separate"/>
    </w:r>
    <w:r w:rsidR="009C3777">
      <w:rPr>
        <w:rStyle w:val="a4"/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94A" w:rsidRDefault="00C1094A" w:rsidP="00C1094A">
    <w:pPr>
      <w:jc w:val="center"/>
      <w:rPr>
        <w:rStyle w:val="3Char"/>
      </w:rPr>
    </w:pPr>
    <w:r>
      <w:rPr>
        <w:rStyle w:val="2Char"/>
        <w:rFonts w:hint="eastAsia"/>
      </w:rPr>
      <w:t>工程技术笔记</w:t>
    </w:r>
    <w:r>
      <w:rPr>
        <w:rStyle w:val="3Char"/>
        <w:rFonts w:hint="eastAsia"/>
      </w:rPr>
      <w:t xml:space="preserve">                               </w:t>
    </w:r>
    <w:r>
      <w:rPr>
        <w:rStyle w:val="3Char"/>
      </w:rPr>
      <w:t>Guangzhou S</w:t>
    </w:r>
    <w:r>
      <w:rPr>
        <w:rStyle w:val="3Char"/>
        <w:rFonts w:hint="eastAsia"/>
      </w:rPr>
      <w:t>unRun</w:t>
    </w:r>
    <w:r>
      <w:rPr>
        <w:rStyle w:val="3Char"/>
      </w:rPr>
      <w:t xml:space="preserve"> N</w:t>
    </w:r>
    <w:r>
      <w:rPr>
        <w:rStyle w:val="3Char"/>
        <w:rFonts w:hint="eastAsia"/>
      </w:rPr>
      <w:t>etworks</w:t>
    </w:r>
    <w:r>
      <w:rPr>
        <w:rStyle w:val="3Char"/>
      </w:rPr>
      <w:t xml:space="preserve"> T</w:t>
    </w:r>
    <w:r>
      <w:rPr>
        <w:rStyle w:val="3Char"/>
        <w:rFonts w:hint="eastAsia"/>
      </w:rPr>
      <w:t>echnology</w:t>
    </w:r>
    <w:r>
      <w:rPr>
        <w:rStyle w:val="3Char"/>
      </w:rPr>
      <w:t xml:space="preserve"> CO., LTD.</w:t>
    </w:r>
  </w:p>
  <w:p w:rsidR="00C1094A" w:rsidRDefault="006C5A2C" w:rsidP="00C1094A">
    <w:pPr>
      <w:pStyle w:val="30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3175</wp:posOffset>
              </wp:positionV>
              <wp:extent cx="5309870" cy="635"/>
              <wp:effectExtent l="11430" t="12700" r="12700" b="1524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987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90C6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4C72A1" id="Line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.25pt" to="416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" strokecolor="#490c6e" strokeweight="1pt"/>
          </w:pict>
        </mc:Fallback>
      </mc:AlternateContent>
    </w:r>
    <w:r w:rsidR="00C1094A">
      <w:rPr>
        <w:rFonts w:hint="eastAsia"/>
      </w:rPr>
      <w:t xml:space="preserve"> </w:t>
    </w:r>
  </w:p>
  <w:p w:rsidR="008060A7" w:rsidRPr="00C1094A" w:rsidRDefault="00C1094A" w:rsidP="00C1094A">
    <w:pPr>
      <w:jc w:val="center"/>
      <w:rPr>
        <w:rStyle w:val="a4"/>
      </w:rPr>
    </w:pP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9C3777">
      <w:rPr>
        <w:rStyle w:val="a4"/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566" w:rsidRDefault="00FF3566">
      <w:r>
        <w:separator/>
      </w:r>
    </w:p>
  </w:footnote>
  <w:footnote w:type="continuationSeparator" w:id="0">
    <w:p w:rsidR="00FF3566" w:rsidRDefault="00FF3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1"/>
      </w:rPr>
    </w:lvl>
    <w:lvl w:ilvl="3">
      <w:start w:val="1"/>
      <w:numFmt w:val="decimal"/>
      <w:pStyle w:val="4"/>
      <w:lvlText w:val="%4."/>
      <w:lvlJc w:val="left"/>
      <w:pPr>
        <w:tabs>
          <w:tab w:val="num" w:pos="862"/>
        </w:tabs>
        <w:ind w:left="0" w:firstLine="420"/>
      </w:pPr>
      <w:rPr>
        <w:rFonts w:ascii="Arial" w:hAnsi="Arial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6">
      <w:start w:val="1"/>
      <w:numFmt w:val="decimal"/>
      <w:suff w:val="space"/>
      <w:lvlText w:val="图%1.%7 "/>
      <w:lvlJc w:val="center"/>
      <w:pPr>
        <w:ind w:left="1620" w:firstLine="0"/>
      </w:pPr>
      <w:rPr>
        <w:rFonts w:hint="default"/>
      </w:rPr>
    </w:lvl>
    <w:lvl w:ilvl="7">
      <w:start w:val="1"/>
      <w:numFmt w:val="decimal"/>
      <w:suff w:val="space"/>
      <w:lvlText w:val="表%1.%8 "/>
      <w:lvlJc w:val="center"/>
      <w:pPr>
        <w:ind w:left="1620" w:firstLine="0"/>
      </w:pPr>
      <w:rPr>
        <w:rFonts w:hint="default"/>
      </w:rPr>
    </w:lvl>
    <w:lvl w:ilvl="8">
      <w:start w:val="1"/>
      <w:numFmt w:val="decimal"/>
      <w:suff w:val="space"/>
      <w:lvlText w:val="程序%1.%9 "/>
      <w:lvlJc w:val="center"/>
      <w:pPr>
        <w:ind w:left="1620" w:firstLine="0"/>
      </w:pPr>
      <w:rPr>
        <w:rFonts w:hint="default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upperLetter"/>
      <w:suff w:val="space"/>
      <w:lvlText w:val="附录%1"/>
      <w:lvlJc w:val="center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2" w15:restartNumberingAfterBreak="0">
    <w:nsid w:val="0000000C"/>
    <w:multiLevelType w:val="multilevel"/>
    <w:tmpl w:val="0000000C"/>
    <w:lvl w:ilvl="0">
      <w:numFmt w:val="decimal"/>
      <w:lvlText w:val=""/>
      <w:lvlJc w:val="left"/>
      <w:pPr>
        <w:tabs>
          <w:tab w:val="num" w:pos="360"/>
        </w:tabs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</w:pPr>
    </w:lvl>
    <w:lvl w:ilvl="2">
      <w:numFmt w:val="decimal"/>
      <w:lvlText w:val=""/>
      <w:lvlJc w:val="left"/>
      <w:pPr>
        <w:tabs>
          <w:tab w:val="num" w:pos="360"/>
        </w:tabs>
      </w:pPr>
    </w:lvl>
    <w:lvl w:ilvl="3">
      <w:numFmt w:val="decimal"/>
      <w:lvlText w:val=""/>
      <w:lvlJc w:val="left"/>
      <w:pPr>
        <w:tabs>
          <w:tab w:val="num" w:pos="360"/>
        </w:tabs>
      </w:pPr>
    </w:lvl>
    <w:lvl w:ilvl="4">
      <w:numFmt w:val="decimal"/>
      <w:lvlText w:val=""/>
      <w:lvlJc w:val="left"/>
      <w:pPr>
        <w:tabs>
          <w:tab w:val="num" w:pos="360"/>
        </w:tabs>
      </w:pPr>
    </w:lvl>
    <w:lvl w:ilvl="5">
      <w:numFmt w:val="decimal"/>
      <w:lvlText w:val=""/>
      <w:lvlJc w:val="left"/>
      <w:pPr>
        <w:tabs>
          <w:tab w:val="num" w:pos="360"/>
        </w:tabs>
      </w:pPr>
    </w:lvl>
    <w:lvl w:ilvl="6">
      <w:numFmt w:val="decimal"/>
      <w:lvlText w:val=""/>
      <w:lvlJc w:val="left"/>
      <w:pPr>
        <w:tabs>
          <w:tab w:val="num" w:pos="360"/>
        </w:tabs>
      </w:pPr>
    </w:lvl>
    <w:lvl w:ilvl="7">
      <w:numFmt w:val="decimal"/>
      <w:lvlText w:val=""/>
      <w:lvlJc w:val="left"/>
      <w:pPr>
        <w:tabs>
          <w:tab w:val="num" w:pos="360"/>
        </w:tabs>
      </w:pPr>
    </w:lvl>
    <w:lvl w:ilvl="8">
      <w:numFmt w:val="decimal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"/>
      <w:lvlJc w:val="left"/>
      <w:pPr>
        <w:tabs>
          <w:tab w:val="num" w:pos="420"/>
        </w:tabs>
        <w:ind w:left="0" w:firstLine="420"/>
      </w:pPr>
      <w:rPr>
        <w:rFonts w:ascii="Wingdings" w:hAnsi="Wingdings" w:hint="default"/>
      </w:rPr>
    </w:lvl>
    <w:lvl w:ilvl="1">
      <w:start w:val="4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20"/>
        </w:tabs>
        <w:ind w:left="0" w:firstLine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5D391F"/>
    <w:multiLevelType w:val="hybridMultilevel"/>
    <w:tmpl w:val="10829D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2B14D24"/>
    <w:multiLevelType w:val="hybridMultilevel"/>
    <w:tmpl w:val="434AF4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7E31FF4"/>
    <w:multiLevelType w:val="hybridMultilevel"/>
    <w:tmpl w:val="2E389BA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D813106"/>
    <w:multiLevelType w:val="hybridMultilevel"/>
    <w:tmpl w:val="C65C701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C4F6382"/>
    <w:multiLevelType w:val="hybridMultilevel"/>
    <w:tmpl w:val="68DEA8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7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8"/>
  </w:num>
  <w:num w:numId="30">
    <w:abstractNumId w:val="5"/>
  </w:num>
  <w:num w:numId="31">
    <w:abstractNumId w:val="0"/>
  </w:num>
  <w:num w:numId="32">
    <w:abstractNumId w:val="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2C"/>
    <w:rsid w:val="00007169"/>
    <w:rsid w:val="0001178A"/>
    <w:rsid w:val="0003181B"/>
    <w:rsid w:val="00033255"/>
    <w:rsid w:val="00042E60"/>
    <w:rsid w:val="00051648"/>
    <w:rsid w:val="000664A6"/>
    <w:rsid w:val="0007449E"/>
    <w:rsid w:val="000747FD"/>
    <w:rsid w:val="00080AB7"/>
    <w:rsid w:val="0008211D"/>
    <w:rsid w:val="0008224C"/>
    <w:rsid w:val="0008421A"/>
    <w:rsid w:val="00084674"/>
    <w:rsid w:val="00090CB6"/>
    <w:rsid w:val="00092AF6"/>
    <w:rsid w:val="00092E9B"/>
    <w:rsid w:val="000977B1"/>
    <w:rsid w:val="000A7599"/>
    <w:rsid w:val="000A77CB"/>
    <w:rsid w:val="000B2EF9"/>
    <w:rsid w:val="000B4F30"/>
    <w:rsid w:val="000D0222"/>
    <w:rsid w:val="000D0711"/>
    <w:rsid w:val="000D555C"/>
    <w:rsid w:val="000E2672"/>
    <w:rsid w:val="000E6571"/>
    <w:rsid w:val="000E766E"/>
    <w:rsid w:val="000F0488"/>
    <w:rsid w:val="000F3485"/>
    <w:rsid w:val="000F44AB"/>
    <w:rsid w:val="000F72E0"/>
    <w:rsid w:val="00107D52"/>
    <w:rsid w:val="0013563C"/>
    <w:rsid w:val="0015106C"/>
    <w:rsid w:val="00151F02"/>
    <w:rsid w:val="001546B7"/>
    <w:rsid w:val="001720F1"/>
    <w:rsid w:val="00172A27"/>
    <w:rsid w:val="00177071"/>
    <w:rsid w:val="00177CAC"/>
    <w:rsid w:val="00180861"/>
    <w:rsid w:val="0019256C"/>
    <w:rsid w:val="00194950"/>
    <w:rsid w:val="00197A05"/>
    <w:rsid w:val="001A3632"/>
    <w:rsid w:val="001B1C75"/>
    <w:rsid w:val="001B2278"/>
    <w:rsid w:val="001B2451"/>
    <w:rsid w:val="001B2C17"/>
    <w:rsid w:val="001C200E"/>
    <w:rsid w:val="001C5CEB"/>
    <w:rsid w:val="001C74F7"/>
    <w:rsid w:val="001D35CE"/>
    <w:rsid w:val="001E01B4"/>
    <w:rsid w:val="001E0271"/>
    <w:rsid w:val="001E426C"/>
    <w:rsid w:val="001E767C"/>
    <w:rsid w:val="001F1B7A"/>
    <w:rsid w:val="001F4668"/>
    <w:rsid w:val="001F72CE"/>
    <w:rsid w:val="0020015B"/>
    <w:rsid w:val="0020724D"/>
    <w:rsid w:val="00211336"/>
    <w:rsid w:val="0021198C"/>
    <w:rsid w:val="002144DE"/>
    <w:rsid w:val="00215923"/>
    <w:rsid w:val="00225794"/>
    <w:rsid w:val="002300FE"/>
    <w:rsid w:val="00232B8C"/>
    <w:rsid w:val="00244F86"/>
    <w:rsid w:val="00254019"/>
    <w:rsid w:val="0026001A"/>
    <w:rsid w:val="002775D6"/>
    <w:rsid w:val="0028526A"/>
    <w:rsid w:val="00285600"/>
    <w:rsid w:val="002905E2"/>
    <w:rsid w:val="00293B05"/>
    <w:rsid w:val="00294413"/>
    <w:rsid w:val="00297231"/>
    <w:rsid w:val="002A244D"/>
    <w:rsid w:val="002C1097"/>
    <w:rsid w:val="002C24EA"/>
    <w:rsid w:val="002C2EEA"/>
    <w:rsid w:val="002C4464"/>
    <w:rsid w:val="002D067C"/>
    <w:rsid w:val="002E5429"/>
    <w:rsid w:val="002E61C9"/>
    <w:rsid w:val="002F34F5"/>
    <w:rsid w:val="002F682E"/>
    <w:rsid w:val="003014D4"/>
    <w:rsid w:val="00306383"/>
    <w:rsid w:val="0032016F"/>
    <w:rsid w:val="0032074A"/>
    <w:rsid w:val="00330209"/>
    <w:rsid w:val="003324C1"/>
    <w:rsid w:val="00336906"/>
    <w:rsid w:val="00351ECB"/>
    <w:rsid w:val="0035577B"/>
    <w:rsid w:val="00371F4F"/>
    <w:rsid w:val="00372129"/>
    <w:rsid w:val="00375B16"/>
    <w:rsid w:val="00380589"/>
    <w:rsid w:val="00381CB9"/>
    <w:rsid w:val="00395F53"/>
    <w:rsid w:val="003A04E1"/>
    <w:rsid w:val="003A2152"/>
    <w:rsid w:val="003A342E"/>
    <w:rsid w:val="003A5B52"/>
    <w:rsid w:val="003A6A2B"/>
    <w:rsid w:val="003A7532"/>
    <w:rsid w:val="003C46E5"/>
    <w:rsid w:val="003C601C"/>
    <w:rsid w:val="003D25DC"/>
    <w:rsid w:val="003D264A"/>
    <w:rsid w:val="003D5480"/>
    <w:rsid w:val="003E4446"/>
    <w:rsid w:val="003E7B02"/>
    <w:rsid w:val="003F0F6B"/>
    <w:rsid w:val="00405F2E"/>
    <w:rsid w:val="004176B2"/>
    <w:rsid w:val="004224B3"/>
    <w:rsid w:val="004231EF"/>
    <w:rsid w:val="004369BF"/>
    <w:rsid w:val="0044215C"/>
    <w:rsid w:val="004436A1"/>
    <w:rsid w:val="00444944"/>
    <w:rsid w:val="00462A3E"/>
    <w:rsid w:val="00484259"/>
    <w:rsid w:val="0048594C"/>
    <w:rsid w:val="00485AD2"/>
    <w:rsid w:val="004947C9"/>
    <w:rsid w:val="004B46EE"/>
    <w:rsid w:val="004C1FCB"/>
    <w:rsid w:val="004C45C8"/>
    <w:rsid w:val="004C61FE"/>
    <w:rsid w:val="004D2C8D"/>
    <w:rsid w:val="004E46FD"/>
    <w:rsid w:val="004F6968"/>
    <w:rsid w:val="00503554"/>
    <w:rsid w:val="0050447A"/>
    <w:rsid w:val="00504626"/>
    <w:rsid w:val="00505B37"/>
    <w:rsid w:val="005072BF"/>
    <w:rsid w:val="005161B2"/>
    <w:rsid w:val="005253E3"/>
    <w:rsid w:val="00542A27"/>
    <w:rsid w:val="00542F9B"/>
    <w:rsid w:val="00543AC7"/>
    <w:rsid w:val="005523AB"/>
    <w:rsid w:val="00567577"/>
    <w:rsid w:val="005804AA"/>
    <w:rsid w:val="00583307"/>
    <w:rsid w:val="005A6D5A"/>
    <w:rsid w:val="005B04F7"/>
    <w:rsid w:val="005B115C"/>
    <w:rsid w:val="005B1211"/>
    <w:rsid w:val="005C2509"/>
    <w:rsid w:val="005C53F0"/>
    <w:rsid w:val="005C59A9"/>
    <w:rsid w:val="005D5F21"/>
    <w:rsid w:val="005D65F6"/>
    <w:rsid w:val="005E3FDD"/>
    <w:rsid w:val="005E50F6"/>
    <w:rsid w:val="005E5854"/>
    <w:rsid w:val="005E6C6B"/>
    <w:rsid w:val="005F15CC"/>
    <w:rsid w:val="005F35B1"/>
    <w:rsid w:val="0060265A"/>
    <w:rsid w:val="006123A6"/>
    <w:rsid w:val="0061258E"/>
    <w:rsid w:val="0061552B"/>
    <w:rsid w:val="00620F7D"/>
    <w:rsid w:val="00624060"/>
    <w:rsid w:val="00626A9A"/>
    <w:rsid w:val="00632FBD"/>
    <w:rsid w:val="00640FAA"/>
    <w:rsid w:val="00641262"/>
    <w:rsid w:val="00644176"/>
    <w:rsid w:val="0064574F"/>
    <w:rsid w:val="00653EE5"/>
    <w:rsid w:val="006707AE"/>
    <w:rsid w:val="00674D4C"/>
    <w:rsid w:val="0068097E"/>
    <w:rsid w:val="00684944"/>
    <w:rsid w:val="0068535D"/>
    <w:rsid w:val="006A14E2"/>
    <w:rsid w:val="006B2210"/>
    <w:rsid w:val="006C472E"/>
    <w:rsid w:val="006C5A2C"/>
    <w:rsid w:val="006D135A"/>
    <w:rsid w:val="006D5A7C"/>
    <w:rsid w:val="006D7380"/>
    <w:rsid w:val="006E033E"/>
    <w:rsid w:val="006E13EB"/>
    <w:rsid w:val="006E5274"/>
    <w:rsid w:val="006F244C"/>
    <w:rsid w:val="006F5A0D"/>
    <w:rsid w:val="006F7002"/>
    <w:rsid w:val="007047B8"/>
    <w:rsid w:val="00722491"/>
    <w:rsid w:val="0074053D"/>
    <w:rsid w:val="007409EE"/>
    <w:rsid w:val="00746ECF"/>
    <w:rsid w:val="00750562"/>
    <w:rsid w:val="00764529"/>
    <w:rsid w:val="00773308"/>
    <w:rsid w:val="00781B6C"/>
    <w:rsid w:val="007841E5"/>
    <w:rsid w:val="00785A25"/>
    <w:rsid w:val="007924CA"/>
    <w:rsid w:val="00796AF2"/>
    <w:rsid w:val="007A451F"/>
    <w:rsid w:val="007A618B"/>
    <w:rsid w:val="007B1166"/>
    <w:rsid w:val="007B460C"/>
    <w:rsid w:val="007B6C7E"/>
    <w:rsid w:val="007D14B7"/>
    <w:rsid w:val="007D470D"/>
    <w:rsid w:val="007E547B"/>
    <w:rsid w:val="007E576E"/>
    <w:rsid w:val="007F0444"/>
    <w:rsid w:val="007F044F"/>
    <w:rsid w:val="007F0AB2"/>
    <w:rsid w:val="007F38F5"/>
    <w:rsid w:val="007F6A59"/>
    <w:rsid w:val="008033CF"/>
    <w:rsid w:val="00804F4B"/>
    <w:rsid w:val="008060A7"/>
    <w:rsid w:val="008105FC"/>
    <w:rsid w:val="0081382C"/>
    <w:rsid w:val="00815EC7"/>
    <w:rsid w:val="00824A2E"/>
    <w:rsid w:val="008256DC"/>
    <w:rsid w:val="008304F1"/>
    <w:rsid w:val="00831E89"/>
    <w:rsid w:val="00837085"/>
    <w:rsid w:val="00837BD8"/>
    <w:rsid w:val="00853024"/>
    <w:rsid w:val="0085709C"/>
    <w:rsid w:val="00885874"/>
    <w:rsid w:val="0088666D"/>
    <w:rsid w:val="008874A5"/>
    <w:rsid w:val="008922B2"/>
    <w:rsid w:val="0089454C"/>
    <w:rsid w:val="008963AD"/>
    <w:rsid w:val="008A4725"/>
    <w:rsid w:val="008C4CED"/>
    <w:rsid w:val="008D1C56"/>
    <w:rsid w:val="008F0CA8"/>
    <w:rsid w:val="008F290F"/>
    <w:rsid w:val="008F54EE"/>
    <w:rsid w:val="008F67AD"/>
    <w:rsid w:val="008F7535"/>
    <w:rsid w:val="0091258C"/>
    <w:rsid w:val="0091512D"/>
    <w:rsid w:val="00915513"/>
    <w:rsid w:val="00920CC7"/>
    <w:rsid w:val="00926B4A"/>
    <w:rsid w:val="00927E0A"/>
    <w:rsid w:val="00927F03"/>
    <w:rsid w:val="00930AB2"/>
    <w:rsid w:val="00935EEF"/>
    <w:rsid w:val="0094703B"/>
    <w:rsid w:val="00956D97"/>
    <w:rsid w:val="00975751"/>
    <w:rsid w:val="009763BC"/>
    <w:rsid w:val="009818B3"/>
    <w:rsid w:val="00981BEA"/>
    <w:rsid w:val="00982E0C"/>
    <w:rsid w:val="00983954"/>
    <w:rsid w:val="0098693E"/>
    <w:rsid w:val="0099454A"/>
    <w:rsid w:val="009962D8"/>
    <w:rsid w:val="009A1FF1"/>
    <w:rsid w:val="009A6B5B"/>
    <w:rsid w:val="009A7E6E"/>
    <w:rsid w:val="009B2683"/>
    <w:rsid w:val="009B37FB"/>
    <w:rsid w:val="009C01EB"/>
    <w:rsid w:val="009C3777"/>
    <w:rsid w:val="009C713D"/>
    <w:rsid w:val="009D172F"/>
    <w:rsid w:val="009D34AE"/>
    <w:rsid w:val="009F1F7F"/>
    <w:rsid w:val="009F6163"/>
    <w:rsid w:val="00A03252"/>
    <w:rsid w:val="00A041C3"/>
    <w:rsid w:val="00A1536D"/>
    <w:rsid w:val="00A21E12"/>
    <w:rsid w:val="00A22AE2"/>
    <w:rsid w:val="00A25454"/>
    <w:rsid w:val="00A30BED"/>
    <w:rsid w:val="00A45ED7"/>
    <w:rsid w:val="00A514BA"/>
    <w:rsid w:val="00A52841"/>
    <w:rsid w:val="00A60FB3"/>
    <w:rsid w:val="00A72A4B"/>
    <w:rsid w:val="00A74A81"/>
    <w:rsid w:val="00A7782E"/>
    <w:rsid w:val="00A805F5"/>
    <w:rsid w:val="00A95C8F"/>
    <w:rsid w:val="00A97091"/>
    <w:rsid w:val="00AA5E00"/>
    <w:rsid w:val="00AB10A6"/>
    <w:rsid w:val="00AB6D9B"/>
    <w:rsid w:val="00AC5FCA"/>
    <w:rsid w:val="00AC7A64"/>
    <w:rsid w:val="00AD1547"/>
    <w:rsid w:val="00AD3941"/>
    <w:rsid w:val="00AD752C"/>
    <w:rsid w:val="00AE3C7A"/>
    <w:rsid w:val="00AF2BAD"/>
    <w:rsid w:val="00AF6155"/>
    <w:rsid w:val="00AF744E"/>
    <w:rsid w:val="00B12A61"/>
    <w:rsid w:val="00B146F8"/>
    <w:rsid w:val="00B17091"/>
    <w:rsid w:val="00B25D14"/>
    <w:rsid w:val="00B27FDF"/>
    <w:rsid w:val="00B30129"/>
    <w:rsid w:val="00B3653E"/>
    <w:rsid w:val="00B41E80"/>
    <w:rsid w:val="00B43CC3"/>
    <w:rsid w:val="00B5181E"/>
    <w:rsid w:val="00B52D0A"/>
    <w:rsid w:val="00B56C5C"/>
    <w:rsid w:val="00B64B29"/>
    <w:rsid w:val="00B670D3"/>
    <w:rsid w:val="00B716BE"/>
    <w:rsid w:val="00B812AE"/>
    <w:rsid w:val="00B96E91"/>
    <w:rsid w:val="00B97A5D"/>
    <w:rsid w:val="00BB40E6"/>
    <w:rsid w:val="00BB526E"/>
    <w:rsid w:val="00BB5BD3"/>
    <w:rsid w:val="00BC3407"/>
    <w:rsid w:val="00BC7BD5"/>
    <w:rsid w:val="00BD0BFE"/>
    <w:rsid w:val="00BD2FE8"/>
    <w:rsid w:val="00BD6565"/>
    <w:rsid w:val="00BE3D03"/>
    <w:rsid w:val="00BE45F1"/>
    <w:rsid w:val="00BE5E8A"/>
    <w:rsid w:val="00BF3EFE"/>
    <w:rsid w:val="00C02262"/>
    <w:rsid w:val="00C1094A"/>
    <w:rsid w:val="00C22DCE"/>
    <w:rsid w:val="00C31270"/>
    <w:rsid w:val="00C32AB0"/>
    <w:rsid w:val="00C4029E"/>
    <w:rsid w:val="00C456E1"/>
    <w:rsid w:val="00C47BDE"/>
    <w:rsid w:val="00C574EB"/>
    <w:rsid w:val="00C5792F"/>
    <w:rsid w:val="00C63AEF"/>
    <w:rsid w:val="00C65898"/>
    <w:rsid w:val="00C72ED8"/>
    <w:rsid w:val="00C77D2F"/>
    <w:rsid w:val="00C9242F"/>
    <w:rsid w:val="00CA084F"/>
    <w:rsid w:val="00CA0E9D"/>
    <w:rsid w:val="00CA3A6F"/>
    <w:rsid w:val="00CB0907"/>
    <w:rsid w:val="00CD1995"/>
    <w:rsid w:val="00CD2680"/>
    <w:rsid w:val="00CE3650"/>
    <w:rsid w:val="00CE4F9C"/>
    <w:rsid w:val="00CE6924"/>
    <w:rsid w:val="00CF7197"/>
    <w:rsid w:val="00D02D53"/>
    <w:rsid w:val="00D248BB"/>
    <w:rsid w:val="00D34865"/>
    <w:rsid w:val="00D368DB"/>
    <w:rsid w:val="00D422D3"/>
    <w:rsid w:val="00D44E6D"/>
    <w:rsid w:val="00D52E97"/>
    <w:rsid w:val="00D562EE"/>
    <w:rsid w:val="00D6516B"/>
    <w:rsid w:val="00D812D0"/>
    <w:rsid w:val="00D91E7E"/>
    <w:rsid w:val="00D95800"/>
    <w:rsid w:val="00D97DB1"/>
    <w:rsid w:val="00DA3309"/>
    <w:rsid w:val="00DB46AE"/>
    <w:rsid w:val="00DC77F3"/>
    <w:rsid w:val="00DF5E26"/>
    <w:rsid w:val="00E00EE3"/>
    <w:rsid w:val="00E01141"/>
    <w:rsid w:val="00E0170A"/>
    <w:rsid w:val="00E06FC1"/>
    <w:rsid w:val="00E132EA"/>
    <w:rsid w:val="00E15A84"/>
    <w:rsid w:val="00E2061C"/>
    <w:rsid w:val="00E22F63"/>
    <w:rsid w:val="00E23149"/>
    <w:rsid w:val="00E34186"/>
    <w:rsid w:val="00E36553"/>
    <w:rsid w:val="00E37ABF"/>
    <w:rsid w:val="00E4397D"/>
    <w:rsid w:val="00E52BF4"/>
    <w:rsid w:val="00E55455"/>
    <w:rsid w:val="00E57A50"/>
    <w:rsid w:val="00E57EFB"/>
    <w:rsid w:val="00E61131"/>
    <w:rsid w:val="00E87D80"/>
    <w:rsid w:val="00E940AC"/>
    <w:rsid w:val="00E94F15"/>
    <w:rsid w:val="00E96839"/>
    <w:rsid w:val="00EA3E46"/>
    <w:rsid w:val="00EA5955"/>
    <w:rsid w:val="00EB418F"/>
    <w:rsid w:val="00EC197C"/>
    <w:rsid w:val="00EC351C"/>
    <w:rsid w:val="00EC4541"/>
    <w:rsid w:val="00EC5C30"/>
    <w:rsid w:val="00EC78A8"/>
    <w:rsid w:val="00ED444A"/>
    <w:rsid w:val="00EE226B"/>
    <w:rsid w:val="00EF1042"/>
    <w:rsid w:val="00EF2CD2"/>
    <w:rsid w:val="00EF35BC"/>
    <w:rsid w:val="00EF48F8"/>
    <w:rsid w:val="00EF5605"/>
    <w:rsid w:val="00EF6957"/>
    <w:rsid w:val="00F04469"/>
    <w:rsid w:val="00F13F3B"/>
    <w:rsid w:val="00F36E98"/>
    <w:rsid w:val="00F44CDD"/>
    <w:rsid w:val="00F6296E"/>
    <w:rsid w:val="00F640AC"/>
    <w:rsid w:val="00F76868"/>
    <w:rsid w:val="00F879AA"/>
    <w:rsid w:val="00F933C8"/>
    <w:rsid w:val="00F95D19"/>
    <w:rsid w:val="00FA0568"/>
    <w:rsid w:val="00FA194E"/>
    <w:rsid w:val="00FA1BD3"/>
    <w:rsid w:val="00FA2F17"/>
    <w:rsid w:val="00FA302C"/>
    <w:rsid w:val="00FA7646"/>
    <w:rsid w:val="00FC01C6"/>
    <w:rsid w:val="00FC7A3A"/>
    <w:rsid w:val="00FD7EBC"/>
    <w:rsid w:val="00FF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7BB855C-9944-4787-9A35-C9E0EA03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071"/>
    <w:pPr>
      <w:widowControl w:val="0"/>
      <w:jc w:val="both"/>
    </w:pPr>
    <w:rPr>
      <w:kern w:val="2"/>
      <w:sz w:val="21"/>
    </w:rPr>
  </w:style>
  <w:style w:type="paragraph" w:styleId="1">
    <w:name w:val="heading 1"/>
    <w:next w:val="a"/>
    <w:qFormat/>
    <w:rsid w:val="00177071"/>
    <w:pPr>
      <w:pageBreakBefore/>
      <w:numPr>
        <w:numId w:val="1"/>
      </w:numPr>
      <w:spacing w:before="120" w:after="120"/>
      <w:outlineLvl w:val="0"/>
    </w:pPr>
    <w:rPr>
      <w:rFonts w:ascii="Arial" w:eastAsia="黑体" w:hAnsi="Arial"/>
      <w:b/>
      <w:kern w:val="2"/>
      <w:sz w:val="28"/>
    </w:rPr>
  </w:style>
  <w:style w:type="paragraph" w:styleId="2">
    <w:name w:val="heading 2"/>
    <w:next w:val="a"/>
    <w:qFormat/>
    <w:rsid w:val="00177071"/>
    <w:pPr>
      <w:keepNext/>
      <w:numPr>
        <w:ilvl w:val="1"/>
        <w:numId w:val="1"/>
      </w:numPr>
      <w:spacing w:before="120" w:after="120"/>
      <w:outlineLvl w:val="1"/>
    </w:pPr>
    <w:rPr>
      <w:rFonts w:ascii="Arial" w:eastAsia="黑体" w:hAnsi="Arial"/>
      <w:b/>
      <w:kern w:val="2"/>
      <w:sz w:val="24"/>
    </w:rPr>
  </w:style>
  <w:style w:type="paragraph" w:styleId="3">
    <w:name w:val="heading 3"/>
    <w:next w:val="a"/>
    <w:qFormat/>
    <w:rsid w:val="00177071"/>
    <w:pPr>
      <w:numPr>
        <w:ilvl w:val="2"/>
        <w:numId w:val="1"/>
      </w:numPr>
      <w:spacing w:before="120" w:after="120"/>
      <w:outlineLvl w:val="2"/>
    </w:pPr>
    <w:rPr>
      <w:rFonts w:ascii="Arial" w:eastAsia="黑体" w:hAnsi="Arial"/>
      <w:b/>
      <w:kern w:val="2"/>
      <w:sz w:val="21"/>
    </w:rPr>
  </w:style>
  <w:style w:type="paragraph" w:styleId="4">
    <w:name w:val="heading 4"/>
    <w:next w:val="a"/>
    <w:qFormat/>
    <w:rsid w:val="00177071"/>
    <w:pPr>
      <w:numPr>
        <w:ilvl w:val="3"/>
        <w:numId w:val="1"/>
      </w:numPr>
      <w:spacing w:before="60" w:after="60"/>
      <w:outlineLvl w:val="3"/>
    </w:pPr>
    <w:rPr>
      <w:rFonts w:ascii="Arial" w:eastAsia="黑体" w:hAnsi="Arial"/>
      <w:kern w:val="2"/>
      <w:sz w:val="21"/>
    </w:rPr>
  </w:style>
  <w:style w:type="paragraph" w:styleId="5">
    <w:name w:val="heading 5"/>
    <w:basedOn w:val="a"/>
    <w:next w:val="a"/>
    <w:qFormat/>
    <w:rsid w:val="00177071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177071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rsid w:val="00177071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177071"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177071"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177071"/>
    <w:rPr>
      <w:color w:val="800080"/>
      <w:u w:val="single"/>
    </w:rPr>
  </w:style>
  <w:style w:type="character" w:styleId="a4">
    <w:name w:val="page number"/>
    <w:rsid w:val="00177071"/>
    <w:rPr>
      <w:rFonts w:ascii="Times New Roman" w:hAnsi="Times New Roman"/>
      <w:color w:val="490C6E"/>
      <w:sz w:val="18"/>
    </w:rPr>
  </w:style>
  <w:style w:type="character" w:styleId="a5">
    <w:name w:val="annotation reference"/>
    <w:rsid w:val="00177071"/>
    <w:rPr>
      <w:sz w:val="21"/>
    </w:rPr>
  </w:style>
  <w:style w:type="character" w:styleId="a6">
    <w:name w:val="Hyperlink"/>
    <w:uiPriority w:val="99"/>
    <w:rsid w:val="00177071"/>
    <w:rPr>
      <w:color w:val="490C6E"/>
      <w:u w:val="single"/>
    </w:rPr>
  </w:style>
  <w:style w:type="character" w:customStyle="1" w:styleId="Char">
    <w:name w:val="表文字 Char"/>
    <w:link w:val="a7"/>
    <w:rsid w:val="00177071"/>
    <w:rPr>
      <w:sz w:val="18"/>
      <w:lang w:val="en-US" w:eastAsia="zh-CN" w:bidi="ar-SA"/>
    </w:rPr>
  </w:style>
  <w:style w:type="character" w:customStyle="1" w:styleId="Char0">
    <w:name w:val="地址等 Char"/>
    <w:link w:val="a8"/>
    <w:rsid w:val="00177071"/>
    <w:rPr>
      <w:rFonts w:eastAsia="黑体"/>
      <w:kern w:val="2"/>
      <w:sz w:val="18"/>
      <w:lang w:val="en-US" w:eastAsia="zh-CN" w:bidi="ar-SA"/>
    </w:rPr>
  </w:style>
  <w:style w:type="character" w:customStyle="1" w:styleId="Char1">
    <w:name w:val="图片 Char"/>
    <w:link w:val="a9"/>
    <w:rsid w:val="00177071"/>
    <w:rPr>
      <w:kern w:val="2"/>
      <w:sz w:val="21"/>
      <w:szCs w:val="21"/>
    </w:rPr>
  </w:style>
  <w:style w:type="character" w:customStyle="1" w:styleId="aa">
    <w:name w:val="题注 字符"/>
    <w:link w:val="ab"/>
    <w:rsid w:val="00177071"/>
    <w:rPr>
      <w:rFonts w:ascii="Arial" w:eastAsia="黑体" w:hAnsi="Arial"/>
      <w:kern w:val="2"/>
      <w:sz w:val="18"/>
      <w:lang w:val="en-US" w:eastAsia="zh-CN" w:bidi="ar-SA"/>
    </w:rPr>
  </w:style>
  <w:style w:type="character" w:customStyle="1" w:styleId="1Char">
    <w:name w:val="页眉1 Char"/>
    <w:link w:val="10"/>
    <w:rsid w:val="00177071"/>
    <w:rPr>
      <w:rFonts w:ascii="Arial" w:eastAsia="黑体" w:hAnsi="Arial"/>
      <w:b/>
      <w:color w:val="490C6E"/>
      <w:kern w:val="2"/>
      <w:sz w:val="30"/>
      <w:lang w:val="en-US" w:eastAsia="zh-CN" w:bidi="ar-SA"/>
    </w:rPr>
  </w:style>
  <w:style w:type="character" w:customStyle="1" w:styleId="Char2">
    <w:name w:val="网址 Char"/>
    <w:link w:val="ac"/>
    <w:rsid w:val="00177071"/>
    <w:rPr>
      <w:rFonts w:eastAsia="黑体"/>
      <w:color w:val="490C6E"/>
      <w:kern w:val="2"/>
      <w:sz w:val="18"/>
      <w:lang w:val="en-US" w:eastAsia="zh-CN" w:bidi="ar-SA"/>
    </w:rPr>
  </w:style>
  <w:style w:type="character" w:customStyle="1" w:styleId="2Char">
    <w:name w:val="页眉2 Char"/>
    <w:link w:val="20"/>
    <w:rsid w:val="00177071"/>
    <w:rPr>
      <w:rFonts w:ascii="Arial" w:eastAsia="黑体" w:hAnsi="Arial"/>
      <w:b/>
      <w:color w:val="490C6E"/>
      <w:kern w:val="2"/>
      <w:sz w:val="21"/>
      <w:lang w:val="en-US" w:eastAsia="zh-CN" w:bidi="ar-SA"/>
    </w:rPr>
  </w:style>
  <w:style w:type="character" w:customStyle="1" w:styleId="3Char">
    <w:name w:val="页眉3 Char"/>
    <w:link w:val="30"/>
    <w:rsid w:val="00177071"/>
    <w:rPr>
      <w:rFonts w:ascii="Arial" w:eastAsia="黑体" w:hAnsi="Arial"/>
      <w:color w:val="490C6E"/>
      <w:kern w:val="2"/>
      <w:sz w:val="18"/>
      <w:lang w:val="en-US" w:eastAsia="zh-CN" w:bidi="ar-SA"/>
    </w:rPr>
  </w:style>
  <w:style w:type="character" w:customStyle="1" w:styleId="Char3">
    <w:name w:val="版本号 Char"/>
    <w:link w:val="ad"/>
    <w:rsid w:val="00177071"/>
    <w:rPr>
      <w:rFonts w:ascii="Arial" w:eastAsia="黑体" w:hAnsi="Arial"/>
      <w:color w:val="490C6E"/>
      <w:kern w:val="2"/>
      <w:sz w:val="18"/>
      <w:lang w:val="en-US" w:eastAsia="zh-CN" w:bidi="ar-SA"/>
    </w:rPr>
  </w:style>
  <w:style w:type="character" w:customStyle="1" w:styleId="21">
    <w:name w:val="正文首行缩进 2 字符"/>
    <w:link w:val="22"/>
    <w:rsid w:val="00177071"/>
    <w:rPr>
      <w:rFonts w:eastAsia="宋体"/>
      <w:kern w:val="2"/>
      <w:sz w:val="21"/>
      <w:lang w:val="en-US" w:eastAsia="zh-CN" w:bidi="ar-SA"/>
    </w:rPr>
  </w:style>
  <w:style w:type="paragraph" w:styleId="23">
    <w:name w:val="toc 2"/>
    <w:next w:val="a"/>
    <w:uiPriority w:val="39"/>
    <w:rsid w:val="00177071"/>
    <w:pPr>
      <w:tabs>
        <w:tab w:val="left" w:pos="1259"/>
        <w:tab w:val="right" w:leader="dot" w:pos="8295"/>
      </w:tabs>
      <w:ind w:left="420"/>
    </w:pPr>
    <w:rPr>
      <w:kern w:val="2"/>
      <w:sz w:val="21"/>
    </w:rPr>
  </w:style>
  <w:style w:type="paragraph" w:styleId="90">
    <w:name w:val="toc 9"/>
    <w:basedOn w:val="a"/>
    <w:next w:val="a"/>
    <w:uiPriority w:val="39"/>
    <w:rsid w:val="00177071"/>
    <w:pPr>
      <w:ind w:leftChars="1600" w:left="3360"/>
    </w:pPr>
    <w:rPr>
      <w:szCs w:val="24"/>
    </w:rPr>
  </w:style>
  <w:style w:type="paragraph" w:styleId="ae">
    <w:name w:val="header"/>
    <w:basedOn w:val="a"/>
    <w:rsid w:val="00177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80">
    <w:name w:val="toc 8"/>
    <w:basedOn w:val="a"/>
    <w:next w:val="a"/>
    <w:uiPriority w:val="39"/>
    <w:rsid w:val="00177071"/>
    <w:pPr>
      <w:ind w:leftChars="1400" w:left="2940"/>
    </w:pPr>
    <w:rPr>
      <w:szCs w:val="24"/>
    </w:rPr>
  </w:style>
  <w:style w:type="paragraph" w:styleId="70">
    <w:name w:val="toc 7"/>
    <w:basedOn w:val="a"/>
    <w:next w:val="a"/>
    <w:uiPriority w:val="39"/>
    <w:rsid w:val="00177071"/>
    <w:pPr>
      <w:ind w:leftChars="1200" w:left="2520"/>
    </w:pPr>
    <w:rPr>
      <w:szCs w:val="24"/>
    </w:rPr>
  </w:style>
  <w:style w:type="paragraph" w:styleId="22">
    <w:name w:val="Body Text First Indent 2"/>
    <w:basedOn w:val="a"/>
    <w:link w:val="21"/>
    <w:rsid w:val="00177071"/>
    <w:pPr>
      <w:spacing w:before="62" w:after="62"/>
      <w:ind w:firstLine="420"/>
    </w:pPr>
  </w:style>
  <w:style w:type="paragraph" w:styleId="50">
    <w:name w:val="toc 5"/>
    <w:basedOn w:val="a"/>
    <w:next w:val="a"/>
    <w:uiPriority w:val="39"/>
    <w:rsid w:val="00177071"/>
    <w:pPr>
      <w:ind w:leftChars="800" w:left="1680"/>
    </w:pPr>
    <w:rPr>
      <w:szCs w:val="24"/>
    </w:rPr>
  </w:style>
  <w:style w:type="paragraph" w:styleId="af">
    <w:name w:val="annotation text"/>
    <w:basedOn w:val="a"/>
    <w:rsid w:val="00177071"/>
    <w:pPr>
      <w:jc w:val="left"/>
    </w:pPr>
  </w:style>
  <w:style w:type="paragraph" w:styleId="af0">
    <w:name w:val="Balloon Text"/>
    <w:basedOn w:val="a"/>
    <w:rsid w:val="00177071"/>
    <w:rPr>
      <w:sz w:val="18"/>
    </w:rPr>
  </w:style>
  <w:style w:type="paragraph" w:styleId="11">
    <w:name w:val="toc 1"/>
    <w:next w:val="a"/>
    <w:uiPriority w:val="39"/>
    <w:rsid w:val="00177071"/>
    <w:pPr>
      <w:tabs>
        <w:tab w:val="right" w:leader="dot" w:pos="8295"/>
      </w:tabs>
    </w:pPr>
    <w:rPr>
      <w:rFonts w:eastAsia="黑体"/>
      <w:kern w:val="2"/>
      <w:sz w:val="24"/>
    </w:rPr>
  </w:style>
  <w:style w:type="paragraph" w:styleId="31">
    <w:name w:val="toc 3"/>
    <w:next w:val="a"/>
    <w:uiPriority w:val="39"/>
    <w:rsid w:val="00177071"/>
    <w:pPr>
      <w:tabs>
        <w:tab w:val="left" w:pos="1678"/>
        <w:tab w:val="right" w:leader="dot" w:pos="8295"/>
      </w:tabs>
      <w:ind w:left="839"/>
    </w:pPr>
    <w:rPr>
      <w:kern w:val="2"/>
      <w:sz w:val="21"/>
    </w:rPr>
  </w:style>
  <w:style w:type="paragraph" w:styleId="40">
    <w:name w:val="toc 4"/>
    <w:basedOn w:val="a"/>
    <w:next w:val="a"/>
    <w:uiPriority w:val="39"/>
    <w:rsid w:val="00177071"/>
    <w:pPr>
      <w:ind w:leftChars="600" w:left="1260"/>
    </w:pPr>
    <w:rPr>
      <w:szCs w:val="24"/>
    </w:rPr>
  </w:style>
  <w:style w:type="paragraph" w:styleId="af1">
    <w:name w:val="table of authorities"/>
    <w:basedOn w:val="a"/>
    <w:next w:val="a"/>
    <w:rsid w:val="00177071"/>
    <w:pPr>
      <w:ind w:left="420"/>
    </w:pPr>
  </w:style>
  <w:style w:type="paragraph" w:styleId="af2">
    <w:name w:val="annotation subject"/>
    <w:basedOn w:val="af"/>
    <w:next w:val="af"/>
    <w:rsid w:val="00177071"/>
    <w:rPr>
      <w:b/>
    </w:rPr>
  </w:style>
  <w:style w:type="paragraph" w:styleId="60">
    <w:name w:val="toc 6"/>
    <w:basedOn w:val="a"/>
    <w:next w:val="a"/>
    <w:uiPriority w:val="39"/>
    <w:rsid w:val="00177071"/>
    <w:pPr>
      <w:ind w:leftChars="1000" w:left="2100"/>
    </w:pPr>
    <w:rPr>
      <w:szCs w:val="24"/>
    </w:rPr>
  </w:style>
  <w:style w:type="paragraph" w:styleId="ab">
    <w:name w:val="caption"/>
    <w:next w:val="a"/>
    <w:link w:val="aa"/>
    <w:qFormat/>
    <w:rsid w:val="00177071"/>
    <w:pPr>
      <w:widowControl w:val="0"/>
      <w:spacing w:before="152" w:after="160"/>
      <w:jc w:val="center"/>
    </w:pPr>
    <w:rPr>
      <w:rFonts w:ascii="Arial" w:eastAsia="黑体" w:hAnsi="Arial"/>
      <w:kern w:val="2"/>
      <w:sz w:val="18"/>
    </w:rPr>
  </w:style>
  <w:style w:type="paragraph" w:styleId="af3">
    <w:name w:val="Document Map"/>
    <w:basedOn w:val="a"/>
    <w:rsid w:val="00177071"/>
    <w:pPr>
      <w:shd w:val="clear" w:color="auto" w:fill="000080"/>
    </w:pPr>
  </w:style>
  <w:style w:type="paragraph" w:styleId="af4">
    <w:name w:val="footer"/>
    <w:basedOn w:val="a"/>
    <w:rsid w:val="0017707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0">
    <w:name w:val="页眉1"/>
    <w:link w:val="1Char"/>
    <w:rsid w:val="00177071"/>
    <w:pPr>
      <w:pBdr>
        <w:bottom w:val="single" w:sz="8" w:space="1" w:color="025328"/>
      </w:pBdr>
      <w:jc w:val="right"/>
    </w:pPr>
    <w:rPr>
      <w:rFonts w:ascii="Arial" w:eastAsia="黑体" w:hAnsi="Arial"/>
      <w:b/>
      <w:color w:val="490C6E"/>
      <w:kern w:val="2"/>
      <w:sz w:val="30"/>
    </w:rPr>
  </w:style>
  <w:style w:type="paragraph" w:customStyle="1" w:styleId="30">
    <w:name w:val="页眉3"/>
    <w:link w:val="3Char"/>
    <w:rsid w:val="00177071"/>
    <w:pPr>
      <w:jc w:val="right"/>
    </w:pPr>
    <w:rPr>
      <w:rFonts w:ascii="Arial" w:eastAsia="黑体" w:hAnsi="Arial"/>
      <w:color w:val="490C6E"/>
      <w:kern w:val="2"/>
      <w:sz w:val="18"/>
    </w:rPr>
  </w:style>
  <w:style w:type="paragraph" w:customStyle="1" w:styleId="af5">
    <w:name w:val="本文题目"/>
    <w:next w:val="a"/>
    <w:rsid w:val="00177071"/>
    <w:pPr>
      <w:jc w:val="both"/>
    </w:pPr>
    <w:rPr>
      <w:rFonts w:ascii="Arial" w:eastAsia="黑体" w:hAnsi="Arial"/>
      <w:b/>
      <w:color w:val="490C6E"/>
      <w:kern w:val="2"/>
      <w:sz w:val="48"/>
    </w:rPr>
  </w:style>
  <w:style w:type="paragraph" w:customStyle="1" w:styleId="af6">
    <w:name w:val="公司名称"/>
    <w:rsid w:val="00177071"/>
    <w:rPr>
      <w:rFonts w:ascii="Arial" w:eastAsia="黑体" w:hAnsi="Arial"/>
      <w:kern w:val="2"/>
      <w:sz w:val="21"/>
    </w:rPr>
  </w:style>
  <w:style w:type="paragraph" w:customStyle="1" w:styleId="24">
    <w:name w:val="附录 2"/>
    <w:next w:val="a"/>
    <w:rsid w:val="00177071"/>
    <w:pPr>
      <w:keepNext/>
      <w:keepLines/>
      <w:widowControl w:val="0"/>
      <w:tabs>
        <w:tab w:val="left" w:pos="578"/>
      </w:tabs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12">
    <w:name w:val="附录 1"/>
    <w:next w:val="a"/>
    <w:rsid w:val="00177071"/>
    <w:pPr>
      <w:keepNext/>
      <w:pageBreakBefore/>
      <w:widowControl w:val="0"/>
      <w:spacing w:before="120" w:after="120"/>
      <w:jc w:val="center"/>
    </w:pPr>
    <w:rPr>
      <w:rFonts w:ascii="Arial" w:eastAsia="黑体" w:hAnsi="Arial"/>
      <w:b/>
      <w:sz w:val="28"/>
    </w:rPr>
  </w:style>
  <w:style w:type="paragraph" w:styleId="af7">
    <w:name w:val="List Paragraph"/>
    <w:basedOn w:val="a"/>
    <w:qFormat/>
    <w:rsid w:val="00177071"/>
    <w:pPr>
      <w:ind w:firstLineChars="200" w:firstLine="420"/>
    </w:pPr>
  </w:style>
  <w:style w:type="paragraph" w:customStyle="1" w:styleId="a8">
    <w:name w:val="地址等"/>
    <w:link w:val="Char0"/>
    <w:rsid w:val="00177071"/>
    <w:rPr>
      <w:rFonts w:eastAsia="黑体"/>
      <w:kern w:val="2"/>
      <w:sz w:val="18"/>
    </w:rPr>
  </w:style>
  <w:style w:type="paragraph" w:customStyle="1" w:styleId="af8">
    <w:name w:val="技术支持"/>
    <w:rsid w:val="00177071"/>
    <w:pPr>
      <w:spacing w:before="78" w:after="78"/>
    </w:pPr>
    <w:rPr>
      <w:rFonts w:ascii="Arial" w:eastAsia="黑体" w:hAnsi="Arial"/>
      <w:b/>
      <w:color w:val="490C6E"/>
      <w:kern w:val="2"/>
      <w:sz w:val="21"/>
    </w:rPr>
  </w:style>
  <w:style w:type="paragraph" w:customStyle="1" w:styleId="41">
    <w:name w:val="附录 4"/>
    <w:next w:val="a"/>
    <w:rsid w:val="00177071"/>
    <w:pPr>
      <w:keepNext/>
      <w:widowControl w:val="0"/>
      <w:tabs>
        <w:tab w:val="left" w:pos="862"/>
      </w:tabs>
      <w:snapToGrid w:val="0"/>
      <w:spacing w:before="60" w:after="60"/>
      <w:ind w:firstLine="420"/>
      <w:outlineLvl w:val="3"/>
    </w:pPr>
    <w:rPr>
      <w:rFonts w:ascii="Arial" w:eastAsia="黑体" w:hAnsi="Arial"/>
      <w:sz w:val="21"/>
      <w:szCs w:val="21"/>
    </w:rPr>
  </w:style>
  <w:style w:type="paragraph" w:customStyle="1" w:styleId="a7">
    <w:name w:val="表文字"/>
    <w:link w:val="Char"/>
    <w:rsid w:val="00177071"/>
    <w:pPr>
      <w:widowControl w:val="0"/>
      <w:jc w:val="center"/>
    </w:pPr>
    <w:rPr>
      <w:sz w:val="18"/>
    </w:rPr>
  </w:style>
  <w:style w:type="paragraph" w:customStyle="1" w:styleId="ad">
    <w:name w:val="版本号"/>
    <w:link w:val="Char3"/>
    <w:rsid w:val="00177071"/>
    <w:rPr>
      <w:rFonts w:ascii="Arial" w:eastAsia="黑体" w:hAnsi="Arial"/>
      <w:color w:val="490C6E"/>
      <w:kern w:val="2"/>
      <w:sz w:val="18"/>
    </w:rPr>
  </w:style>
  <w:style w:type="paragraph" w:customStyle="1" w:styleId="af9">
    <w:name w:val="参考文献文字"/>
    <w:rsid w:val="00177071"/>
    <w:pPr>
      <w:tabs>
        <w:tab w:val="left" w:pos="420"/>
      </w:tabs>
      <w:spacing w:line="300" w:lineRule="auto"/>
    </w:pPr>
    <w:rPr>
      <w:kern w:val="2"/>
      <w:sz w:val="21"/>
    </w:rPr>
  </w:style>
  <w:style w:type="paragraph" w:customStyle="1" w:styleId="afa">
    <w:name w:val="续上表"/>
    <w:rsid w:val="00177071"/>
    <w:pPr>
      <w:jc w:val="center"/>
    </w:pPr>
    <w:rPr>
      <w:rFonts w:ascii="Arial" w:eastAsia="黑体" w:hAnsi="Arial"/>
      <w:kern w:val="2"/>
      <w:sz w:val="21"/>
    </w:rPr>
  </w:style>
  <w:style w:type="paragraph" w:customStyle="1" w:styleId="25">
    <w:name w:val="附录2"/>
    <w:next w:val="a"/>
    <w:rsid w:val="00177071"/>
    <w:pPr>
      <w:keepNext/>
      <w:tabs>
        <w:tab w:val="left" w:pos="578"/>
      </w:tabs>
      <w:spacing w:before="120" w:after="120"/>
      <w:outlineLvl w:val="1"/>
    </w:pPr>
    <w:rPr>
      <w:rFonts w:ascii="Arial" w:eastAsia="黑体" w:hAnsi="Arial"/>
      <w:b/>
      <w:kern w:val="2"/>
      <w:sz w:val="24"/>
    </w:rPr>
  </w:style>
  <w:style w:type="paragraph" w:customStyle="1" w:styleId="afb">
    <w:name w:val="程序"/>
    <w:next w:val="a"/>
    <w:rsid w:val="00177071"/>
    <w:pPr>
      <w:widowControl w:val="0"/>
      <w:shd w:val="clear" w:color="auto" w:fill="E6E6E6"/>
    </w:pPr>
    <w:rPr>
      <w:kern w:val="2"/>
      <w:sz w:val="18"/>
    </w:rPr>
  </w:style>
  <w:style w:type="paragraph" w:customStyle="1" w:styleId="afc">
    <w:name w:val="样式"/>
    <w:basedOn w:val="afd"/>
    <w:rsid w:val="00177071"/>
    <w:pPr>
      <w:ind w:left="1134" w:firstLine="0"/>
      <w:jc w:val="center"/>
    </w:pPr>
  </w:style>
  <w:style w:type="paragraph" w:customStyle="1" w:styleId="afe">
    <w:name w:val="表头"/>
    <w:rsid w:val="00177071"/>
    <w:pPr>
      <w:jc w:val="center"/>
    </w:pPr>
    <w:rPr>
      <w:rFonts w:ascii="Arial" w:eastAsia="黑体" w:hAnsi="Arial"/>
      <w:kern w:val="2"/>
      <w:sz w:val="18"/>
    </w:rPr>
  </w:style>
  <w:style w:type="paragraph" w:customStyle="1" w:styleId="a9">
    <w:name w:val="图片"/>
    <w:basedOn w:val="a"/>
    <w:link w:val="Char1"/>
    <w:rsid w:val="00177071"/>
    <w:pPr>
      <w:spacing w:beforeLines="20" w:afterLines="20"/>
      <w:jc w:val="center"/>
    </w:pPr>
    <w:rPr>
      <w:szCs w:val="21"/>
    </w:rPr>
  </w:style>
  <w:style w:type="paragraph" w:customStyle="1" w:styleId="aff">
    <w:name w:val="参考文献"/>
    <w:next w:val="a"/>
    <w:rsid w:val="00177071"/>
    <w:pPr>
      <w:pageBreakBefore/>
      <w:spacing w:before="120" w:after="120"/>
      <w:outlineLvl w:val="0"/>
    </w:pPr>
    <w:rPr>
      <w:rFonts w:ascii="Arial" w:eastAsia="黑体" w:hAnsi="Arial"/>
      <w:b/>
      <w:kern w:val="21"/>
      <w:sz w:val="28"/>
    </w:rPr>
  </w:style>
  <w:style w:type="paragraph" w:customStyle="1" w:styleId="aff0">
    <w:name w:val="手册类型"/>
    <w:rsid w:val="00177071"/>
    <w:pPr>
      <w:jc w:val="right"/>
    </w:pPr>
    <w:rPr>
      <w:rFonts w:ascii="Arial" w:eastAsia="黑体" w:hAnsi="Arial"/>
      <w:b/>
      <w:color w:val="490C6E"/>
      <w:kern w:val="2"/>
      <w:sz w:val="21"/>
    </w:rPr>
  </w:style>
  <w:style w:type="paragraph" w:customStyle="1" w:styleId="afd">
    <w:name w:val="文本"/>
    <w:basedOn w:val="a"/>
    <w:rsid w:val="00177071"/>
    <w:pPr>
      <w:spacing w:beforeLines="25" w:afterLines="25"/>
      <w:ind w:firstLine="420"/>
    </w:pPr>
  </w:style>
  <w:style w:type="paragraph" w:customStyle="1" w:styleId="aff1">
    <w:name w:val="部门"/>
    <w:next w:val="a"/>
    <w:rsid w:val="00177071"/>
    <w:rPr>
      <w:rFonts w:ascii="Arial" w:eastAsia="黑体" w:hAnsi="Arial"/>
      <w:b/>
      <w:color w:val="490C6E"/>
      <w:kern w:val="2"/>
      <w:sz w:val="24"/>
    </w:rPr>
  </w:style>
  <w:style w:type="paragraph" w:customStyle="1" w:styleId="aff2">
    <w:name w:val="分公司"/>
    <w:rsid w:val="00177071"/>
    <w:pPr>
      <w:widowControl w:val="0"/>
      <w:spacing w:afterLines="25"/>
      <w:jc w:val="both"/>
    </w:pPr>
    <w:rPr>
      <w:rFonts w:eastAsia="黑体"/>
      <w:color w:val="490C6E"/>
      <w:kern w:val="2"/>
      <w:sz w:val="21"/>
    </w:rPr>
  </w:style>
  <w:style w:type="paragraph" w:customStyle="1" w:styleId="aff3">
    <w:name w:val="销售与服务网络"/>
    <w:rsid w:val="00177071"/>
    <w:pPr>
      <w:keepNext/>
      <w:pageBreakBefore/>
      <w:spacing w:beforeLines="50" w:afterLines="100"/>
      <w:jc w:val="center"/>
    </w:pPr>
    <w:rPr>
      <w:rFonts w:ascii="Arial" w:eastAsia="黑体" w:hAnsi="Arial"/>
      <w:b/>
      <w:kern w:val="2"/>
      <w:sz w:val="30"/>
    </w:rPr>
  </w:style>
  <w:style w:type="paragraph" w:customStyle="1" w:styleId="aff4">
    <w:name w:val="画布图片"/>
    <w:rsid w:val="00177071"/>
    <w:rPr>
      <w:color w:val="000080"/>
      <w:kern w:val="2"/>
      <w:sz w:val="21"/>
    </w:rPr>
  </w:style>
  <w:style w:type="paragraph" w:customStyle="1" w:styleId="32">
    <w:name w:val="附录3"/>
    <w:next w:val="a"/>
    <w:rsid w:val="00177071"/>
    <w:pPr>
      <w:tabs>
        <w:tab w:val="left" w:pos="578"/>
      </w:tabs>
      <w:spacing w:before="120" w:after="120"/>
      <w:outlineLvl w:val="2"/>
    </w:pPr>
    <w:rPr>
      <w:rFonts w:ascii="Arial" w:eastAsia="黑体" w:hAnsi="Arial"/>
      <w:b/>
      <w:kern w:val="2"/>
      <w:sz w:val="21"/>
    </w:rPr>
  </w:style>
  <w:style w:type="paragraph" w:customStyle="1" w:styleId="33">
    <w:name w:val="附录 3"/>
    <w:next w:val="a"/>
    <w:rsid w:val="00177071"/>
    <w:pPr>
      <w:keepNext/>
      <w:keepLines/>
      <w:widowControl w:val="0"/>
      <w:tabs>
        <w:tab w:val="left" w:pos="578"/>
      </w:tabs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aff5">
    <w:name w:val="目录"/>
    <w:next w:val="a"/>
    <w:rsid w:val="00177071"/>
    <w:pPr>
      <w:pageBreakBefore/>
      <w:spacing w:beforeLines="50" w:afterLines="50"/>
      <w:jc w:val="center"/>
    </w:pPr>
    <w:rPr>
      <w:rFonts w:ascii="Arial" w:eastAsia="黑体" w:hAnsi="Arial"/>
      <w:kern w:val="2"/>
      <w:sz w:val="28"/>
    </w:rPr>
  </w:style>
  <w:style w:type="paragraph" w:customStyle="1" w:styleId="aff6">
    <w:name w:val="注"/>
    <w:rsid w:val="00177071"/>
    <w:pPr>
      <w:ind w:firstLine="420"/>
    </w:pPr>
    <w:rPr>
      <w:rFonts w:eastAsia="楷体_GB2312"/>
      <w:kern w:val="2"/>
      <w:sz w:val="18"/>
    </w:rPr>
  </w:style>
  <w:style w:type="paragraph" w:customStyle="1" w:styleId="aff7">
    <w:name w:val="英文手册类型"/>
    <w:rsid w:val="00177071"/>
    <w:pPr>
      <w:spacing w:line="0" w:lineRule="atLeast"/>
    </w:pPr>
    <w:rPr>
      <w:rFonts w:ascii="Verdana" w:eastAsia="黑体" w:hAnsi="Verdana"/>
      <w:b/>
      <w:color w:val="FFFFFF"/>
      <w:kern w:val="2"/>
      <w:sz w:val="13"/>
    </w:rPr>
  </w:style>
  <w:style w:type="paragraph" w:customStyle="1" w:styleId="20">
    <w:name w:val="页眉2"/>
    <w:link w:val="2Char"/>
    <w:rsid w:val="00177071"/>
    <w:rPr>
      <w:rFonts w:ascii="Arial" w:eastAsia="黑体" w:hAnsi="Arial"/>
      <w:b/>
      <w:color w:val="490C6E"/>
      <w:kern w:val="2"/>
      <w:sz w:val="21"/>
    </w:rPr>
  </w:style>
  <w:style w:type="paragraph" w:customStyle="1" w:styleId="aff8">
    <w:name w:val="公司"/>
    <w:rsid w:val="00177071"/>
    <w:pPr>
      <w:spacing w:before="78" w:after="78"/>
    </w:pPr>
    <w:rPr>
      <w:rFonts w:ascii="Arial" w:eastAsia="黑体" w:hAnsi="Arial"/>
      <w:b/>
      <w:color w:val="490C6E"/>
      <w:sz w:val="24"/>
    </w:rPr>
  </w:style>
  <w:style w:type="paragraph" w:customStyle="1" w:styleId="ac">
    <w:name w:val="网址"/>
    <w:link w:val="Char2"/>
    <w:rsid w:val="00177071"/>
    <w:pPr>
      <w:widowControl w:val="0"/>
      <w:jc w:val="both"/>
    </w:pPr>
    <w:rPr>
      <w:rFonts w:eastAsia="黑体"/>
      <w:color w:val="490C6E"/>
      <w:kern w:val="2"/>
      <w:sz w:val="18"/>
    </w:rPr>
  </w:style>
  <w:style w:type="table" w:styleId="aff9">
    <w:name w:val="Table Grid"/>
    <w:basedOn w:val="a1"/>
    <w:uiPriority w:val="59"/>
    <w:rsid w:val="00BC3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a">
    <w:name w:val="No Spacing"/>
    <w:link w:val="affb"/>
    <w:uiPriority w:val="1"/>
    <w:qFormat/>
    <w:rsid w:val="003A6A2B"/>
    <w:rPr>
      <w:rFonts w:ascii="Calibri" w:hAnsi="Calibri"/>
      <w:sz w:val="22"/>
      <w:szCs w:val="22"/>
    </w:rPr>
  </w:style>
  <w:style w:type="character" w:customStyle="1" w:styleId="affb">
    <w:name w:val="无间隔 字符"/>
    <w:link w:val="affa"/>
    <w:uiPriority w:val="1"/>
    <w:rsid w:val="003A6A2B"/>
    <w:rPr>
      <w:rFonts w:ascii="Calibri" w:hAnsi="Calibri"/>
      <w:sz w:val="22"/>
      <w:szCs w:val="22"/>
      <w:lang w:val="en-US" w:eastAsia="zh-CN" w:bidi="ar-SA"/>
    </w:rPr>
  </w:style>
  <w:style w:type="paragraph" w:styleId="affc">
    <w:name w:val="Normal (Web)"/>
    <w:basedOn w:val="a"/>
    <w:uiPriority w:val="99"/>
    <w:semiHidden/>
    <w:unhideWhenUsed/>
    <w:rsid w:val="005D5F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159;&#26041;&#20113;\FangCloudSync\&#25991;&#26723;&#27169;&#26495;\exampl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285BC-54B1-431A-BB5C-92B7A984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example.dot</Template>
  <TotalTime>168</TotalTime>
  <Pages>1</Pages>
  <Words>493</Words>
  <Characters>2812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zlgmcu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ASUS</dc:creator>
  <cp:keywords/>
  <dc:description/>
  <cp:lastModifiedBy>ASUS</cp:lastModifiedBy>
  <cp:revision>13</cp:revision>
  <cp:lastPrinted>1899-12-31T16:00:00Z</cp:lastPrinted>
  <dcterms:created xsi:type="dcterms:W3CDTF">2018-08-05T04:08:00Z</dcterms:created>
  <dcterms:modified xsi:type="dcterms:W3CDTF">2018-09-09T02:01:00Z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