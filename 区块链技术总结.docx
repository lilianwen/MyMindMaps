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272C7" w:rsidRDefault="002F72E7" w:rsidP="003272C7">
      <w:pPr>
        <w:pStyle w:val="aff5"/>
        <w:wordWrap w:val="0"/>
        <w:spacing w:before="156" w:after="156"/>
      </w:pPr>
      <w:r>
        <w:rPr>
          <w:noProof/>
        </w:rPr>
        <mc:AlternateContent>
          <mc:Choice Requires="wpc">
            <w:drawing>
              <wp:inline distT="0" distB="0" distL="0" distR="0">
                <wp:extent cx="5278120" cy="8728075"/>
                <wp:effectExtent l="0" t="0" r="74930" b="0"/>
                <wp:docPr id="3" name="画布 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 name="Text Box 4"/>
                        <wps:cNvSpPr txBox="1">
                          <a:spLocks noChangeArrowheads="1"/>
                        </wps:cNvSpPr>
                        <wps:spPr bwMode="auto">
                          <a:xfrm>
                            <a:off x="0" y="8544560"/>
                            <a:ext cx="2800350" cy="198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72C7" w:rsidRDefault="003272C7" w:rsidP="003272C7">
                              <w:pPr>
                                <w:pStyle w:val="af6"/>
                                <w:spacing w:before="78" w:after="78"/>
                              </w:pPr>
                            </w:p>
                          </w:txbxContent>
                        </wps:txbx>
                        <wps:bodyPr rot="0" vert="horz" wrap="square" lIns="0" tIns="0" rIns="0" bIns="0" anchor="t" anchorCtr="0" upright="1">
                          <a:noAutofit/>
                        </wps:bodyPr>
                      </wps:wsp>
                      <wps:wsp>
                        <wps:cNvPr id="6" name="Text Box 5"/>
                        <wps:cNvSpPr txBox="1">
                          <a:spLocks noChangeArrowheads="1"/>
                        </wps:cNvSpPr>
                        <wps:spPr bwMode="auto">
                          <a:xfrm>
                            <a:off x="3666490" y="635635"/>
                            <a:ext cx="1343025" cy="198120"/>
                          </a:xfrm>
                          <a:prstGeom prst="rect">
                            <a:avLst/>
                          </a:prstGeom>
                          <a:solidFill>
                            <a:srgbClr val="490C6E">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72C7" w:rsidRDefault="003272C7" w:rsidP="003272C7">
                              <w:pPr>
                                <w:pStyle w:val="aff0"/>
                              </w:pPr>
                              <w:r>
                                <w:t xml:space="preserve"> </w:t>
                              </w:r>
                            </w:p>
                          </w:txbxContent>
                        </wps:txbx>
                        <wps:bodyPr rot="0" vert="horz" wrap="square" lIns="0" tIns="0" rIns="0" bIns="0" anchor="t" anchorCtr="0" upright="1">
                          <a:noAutofit/>
                        </wps:bodyPr>
                      </wps:wsp>
                      <wps:wsp>
                        <wps:cNvPr id="7" name="Rectangle 6"/>
                        <wps:cNvSpPr>
                          <a:spLocks noChangeArrowheads="1"/>
                        </wps:cNvSpPr>
                        <wps:spPr bwMode="auto">
                          <a:xfrm>
                            <a:off x="844550" y="358140"/>
                            <a:ext cx="22860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72C7" w:rsidRDefault="00F7609F" w:rsidP="003272C7">
                              <w:pPr>
                                <w:pStyle w:val="aff1"/>
                              </w:pPr>
                              <w:r>
                                <w:t>作者</w:t>
                              </w:r>
                              <w:r>
                                <w:rPr>
                                  <w:rFonts w:hint="eastAsia"/>
                                </w:rPr>
                                <w:t>：</w:t>
                              </w:r>
                              <w:r>
                                <w:t>黎连文</w:t>
                              </w:r>
                              <w:r>
                                <w:rPr>
                                  <w:rFonts w:hint="eastAsia"/>
                                </w:rPr>
                                <w:t>@</w:t>
                              </w:r>
                              <w:r>
                                <w:t>哈希数字</w:t>
                              </w:r>
                            </w:p>
                          </w:txbxContent>
                        </wps:txbx>
                        <wps:bodyPr rot="0" vert="horz" wrap="square" lIns="91440" tIns="45720" rIns="91440" bIns="45720" anchor="t" anchorCtr="0" upright="1">
                          <a:noAutofit/>
                        </wps:bodyPr>
                      </wps:wsp>
                      <wps:wsp>
                        <wps:cNvPr id="8" name="Rectangle 7"/>
                        <wps:cNvSpPr>
                          <a:spLocks noChangeArrowheads="1"/>
                        </wps:cNvSpPr>
                        <wps:spPr bwMode="auto">
                          <a:xfrm>
                            <a:off x="844550" y="580390"/>
                            <a:ext cx="252031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72C7" w:rsidRDefault="003272C7" w:rsidP="003272C7">
                              <w:pPr>
                                <w:pStyle w:val="ad"/>
                              </w:pPr>
                              <w:r>
                                <w:t>V1.0</w:t>
                              </w:r>
                              <w:r w:rsidR="002F72E7">
                                <w:rPr>
                                  <w:rFonts w:hint="eastAsia"/>
                                </w:rPr>
                                <w:t>.</w:t>
                              </w:r>
                              <w:r>
                                <w:t>0</w:t>
                              </w:r>
                              <w:r>
                                <w:tab/>
                                <w:t xml:space="preserve"> Date:201</w:t>
                              </w:r>
                              <w:r w:rsidR="002F72E7">
                                <w:rPr>
                                  <w:rFonts w:hint="eastAsia"/>
                                </w:rPr>
                                <w:t>9</w:t>
                              </w:r>
                              <w:r>
                                <w:t>/0</w:t>
                              </w:r>
                              <w:r w:rsidR="003C7075">
                                <w:t>7</w:t>
                              </w:r>
                              <w:r>
                                <w:t>/</w:t>
                              </w:r>
                              <w:r w:rsidR="00FF4DE5">
                                <w:rPr>
                                  <w:rFonts w:hint="eastAsia"/>
                                </w:rPr>
                                <w:t>0</w:t>
                              </w:r>
                              <w:r w:rsidR="003C7075">
                                <w:t>5</w:t>
                              </w:r>
                            </w:p>
                            <w:p w:rsidR="003272C7" w:rsidRDefault="003272C7" w:rsidP="003272C7">
                              <w:pPr>
                                <w:spacing w:before="62" w:after="62"/>
                              </w:pPr>
                            </w:p>
                          </w:txbxContent>
                        </wps:txbx>
                        <wps:bodyPr rot="0" vert="horz" wrap="square" lIns="91440" tIns="45720" rIns="91440" bIns="45720" anchor="t" anchorCtr="0" upright="1">
                          <a:noAutofit/>
                        </wps:bodyPr>
                      </wps:wsp>
                      <wps:wsp>
                        <wps:cNvPr id="9" name="Text Box 8"/>
                        <wps:cNvSpPr txBox="1">
                          <a:spLocks noChangeArrowheads="1"/>
                        </wps:cNvSpPr>
                        <wps:spPr bwMode="auto">
                          <a:xfrm>
                            <a:off x="914400" y="17780"/>
                            <a:ext cx="4114800" cy="396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72C7" w:rsidRDefault="003C7075" w:rsidP="003272C7">
                              <w:pPr>
                                <w:pStyle w:val="af5"/>
                              </w:pPr>
                              <w:r>
                                <w:rPr>
                                  <w:rFonts w:hint="eastAsia"/>
                                </w:rPr>
                                <w:t>区块链技术总结</w:t>
                              </w:r>
                            </w:p>
                          </w:txbxContent>
                        </wps:txbx>
                        <wps:bodyPr rot="0" vert="horz" wrap="square" lIns="0" tIns="0" rIns="0" bIns="0" anchor="t" anchorCtr="0" upright="1">
                          <a:noAutofit/>
                        </wps:bodyPr>
                      </wps:wsp>
                      <wpg:wgp>
                        <wpg:cNvPr id="10" name="Group 9"/>
                        <wpg:cNvGrpSpPr>
                          <a:grpSpLocks/>
                        </wpg:cNvGrpSpPr>
                        <wpg:grpSpPr bwMode="auto">
                          <a:xfrm>
                            <a:off x="935355" y="643890"/>
                            <a:ext cx="4400550" cy="147955"/>
                            <a:chOff x="3278" y="2606"/>
                            <a:chExt cx="6930" cy="233"/>
                          </a:xfrm>
                        </wpg:grpSpPr>
                        <wps:wsp>
                          <wps:cNvPr id="11" name="Rectangle 10"/>
                          <wps:cNvSpPr>
                            <a:spLocks noChangeArrowheads="1"/>
                          </wps:cNvSpPr>
                          <wps:spPr bwMode="auto">
                            <a:xfrm>
                              <a:off x="9997" y="2606"/>
                              <a:ext cx="211" cy="233"/>
                            </a:xfrm>
                            <a:prstGeom prst="rect">
                              <a:avLst/>
                            </a:prstGeom>
                            <a:solidFill>
                              <a:srgbClr val="490C6E"/>
                            </a:solidFill>
                            <a:ln w="9525">
                              <a:solidFill>
                                <a:srgbClr val="490C6E"/>
                              </a:solidFill>
                              <a:miter lim="800000"/>
                              <a:headEnd/>
                              <a:tailEnd/>
                            </a:ln>
                          </wps:spPr>
                          <wps:bodyPr rot="0" vert="horz" wrap="square" lIns="91440" tIns="45720" rIns="91440" bIns="45720" anchor="t" anchorCtr="0" upright="1">
                            <a:noAutofit/>
                          </wps:bodyPr>
                        </wps:wsp>
                        <wps:wsp>
                          <wps:cNvPr id="12" name="Rectangle 11"/>
                          <wps:cNvSpPr>
                            <a:spLocks noChangeArrowheads="1"/>
                          </wps:cNvSpPr>
                          <wps:spPr bwMode="auto">
                            <a:xfrm>
                              <a:off x="9788" y="2606"/>
                              <a:ext cx="209" cy="233"/>
                            </a:xfrm>
                            <a:prstGeom prst="rect">
                              <a:avLst/>
                            </a:prstGeom>
                            <a:solidFill>
                              <a:srgbClr val="6B44BA"/>
                            </a:solidFill>
                            <a:ln w="9525">
                              <a:solidFill>
                                <a:srgbClr val="6B44BA"/>
                              </a:solidFill>
                              <a:miter lim="800000"/>
                              <a:headEnd/>
                              <a:tailEnd/>
                            </a:ln>
                          </wps:spPr>
                          <wps:bodyPr rot="0" vert="horz" wrap="square" lIns="91440" tIns="45720" rIns="91440" bIns="45720" anchor="t" anchorCtr="0" upright="1">
                            <a:noAutofit/>
                          </wps:bodyPr>
                        </wps:wsp>
                        <wps:wsp>
                          <wps:cNvPr id="13" name="Line 12"/>
                          <wps:cNvCnPr/>
                          <wps:spPr bwMode="auto">
                            <a:xfrm>
                              <a:off x="3278" y="2606"/>
                              <a:ext cx="6930" cy="1"/>
                            </a:xfrm>
                            <a:prstGeom prst="line">
                              <a:avLst/>
                            </a:prstGeom>
                            <a:noFill/>
                            <a:ln w="12700">
                              <a:solidFill>
                                <a:srgbClr val="490C6E"/>
                              </a:solidFill>
                              <a:round/>
                              <a:headEnd/>
                              <a:tailEnd/>
                            </a:ln>
                            <a:extLst>
                              <a:ext uri="{909E8E84-426E-40DD-AFC4-6F175D3DCCD1}">
                                <a14:hiddenFill xmlns:a14="http://schemas.microsoft.com/office/drawing/2010/main">
                                  <a:noFill/>
                                </a14:hiddenFill>
                              </a:ext>
                            </a:extLst>
                          </wps:spPr>
                          <wps:bodyPr/>
                        </wps:wsp>
                      </wpg:wgp>
                      <wps:wsp>
                        <wps:cNvPr id="14" name="Text Box 13"/>
                        <wps:cNvSpPr txBox="1">
                          <a:spLocks noChangeArrowheads="1"/>
                        </wps:cNvSpPr>
                        <wps:spPr bwMode="auto">
                          <a:xfrm>
                            <a:off x="0" y="3368040"/>
                            <a:ext cx="5344160" cy="2377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8" w:space="0" w:color="490C6E"/>
                                  <w:left w:val="single" w:sz="8" w:space="0" w:color="490C6E"/>
                                  <w:bottom w:val="single" w:sz="8" w:space="0" w:color="490C6E"/>
                                  <w:right w:val="single" w:sz="8" w:space="0" w:color="490C6E"/>
                                  <w:insideH w:val="single" w:sz="2" w:space="0" w:color="490C6E"/>
                                  <w:insideV w:val="single" w:sz="2" w:space="0" w:color="490C6E"/>
                                </w:tblBorders>
                                <w:tblLook w:val="04A0" w:firstRow="1" w:lastRow="0" w:firstColumn="1" w:lastColumn="0" w:noHBand="0" w:noVBand="1"/>
                              </w:tblPr>
                              <w:tblGrid>
                                <w:gridCol w:w="1155"/>
                                <w:gridCol w:w="4935"/>
                              </w:tblGrid>
                              <w:tr w:rsidR="003272C7">
                                <w:trPr>
                                  <w:jc w:val="center"/>
                                </w:trPr>
                                <w:tc>
                                  <w:tcPr>
                                    <w:tcW w:w="1155" w:type="dxa"/>
                                    <w:tcBorders>
                                      <w:top w:val="single" w:sz="8" w:space="0" w:color="490C6E"/>
                                      <w:left w:val="single" w:sz="8" w:space="0" w:color="490C6E"/>
                                      <w:bottom w:val="single" w:sz="2" w:space="0" w:color="490C6E"/>
                                      <w:right w:val="single" w:sz="2" w:space="0" w:color="490C6E"/>
                                    </w:tcBorders>
                                    <w:shd w:val="clear" w:color="auto" w:fill="FFCC99"/>
                                    <w:vAlign w:val="center"/>
                                    <w:hideMark/>
                                  </w:tcPr>
                                  <w:p w:rsidR="003272C7" w:rsidRDefault="003272C7">
                                    <w:pPr>
                                      <w:pStyle w:val="afe"/>
                                    </w:pPr>
                                    <w:r>
                                      <w:rPr>
                                        <w:rFonts w:hint="eastAsia"/>
                                      </w:rPr>
                                      <w:t>类别</w:t>
                                    </w:r>
                                  </w:p>
                                </w:tc>
                                <w:tc>
                                  <w:tcPr>
                                    <w:tcW w:w="4935" w:type="dxa"/>
                                    <w:tcBorders>
                                      <w:top w:val="single" w:sz="8" w:space="0" w:color="490C6E"/>
                                      <w:left w:val="single" w:sz="2" w:space="0" w:color="490C6E"/>
                                      <w:bottom w:val="single" w:sz="2" w:space="0" w:color="490C6E"/>
                                      <w:right w:val="single" w:sz="8" w:space="0" w:color="490C6E"/>
                                    </w:tcBorders>
                                    <w:shd w:val="clear" w:color="auto" w:fill="FFCC99"/>
                                    <w:vAlign w:val="center"/>
                                    <w:hideMark/>
                                  </w:tcPr>
                                  <w:p w:rsidR="003272C7" w:rsidRDefault="003272C7">
                                    <w:pPr>
                                      <w:pStyle w:val="afe"/>
                                    </w:pPr>
                                    <w:r>
                                      <w:rPr>
                                        <w:rFonts w:hint="eastAsia"/>
                                      </w:rPr>
                                      <w:t>内容</w:t>
                                    </w:r>
                                  </w:p>
                                </w:tc>
                              </w:tr>
                              <w:tr w:rsidR="003272C7">
                                <w:trPr>
                                  <w:trHeight w:val="280"/>
                                  <w:jc w:val="center"/>
                                </w:trPr>
                                <w:tc>
                                  <w:tcPr>
                                    <w:tcW w:w="1155" w:type="dxa"/>
                                    <w:tcBorders>
                                      <w:top w:val="single" w:sz="2" w:space="0" w:color="490C6E"/>
                                      <w:left w:val="single" w:sz="8" w:space="0" w:color="490C6E"/>
                                      <w:bottom w:val="single" w:sz="2" w:space="0" w:color="490C6E"/>
                                      <w:right w:val="single" w:sz="2" w:space="0" w:color="490C6E"/>
                                    </w:tcBorders>
                                    <w:vAlign w:val="center"/>
                                    <w:hideMark/>
                                  </w:tcPr>
                                  <w:p w:rsidR="003272C7" w:rsidRDefault="003272C7" w:rsidP="008A363E">
                                    <w:pPr>
                                      <w:pStyle w:val="a7"/>
                                      <w:spacing w:before="156" w:after="156"/>
                                    </w:pPr>
                                    <w:r>
                                      <w:rPr>
                                        <w:rFonts w:hint="eastAsia"/>
                                      </w:rPr>
                                      <w:t>关键词</w:t>
                                    </w:r>
                                  </w:p>
                                </w:tc>
                                <w:tc>
                                  <w:tcPr>
                                    <w:tcW w:w="4935" w:type="dxa"/>
                                    <w:tcBorders>
                                      <w:top w:val="single" w:sz="2" w:space="0" w:color="490C6E"/>
                                      <w:left w:val="single" w:sz="2" w:space="0" w:color="490C6E"/>
                                      <w:bottom w:val="single" w:sz="2" w:space="0" w:color="490C6E"/>
                                      <w:right w:val="single" w:sz="8" w:space="0" w:color="490C6E"/>
                                    </w:tcBorders>
                                    <w:vAlign w:val="center"/>
                                    <w:hideMark/>
                                  </w:tcPr>
                                  <w:p w:rsidR="003272C7" w:rsidRDefault="003C7075" w:rsidP="003272C7">
                                    <w:pPr>
                                      <w:pStyle w:val="a7"/>
                                      <w:spacing w:before="156" w:after="156"/>
                                      <w:rPr>
                                        <w:rFonts w:ascii="Arial" w:cs="Arial"/>
                                      </w:rPr>
                                    </w:pPr>
                                    <w:r>
                                      <w:rPr>
                                        <w:rFonts w:ascii="Arial" w:cs="Arial" w:hint="eastAsia"/>
                                      </w:rPr>
                                      <w:t>区块链技术总结</w:t>
                                    </w:r>
                                    <w:r w:rsidR="00FF4DE5">
                                      <w:rPr>
                                        <w:rFonts w:ascii="Arial" w:cs="Arial"/>
                                      </w:rPr>
                                      <w:t xml:space="preserve"> </w:t>
                                    </w:r>
                                  </w:p>
                                </w:tc>
                              </w:tr>
                              <w:tr w:rsidR="003272C7">
                                <w:trPr>
                                  <w:trHeight w:val="122"/>
                                  <w:jc w:val="center"/>
                                </w:trPr>
                                <w:tc>
                                  <w:tcPr>
                                    <w:tcW w:w="1155" w:type="dxa"/>
                                    <w:tcBorders>
                                      <w:top w:val="single" w:sz="2" w:space="0" w:color="490C6E"/>
                                      <w:left w:val="single" w:sz="8" w:space="0" w:color="490C6E"/>
                                      <w:bottom w:val="single" w:sz="8" w:space="0" w:color="490C6E"/>
                                      <w:right w:val="single" w:sz="2" w:space="0" w:color="490C6E"/>
                                    </w:tcBorders>
                                    <w:vAlign w:val="center"/>
                                    <w:hideMark/>
                                  </w:tcPr>
                                  <w:p w:rsidR="003272C7" w:rsidRDefault="003272C7" w:rsidP="008A363E">
                                    <w:pPr>
                                      <w:pStyle w:val="a7"/>
                                      <w:spacing w:before="156" w:after="156"/>
                                    </w:pPr>
                                    <w:r>
                                      <w:rPr>
                                        <w:rFonts w:hint="eastAsia"/>
                                      </w:rPr>
                                      <w:t>摘</w:t>
                                    </w:r>
                                    <w:r>
                                      <w:t xml:space="preserve">  </w:t>
                                    </w:r>
                                    <w:r>
                                      <w:rPr>
                                        <w:rFonts w:hint="eastAsia"/>
                                      </w:rPr>
                                      <w:t>要</w:t>
                                    </w:r>
                                  </w:p>
                                </w:tc>
                                <w:tc>
                                  <w:tcPr>
                                    <w:tcW w:w="4935" w:type="dxa"/>
                                    <w:tcBorders>
                                      <w:top w:val="single" w:sz="2" w:space="0" w:color="490C6E"/>
                                      <w:left w:val="single" w:sz="2" w:space="0" w:color="490C6E"/>
                                      <w:bottom w:val="single" w:sz="8" w:space="0" w:color="490C6E"/>
                                      <w:right w:val="single" w:sz="8" w:space="0" w:color="490C6E"/>
                                    </w:tcBorders>
                                    <w:vAlign w:val="center"/>
                                    <w:hideMark/>
                                  </w:tcPr>
                                  <w:p w:rsidR="003272C7" w:rsidRDefault="003C7075" w:rsidP="008A363E">
                                    <w:pPr>
                                      <w:pStyle w:val="a7"/>
                                      <w:spacing w:before="156" w:after="156"/>
                                      <w:rPr>
                                        <w:rFonts w:ascii="Arial" w:cs="Arial"/>
                                      </w:rPr>
                                    </w:pPr>
                                    <w:r>
                                      <w:rPr>
                                        <w:rFonts w:ascii="Arial" w:cs="Arial" w:hint="eastAsia"/>
                                      </w:rPr>
                                      <w:t>总结目前区块链出现的技术</w:t>
                                    </w:r>
                                  </w:p>
                                </w:tc>
                              </w:tr>
                            </w:tbl>
                            <w:p w:rsidR="003272C7" w:rsidRPr="00C65D94" w:rsidRDefault="003272C7" w:rsidP="003272C7">
                              <w:pPr>
                                <w:rPr>
                                  <w:b/>
                                </w:rPr>
                              </w:pPr>
                            </w:p>
                          </w:txbxContent>
                        </wps:txbx>
                        <wps:bodyPr rot="0" vert="horz" wrap="square" lIns="91440" tIns="45720" rIns="91440" bIns="45720" anchor="t" anchorCtr="0" upright="1">
                          <a:noAutofit/>
                        </wps:bodyPr>
                      </wps:wsp>
                    </wpc:wpc>
                  </a:graphicData>
                </a:graphic>
              </wp:inline>
            </w:drawing>
          </mc:Choice>
          <mc:Fallback>
            <w:pict>
              <v:group id="画布 15" o:spid="_x0000_s1026" editas="canvas" style="width:415.6pt;height:687.25pt;mso-position-horizontal-relative:char;mso-position-vertical-relative:line" coordsize="52781,87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81;height:87280;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top:85445;width:28003;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" stroked="f">
                  <v:fill opacity="0"/>
                  <v:textbox inset="0,0,0,0">
                    <w:txbxContent>
                      <w:p w:rsidR="003272C7" w:rsidRDefault="003272C7" w:rsidP="003272C7">
                        <w:pPr>
                          <w:pStyle w:val="af6"/>
                          <w:spacing w:before="78" w:after="78"/>
                        </w:pPr>
                      </w:p>
                    </w:txbxContent>
                  </v:textbox>
                </v:shape>
                <v:shape id="Text Box 5" o:spid="_x0000_s1029" type="#_x0000_t202" style="position:absolute;left:36664;top:6356;width:13431;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" fillcolor="#490c6e" stroked="f">
                  <v:fill opacity="0"/>
                  <v:textbox inset="0,0,0,0">
                    <w:txbxContent>
                      <w:p w:rsidR="003272C7" w:rsidRDefault="003272C7" w:rsidP="003272C7">
                        <w:pPr>
                          <w:pStyle w:val="aff0"/>
                        </w:pPr>
                        <w:r>
                          <w:t xml:space="preserve"> </w:t>
                        </w:r>
                      </w:p>
                    </w:txbxContent>
                  </v:textbox>
                </v:shape>
                <v:rect id="Rectangle 6" o:spid="_x0000_s1030" style="position:absolute;left:8445;top:3581;width:2286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rsidR="003272C7" w:rsidRDefault="00F7609F" w:rsidP="003272C7">
                        <w:pPr>
                          <w:pStyle w:val="aff1"/>
                        </w:pPr>
                        <w:r>
                          <w:t>作者</w:t>
                        </w:r>
                        <w:r>
                          <w:rPr>
                            <w:rFonts w:hint="eastAsia"/>
                          </w:rPr>
                          <w:t>：</w:t>
                        </w:r>
                        <w:r>
                          <w:t>黎连文</w:t>
                        </w:r>
                        <w:r>
                          <w:rPr>
                            <w:rFonts w:hint="eastAsia"/>
                          </w:rPr>
                          <w:t>@</w:t>
                        </w:r>
                        <w:r>
                          <w:t>哈希数字</w:t>
                        </w:r>
                      </w:p>
                    </w:txbxContent>
                  </v:textbox>
                </v:rect>
                <v:rect id="Rectangle 7" o:spid="_x0000_s1031" style="position:absolute;left:8445;top:5803;width:2520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3272C7" w:rsidRDefault="003272C7" w:rsidP="003272C7">
                        <w:pPr>
                          <w:pStyle w:val="ad"/>
                        </w:pPr>
                        <w:r>
                          <w:t>V1.0</w:t>
                        </w:r>
                        <w:r w:rsidR="002F72E7">
                          <w:rPr>
                            <w:rFonts w:hint="eastAsia"/>
                          </w:rPr>
                          <w:t>.</w:t>
                        </w:r>
                        <w:r>
                          <w:t>0</w:t>
                        </w:r>
                        <w:r>
                          <w:tab/>
                          <w:t xml:space="preserve"> Date:201</w:t>
                        </w:r>
                        <w:r w:rsidR="002F72E7">
                          <w:rPr>
                            <w:rFonts w:hint="eastAsia"/>
                          </w:rPr>
                          <w:t>9</w:t>
                        </w:r>
                        <w:r>
                          <w:t>/0</w:t>
                        </w:r>
                        <w:r w:rsidR="003C7075">
                          <w:t>7</w:t>
                        </w:r>
                        <w:r>
                          <w:t>/</w:t>
                        </w:r>
                        <w:r w:rsidR="00FF4DE5">
                          <w:rPr>
                            <w:rFonts w:hint="eastAsia"/>
                          </w:rPr>
                          <w:t>0</w:t>
                        </w:r>
                        <w:r w:rsidR="003C7075">
                          <w:t>5</w:t>
                        </w:r>
                      </w:p>
                      <w:p w:rsidR="003272C7" w:rsidRDefault="003272C7" w:rsidP="003272C7">
                        <w:pPr>
                          <w:spacing w:before="62" w:after="62"/>
                        </w:pPr>
                      </w:p>
                    </w:txbxContent>
                  </v:textbox>
                </v:rect>
                <v:shape id="Text Box 8" o:spid="_x0000_s1032" type="#_x0000_t202" style="position:absolute;left:9144;top:177;width:41148;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" stroked="f">
                  <v:fill opacity="0"/>
                  <v:textbox inset="0,0,0,0">
                    <w:txbxContent>
                      <w:p w:rsidR="003272C7" w:rsidRDefault="003C7075" w:rsidP="003272C7">
                        <w:pPr>
                          <w:pStyle w:val="af5"/>
                        </w:pPr>
                        <w:r>
                          <w:rPr>
                            <w:rFonts w:hint="eastAsia"/>
                          </w:rPr>
                          <w:t>区块链技术总结</w:t>
                        </w:r>
                      </w:p>
                    </w:txbxContent>
                  </v:textbox>
                </v:shape>
                <v:group id="Group 9" o:spid="_x0000_s1033" style="position:absolute;left:9353;top:6438;width:44006;height:1480" coordorigin="3278,2606" coordsize="6930,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0" o:spid="_x0000_s1034" style="position:absolute;left:9997;top:2606;width:211;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" fillcolor="#490c6e" strokecolor="#490c6e"/>
                  <v:rect id="Rectangle 11" o:spid="_x0000_s1035" style="position:absolute;left:9788;top:2606;width:209;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" fillcolor="#6b44ba" strokecolor="#6b44ba"/>
                  <v:line id="Line 12" o:spid="_x0000_s1036" style="position:absolute;visibility:visible;mso-wrap-style:square" from="3278,2606" to="10208,2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" strokecolor="#490c6e" strokeweight="1pt"/>
                </v:group>
                <v:shape id="Text Box 13" o:spid="_x0000_s1037" type="#_x0000_t202" style="position:absolute;top:33680;width:53441;height:2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tbl>
                        <w:tblPr>
                          <w:tblW w:w="0" w:type="auto"/>
                          <w:jc w:val="center"/>
                          <w:tblBorders>
                            <w:top w:val="single" w:sz="8" w:space="0" w:color="490C6E"/>
                            <w:left w:val="single" w:sz="8" w:space="0" w:color="490C6E"/>
                            <w:bottom w:val="single" w:sz="8" w:space="0" w:color="490C6E"/>
                            <w:right w:val="single" w:sz="8" w:space="0" w:color="490C6E"/>
                            <w:insideH w:val="single" w:sz="2" w:space="0" w:color="490C6E"/>
                            <w:insideV w:val="single" w:sz="2" w:space="0" w:color="490C6E"/>
                          </w:tblBorders>
                          <w:tblLook w:val="04A0" w:firstRow="1" w:lastRow="0" w:firstColumn="1" w:lastColumn="0" w:noHBand="0" w:noVBand="1"/>
                        </w:tblPr>
                        <w:tblGrid>
                          <w:gridCol w:w="1155"/>
                          <w:gridCol w:w="4935"/>
                        </w:tblGrid>
                        <w:tr w:rsidR="003272C7">
                          <w:trPr>
                            <w:jc w:val="center"/>
                          </w:trPr>
                          <w:tc>
                            <w:tcPr>
                              <w:tcW w:w="1155" w:type="dxa"/>
                              <w:tcBorders>
                                <w:top w:val="single" w:sz="8" w:space="0" w:color="490C6E"/>
                                <w:left w:val="single" w:sz="8" w:space="0" w:color="490C6E"/>
                                <w:bottom w:val="single" w:sz="2" w:space="0" w:color="490C6E"/>
                                <w:right w:val="single" w:sz="2" w:space="0" w:color="490C6E"/>
                              </w:tcBorders>
                              <w:shd w:val="clear" w:color="auto" w:fill="FFCC99"/>
                              <w:vAlign w:val="center"/>
                              <w:hideMark/>
                            </w:tcPr>
                            <w:p w:rsidR="003272C7" w:rsidRDefault="003272C7">
                              <w:pPr>
                                <w:pStyle w:val="afe"/>
                              </w:pPr>
                              <w:r>
                                <w:rPr>
                                  <w:rFonts w:hint="eastAsia"/>
                                </w:rPr>
                                <w:t>类别</w:t>
                              </w:r>
                            </w:p>
                          </w:tc>
                          <w:tc>
                            <w:tcPr>
                              <w:tcW w:w="4935" w:type="dxa"/>
                              <w:tcBorders>
                                <w:top w:val="single" w:sz="8" w:space="0" w:color="490C6E"/>
                                <w:left w:val="single" w:sz="2" w:space="0" w:color="490C6E"/>
                                <w:bottom w:val="single" w:sz="2" w:space="0" w:color="490C6E"/>
                                <w:right w:val="single" w:sz="8" w:space="0" w:color="490C6E"/>
                              </w:tcBorders>
                              <w:shd w:val="clear" w:color="auto" w:fill="FFCC99"/>
                              <w:vAlign w:val="center"/>
                              <w:hideMark/>
                            </w:tcPr>
                            <w:p w:rsidR="003272C7" w:rsidRDefault="003272C7">
                              <w:pPr>
                                <w:pStyle w:val="afe"/>
                              </w:pPr>
                              <w:r>
                                <w:rPr>
                                  <w:rFonts w:hint="eastAsia"/>
                                </w:rPr>
                                <w:t>内容</w:t>
                              </w:r>
                            </w:p>
                          </w:tc>
                        </w:tr>
                        <w:tr w:rsidR="003272C7">
                          <w:trPr>
                            <w:trHeight w:val="280"/>
                            <w:jc w:val="center"/>
                          </w:trPr>
                          <w:tc>
                            <w:tcPr>
                              <w:tcW w:w="1155" w:type="dxa"/>
                              <w:tcBorders>
                                <w:top w:val="single" w:sz="2" w:space="0" w:color="490C6E"/>
                                <w:left w:val="single" w:sz="8" w:space="0" w:color="490C6E"/>
                                <w:bottom w:val="single" w:sz="2" w:space="0" w:color="490C6E"/>
                                <w:right w:val="single" w:sz="2" w:space="0" w:color="490C6E"/>
                              </w:tcBorders>
                              <w:vAlign w:val="center"/>
                              <w:hideMark/>
                            </w:tcPr>
                            <w:p w:rsidR="003272C7" w:rsidRDefault="003272C7" w:rsidP="008A363E">
                              <w:pPr>
                                <w:pStyle w:val="a7"/>
                                <w:spacing w:before="156" w:after="156"/>
                              </w:pPr>
                              <w:r>
                                <w:rPr>
                                  <w:rFonts w:hint="eastAsia"/>
                                </w:rPr>
                                <w:t>关键词</w:t>
                              </w:r>
                            </w:p>
                          </w:tc>
                          <w:tc>
                            <w:tcPr>
                              <w:tcW w:w="4935" w:type="dxa"/>
                              <w:tcBorders>
                                <w:top w:val="single" w:sz="2" w:space="0" w:color="490C6E"/>
                                <w:left w:val="single" w:sz="2" w:space="0" w:color="490C6E"/>
                                <w:bottom w:val="single" w:sz="2" w:space="0" w:color="490C6E"/>
                                <w:right w:val="single" w:sz="8" w:space="0" w:color="490C6E"/>
                              </w:tcBorders>
                              <w:vAlign w:val="center"/>
                              <w:hideMark/>
                            </w:tcPr>
                            <w:p w:rsidR="003272C7" w:rsidRDefault="003C7075" w:rsidP="003272C7">
                              <w:pPr>
                                <w:pStyle w:val="a7"/>
                                <w:spacing w:before="156" w:after="156"/>
                                <w:rPr>
                                  <w:rFonts w:ascii="Arial" w:cs="Arial"/>
                                </w:rPr>
                              </w:pPr>
                              <w:r>
                                <w:rPr>
                                  <w:rFonts w:ascii="Arial" w:cs="Arial" w:hint="eastAsia"/>
                                </w:rPr>
                                <w:t>区块链技术总结</w:t>
                              </w:r>
                              <w:r w:rsidR="00FF4DE5">
                                <w:rPr>
                                  <w:rFonts w:ascii="Arial" w:cs="Arial"/>
                                </w:rPr>
                                <w:t xml:space="preserve"> </w:t>
                              </w:r>
                            </w:p>
                          </w:tc>
                        </w:tr>
                        <w:tr w:rsidR="003272C7">
                          <w:trPr>
                            <w:trHeight w:val="122"/>
                            <w:jc w:val="center"/>
                          </w:trPr>
                          <w:tc>
                            <w:tcPr>
                              <w:tcW w:w="1155" w:type="dxa"/>
                              <w:tcBorders>
                                <w:top w:val="single" w:sz="2" w:space="0" w:color="490C6E"/>
                                <w:left w:val="single" w:sz="8" w:space="0" w:color="490C6E"/>
                                <w:bottom w:val="single" w:sz="8" w:space="0" w:color="490C6E"/>
                                <w:right w:val="single" w:sz="2" w:space="0" w:color="490C6E"/>
                              </w:tcBorders>
                              <w:vAlign w:val="center"/>
                              <w:hideMark/>
                            </w:tcPr>
                            <w:p w:rsidR="003272C7" w:rsidRDefault="003272C7" w:rsidP="008A363E">
                              <w:pPr>
                                <w:pStyle w:val="a7"/>
                                <w:spacing w:before="156" w:after="156"/>
                              </w:pPr>
                              <w:r>
                                <w:rPr>
                                  <w:rFonts w:hint="eastAsia"/>
                                </w:rPr>
                                <w:t>摘</w:t>
                              </w:r>
                              <w:r>
                                <w:t xml:space="preserve">  </w:t>
                              </w:r>
                              <w:r>
                                <w:rPr>
                                  <w:rFonts w:hint="eastAsia"/>
                                </w:rPr>
                                <w:t>要</w:t>
                              </w:r>
                            </w:p>
                          </w:tc>
                          <w:tc>
                            <w:tcPr>
                              <w:tcW w:w="4935" w:type="dxa"/>
                              <w:tcBorders>
                                <w:top w:val="single" w:sz="2" w:space="0" w:color="490C6E"/>
                                <w:left w:val="single" w:sz="2" w:space="0" w:color="490C6E"/>
                                <w:bottom w:val="single" w:sz="8" w:space="0" w:color="490C6E"/>
                                <w:right w:val="single" w:sz="8" w:space="0" w:color="490C6E"/>
                              </w:tcBorders>
                              <w:vAlign w:val="center"/>
                              <w:hideMark/>
                            </w:tcPr>
                            <w:p w:rsidR="003272C7" w:rsidRDefault="003C7075" w:rsidP="008A363E">
                              <w:pPr>
                                <w:pStyle w:val="a7"/>
                                <w:spacing w:before="156" w:after="156"/>
                                <w:rPr>
                                  <w:rFonts w:ascii="Arial" w:cs="Arial"/>
                                </w:rPr>
                              </w:pPr>
                              <w:r>
                                <w:rPr>
                                  <w:rFonts w:ascii="Arial" w:cs="Arial" w:hint="eastAsia"/>
                                </w:rPr>
                                <w:t>总结目前区块链出现的技术</w:t>
                              </w:r>
                            </w:p>
                          </w:tc>
                        </w:tr>
                      </w:tbl>
                      <w:p w:rsidR="003272C7" w:rsidRPr="00C65D94" w:rsidRDefault="003272C7" w:rsidP="003272C7">
                        <w:pPr>
                          <w:rPr>
                            <w:b/>
                          </w:rPr>
                        </w:pPr>
                      </w:p>
                    </w:txbxContent>
                  </v:textbox>
                </v:shape>
                <w10:anchorlock/>
              </v:group>
            </w:pict>
          </mc:Fallback>
        </mc:AlternateContent>
      </w:r>
    </w:p>
    <w:p w:rsidR="003272C7" w:rsidRDefault="003272C7" w:rsidP="003272C7">
      <w:pPr>
        <w:pStyle w:val="afd"/>
        <w:spacing w:before="78" w:after="78"/>
        <w:ind w:firstLine="0"/>
        <w:rPr>
          <w:rFonts w:ascii="Arial" w:hAnsi="Arial" w:cs="Arial"/>
          <w:b/>
        </w:rPr>
      </w:pPr>
      <w:r>
        <w:rPr>
          <w:rFonts w:ascii="Arial" w:hAnsi="Arial" w:cs="Arial" w:hint="eastAsia"/>
          <w:b/>
        </w:rPr>
        <w:lastRenderedPageBreak/>
        <w:t>修订历史</w:t>
      </w:r>
    </w:p>
    <w:tbl>
      <w:tblPr>
        <w:tblW w:w="0" w:type="auto"/>
        <w:tblInd w:w="108" w:type="dxa"/>
        <w:tblBorders>
          <w:top w:val="single" w:sz="8" w:space="0" w:color="490C6E"/>
          <w:left w:val="single" w:sz="8" w:space="0" w:color="490C6E"/>
          <w:bottom w:val="single" w:sz="8" w:space="0" w:color="490C6E"/>
          <w:right w:val="single" w:sz="8" w:space="0" w:color="490C6E"/>
          <w:insideH w:val="single" w:sz="2" w:space="0" w:color="490C6E"/>
          <w:insideV w:val="single" w:sz="2" w:space="0" w:color="490C6E"/>
        </w:tblBorders>
        <w:tblLook w:val="04A0" w:firstRow="1" w:lastRow="0" w:firstColumn="1" w:lastColumn="0" w:noHBand="0" w:noVBand="1"/>
      </w:tblPr>
      <w:tblGrid>
        <w:gridCol w:w="1155"/>
        <w:gridCol w:w="1785"/>
        <w:gridCol w:w="5155"/>
      </w:tblGrid>
      <w:tr w:rsidR="003272C7" w:rsidTr="008A363E">
        <w:tc>
          <w:tcPr>
            <w:tcW w:w="1155" w:type="dxa"/>
            <w:tcBorders>
              <w:top w:val="single" w:sz="8" w:space="0" w:color="490C6E"/>
              <w:left w:val="single" w:sz="8" w:space="0" w:color="490C6E"/>
              <w:bottom w:val="single" w:sz="2" w:space="0" w:color="490C6E"/>
              <w:right w:val="single" w:sz="2" w:space="0" w:color="490C6E"/>
            </w:tcBorders>
            <w:shd w:val="clear" w:color="auto" w:fill="FFCC99"/>
            <w:vAlign w:val="center"/>
            <w:hideMark/>
          </w:tcPr>
          <w:p w:rsidR="003272C7" w:rsidRDefault="003272C7" w:rsidP="008A363E">
            <w:pPr>
              <w:pStyle w:val="afe"/>
            </w:pPr>
            <w:r>
              <w:rPr>
                <w:rFonts w:hint="eastAsia"/>
              </w:rPr>
              <w:t>版本</w:t>
            </w:r>
          </w:p>
        </w:tc>
        <w:tc>
          <w:tcPr>
            <w:tcW w:w="1785" w:type="dxa"/>
            <w:tcBorders>
              <w:top w:val="single" w:sz="8" w:space="0" w:color="490C6E"/>
              <w:left w:val="single" w:sz="2" w:space="0" w:color="490C6E"/>
              <w:bottom w:val="single" w:sz="2" w:space="0" w:color="490C6E"/>
              <w:right w:val="single" w:sz="2" w:space="0" w:color="490C6E"/>
            </w:tcBorders>
            <w:shd w:val="clear" w:color="auto" w:fill="FFCC99"/>
            <w:vAlign w:val="center"/>
            <w:hideMark/>
          </w:tcPr>
          <w:p w:rsidR="003272C7" w:rsidRDefault="003272C7" w:rsidP="008A363E">
            <w:pPr>
              <w:pStyle w:val="afe"/>
            </w:pPr>
            <w:r>
              <w:rPr>
                <w:rFonts w:hint="eastAsia"/>
              </w:rPr>
              <w:t>日期</w:t>
            </w:r>
          </w:p>
        </w:tc>
        <w:tc>
          <w:tcPr>
            <w:tcW w:w="5155" w:type="dxa"/>
            <w:tcBorders>
              <w:top w:val="single" w:sz="8" w:space="0" w:color="490C6E"/>
              <w:left w:val="single" w:sz="2" w:space="0" w:color="490C6E"/>
              <w:bottom w:val="single" w:sz="2" w:space="0" w:color="490C6E"/>
              <w:right w:val="single" w:sz="8" w:space="0" w:color="490C6E"/>
            </w:tcBorders>
            <w:shd w:val="clear" w:color="auto" w:fill="FFCC99"/>
            <w:vAlign w:val="center"/>
            <w:hideMark/>
          </w:tcPr>
          <w:p w:rsidR="003272C7" w:rsidRDefault="003272C7" w:rsidP="008A363E">
            <w:pPr>
              <w:pStyle w:val="afe"/>
            </w:pPr>
            <w:r>
              <w:rPr>
                <w:rFonts w:hint="eastAsia"/>
              </w:rPr>
              <w:t>原因</w:t>
            </w:r>
          </w:p>
        </w:tc>
      </w:tr>
      <w:tr w:rsidR="003272C7" w:rsidTr="008A363E">
        <w:trPr>
          <w:trHeight w:val="280"/>
        </w:trPr>
        <w:tc>
          <w:tcPr>
            <w:tcW w:w="1155" w:type="dxa"/>
            <w:tcBorders>
              <w:top w:val="single" w:sz="2" w:space="0" w:color="490C6E"/>
              <w:left w:val="single" w:sz="8" w:space="0" w:color="490C6E"/>
              <w:bottom w:val="single" w:sz="2" w:space="0" w:color="490C6E"/>
              <w:right w:val="single" w:sz="2" w:space="0" w:color="490C6E"/>
            </w:tcBorders>
            <w:vAlign w:val="center"/>
            <w:hideMark/>
          </w:tcPr>
          <w:p w:rsidR="003272C7" w:rsidRDefault="003272C7" w:rsidP="008A363E">
            <w:pPr>
              <w:pStyle w:val="a7"/>
            </w:pPr>
            <w:r>
              <w:t>V1.0</w:t>
            </w:r>
            <w:r w:rsidR="002F72E7">
              <w:rPr>
                <w:rFonts w:hint="eastAsia"/>
              </w:rPr>
              <w:t>.</w:t>
            </w:r>
            <w:r>
              <w:t>0</w:t>
            </w:r>
          </w:p>
        </w:tc>
        <w:tc>
          <w:tcPr>
            <w:tcW w:w="1785" w:type="dxa"/>
            <w:tcBorders>
              <w:top w:val="single" w:sz="2" w:space="0" w:color="490C6E"/>
              <w:left w:val="single" w:sz="2" w:space="0" w:color="490C6E"/>
              <w:bottom w:val="single" w:sz="2" w:space="0" w:color="490C6E"/>
              <w:right w:val="single" w:sz="2" w:space="0" w:color="490C6E"/>
            </w:tcBorders>
            <w:vAlign w:val="center"/>
            <w:hideMark/>
          </w:tcPr>
          <w:p w:rsidR="003272C7" w:rsidRDefault="003272C7" w:rsidP="003C7075">
            <w:pPr>
              <w:pStyle w:val="a7"/>
            </w:pPr>
            <w:r>
              <w:t>201</w:t>
            </w:r>
            <w:r w:rsidR="002F72E7">
              <w:rPr>
                <w:rFonts w:hint="eastAsia"/>
              </w:rPr>
              <w:t>9</w:t>
            </w:r>
            <w:r>
              <w:t>/</w:t>
            </w:r>
            <w:r w:rsidR="002F72E7">
              <w:rPr>
                <w:rFonts w:hint="eastAsia"/>
              </w:rPr>
              <w:t>0</w:t>
            </w:r>
            <w:r w:rsidR="003C7075">
              <w:t>7</w:t>
            </w:r>
            <w:r>
              <w:t>/</w:t>
            </w:r>
            <w:r w:rsidR="003C7075">
              <w:t>05</w:t>
            </w:r>
          </w:p>
        </w:tc>
        <w:tc>
          <w:tcPr>
            <w:tcW w:w="5155" w:type="dxa"/>
            <w:tcBorders>
              <w:top w:val="single" w:sz="2" w:space="0" w:color="490C6E"/>
              <w:left w:val="single" w:sz="2" w:space="0" w:color="490C6E"/>
              <w:bottom w:val="single" w:sz="2" w:space="0" w:color="490C6E"/>
              <w:right w:val="single" w:sz="8" w:space="0" w:color="490C6E"/>
            </w:tcBorders>
            <w:vAlign w:val="center"/>
            <w:hideMark/>
          </w:tcPr>
          <w:p w:rsidR="003272C7" w:rsidRDefault="003272C7" w:rsidP="008A363E">
            <w:pPr>
              <w:pStyle w:val="a7"/>
              <w:jc w:val="left"/>
            </w:pPr>
            <w:r>
              <w:rPr>
                <w:rFonts w:hint="eastAsia"/>
              </w:rPr>
              <w:t>创建文档</w:t>
            </w:r>
          </w:p>
        </w:tc>
      </w:tr>
      <w:tr w:rsidR="003272C7" w:rsidTr="008A363E">
        <w:trPr>
          <w:trHeight w:val="330"/>
        </w:trPr>
        <w:tc>
          <w:tcPr>
            <w:tcW w:w="1155" w:type="dxa"/>
            <w:tcBorders>
              <w:top w:val="single" w:sz="2" w:space="0" w:color="490C6E"/>
              <w:left w:val="single" w:sz="8" w:space="0" w:color="490C6E"/>
              <w:bottom w:val="single" w:sz="8" w:space="0" w:color="490C6E"/>
              <w:right w:val="single" w:sz="2" w:space="0" w:color="490C6E"/>
            </w:tcBorders>
            <w:vAlign w:val="center"/>
            <w:hideMark/>
          </w:tcPr>
          <w:p w:rsidR="003272C7" w:rsidRDefault="003272C7" w:rsidP="008A363E">
            <w:pPr>
              <w:pStyle w:val="a7"/>
            </w:pPr>
          </w:p>
        </w:tc>
        <w:tc>
          <w:tcPr>
            <w:tcW w:w="1785" w:type="dxa"/>
            <w:tcBorders>
              <w:top w:val="single" w:sz="2" w:space="0" w:color="490C6E"/>
              <w:left w:val="single" w:sz="2" w:space="0" w:color="490C6E"/>
              <w:bottom w:val="single" w:sz="8" w:space="0" w:color="490C6E"/>
              <w:right w:val="single" w:sz="2" w:space="0" w:color="490C6E"/>
            </w:tcBorders>
            <w:vAlign w:val="center"/>
            <w:hideMark/>
          </w:tcPr>
          <w:p w:rsidR="003272C7" w:rsidRDefault="003272C7" w:rsidP="008A363E">
            <w:pPr>
              <w:pStyle w:val="a7"/>
            </w:pPr>
          </w:p>
        </w:tc>
        <w:tc>
          <w:tcPr>
            <w:tcW w:w="5155" w:type="dxa"/>
            <w:tcBorders>
              <w:top w:val="single" w:sz="2" w:space="0" w:color="490C6E"/>
              <w:left w:val="single" w:sz="2" w:space="0" w:color="490C6E"/>
              <w:bottom w:val="single" w:sz="8" w:space="0" w:color="490C6E"/>
              <w:right w:val="single" w:sz="8" w:space="0" w:color="490C6E"/>
            </w:tcBorders>
            <w:vAlign w:val="center"/>
            <w:hideMark/>
          </w:tcPr>
          <w:p w:rsidR="003272C7" w:rsidRPr="00BD4764" w:rsidRDefault="003272C7" w:rsidP="008A363E">
            <w:pPr>
              <w:pStyle w:val="a7"/>
              <w:jc w:val="left"/>
            </w:pPr>
          </w:p>
        </w:tc>
      </w:tr>
    </w:tbl>
    <w:p w:rsidR="003272C7" w:rsidRPr="003272C7" w:rsidRDefault="003272C7" w:rsidP="00327526"/>
    <w:p w:rsidR="00232B8C" w:rsidRDefault="00232B8C" w:rsidP="0081382C">
      <w:pPr>
        <w:pStyle w:val="aff5"/>
        <w:spacing w:before="156" w:after="156"/>
      </w:pPr>
      <w:r>
        <w:rPr>
          <w:rFonts w:hint="eastAsia"/>
        </w:rPr>
        <w:lastRenderedPageBreak/>
        <w:t>目</w:t>
      </w:r>
      <w:r>
        <w:rPr>
          <w:rFonts w:hint="eastAsia"/>
        </w:rPr>
        <w:t xml:space="preserve">  </w:t>
      </w:r>
      <w:r>
        <w:rPr>
          <w:rFonts w:hint="eastAsia"/>
        </w:rPr>
        <w:t>录</w:t>
      </w:r>
    </w:p>
    <w:bookmarkStart w:id="0" w:name="_Toc160265804"/>
    <w:bookmarkStart w:id="1" w:name="_Toc133560944"/>
    <w:p w:rsidR="00297D8F" w:rsidRDefault="0019256C">
      <w:pPr>
        <w:pStyle w:val="11"/>
        <w:rPr>
          <w:rFonts w:asciiTheme="minorHAnsi" w:eastAsiaTheme="minorEastAsia" w:hAnsiTheme="minorHAnsi" w:cstheme="minorBidi"/>
          <w:noProof/>
          <w:sz w:val="21"/>
          <w:szCs w:val="22"/>
        </w:rPr>
      </w:pPr>
      <w:r>
        <w:fldChar w:fldCharType="begin"/>
      </w:r>
      <w:r w:rsidR="00232B8C">
        <w:instrText xml:space="preserve"> TOC \o "1-3" \h \z \u </w:instrText>
      </w:r>
      <w:r>
        <w:fldChar w:fldCharType="separate"/>
      </w:r>
      <w:hyperlink w:anchor="_Toc8723610" w:history="1">
        <w:r w:rsidR="00297D8F" w:rsidRPr="003873DA">
          <w:rPr>
            <w:rStyle w:val="a6"/>
            <w:noProof/>
          </w:rPr>
          <w:t>1. Sms</w:t>
        </w:r>
        <w:r w:rsidR="00297D8F" w:rsidRPr="003873DA">
          <w:rPr>
            <w:rStyle w:val="a6"/>
            <w:noProof/>
          </w:rPr>
          <w:t>的使用</w:t>
        </w:r>
        <w:r w:rsidR="00297D8F">
          <w:rPr>
            <w:noProof/>
            <w:webHidden/>
          </w:rPr>
          <w:tab/>
        </w:r>
        <w:r w:rsidR="00297D8F">
          <w:rPr>
            <w:noProof/>
            <w:webHidden/>
          </w:rPr>
          <w:fldChar w:fldCharType="begin"/>
        </w:r>
        <w:r w:rsidR="00297D8F">
          <w:rPr>
            <w:noProof/>
            <w:webHidden/>
          </w:rPr>
          <w:instrText xml:space="preserve"> PAGEREF _Toc8723610 \h </w:instrText>
        </w:r>
        <w:r w:rsidR="00297D8F">
          <w:rPr>
            <w:noProof/>
            <w:webHidden/>
          </w:rPr>
        </w:r>
        <w:r w:rsidR="00297D8F">
          <w:rPr>
            <w:noProof/>
            <w:webHidden/>
          </w:rPr>
          <w:fldChar w:fldCharType="separate"/>
        </w:r>
        <w:r w:rsidR="00297D8F">
          <w:rPr>
            <w:noProof/>
            <w:webHidden/>
          </w:rPr>
          <w:t>1</w:t>
        </w:r>
        <w:r w:rsidR="00297D8F">
          <w:rPr>
            <w:noProof/>
            <w:webHidden/>
          </w:rPr>
          <w:fldChar w:fldCharType="end"/>
        </w:r>
      </w:hyperlink>
    </w:p>
    <w:p w:rsidR="00232B8C" w:rsidRDefault="0019256C">
      <w:pPr>
        <w:pStyle w:val="11"/>
        <w:sectPr w:rsidR="00232B8C">
          <w:footerReference w:type="default" r:id="rId8"/>
          <w:pgSz w:w="11906" w:h="16838"/>
          <w:pgMar w:top="1440" w:right="1797" w:bottom="1440" w:left="1797" w:header="567" w:footer="709" w:gutter="0"/>
          <w:pgNumType w:start="1"/>
          <w:cols w:space="720"/>
          <w:docGrid w:type="lines" w:linePitch="312"/>
        </w:sectPr>
      </w:pPr>
      <w:r>
        <w:fldChar w:fldCharType="end"/>
      </w:r>
    </w:p>
    <w:bookmarkEnd w:id="0"/>
    <w:bookmarkEnd w:id="1"/>
    <w:p w:rsidR="0003347A" w:rsidRDefault="00310030" w:rsidP="00C42C15">
      <w:pPr>
        <w:pStyle w:val="1"/>
      </w:pPr>
      <w:r>
        <w:rPr>
          <w:rFonts w:hint="eastAsia"/>
        </w:rPr>
        <w:lastRenderedPageBreak/>
        <w:t>石墨</w:t>
      </w:r>
      <w:proofErr w:type="gramStart"/>
      <w:r>
        <w:rPr>
          <w:rFonts w:hint="eastAsia"/>
        </w:rPr>
        <w:t>烯</w:t>
      </w:r>
      <w:proofErr w:type="gramEnd"/>
    </w:p>
    <w:p w:rsidR="00310030" w:rsidRDefault="00310030" w:rsidP="00310030">
      <w:pPr>
        <w:pStyle w:val="2"/>
      </w:pPr>
      <w:proofErr w:type="spellStart"/>
      <w:r>
        <w:rPr>
          <w:rFonts w:hint="eastAsia"/>
        </w:rPr>
        <w:t>Bitsahres</w:t>
      </w:r>
      <w:proofErr w:type="spellEnd"/>
    </w:p>
    <w:p w:rsidR="00310030" w:rsidRDefault="00310030" w:rsidP="00310030">
      <w:pPr>
        <w:pStyle w:val="2"/>
      </w:pPr>
      <w:proofErr w:type="spellStart"/>
      <w:r>
        <w:rPr>
          <w:rFonts w:hint="eastAsia"/>
        </w:rPr>
        <w:t>Steem</w:t>
      </w:r>
      <w:proofErr w:type="spellEnd"/>
    </w:p>
    <w:p w:rsidR="00310030" w:rsidRDefault="00310030" w:rsidP="00310030">
      <w:pPr>
        <w:pStyle w:val="2"/>
      </w:pPr>
      <w:r>
        <w:rPr>
          <w:rFonts w:hint="eastAsia"/>
        </w:rPr>
        <w:t>G</w:t>
      </w:r>
      <w:r>
        <w:t>XB</w:t>
      </w:r>
    </w:p>
    <w:p w:rsidR="00310030" w:rsidRDefault="00310030" w:rsidP="00310030">
      <w:pPr>
        <w:pStyle w:val="2"/>
      </w:pPr>
      <w:r>
        <w:rPr>
          <w:rFonts w:hint="eastAsia"/>
        </w:rPr>
        <w:t>Y</w:t>
      </w:r>
      <w:r>
        <w:t>OYOW</w:t>
      </w:r>
    </w:p>
    <w:p w:rsidR="00310030" w:rsidRDefault="00310030" w:rsidP="00310030">
      <w:pPr>
        <w:pStyle w:val="2"/>
      </w:pPr>
      <w:r>
        <w:rPr>
          <w:rFonts w:hint="eastAsia"/>
        </w:rPr>
        <w:t>S</w:t>
      </w:r>
      <w:r>
        <w:t>EER</w:t>
      </w:r>
    </w:p>
    <w:p w:rsidR="00310030" w:rsidRDefault="00310030" w:rsidP="00310030">
      <w:pPr>
        <w:pStyle w:val="2"/>
      </w:pPr>
      <w:r>
        <w:t>CYBEX</w:t>
      </w:r>
    </w:p>
    <w:p w:rsidR="00310030" w:rsidRPr="00310030" w:rsidRDefault="00310030" w:rsidP="00310030">
      <w:pPr>
        <w:pStyle w:val="2"/>
      </w:pPr>
      <w:r>
        <w:t>EOS</w:t>
      </w:r>
    </w:p>
    <w:p w:rsidR="00AA257D" w:rsidRDefault="00AA257D" w:rsidP="00AA257D"/>
    <w:p w:rsidR="00310030" w:rsidRDefault="00310030" w:rsidP="00310030">
      <w:pPr>
        <w:pStyle w:val="1"/>
      </w:pPr>
      <w:r>
        <w:rPr>
          <w:rFonts w:hint="eastAsia"/>
        </w:rPr>
        <w:lastRenderedPageBreak/>
        <w:t>Oracle</w:t>
      </w:r>
    </w:p>
    <w:p w:rsidR="00310030" w:rsidRDefault="00310030" w:rsidP="00310030">
      <w:pPr>
        <w:pStyle w:val="2"/>
      </w:pPr>
      <w:r>
        <w:rPr>
          <w:rFonts w:hint="eastAsia"/>
        </w:rPr>
        <w:t>O</w:t>
      </w:r>
      <w:r>
        <w:t>NT</w:t>
      </w:r>
    </w:p>
    <w:p w:rsidR="00310030" w:rsidRDefault="00310030" w:rsidP="00310030">
      <w:pPr>
        <w:pStyle w:val="2"/>
      </w:pPr>
      <w:r>
        <w:rPr>
          <w:rFonts w:hint="eastAsia"/>
        </w:rPr>
        <w:t>A</w:t>
      </w:r>
      <w:r>
        <w:t>E</w:t>
      </w:r>
    </w:p>
    <w:p w:rsidR="00310030" w:rsidRDefault="00310030" w:rsidP="00310030">
      <w:pPr>
        <w:pStyle w:val="2"/>
      </w:pPr>
      <w:proofErr w:type="spellStart"/>
      <w:r>
        <w:rPr>
          <w:rFonts w:hint="eastAsia"/>
        </w:rPr>
        <w:t>ChainLink</w:t>
      </w:r>
      <w:proofErr w:type="spellEnd"/>
    </w:p>
    <w:p w:rsidR="00310030" w:rsidRDefault="00310030" w:rsidP="00310030">
      <w:pPr>
        <w:pStyle w:val="2"/>
      </w:pPr>
      <w:proofErr w:type="spellStart"/>
      <w:r>
        <w:rPr>
          <w:rFonts w:hint="eastAsia"/>
        </w:rPr>
        <w:t>Oracle</w:t>
      </w:r>
      <w:r>
        <w:t>C</w:t>
      </w:r>
      <w:r>
        <w:rPr>
          <w:rFonts w:hint="eastAsia"/>
        </w:rPr>
        <w:t>hain</w:t>
      </w:r>
      <w:proofErr w:type="spellEnd"/>
    </w:p>
    <w:p w:rsidR="00310030" w:rsidRDefault="00310030" w:rsidP="00310030">
      <w:pPr>
        <w:pStyle w:val="2"/>
      </w:pPr>
      <w:proofErr w:type="spellStart"/>
      <w:r>
        <w:rPr>
          <w:rFonts w:hint="eastAsia"/>
        </w:rPr>
        <w:t>Qtum</w:t>
      </w:r>
      <w:proofErr w:type="spellEnd"/>
    </w:p>
    <w:p w:rsidR="00310030" w:rsidRDefault="00310030" w:rsidP="00310030"/>
    <w:p w:rsidR="00310030" w:rsidRDefault="00893964" w:rsidP="00310030">
      <w:pPr>
        <w:pStyle w:val="1"/>
      </w:pPr>
      <w:r>
        <w:rPr>
          <w:rFonts w:hint="eastAsia"/>
        </w:rPr>
        <w:lastRenderedPageBreak/>
        <w:t>隐私交易</w:t>
      </w:r>
    </w:p>
    <w:p w:rsidR="00893964" w:rsidRDefault="00893964" w:rsidP="00893964">
      <w:pPr>
        <w:pStyle w:val="2"/>
      </w:pPr>
      <w:r>
        <w:rPr>
          <w:rFonts w:hint="eastAsia"/>
        </w:rPr>
        <w:t>D</w:t>
      </w:r>
      <w:r>
        <w:t>ASH</w:t>
      </w:r>
    </w:p>
    <w:p w:rsidR="00316CE4" w:rsidRPr="00316CE4" w:rsidRDefault="00316CE4" w:rsidP="00316CE4">
      <w:r>
        <w:rPr>
          <w:rFonts w:hint="eastAsia"/>
        </w:rPr>
        <w:t>混币</w:t>
      </w:r>
    </w:p>
    <w:p w:rsidR="00893964" w:rsidRDefault="00893964" w:rsidP="00893964">
      <w:pPr>
        <w:pStyle w:val="2"/>
      </w:pPr>
      <w:r>
        <w:rPr>
          <w:rFonts w:hint="eastAsia"/>
        </w:rPr>
        <w:t>X</w:t>
      </w:r>
      <w:r>
        <w:t>MR</w:t>
      </w:r>
    </w:p>
    <w:p w:rsidR="00316CE4" w:rsidRPr="00316CE4" w:rsidRDefault="00316CE4" w:rsidP="00316CE4">
      <w:r>
        <w:rPr>
          <w:rFonts w:hint="eastAsia"/>
        </w:rPr>
        <w:t>环签名</w:t>
      </w:r>
    </w:p>
    <w:p w:rsidR="00893964" w:rsidRDefault="00893964" w:rsidP="00893964">
      <w:pPr>
        <w:pStyle w:val="2"/>
      </w:pPr>
      <w:proofErr w:type="spellStart"/>
      <w:r>
        <w:rPr>
          <w:rFonts w:hint="eastAsia"/>
        </w:rPr>
        <w:t>Zcash</w:t>
      </w:r>
      <w:proofErr w:type="spellEnd"/>
    </w:p>
    <w:p w:rsidR="00316CE4" w:rsidRPr="00316CE4" w:rsidRDefault="00316CE4" w:rsidP="00316CE4">
      <w:proofErr w:type="gramStart"/>
      <w:r>
        <w:rPr>
          <w:rFonts w:hint="eastAsia"/>
        </w:rPr>
        <w:t>零知识</w:t>
      </w:r>
      <w:proofErr w:type="gramEnd"/>
      <w:r>
        <w:rPr>
          <w:rFonts w:hint="eastAsia"/>
        </w:rPr>
        <w:t>证明</w:t>
      </w:r>
    </w:p>
    <w:p w:rsidR="00893964" w:rsidRDefault="00893964" w:rsidP="00893964">
      <w:pPr>
        <w:pStyle w:val="2"/>
      </w:pPr>
      <w:r>
        <w:t>G</w:t>
      </w:r>
      <w:r>
        <w:rPr>
          <w:rFonts w:hint="eastAsia"/>
        </w:rPr>
        <w:t>rin</w:t>
      </w:r>
    </w:p>
    <w:p w:rsidR="003568E1" w:rsidRDefault="00316CE4" w:rsidP="003568E1">
      <w:proofErr w:type="spellStart"/>
      <w:r>
        <w:rPr>
          <w:rFonts w:hint="eastAsia"/>
        </w:rPr>
        <w:t>Mimble</w:t>
      </w:r>
      <w:r>
        <w:t>W</w:t>
      </w:r>
      <w:r>
        <w:rPr>
          <w:rFonts w:hint="eastAsia"/>
        </w:rPr>
        <w:t>imble</w:t>
      </w:r>
      <w:proofErr w:type="spellEnd"/>
      <w:r>
        <w:rPr>
          <w:rFonts w:hint="eastAsia"/>
        </w:rPr>
        <w:t>协议</w:t>
      </w:r>
    </w:p>
    <w:p w:rsidR="00316CE4" w:rsidRPr="003568E1" w:rsidRDefault="00316CE4" w:rsidP="003568E1"/>
    <w:p w:rsidR="00893964" w:rsidRDefault="00893964" w:rsidP="00893964">
      <w:pPr>
        <w:pStyle w:val="1"/>
      </w:pPr>
      <w:r>
        <w:rPr>
          <w:rFonts w:hint="eastAsia"/>
        </w:rPr>
        <w:lastRenderedPageBreak/>
        <w:t>去中心化存储</w:t>
      </w:r>
    </w:p>
    <w:p w:rsidR="00893964" w:rsidRDefault="00893964" w:rsidP="00893964">
      <w:pPr>
        <w:pStyle w:val="2"/>
      </w:pPr>
      <w:proofErr w:type="spellStart"/>
      <w:r>
        <w:rPr>
          <w:rFonts w:hint="eastAsia"/>
        </w:rPr>
        <w:t>File</w:t>
      </w:r>
      <w:r>
        <w:t>C</w:t>
      </w:r>
      <w:r>
        <w:rPr>
          <w:rFonts w:hint="eastAsia"/>
        </w:rPr>
        <w:t>oin</w:t>
      </w:r>
      <w:proofErr w:type="spellEnd"/>
    </w:p>
    <w:p w:rsidR="00714D78" w:rsidRDefault="00ED69DA" w:rsidP="00714D78">
      <w:proofErr w:type="spellStart"/>
      <w:r>
        <w:rPr>
          <w:rFonts w:hint="eastAsia"/>
        </w:rPr>
        <w:t>File</w:t>
      </w:r>
      <w:r>
        <w:t>C</w:t>
      </w:r>
      <w:r>
        <w:rPr>
          <w:rFonts w:hint="eastAsia"/>
        </w:rPr>
        <w:t>oin</w:t>
      </w:r>
      <w:proofErr w:type="spellEnd"/>
      <w:r>
        <w:rPr>
          <w:rFonts w:hint="eastAsia"/>
        </w:rPr>
        <w:t>是</w:t>
      </w:r>
      <w:r>
        <w:rPr>
          <w:rFonts w:hint="eastAsia"/>
        </w:rPr>
        <w:t>I</w:t>
      </w:r>
      <w:r>
        <w:t>PFS</w:t>
      </w:r>
      <w:r>
        <w:rPr>
          <w:rFonts w:hint="eastAsia"/>
        </w:rPr>
        <w:t>的代币，</w:t>
      </w:r>
      <w:r>
        <w:rPr>
          <w:rFonts w:hint="eastAsia"/>
        </w:rPr>
        <w:t>I</w:t>
      </w:r>
      <w:r>
        <w:t>PFS</w:t>
      </w:r>
      <w:r>
        <w:rPr>
          <w:rFonts w:hint="eastAsia"/>
        </w:rPr>
        <w:t>是一个面向全球的、点对点的分布式存储文件系统，目标是为了取代目前传统的互联网协议</w:t>
      </w:r>
      <w:r>
        <w:rPr>
          <w:rFonts w:hint="eastAsia"/>
        </w:rPr>
        <w:t>H</w:t>
      </w:r>
      <w:r>
        <w:t>TTP</w:t>
      </w:r>
      <w:r>
        <w:rPr>
          <w:rFonts w:hint="eastAsia"/>
        </w:rPr>
        <w:t>。它将所有具有相同文件系统的计算设备连接在一起。原理</w:t>
      </w:r>
      <w:r w:rsidRPr="003374A5">
        <w:rPr>
          <w:rFonts w:hint="eastAsia"/>
          <w:b/>
          <w:color w:val="00B050"/>
        </w:rPr>
        <w:t>是用基于内容的地址取代基于域名的地址</w:t>
      </w:r>
      <w:r>
        <w:rPr>
          <w:rFonts w:hint="eastAsia"/>
        </w:rPr>
        <w:t>。也就是用户寻找的不是某个地址而是存储在某个地方的内容，不需要验证内容的哈希，通过这样可以让网页的速度更快、更安全。</w:t>
      </w:r>
    </w:p>
    <w:p w:rsidR="007668D6" w:rsidRDefault="003A2430" w:rsidP="003A2430">
      <w:proofErr w:type="spellStart"/>
      <w:r>
        <w:rPr>
          <w:rFonts w:hint="eastAsia"/>
          <w:shd w:val="clear" w:color="auto" w:fill="FFFFFF"/>
        </w:rPr>
        <w:t>Filecoin</w:t>
      </w:r>
      <w:proofErr w:type="spellEnd"/>
      <w:r>
        <w:rPr>
          <w:rFonts w:hint="eastAsia"/>
          <w:shd w:val="clear" w:color="auto" w:fill="FFFFFF"/>
        </w:rPr>
        <w:t xml:space="preserve"> </w:t>
      </w:r>
      <w:r>
        <w:rPr>
          <w:rFonts w:hint="eastAsia"/>
          <w:shd w:val="clear" w:color="auto" w:fill="FFFFFF"/>
        </w:rPr>
        <w:t>为存储和分发都做了设计。它的存储矿工用于存储场景，而检索矿工用于分发场景，但</w:t>
      </w:r>
      <w:r>
        <w:rPr>
          <w:rFonts w:hint="eastAsia"/>
          <w:shd w:val="clear" w:color="auto" w:fill="FFFFFF"/>
        </w:rPr>
        <w:t xml:space="preserve"> </w:t>
      </w:r>
      <w:proofErr w:type="spellStart"/>
      <w:r>
        <w:rPr>
          <w:rFonts w:hint="eastAsia"/>
          <w:shd w:val="clear" w:color="auto" w:fill="FFFFFF"/>
        </w:rPr>
        <w:t>Filecoin</w:t>
      </w:r>
      <w:proofErr w:type="spellEnd"/>
      <w:r>
        <w:rPr>
          <w:rFonts w:hint="eastAsia"/>
          <w:shd w:val="clear" w:color="auto" w:fill="FFFFFF"/>
        </w:rPr>
        <w:t xml:space="preserve"> </w:t>
      </w:r>
      <w:r>
        <w:rPr>
          <w:rFonts w:hint="eastAsia"/>
          <w:shd w:val="clear" w:color="auto" w:fill="FFFFFF"/>
        </w:rPr>
        <w:t>更关注在存储上。</w:t>
      </w:r>
    </w:p>
    <w:p w:rsidR="007668D6" w:rsidRDefault="00955EC7" w:rsidP="00955EC7">
      <w:pPr>
        <w:rPr>
          <w:shd w:val="clear" w:color="auto" w:fill="FFFFFF"/>
        </w:rPr>
      </w:pPr>
      <w:r>
        <w:rPr>
          <w:rFonts w:hint="eastAsia"/>
          <w:shd w:val="clear" w:color="auto" w:fill="FFFFFF"/>
        </w:rPr>
        <w:t>就</w:t>
      </w:r>
      <w:r>
        <w:rPr>
          <w:rFonts w:hint="eastAsia"/>
          <w:shd w:val="clear" w:color="auto" w:fill="FFFFFF"/>
        </w:rPr>
        <w:t xml:space="preserve"> </w:t>
      </w:r>
      <w:proofErr w:type="spellStart"/>
      <w:r>
        <w:rPr>
          <w:rFonts w:hint="eastAsia"/>
          <w:shd w:val="clear" w:color="auto" w:fill="FFFFFF"/>
        </w:rPr>
        <w:t>Filecoin</w:t>
      </w:r>
      <w:proofErr w:type="spellEnd"/>
      <w:r>
        <w:rPr>
          <w:rFonts w:hint="eastAsia"/>
          <w:shd w:val="clear" w:color="auto" w:fill="FFFFFF"/>
        </w:rPr>
        <w:t xml:space="preserve"> </w:t>
      </w:r>
      <w:r>
        <w:rPr>
          <w:rFonts w:hint="eastAsia"/>
          <w:shd w:val="clear" w:color="auto" w:fill="FFFFFF"/>
        </w:rPr>
        <w:t>目前公布的资料，不论是白皮书还是代码，都没有提到和服务质量相关的想法。整个团队还在忙于基础建设工作，但不排除未来</w:t>
      </w:r>
      <w:r>
        <w:rPr>
          <w:rFonts w:hint="eastAsia"/>
          <w:shd w:val="clear" w:color="auto" w:fill="FFFFFF"/>
        </w:rPr>
        <w:t xml:space="preserve"> </w:t>
      </w:r>
      <w:proofErr w:type="spellStart"/>
      <w:r>
        <w:rPr>
          <w:rFonts w:hint="eastAsia"/>
          <w:shd w:val="clear" w:color="auto" w:fill="FFFFFF"/>
        </w:rPr>
        <w:t>Filecoin</w:t>
      </w:r>
      <w:proofErr w:type="spellEnd"/>
      <w:r>
        <w:rPr>
          <w:rFonts w:hint="eastAsia"/>
          <w:shd w:val="clear" w:color="auto" w:fill="FFFFFF"/>
        </w:rPr>
        <w:t xml:space="preserve"> </w:t>
      </w:r>
      <w:r>
        <w:rPr>
          <w:rFonts w:hint="eastAsia"/>
          <w:shd w:val="clear" w:color="auto" w:fill="FFFFFF"/>
        </w:rPr>
        <w:t>会做</w:t>
      </w:r>
      <w:r>
        <w:rPr>
          <w:rFonts w:hint="eastAsia"/>
          <w:shd w:val="clear" w:color="auto" w:fill="FFFFFF"/>
        </w:rPr>
        <w:t xml:space="preserve"> </w:t>
      </w:r>
      <w:proofErr w:type="spellStart"/>
      <w:r>
        <w:rPr>
          <w:rFonts w:hint="eastAsia"/>
          <w:shd w:val="clear" w:color="auto" w:fill="FFFFFF"/>
        </w:rPr>
        <w:t>QoS</w:t>
      </w:r>
      <w:proofErr w:type="spellEnd"/>
      <w:r>
        <w:rPr>
          <w:rFonts w:hint="eastAsia"/>
          <w:shd w:val="clear" w:color="auto" w:fill="FFFFFF"/>
        </w:rPr>
        <w:t xml:space="preserve"> </w:t>
      </w:r>
      <w:r>
        <w:rPr>
          <w:rFonts w:hint="eastAsia"/>
          <w:shd w:val="clear" w:color="auto" w:fill="FFFFFF"/>
        </w:rPr>
        <w:t>相关设计的可能性。</w:t>
      </w:r>
    </w:p>
    <w:p w:rsidR="00955EC7" w:rsidRDefault="00955EC7" w:rsidP="00955EC7">
      <w:pPr>
        <w:rPr>
          <w:shd w:val="clear" w:color="auto" w:fill="FFFFFF"/>
        </w:rPr>
      </w:pPr>
      <w:proofErr w:type="spellStart"/>
      <w:r>
        <w:rPr>
          <w:rFonts w:hint="eastAsia"/>
          <w:shd w:val="clear" w:color="auto" w:fill="FFFFFF"/>
        </w:rPr>
        <w:t>Filecoin</w:t>
      </w:r>
      <w:proofErr w:type="spellEnd"/>
      <w:r>
        <w:rPr>
          <w:rFonts w:hint="eastAsia"/>
          <w:shd w:val="clear" w:color="auto" w:fill="FFFFFF"/>
        </w:rPr>
        <w:t xml:space="preserve"> </w:t>
      </w:r>
      <w:r>
        <w:rPr>
          <w:rFonts w:hint="eastAsia"/>
          <w:shd w:val="clear" w:color="auto" w:fill="FFFFFF"/>
        </w:rPr>
        <w:t>是直接一步到位</w:t>
      </w:r>
      <w:proofErr w:type="gramStart"/>
      <w:r>
        <w:rPr>
          <w:rFonts w:hint="eastAsia"/>
          <w:shd w:val="clear" w:color="auto" w:fill="FFFFFF"/>
        </w:rPr>
        <w:t>完全去</w:t>
      </w:r>
      <w:proofErr w:type="gramEnd"/>
      <w:r>
        <w:rPr>
          <w:rFonts w:hint="eastAsia"/>
          <w:shd w:val="clear" w:color="auto" w:fill="FFFFFF"/>
        </w:rPr>
        <w:t>中心且完全开源的。</w:t>
      </w:r>
    </w:p>
    <w:p w:rsidR="0034736A" w:rsidRPr="00714D78" w:rsidRDefault="0034736A" w:rsidP="00955EC7">
      <w:proofErr w:type="spellStart"/>
      <w:r w:rsidRPr="0034736A">
        <w:rPr>
          <w:rFonts w:hint="eastAsia"/>
        </w:rPr>
        <w:t>Filecoin</w:t>
      </w:r>
      <w:proofErr w:type="spellEnd"/>
      <w:r w:rsidRPr="0034736A">
        <w:rPr>
          <w:rFonts w:hint="eastAsia"/>
        </w:rPr>
        <w:t xml:space="preserve"> </w:t>
      </w:r>
      <w:r w:rsidRPr="0034736A">
        <w:rPr>
          <w:rFonts w:hint="eastAsia"/>
        </w:rPr>
        <w:t>支持</w:t>
      </w:r>
      <w:r w:rsidRPr="0034736A">
        <w:rPr>
          <w:rFonts w:hint="eastAsia"/>
        </w:rPr>
        <w:t xml:space="preserve"> </w:t>
      </w:r>
      <w:proofErr w:type="spellStart"/>
      <w:r w:rsidRPr="0034736A">
        <w:rPr>
          <w:rFonts w:hint="eastAsia"/>
        </w:rPr>
        <w:t>PoRep</w:t>
      </w:r>
      <w:proofErr w:type="spellEnd"/>
      <w:r w:rsidRPr="0034736A">
        <w:rPr>
          <w:rFonts w:hint="eastAsia"/>
        </w:rPr>
        <w:t>（复制证明）和</w:t>
      </w:r>
      <w:r w:rsidRPr="0034736A">
        <w:rPr>
          <w:rFonts w:hint="eastAsia"/>
        </w:rPr>
        <w:t xml:space="preserve"> </w:t>
      </w:r>
      <w:proofErr w:type="spellStart"/>
      <w:r w:rsidRPr="0034736A">
        <w:rPr>
          <w:rFonts w:hint="eastAsia"/>
        </w:rPr>
        <w:t>PoSt</w:t>
      </w:r>
      <w:proofErr w:type="spellEnd"/>
      <w:r w:rsidRPr="0034736A">
        <w:rPr>
          <w:rFonts w:hint="eastAsia"/>
        </w:rPr>
        <w:t>（时空证明）。复制证明是指实际产生一次网络复制后所取得的证明；时空证明是一个文件占据了一定的空间，保存了一定的时间所产生的证明。</w:t>
      </w:r>
      <w:proofErr w:type="spellStart"/>
      <w:r w:rsidRPr="0034736A">
        <w:rPr>
          <w:rFonts w:hint="eastAsia"/>
        </w:rPr>
        <w:t>Filecoin</w:t>
      </w:r>
      <w:proofErr w:type="spellEnd"/>
      <w:r w:rsidRPr="0034736A">
        <w:rPr>
          <w:rFonts w:hint="eastAsia"/>
        </w:rPr>
        <w:t xml:space="preserve"> </w:t>
      </w:r>
      <w:r w:rsidRPr="0034736A">
        <w:rPr>
          <w:rFonts w:hint="eastAsia"/>
        </w:rPr>
        <w:t>是这两个证明的算法的提出者，在</w:t>
      </w:r>
      <w:r w:rsidRPr="0034736A">
        <w:rPr>
          <w:rFonts w:hint="eastAsia"/>
        </w:rPr>
        <w:t xml:space="preserve"> </w:t>
      </w:r>
      <w:proofErr w:type="spellStart"/>
      <w:r w:rsidRPr="0034736A">
        <w:rPr>
          <w:rFonts w:hint="eastAsia"/>
        </w:rPr>
        <w:t>Filecoin</w:t>
      </w:r>
      <w:proofErr w:type="spellEnd"/>
      <w:r w:rsidRPr="0034736A">
        <w:rPr>
          <w:rFonts w:hint="eastAsia"/>
        </w:rPr>
        <w:t xml:space="preserve"> </w:t>
      </w:r>
      <w:r w:rsidRPr="0034736A">
        <w:rPr>
          <w:rFonts w:hint="eastAsia"/>
        </w:rPr>
        <w:t>的白皮书里，这两个证明算法的过程占据了</w:t>
      </w:r>
      <w:r w:rsidRPr="0034736A">
        <w:rPr>
          <w:rFonts w:hint="eastAsia"/>
        </w:rPr>
        <w:t xml:space="preserve"> 70% </w:t>
      </w:r>
      <w:r w:rsidRPr="0034736A">
        <w:rPr>
          <w:rFonts w:hint="eastAsia"/>
        </w:rPr>
        <w:t>以上的篇幅</w:t>
      </w:r>
      <w:r w:rsidR="00FF00F9">
        <w:rPr>
          <w:rFonts w:hint="eastAsia"/>
        </w:rPr>
        <w:t>。</w:t>
      </w:r>
    </w:p>
    <w:p w:rsidR="00893964" w:rsidRDefault="00893964" w:rsidP="00893964">
      <w:pPr>
        <w:pStyle w:val="2"/>
      </w:pPr>
      <w:proofErr w:type="spellStart"/>
      <w:r>
        <w:t>S</w:t>
      </w:r>
      <w:r>
        <w:rPr>
          <w:rFonts w:hint="eastAsia"/>
        </w:rPr>
        <w:t>ia</w:t>
      </w:r>
      <w:r>
        <w:t>C</w:t>
      </w:r>
      <w:r>
        <w:rPr>
          <w:rFonts w:hint="eastAsia"/>
        </w:rPr>
        <w:t>oin</w:t>
      </w:r>
      <w:proofErr w:type="spellEnd"/>
    </w:p>
    <w:p w:rsidR="00873AAA" w:rsidRDefault="00873AAA" w:rsidP="00873AAA">
      <w:r>
        <w:rPr>
          <w:rFonts w:hint="eastAsia"/>
        </w:rPr>
        <w:t>能够使一群互不信任的和互不了解的计算机节点联合起来成为一种有统一运行逻辑和程序的云存储平台。</w:t>
      </w:r>
    </w:p>
    <w:p w:rsidR="00873AAA" w:rsidRPr="00873AAA" w:rsidRDefault="00873AAA" w:rsidP="00873AAA"/>
    <w:p w:rsidR="002D7D76" w:rsidRDefault="002D7D76" w:rsidP="002D7D76">
      <w:r>
        <w:rPr>
          <w:rFonts w:hint="eastAsia"/>
        </w:rPr>
        <w:t>优点：</w:t>
      </w:r>
    </w:p>
    <w:p w:rsidR="002D7D76" w:rsidRDefault="002D7D76" w:rsidP="002D7D76">
      <w:r>
        <w:rPr>
          <w:rFonts w:hint="eastAsia"/>
        </w:rPr>
        <w:t>数据共享迅速便捷，加密社区很稳定</w:t>
      </w:r>
    </w:p>
    <w:p w:rsidR="002D7D76" w:rsidRDefault="002D7D76" w:rsidP="002D7D76"/>
    <w:p w:rsidR="002D7D76" w:rsidRDefault="002D7D76" w:rsidP="002D7D76">
      <w:r>
        <w:rPr>
          <w:rFonts w:hint="eastAsia"/>
        </w:rPr>
        <w:t>缺点：</w:t>
      </w:r>
    </w:p>
    <w:p w:rsidR="002D7D76" w:rsidRPr="002D7D76" w:rsidRDefault="002D7D76" w:rsidP="002D7D76">
      <w:r>
        <w:rPr>
          <w:rFonts w:hint="eastAsia"/>
        </w:rPr>
        <w:t>速度较慢，必须锁定资金才能使用网络设备数据</w:t>
      </w:r>
    </w:p>
    <w:p w:rsidR="00714D78" w:rsidRPr="00714D78" w:rsidRDefault="00714D78" w:rsidP="00714D78"/>
    <w:p w:rsidR="00893964" w:rsidRDefault="00893964" w:rsidP="00893964">
      <w:pPr>
        <w:pStyle w:val="2"/>
      </w:pPr>
      <w:r>
        <w:t>L</w:t>
      </w:r>
      <w:r>
        <w:rPr>
          <w:rFonts w:hint="eastAsia"/>
        </w:rPr>
        <w:t>ambda</w:t>
      </w:r>
    </w:p>
    <w:p w:rsidR="00714D78" w:rsidRPr="00714D78" w:rsidRDefault="00714D78" w:rsidP="00714D78"/>
    <w:p w:rsidR="00893964" w:rsidRDefault="00893964" w:rsidP="00893964">
      <w:pPr>
        <w:pStyle w:val="2"/>
      </w:pPr>
      <w:proofErr w:type="spellStart"/>
      <w:r>
        <w:t>S</w:t>
      </w:r>
      <w:r>
        <w:rPr>
          <w:rFonts w:hint="eastAsia"/>
        </w:rPr>
        <w:t>torj</w:t>
      </w:r>
      <w:proofErr w:type="spellEnd"/>
    </w:p>
    <w:p w:rsidR="00EB5017" w:rsidRDefault="00EB5017" w:rsidP="00EB5017">
      <w:r>
        <w:rPr>
          <w:rFonts w:hint="eastAsia"/>
        </w:rPr>
        <w:t>功能与中心化的</w:t>
      </w:r>
      <w:proofErr w:type="spellStart"/>
      <w:r>
        <w:rPr>
          <w:rFonts w:hint="eastAsia"/>
        </w:rPr>
        <w:t>dropbox</w:t>
      </w:r>
      <w:proofErr w:type="spellEnd"/>
      <w:r>
        <w:rPr>
          <w:rFonts w:hint="eastAsia"/>
        </w:rPr>
        <w:t>。</w:t>
      </w:r>
      <w:proofErr w:type="spellStart"/>
      <w:r>
        <w:t>O</w:t>
      </w:r>
      <w:r>
        <w:rPr>
          <w:rFonts w:hint="eastAsia"/>
        </w:rPr>
        <w:t>nedrive</w:t>
      </w:r>
      <w:proofErr w:type="spellEnd"/>
      <w:r>
        <w:rPr>
          <w:rFonts w:hint="eastAsia"/>
        </w:rPr>
        <w:t>类似。</w:t>
      </w:r>
      <w:proofErr w:type="spellStart"/>
      <w:r>
        <w:t>S</w:t>
      </w:r>
      <w:r>
        <w:rPr>
          <w:rFonts w:hint="eastAsia"/>
        </w:rPr>
        <w:t>torj</w:t>
      </w:r>
      <w:proofErr w:type="spellEnd"/>
      <w:r>
        <w:rPr>
          <w:rFonts w:hint="eastAsia"/>
        </w:rPr>
        <w:t>激励用户分享自己的剩余空间和流量以获得区块奖励，因为其充分利用用户资源，成本极低，并且数据采用冗余和端对端加密存储，更佳安全可靠。</w:t>
      </w:r>
    </w:p>
    <w:p w:rsidR="003A2430" w:rsidRDefault="003A2430" w:rsidP="003A2430">
      <w:pPr>
        <w:rPr>
          <w:shd w:val="clear" w:color="auto" w:fill="FFFFFF"/>
        </w:rPr>
      </w:pPr>
      <w:proofErr w:type="spellStart"/>
      <w:r>
        <w:rPr>
          <w:rFonts w:hint="eastAsia"/>
          <w:shd w:val="clear" w:color="auto" w:fill="FFFFFF"/>
        </w:rPr>
        <w:t>Storj</w:t>
      </w:r>
      <w:proofErr w:type="spellEnd"/>
      <w:r>
        <w:rPr>
          <w:rFonts w:hint="eastAsia"/>
          <w:shd w:val="clear" w:color="auto" w:fill="FFFFFF"/>
        </w:rPr>
        <w:t xml:space="preserve"> </w:t>
      </w:r>
      <w:r>
        <w:rPr>
          <w:rFonts w:hint="eastAsia"/>
          <w:shd w:val="clear" w:color="auto" w:fill="FFFFFF"/>
        </w:rPr>
        <w:t>是专注做存储场景的，它所有的设计都是为存储考虑的。</w:t>
      </w:r>
    </w:p>
    <w:p w:rsidR="00955EC7" w:rsidRDefault="00955EC7" w:rsidP="00955EC7">
      <w:pPr>
        <w:rPr>
          <w:shd w:val="clear" w:color="auto" w:fill="FFFFFF"/>
        </w:rPr>
      </w:pPr>
      <w:proofErr w:type="spellStart"/>
      <w:r>
        <w:rPr>
          <w:rFonts w:hint="eastAsia"/>
          <w:shd w:val="clear" w:color="auto" w:fill="FFFFFF"/>
        </w:rPr>
        <w:t>Storj</w:t>
      </w:r>
      <w:proofErr w:type="spellEnd"/>
      <w:r>
        <w:rPr>
          <w:rFonts w:hint="eastAsia"/>
          <w:shd w:val="clear" w:color="auto" w:fill="FFFFFF"/>
        </w:rPr>
        <w:t xml:space="preserve"> </w:t>
      </w:r>
      <w:r>
        <w:rPr>
          <w:rFonts w:hint="eastAsia"/>
          <w:shd w:val="clear" w:color="auto" w:fill="FFFFFF"/>
        </w:rPr>
        <w:t>在白皮书和官方发布的文章中，也讨论过一些核心存储指标，比如耐用性（</w:t>
      </w:r>
      <w:r>
        <w:rPr>
          <w:rFonts w:hint="eastAsia"/>
          <w:shd w:val="clear" w:color="auto" w:fill="FFFFFF"/>
        </w:rPr>
        <w:t>Durability</w:t>
      </w:r>
      <w:r>
        <w:rPr>
          <w:rFonts w:hint="eastAsia"/>
          <w:shd w:val="clear" w:color="auto" w:fill="FFFFFF"/>
        </w:rPr>
        <w:t>）的测算，可以看出</w:t>
      </w:r>
      <w:r>
        <w:rPr>
          <w:rFonts w:hint="eastAsia"/>
          <w:shd w:val="clear" w:color="auto" w:fill="FFFFFF"/>
        </w:rPr>
        <w:t xml:space="preserve"> </w:t>
      </w:r>
      <w:proofErr w:type="spellStart"/>
      <w:r>
        <w:rPr>
          <w:rFonts w:hint="eastAsia"/>
          <w:shd w:val="clear" w:color="auto" w:fill="FFFFFF"/>
        </w:rPr>
        <w:t>Storj</w:t>
      </w:r>
      <w:proofErr w:type="spellEnd"/>
      <w:r>
        <w:rPr>
          <w:rFonts w:hint="eastAsia"/>
          <w:shd w:val="clear" w:color="auto" w:fill="FFFFFF"/>
        </w:rPr>
        <w:t xml:space="preserve"> </w:t>
      </w:r>
      <w:r>
        <w:rPr>
          <w:rFonts w:hint="eastAsia"/>
          <w:shd w:val="clear" w:color="auto" w:fill="FFFFFF"/>
        </w:rPr>
        <w:t>对</w:t>
      </w:r>
      <w:r>
        <w:rPr>
          <w:rFonts w:hint="eastAsia"/>
          <w:shd w:val="clear" w:color="auto" w:fill="FFFFFF"/>
        </w:rPr>
        <w:t xml:space="preserve"> </w:t>
      </w:r>
      <w:proofErr w:type="spellStart"/>
      <w:r>
        <w:rPr>
          <w:rFonts w:hint="eastAsia"/>
          <w:shd w:val="clear" w:color="auto" w:fill="FFFFFF"/>
        </w:rPr>
        <w:t>QoS</w:t>
      </w:r>
      <w:proofErr w:type="spellEnd"/>
      <w:r>
        <w:rPr>
          <w:rFonts w:hint="eastAsia"/>
          <w:shd w:val="clear" w:color="auto" w:fill="FFFFFF"/>
        </w:rPr>
        <w:t xml:space="preserve"> </w:t>
      </w:r>
      <w:r>
        <w:rPr>
          <w:rFonts w:hint="eastAsia"/>
          <w:shd w:val="clear" w:color="auto" w:fill="FFFFFF"/>
        </w:rPr>
        <w:t>有一定程度的关注。</w:t>
      </w:r>
    </w:p>
    <w:p w:rsidR="00FA6086" w:rsidRPr="00EB5017" w:rsidRDefault="00FA6086" w:rsidP="00FA6086">
      <w:proofErr w:type="spellStart"/>
      <w:r>
        <w:rPr>
          <w:rFonts w:hint="eastAsia"/>
          <w:shd w:val="clear" w:color="auto" w:fill="FFFFFF"/>
        </w:rPr>
        <w:t>Storj</w:t>
      </w:r>
      <w:proofErr w:type="spellEnd"/>
      <w:r>
        <w:rPr>
          <w:rFonts w:hint="eastAsia"/>
          <w:shd w:val="clear" w:color="auto" w:fill="FFFFFF"/>
        </w:rPr>
        <w:t xml:space="preserve"> </w:t>
      </w:r>
      <w:r>
        <w:rPr>
          <w:rFonts w:hint="eastAsia"/>
          <w:shd w:val="clear" w:color="auto" w:fill="FFFFFF"/>
        </w:rPr>
        <w:t>目前除了</w:t>
      </w:r>
      <w:r>
        <w:rPr>
          <w:rFonts w:hint="eastAsia"/>
          <w:shd w:val="clear" w:color="auto" w:fill="FFFFFF"/>
        </w:rPr>
        <w:t xml:space="preserve"> Token </w:t>
      </w:r>
      <w:r>
        <w:rPr>
          <w:rFonts w:hint="eastAsia"/>
          <w:shd w:val="clear" w:color="auto" w:fill="FFFFFF"/>
        </w:rPr>
        <w:t>是基于以太坊</w:t>
      </w:r>
      <w:r>
        <w:rPr>
          <w:rFonts w:hint="eastAsia"/>
          <w:shd w:val="clear" w:color="auto" w:fill="FFFFFF"/>
        </w:rPr>
        <w:t xml:space="preserve"> ERC20 </w:t>
      </w:r>
      <w:r>
        <w:rPr>
          <w:rFonts w:hint="eastAsia"/>
          <w:shd w:val="clear" w:color="auto" w:fill="FFFFFF"/>
        </w:rPr>
        <w:t>发行的去中心货币以外，存储的调度索引系统仍是中心化设置，目前不确定</w:t>
      </w:r>
      <w:r>
        <w:rPr>
          <w:rFonts w:hint="eastAsia"/>
          <w:shd w:val="clear" w:color="auto" w:fill="FFFFFF"/>
        </w:rPr>
        <w:t xml:space="preserve"> </w:t>
      </w:r>
      <w:proofErr w:type="spellStart"/>
      <w:r>
        <w:rPr>
          <w:rFonts w:hint="eastAsia"/>
          <w:shd w:val="clear" w:color="auto" w:fill="FFFFFF"/>
        </w:rPr>
        <w:t>Storj</w:t>
      </w:r>
      <w:proofErr w:type="spellEnd"/>
      <w:r>
        <w:rPr>
          <w:rFonts w:hint="eastAsia"/>
          <w:shd w:val="clear" w:color="auto" w:fill="FFFFFF"/>
        </w:rPr>
        <w:t xml:space="preserve"> </w:t>
      </w:r>
      <w:r>
        <w:rPr>
          <w:rFonts w:hint="eastAsia"/>
          <w:shd w:val="clear" w:color="auto" w:fill="FFFFFF"/>
        </w:rPr>
        <w:t>后续是否会更加去中心化。</w:t>
      </w:r>
    </w:p>
    <w:p w:rsidR="002D7D76" w:rsidRDefault="0034736A" w:rsidP="002D7D76">
      <w:proofErr w:type="spellStart"/>
      <w:r w:rsidRPr="0034736A">
        <w:rPr>
          <w:rFonts w:hint="eastAsia"/>
        </w:rPr>
        <w:t>Storj</w:t>
      </w:r>
      <w:proofErr w:type="spellEnd"/>
      <w:r w:rsidRPr="0034736A">
        <w:rPr>
          <w:rFonts w:hint="eastAsia"/>
        </w:rPr>
        <w:t xml:space="preserve"> </w:t>
      </w:r>
      <w:r w:rsidRPr="0034736A">
        <w:rPr>
          <w:rFonts w:hint="eastAsia"/>
        </w:rPr>
        <w:t>仅使用</w:t>
      </w:r>
      <w:r w:rsidRPr="0034736A">
        <w:rPr>
          <w:rFonts w:hint="eastAsia"/>
        </w:rPr>
        <w:t xml:space="preserve"> ERC20 </w:t>
      </w:r>
      <w:r w:rsidRPr="0034736A">
        <w:rPr>
          <w:rFonts w:hint="eastAsia"/>
        </w:rPr>
        <w:t>的</w:t>
      </w:r>
      <w:r w:rsidRPr="0034736A">
        <w:rPr>
          <w:rFonts w:hint="eastAsia"/>
        </w:rPr>
        <w:t xml:space="preserve"> Token </w:t>
      </w:r>
      <w:r w:rsidRPr="0034736A">
        <w:rPr>
          <w:rFonts w:hint="eastAsia"/>
        </w:rPr>
        <w:t>来标识其存储节点的贡献，而平台本身没有区块链的支持。因此其客户端（</w:t>
      </w:r>
      <w:r w:rsidRPr="0034736A">
        <w:rPr>
          <w:rFonts w:hint="eastAsia"/>
        </w:rPr>
        <w:t>Client/User</w:t>
      </w:r>
      <w:r w:rsidRPr="0034736A">
        <w:rPr>
          <w:rFonts w:hint="eastAsia"/>
        </w:rPr>
        <w:t>）与存储节点（</w:t>
      </w:r>
      <w:r w:rsidRPr="0034736A">
        <w:rPr>
          <w:rFonts w:hint="eastAsia"/>
        </w:rPr>
        <w:t>Storage Node/Miner</w:t>
      </w:r>
      <w:r w:rsidRPr="0034736A">
        <w:rPr>
          <w:rFonts w:hint="eastAsia"/>
        </w:rPr>
        <w:t>）之间的交易是通过中心化的服务节点（</w:t>
      </w:r>
      <w:r w:rsidRPr="0034736A">
        <w:rPr>
          <w:rFonts w:hint="eastAsia"/>
        </w:rPr>
        <w:t>Satellite</w:t>
      </w:r>
      <w:r w:rsidRPr="0034736A">
        <w:rPr>
          <w:rFonts w:hint="eastAsia"/>
        </w:rPr>
        <w:t>）来完成。因此严格的说，</w:t>
      </w:r>
      <w:proofErr w:type="spellStart"/>
      <w:r w:rsidRPr="0034736A">
        <w:rPr>
          <w:rFonts w:hint="eastAsia"/>
        </w:rPr>
        <w:t>Storj</w:t>
      </w:r>
      <w:proofErr w:type="spellEnd"/>
      <w:r w:rsidRPr="0034736A">
        <w:rPr>
          <w:rFonts w:hint="eastAsia"/>
        </w:rPr>
        <w:t xml:space="preserve"> </w:t>
      </w:r>
      <w:r w:rsidRPr="0034736A">
        <w:rPr>
          <w:rFonts w:hint="eastAsia"/>
        </w:rPr>
        <w:t>并不是</w:t>
      </w:r>
      <w:proofErr w:type="gramStart"/>
      <w:r w:rsidRPr="0034736A">
        <w:rPr>
          <w:rFonts w:hint="eastAsia"/>
        </w:rPr>
        <w:t>一个公链项目</w:t>
      </w:r>
      <w:proofErr w:type="gramEnd"/>
      <w:r w:rsidRPr="0034736A">
        <w:rPr>
          <w:rFonts w:hint="eastAsia"/>
        </w:rPr>
        <w:t>，是基于</w:t>
      </w:r>
      <w:proofErr w:type="gramStart"/>
      <w:r w:rsidRPr="0034736A">
        <w:rPr>
          <w:rFonts w:hint="eastAsia"/>
        </w:rPr>
        <w:t>以太坊上</w:t>
      </w:r>
      <w:r w:rsidRPr="0034736A">
        <w:rPr>
          <w:rFonts w:hint="eastAsia"/>
        </w:rPr>
        <w:lastRenderedPageBreak/>
        <w:t>一个</w:t>
      </w:r>
      <w:proofErr w:type="gramEnd"/>
      <w:r w:rsidRPr="0034736A">
        <w:rPr>
          <w:rFonts w:hint="eastAsia"/>
        </w:rPr>
        <w:t>应用。</w:t>
      </w:r>
      <w:proofErr w:type="spellStart"/>
      <w:r w:rsidRPr="0034736A">
        <w:rPr>
          <w:rFonts w:hint="eastAsia"/>
        </w:rPr>
        <w:t>Filecoin</w:t>
      </w:r>
      <w:proofErr w:type="spellEnd"/>
      <w:r w:rsidRPr="0034736A">
        <w:rPr>
          <w:rFonts w:hint="eastAsia"/>
        </w:rPr>
        <w:t xml:space="preserve"> </w:t>
      </w:r>
      <w:r w:rsidRPr="0034736A">
        <w:rPr>
          <w:rFonts w:hint="eastAsia"/>
        </w:rPr>
        <w:t>和</w:t>
      </w:r>
      <w:r w:rsidRPr="0034736A">
        <w:rPr>
          <w:rFonts w:hint="eastAsia"/>
        </w:rPr>
        <w:t xml:space="preserve"> PPIO </w:t>
      </w:r>
      <w:r w:rsidRPr="0034736A">
        <w:rPr>
          <w:rFonts w:hint="eastAsia"/>
        </w:rPr>
        <w:t>则都拥有自己的链，并且不仅实现了价值在链上的流通，而且交易和证明也在链上完成，是真正意义上的基于区块链的存储和分发平台。</w:t>
      </w:r>
    </w:p>
    <w:p w:rsidR="002D7D76" w:rsidRDefault="002D7D76" w:rsidP="002D7D76">
      <w:r>
        <w:rPr>
          <w:rFonts w:hint="eastAsia"/>
        </w:rPr>
        <w:t>优点：</w:t>
      </w:r>
    </w:p>
    <w:p w:rsidR="002D7D76" w:rsidRDefault="002D7D76" w:rsidP="002D7D76">
      <w:r>
        <w:rPr>
          <w:rFonts w:hint="eastAsia"/>
        </w:rPr>
        <w:t>私</w:t>
      </w:r>
      <w:proofErr w:type="gramStart"/>
      <w:r>
        <w:rPr>
          <w:rFonts w:hint="eastAsia"/>
        </w:rPr>
        <w:t>钥</w:t>
      </w:r>
      <w:proofErr w:type="gramEnd"/>
      <w:r>
        <w:rPr>
          <w:rFonts w:hint="eastAsia"/>
        </w:rPr>
        <w:t>加密，网络信息安全性高。</w:t>
      </w:r>
    </w:p>
    <w:p w:rsidR="002D7D76" w:rsidRDefault="002D7D76" w:rsidP="002D7D76"/>
    <w:p w:rsidR="002D7D76" w:rsidRDefault="002D7D76" w:rsidP="002D7D76">
      <w:r>
        <w:rPr>
          <w:rFonts w:hint="eastAsia"/>
        </w:rPr>
        <w:t>缺点：</w:t>
      </w:r>
    </w:p>
    <w:p w:rsidR="002D7D76" w:rsidRPr="002D7D76" w:rsidRDefault="002D7D76" w:rsidP="002D7D76">
      <w:r>
        <w:rPr>
          <w:rFonts w:hint="eastAsia"/>
        </w:rPr>
        <w:t>网络倾向去中心化，而不是按照使用量数据量分配。</w:t>
      </w:r>
    </w:p>
    <w:p w:rsidR="00714D78" w:rsidRPr="00714D78" w:rsidRDefault="00714D78" w:rsidP="00714D78"/>
    <w:p w:rsidR="00893964" w:rsidRDefault="00893964" w:rsidP="00893964">
      <w:pPr>
        <w:pStyle w:val="2"/>
      </w:pPr>
      <w:proofErr w:type="spellStart"/>
      <w:r>
        <w:t>M</w:t>
      </w:r>
      <w:r>
        <w:rPr>
          <w:rFonts w:hint="eastAsia"/>
        </w:rPr>
        <w:t>aidsafe</w:t>
      </w:r>
      <w:proofErr w:type="spellEnd"/>
    </w:p>
    <w:p w:rsidR="00714D78" w:rsidRDefault="00714D78" w:rsidP="00714D78"/>
    <w:p w:rsidR="005A4911" w:rsidRDefault="005A4911" w:rsidP="00714D78">
      <w:r>
        <w:rPr>
          <w:rFonts w:hint="eastAsia"/>
        </w:rPr>
        <w:t>优点：</w:t>
      </w:r>
    </w:p>
    <w:p w:rsidR="005A4911" w:rsidRDefault="002402AE" w:rsidP="00714D78">
      <w:r>
        <w:rPr>
          <w:rFonts w:hint="eastAsia"/>
        </w:rPr>
        <w:t>集存储，访问和交换数据为一体的互联网。</w:t>
      </w:r>
    </w:p>
    <w:p w:rsidR="005A4911" w:rsidRDefault="005A4911" w:rsidP="00714D78">
      <w:r>
        <w:rPr>
          <w:rFonts w:hint="eastAsia"/>
        </w:rPr>
        <w:t>缺点：</w:t>
      </w:r>
    </w:p>
    <w:p w:rsidR="005A4911" w:rsidRDefault="002402AE" w:rsidP="00714D78">
      <w:r>
        <w:rPr>
          <w:rFonts w:hint="eastAsia"/>
        </w:rPr>
        <w:t>很难被用户理解，而且开发速度太慢。</w:t>
      </w:r>
    </w:p>
    <w:p w:rsidR="005A4911" w:rsidRPr="00714D78" w:rsidRDefault="005A4911" w:rsidP="00714D78"/>
    <w:p w:rsidR="00893964" w:rsidRDefault="00893964" w:rsidP="00893964">
      <w:pPr>
        <w:pStyle w:val="2"/>
      </w:pPr>
      <w:r>
        <w:t>G</w:t>
      </w:r>
      <w:r>
        <w:rPr>
          <w:rFonts w:hint="eastAsia"/>
        </w:rPr>
        <w:t>enaro</w:t>
      </w:r>
    </w:p>
    <w:p w:rsidR="00714D78" w:rsidRPr="00714D78" w:rsidRDefault="00714D78" w:rsidP="00714D78"/>
    <w:p w:rsidR="00893964" w:rsidRDefault="00893964" w:rsidP="00893964">
      <w:pPr>
        <w:pStyle w:val="2"/>
      </w:pPr>
      <w:r>
        <w:t>PPIO</w:t>
      </w:r>
    </w:p>
    <w:p w:rsidR="00714D78" w:rsidRDefault="003A2430" w:rsidP="003A2430">
      <w:pPr>
        <w:rPr>
          <w:shd w:val="clear" w:color="auto" w:fill="FFFFFF"/>
        </w:rPr>
      </w:pPr>
      <w:r>
        <w:rPr>
          <w:rFonts w:hint="eastAsia"/>
          <w:shd w:val="clear" w:color="auto" w:fill="FFFFFF"/>
        </w:rPr>
        <w:t xml:space="preserve">PPIO </w:t>
      </w:r>
      <w:r>
        <w:rPr>
          <w:rFonts w:hint="eastAsia"/>
          <w:shd w:val="clear" w:color="auto" w:fill="FFFFFF"/>
        </w:rPr>
        <w:t>和</w:t>
      </w:r>
      <w:r>
        <w:rPr>
          <w:rFonts w:hint="eastAsia"/>
          <w:shd w:val="clear" w:color="auto" w:fill="FFFFFF"/>
        </w:rPr>
        <w:t xml:space="preserve"> </w:t>
      </w:r>
      <w:proofErr w:type="spellStart"/>
      <w:r>
        <w:rPr>
          <w:rFonts w:hint="eastAsia"/>
          <w:shd w:val="clear" w:color="auto" w:fill="FFFFFF"/>
        </w:rPr>
        <w:t>Filecoin</w:t>
      </w:r>
      <w:proofErr w:type="spellEnd"/>
      <w:r>
        <w:rPr>
          <w:rFonts w:hint="eastAsia"/>
          <w:shd w:val="clear" w:color="auto" w:fill="FFFFFF"/>
        </w:rPr>
        <w:t xml:space="preserve"> </w:t>
      </w:r>
      <w:r>
        <w:rPr>
          <w:rFonts w:hint="eastAsia"/>
          <w:shd w:val="clear" w:color="auto" w:fill="FFFFFF"/>
        </w:rPr>
        <w:t>一样，同时兼顾存储和分发，但</w:t>
      </w:r>
      <w:proofErr w:type="gramStart"/>
      <w:r>
        <w:rPr>
          <w:rFonts w:hint="eastAsia"/>
          <w:shd w:val="clear" w:color="auto" w:fill="FFFFFF"/>
        </w:rPr>
        <w:t>更重点</w:t>
      </w:r>
      <w:proofErr w:type="gramEnd"/>
      <w:r>
        <w:rPr>
          <w:rFonts w:hint="eastAsia"/>
          <w:shd w:val="clear" w:color="auto" w:fill="FFFFFF"/>
        </w:rPr>
        <w:t>关注的是分发场景。</w:t>
      </w:r>
      <w:r>
        <w:rPr>
          <w:rFonts w:hint="eastAsia"/>
          <w:shd w:val="clear" w:color="auto" w:fill="FFFFFF"/>
        </w:rPr>
        <w:t xml:space="preserve">PPIO </w:t>
      </w:r>
      <w:r>
        <w:rPr>
          <w:rFonts w:hint="eastAsia"/>
          <w:shd w:val="clear" w:color="auto" w:fill="FFFFFF"/>
        </w:rPr>
        <w:t>很快会在应用层增加流媒体输出能力，支持主流的点播和直播方案。</w:t>
      </w:r>
    </w:p>
    <w:p w:rsidR="00955EC7" w:rsidRDefault="00955EC7" w:rsidP="003A2430">
      <w:pPr>
        <w:rPr>
          <w:shd w:val="clear" w:color="auto" w:fill="FFFFFF"/>
        </w:rPr>
      </w:pPr>
      <w:r w:rsidRPr="00955EC7">
        <w:rPr>
          <w:rFonts w:hint="eastAsia"/>
          <w:shd w:val="clear" w:color="auto" w:fill="FFFFFF"/>
        </w:rPr>
        <w:t xml:space="preserve">PPIO </w:t>
      </w:r>
      <w:r w:rsidRPr="00955EC7">
        <w:rPr>
          <w:rFonts w:hint="eastAsia"/>
          <w:shd w:val="clear" w:color="auto" w:fill="FFFFFF"/>
        </w:rPr>
        <w:t>是最注重服务质量的，</w:t>
      </w:r>
      <w:r w:rsidRPr="00955EC7">
        <w:rPr>
          <w:rFonts w:hint="eastAsia"/>
          <w:shd w:val="clear" w:color="auto" w:fill="FFFFFF"/>
        </w:rPr>
        <w:t xml:space="preserve">PPIO </w:t>
      </w:r>
      <w:r w:rsidRPr="00955EC7">
        <w:rPr>
          <w:rFonts w:hint="eastAsia"/>
          <w:shd w:val="clear" w:color="auto" w:fill="FFFFFF"/>
        </w:rPr>
        <w:t>的所有设计也都是围绕</w:t>
      </w:r>
      <w:r w:rsidRPr="00955EC7">
        <w:rPr>
          <w:rFonts w:hint="eastAsia"/>
          <w:shd w:val="clear" w:color="auto" w:fill="FFFFFF"/>
        </w:rPr>
        <w:t xml:space="preserve"> </w:t>
      </w:r>
      <w:proofErr w:type="spellStart"/>
      <w:r w:rsidRPr="00955EC7">
        <w:rPr>
          <w:rFonts w:hint="eastAsia"/>
          <w:shd w:val="clear" w:color="auto" w:fill="FFFFFF"/>
        </w:rPr>
        <w:t>QoS</w:t>
      </w:r>
      <w:proofErr w:type="spellEnd"/>
      <w:r w:rsidRPr="00955EC7">
        <w:rPr>
          <w:rFonts w:hint="eastAsia"/>
          <w:shd w:val="clear" w:color="auto" w:fill="FFFFFF"/>
        </w:rPr>
        <w:t xml:space="preserve"> </w:t>
      </w:r>
      <w:r w:rsidRPr="00955EC7">
        <w:rPr>
          <w:rFonts w:hint="eastAsia"/>
          <w:shd w:val="clear" w:color="auto" w:fill="FFFFFF"/>
        </w:rPr>
        <w:t>进行的</w:t>
      </w:r>
      <w:r>
        <w:rPr>
          <w:rFonts w:hint="eastAsia"/>
          <w:shd w:val="clear" w:color="auto" w:fill="FFFFFF"/>
        </w:rPr>
        <w:t>。</w:t>
      </w:r>
    </w:p>
    <w:p w:rsidR="00FA6086" w:rsidRDefault="00FA6086" w:rsidP="00FA6086">
      <w:pPr>
        <w:rPr>
          <w:shd w:val="clear" w:color="auto" w:fill="FFFFFF"/>
        </w:rPr>
      </w:pPr>
      <w:r>
        <w:rPr>
          <w:rFonts w:hint="eastAsia"/>
          <w:shd w:val="clear" w:color="auto" w:fill="FFFFFF"/>
        </w:rPr>
        <w:t xml:space="preserve">PPIO </w:t>
      </w:r>
      <w:r>
        <w:rPr>
          <w:rFonts w:hint="eastAsia"/>
          <w:shd w:val="clear" w:color="auto" w:fill="FFFFFF"/>
        </w:rPr>
        <w:t>则选择逐步实现去中心化并逐步开源。</w:t>
      </w:r>
    </w:p>
    <w:p w:rsidR="0034736A" w:rsidRDefault="0034736A" w:rsidP="00FA6086">
      <w:pPr>
        <w:rPr>
          <w:shd w:val="clear" w:color="auto" w:fill="FFFFFF"/>
        </w:rPr>
      </w:pPr>
      <w:r w:rsidRPr="0034736A">
        <w:rPr>
          <w:rFonts w:hint="eastAsia"/>
          <w:shd w:val="clear" w:color="auto" w:fill="FFFFFF"/>
        </w:rPr>
        <w:t xml:space="preserve">PPIO </w:t>
      </w:r>
      <w:r w:rsidRPr="0034736A">
        <w:rPr>
          <w:rFonts w:hint="eastAsia"/>
          <w:shd w:val="clear" w:color="auto" w:fill="FFFFFF"/>
        </w:rPr>
        <w:t>也使用了</w:t>
      </w:r>
      <w:r w:rsidRPr="0034736A">
        <w:rPr>
          <w:rFonts w:hint="eastAsia"/>
          <w:shd w:val="clear" w:color="auto" w:fill="FFFFFF"/>
        </w:rPr>
        <w:t xml:space="preserve"> </w:t>
      </w:r>
      <w:proofErr w:type="spellStart"/>
      <w:r w:rsidRPr="0034736A">
        <w:rPr>
          <w:rFonts w:hint="eastAsia"/>
          <w:shd w:val="clear" w:color="auto" w:fill="FFFFFF"/>
        </w:rPr>
        <w:t>PoRep</w:t>
      </w:r>
      <w:proofErr w:type="spellEnd"/>
      <w:r w:rsidRPr="0034736A">
        <w:rPr>
          <w:rFonts w:hint="eastAsia"/>
          <w:shd w:val="clear" w:color="auto" w:fill="FFFFFF"/>
        </w:rPr>
        <w:t xml:space="preserve"> </w:t>
      </w:r>
      <w:r w:rsidRPr="0034736A">
        <w:rPr>
          <w:rFonts w:hint="eastAsia"/>
          <w:shd w:val="clear" w:color="auto" w:fill="FFFFFF"/>
        </w:rPr>
        <w:t>和</w:t>
      </w:r>
      <w:r w:rsidRPr="0034736A">
        <w:rPr>
          <w:rFonts w:hint="eastAsia"/>
          <w:shd w:val="clear" w:color="auto" w:fill="FFFFFF"/>
        </w:rPr>
        <w:t xml:space="preserve"> </w:t>
      </w:r>
      <w:proofErr w:type="spellStart"/>
      <w:r w:rsidRPr="0034736A">
        <w:rPr>
          <w:rFonts w:hint="eastAsia"/>
          <w:shd w:val="clear" w:color="auto" w:fill="FFFFFF"/>
        </w:rPr>
        <w:t>PoSt</w:t>
      </w:r>
      <w:proofErr w:type="spellEnd"/>
      <w:r w:rsidRPr="0034736A">
        <w:rPr>
          <w:rFonts w:hint="eastAsia"/>
          <w:shd w:val="clear" w:color="auto" w:fill="FFFFFF"/>
        </w:rPr>
        <w:t xml:space="preserve"> </w:t>
      </w:r>
      <w:r w:rsidRPr="0034736A">
        <w:rPr>
          <w:rFonts w:hint="eastAsia"/>
          <w:shd w:val="clear" w:color="auto" w:fill="FFFFFF"/>
        </w:rPr>
        <w:t>这两种更为严谨的算法。另外</w:t>
      </w:r>
      <w:r w:rsidRPr="0034736A">
        <w:rPr>
          <w:rFonts w:hint="eastAsia"/>
          <w:shd w:val="clear" w:color="auto" w:fill="FFFFFF"/>
        </w:rPr>
        <w:t xml:space="preserve"> PPIO </w:t>
      </w:r>
      <w:r w:rsidRPr="0034736A">
        <w:rPr>
          <w:rFonts w:hint="eastAsia"/>
          <w:shd w:val="clear" w:color="auto" w:fill="FFFFFF"/>
        </w:rPr>
        <w:t>还自创了</w:t>
      </w:r>
      <w:r w:rsidRPr="0034736A">
        <w:rPr>
          <w:rFonts w:hint="eastAsia"/>
          <w:shd w:val="clear" w:color="auto" w:fill="FFFFFF"/>
        </w:rPr>
        <w:t xml:space="preserve"> </w:t>
      </w:r>
      <w:proofErr w:type="spellStart"/>
      <w:r w:rsidRPr="0034736A">
        <w:rPr>
          <w:rFonts w:hint="eastAsia"/>
          <w:shd w:val="clear" w:color="auto" w:fill="FFFFFF"/>
        </w:rPr>
        <w:t>PoD</w:t>
      </w:r>
      <w:proofErr w:type="spellEnd"/>
      <w:r w:rsidRPr="0034736A">
        <w:rPr>
          <w:rFonts w:hint="eastAsia"/>
          <w:shd w:val="clear" w:color="auto" w:fill="FFFFFF"/>
        </w:rPr>
        <w:t>（下载证明），</w:t>
      </w:r>
      <w:r w:rsidRPr="0034736A">
        <w:rPr>
          <w:rFonts w:hint="eastAsia"/>
          <w:shd w:val="clear" w:color="auto" w:fill="FFFFFF"/>
        </w:rPr>
        <w:t xml:space="preserve"> </w:t>
      </w:r>
      <w:r w:rsidRPr="0034736A">
        <w:rPr>
          <w:rFonts w:hint="eastAsia"/>
          <w:shd w:val="clear" w:color="auto" w:fill="FFFFFF"/>
        </w:rPr>
        <w:t>主要用于对多点下载数据的证明，这种算法对流媒体传输比较友好。</w:t>
      </w:r>
      <w:r w:rsidRPr="0034736A">
        <w:rPr>
          <w:rFonts w:hint="eastAsia"/>
          <w:shd w:val="clear" w:color="auto" w:fill="FFFFFF"/>
        </w:rPr>
        <w:t xml:space="preserve">PPIO </w:t>
      </w:r>
      <w:r w:rsidRPr="0034736A">
        <w:rPr>
          <w:rFonts w:hint="eastAsia"/>
          <w:shd w:val="clear" w:color="auto" w:fill="FFFFFF"/>
        </w:rPr>
        <w:t>在白皮书中还提过一种</w:t>
      </w:r>
      <w:r w:rsidRPr="0034736A">
        <w:rPr>
          <w:rFonts w:hint="eastAsia"/>
          <w:shd w:val="clear" w:color="auto" w:fill="FFFFFF"/>
        </w:rPr>
        <w:t xml:space="preserve"> </w:t>
      </w:r>
      <w:proofErr w:type="spellStart"/>
      <w:r w:rsidRPr="0034736A">
        <w:rPr>
          <w:rFonts w:hint="eastAsia"/>
          <w:shd w:val="clear" w:color="auto" w:fill="FFFFFF"/>
        </w:rPr>
        <w:t>LPoC</w:t>
      </w:r>
      <w:proofErr w:type="spellEnd"/>
      <w:r w:rsidRPr="0034736A">
        <w:rPr>
          <w:rFonts w:hint="eastAsia"/>
          <w:shd w:val="clear" w:color="auto" w:fill="FFFFFF"/>
        </w:rPr>
        <w:t>（轻量级容量证明算法），来做存储节点的冷启动。不过后来官方已经决定取消</w:t>
      </w:r>
      <w:r w:rsidRPr="0034736A">
        <w:rPr>
          <w:rFonts w:hint="eastAsia"/>
          <w:shd w:val="clear" w:color="auto" w:fill="FFFFFF"/>
        </w:rPr>
        <w:t xml:space="preserve"> </w:t>
      </w:r>
      <w:proofErr w:type="spellStart"/>
      <w:r w:rsidRPr="0034736A">
        <w:rPr>
          <w:rFonts w:hint="eastAsia"/>
          <w:shd w:val="clear" w:color="auto" w:fill="FFFFFF"/>
        </w:rPr>
        <w:t>LPoC</w:t>
      </w:r>
      <w:proofErr w:type="spellEnd"/>
      <w:r w:rsidRPr="0034736A">
        <w:rPr>
          <w:rFonts w:hint="eastAsia"/>
          <w:shd w:val="clear" w:color="auto" w:fill="FFFFFF"/>
        </w:rPr>
        <w:t>了，原因是因为</w:t>
      </w:r>
      <w:r w:rsidRPr="0034736A">
        <w:rPr>
          <w:rFonts w:hint="eastAsia"/>
          <w:shd w:val="clear" w:color="auto" w:fill="FFFFFF"/>
        </w:rPr>
        <w:t xml:space="preserve"> </w:t>
      </w:r>
      <w:proofErr w:type="spellStart"/>
      <w:r w:rsidRPr="0034736A">
        <w:rPr>
          <w:rFonts w:hint="eastAsia"/>
          <w:shd w:val="clear" w:color="auto" w:fill="FFFFFF"/>
        </w:rPr>
        <w:t>LPoC</w:t>
      </w:r>
      <w:proofErr w:type="spellEnd"/>
      <w:r w:rsidRPr="0034736A">
        <w:rPr>
          <w:rFonts w:hint="eastAsia"/>
          <w:shd w:val="clear" w:color="auto" w:fill="FFFFFF"/>
        </w:rPr>
        <w:t xml:space="preserve"> </w:t>
      </w:r>
      <w:r w:rsidRPr="0034736A">
        <w:rPr>
          <w:rFonts w:hint="eastAsia"/>
          <w:shd w:val="clear" w:color="auto" w:fill="FFFFFF"/>
        </w:rPr>
        <w:t>并不产生有价值的服务，而是像</w:t>
      </w:r>
      <w:r w:rsidRPr="0034736A">
        <w:rPr>
          <w:rFonts w:hint="eastAsia"/>
          <w:shd w:val="clear" w:color="auto" w:fill="FFFFFF"/>
        </w:rPr>
        <w:t xml:space="preserve"> </w:t>
      </w:r>
      <w:proofErr w:type="spellStart"/>
      <w:r w:rsidRPr="0034736A">
        <w:rPr>
          <w:rFonts w:hint="eastAsia"/>
          <w:shd w:val="clear" w:color="auto" w:fill="FFFFFF"/>
        </w:rPr>
        <w:t>BurstCoin</w:t>
      </w:r>
      <w:proofErr w:type="spellEnd"/>
      <w:r w:rsidRPr="0034736A">
        <w:rPr>
          <w:rFonts w:hint="eastAsia"/>
          <w:shd w:val="clear" w:color="auto" w:fill="FFFFFF"/>
        </w:rPr>
        <w:t xml:space="preserve"> </w:t>
      </w:r>
      <w:r w:rsidRPr="0034736A">
        <w:rPr>
          <w:rFonts w:hint="eastAsia"/>
          <w:shd w:val="clear" w:color="auto" w:fill="FFFFFF"/>
        </w:rPr>
        <w:t>一样，在对硬盘资源做无畏地消耗，这点不符合做</w:t>
      </w:r>
      <w:r w:rsidRPr="0034736A">
        <w:rPr>
          <w:rFonts w:hint="eastAsia"/>
          <w:shd w:val="clear" w:color="auto" w:fill="FFFFFF"/>
        </w:rPr>
        <w:t xml:space="preserve"> PPIO </w:t>
      </w:r>
      <w:r w:rsidRPr="0034736A">
        <w:rPr>
          <w:rFonts w:hint="eastAsia"/>
          <w:shd w:val="clear" w:color="auto" w:fill="FFFFFF"/>
        </w:rPr>
        <w:t>项目的初衷。</w:t>
      </w:r>
    </w:p>
    <w:p w:rsidR="00893964" w:rsidRDefault="00893964" w:rsidP="00893964">
      <w:pPr>
        <w:pStyle w:val="2"/>
      </w:pPr>
      <w:proofErr w:type="spellStart"/>
      <w:r>
        <w:t>C</w:t>
      </w:r>
      <w:r>
        <w:rPr>
          <w:rFonts w:hint="eastAsia"/>
        </w:rPr>
        <w:t>ryptyk</w:t>
      </w:r>
      <w:proofErr w:type="spellEnd"/>
    </w:p>
    <w:p w:rsidR="00893964" w:rsidRDefault="00893964" w:rsidP="00893964"/>
    <w:p w:rsidR="00564D78" w:rsidRDefault="00564D78" w:rsidP="00564D78">
      <w:pPr>
        <w:pStyle w:val="2"/>
      </w:pPr>
      <w:r>
        <w:rPr>
          <w:rFonts w:hint="eastAsia"/>
        </w:rPr>
        <w:t>参考链接</w:t>
      </w:r>
    </w:p>
    <w:p w:rsidR="00564D78" w:rsidRDefault="00564D78" w:rsidP="00564D78">
      <w:r>
        <w:rPr>
          <w:rFonts w:hint="eastAsia"/>
        </w:rPr>
        <w:t>【五种区块链存储项目对比，谁会更胜一筹？】</w:t>
      </w:r>
      <w:hyperlink r:id="rId9" w:history="1">
        <w:r w:rsidRPr="001E0C9C">
          <w:rPr>
            <w:rStyle w:val="a6"/>
          </w:rPr>
          <w:t>https://www.jianshu.com/p/2129872a2136</w:t>
        </w:r>
      </w:hyperlink>
      <w:r>
        <w:t xml:space="preserve"> </w:t>
      </w:r>
    </w:p>
    <w:p w:rsidR="007668D6" w:rsidRDefault="007668D6" w:rsidP="007668D6">
      <w:pPr>
        <w:wordWrap w:val="0"/>
      </w:pPr>
      <w:r>
        <w:rPr>
          <w:rFonts w:hint="eastAsia"/>
        </w:rPr>
        <w:t>【</w:t>
      </w:r>
      <w:r w:rsidRPr="00D9664E">
        <w:rPr>
          <w:rFonts w:hint="eastAsia"/>
        </w:rPr>
        <w:t>去中心化存储项目终极指南</w:t>
      </w:r>
      <w:r w:rsidRPr="00D9664E">
        <w:rPr>
          <w:rFonts w:hint="eastAsia"/>
        </w:rPr>
        <w:t xml:space="preserve"> | </w:t>
      </w:r>
      <w:proofErr w:type="spellStart"/>
      <w:r w:rsidRPr="00D9664E">
        <w:rPr>
          <w:rFonts w:hint="eastAsia"/>
        </w:rPr>
        <w:t>Filecoin</w:t>
      </w:r>
      <w:proofErr w:type="spellEnd"/>
      <w:r w:rsidRPr="00D9664E">
        <w:rPr>
          <w:rFonts w:hint="eastAsia"/>
        </w:rPr>
        <w:t xml:space="preserve">, </w:t>
      </w:r>
      <w:proofErr w:type="spellStart"/>
      <w:r w:rsidRPr="00D9664E">
        <w:rPr>
          <w:rFonts w:hint="eastAsia"/>
        </w:rPr>
        <w:t>Storj</w:t>
      </w:r>
      <w:proofErr w:type="spellEnd"/>
      <w:r w:rsidRPr="00D9664E">
        <w:rPr>
          <w:rFonts w:hint="eastAsia"/>
        </w:rPr>
        <w:t xml:space="preserve"> </w:t>
      </w:r>
      <w:r w:rsidRPr="00D9664E">
        <w:rPr>
          <w:rFonts w:hint="eastAsia"/>
        </w:rPr>
        <w:t>和</w:t>
      </w:r>
      <w:r w:rsidRPr="00D9664E">
        <w:rPr>
          <w:rFonts w:hint="eastAsia"/>
        </w:rPr>
        <w:t xml:space="preserve"> PPIO </w:t>
      </w:r>
      <w:r w:rsidRPr="00D9664E">
        <w:rPr>
          <w:rFonts w:hint="eastAsia"/>
        </w:rPr>
        <w:t>项目技术对比（</w:t>
      </w:r>
      <w:r>
        <w:rPr>
          <w:rFonts w:hint="eastAsia"/>
        </w:rPr>
        <w:t>上</w:t>
      </w:r>
      <w:r w:rsidRPr="00D9664E">
        <w:rPr>
          <w:rFonts w:hint="eastAsia"/>
        </w:rPr>
        <w:t>）</w:t>
      </w:r>
      <w:r>
        <w:rPr>
          <w:rFonts w:hint="eastAsia"/>
        </w:rPr>
        <w:t>】</w:t>
      </w:r>
      <w:r w:rsidR="00860FEB">
        <w:fldChar w:fldCharType="begin"/>
      </w:r>
      <w:r w:rsidR="00860FEB">
        <w:instrText xml:space="preserve"> HYPERLINK "https://blog.csdn.net/PPIO_Official/article/detail</w:instrText>
      </w:r>
      <w:r w:rsidR="00860FEB">
        <w:instrText xml:space="preserve">s/88953281" </w:instrText>
      </w:r>
      <w:r w:rsidR="00860FEB">
        <w:fldChar w:fldCharType="separate"/>
      </w:r>
      <w:r w:rsidRPr="001E0C9C">
        <w:rPr>
          <w:rStyle w:val="a6"/>
        </w:rPr>
        <w:t>https://blog.csdn.net/PPIO_Official/article/details/88953281</w:t>
      </w:r>
      <w:r w:rsidR="00860FEB">
        <w:rPr>
          <w:rStyle w:val="a6"/>
        </w:rPr>
        <w:fldChar w:fldCharType="end"/>
      </w:r>
      <w:r>
        <w:t xml:space="preserve"> </w:t>
      </w:r>
    </w:p>
    <w:p w:rsidR="007668D6" w:rsidRDefault="007668D6" w:rsidP="00564D78"/>
    <w:p w:rsidR="00564D78" w:rsidRDefault="00D9664E" w:rsidP="00D9664E">
      <w:pPr>
        <w:wordWrap w:val="0"/>
      </w:pPr>
      <w:r>
        <w:rPr>
          <w:rFonts w:hint="eastAsia"/>
        </w:rPr>
        <w:t>【</w:t>
      </w:r>
      <w:r w:rsidRPr="00D9664E">
        <w:rPr>
          <w:rFonts w:hint="eastAsia"/>
        </w:rPr>
        <w:t>去中心化存储项目终极指南</w:t>
      </w:r>
      <w:r w:rsidRPr="00D9664E">
        <w:rPr>
          <w:rFonts w:hint="eastAsia"/>
        </w:rPr>
        <w:t xml:space="preserve"> | </w:t>
      </w:r>
      <w:proofErr w:type="spellStart"/>
      <w:r w:rsidRPr="00D9664E">
        <w:rPr>
          <w:rFonts w:hint="eastAsia"/>
        </w:rPr>
        <w:t>Filecoin</w:t>
      </w:r>
      <w:proofErr w:type="spellEnd"/>
      <w:r w:rsidRPr="00D9664E">
        <w:rPr>
          <w:rFonts w:hint="eastAsia"/>
        </w:rPr>
        <w:t xml:space="preserve">, </w:t>
      </w:r>
      <w:proofErr w:type="spellStart"/>
      <w:r w:rsidRPr="00D9664E">
        <w:rPr>
          <w:rFonts w:hint="eastAsia"/>
        </w:rPr>
        <w:t>Storj</w:t>
      </w:r>
      <w:proofErr w:type="spellEnd"/>
      <w:r w:rsidRPr="00D9664E">
        <w:rPr>
          <w:rFonts w:hint="eastAsia"/>
        </w:rPr>
        <w:t xml:space="preserve"> </w:t>
      </w:r>
      <w:r w:rsidRPr="00D9664E">
        <w:rPr>
          <w:rFonts w:hint="eastAsia"/>
        </w:rPr>
        <w:t>和</w:t>
      </w:r>
      <w:r w:rsidRPr="00D9664E">
        <w:rPr>
          <w:rFonts w:hint="eastAsia"/>
        </w:rPr>
        <w:t xml:space="preserve"> PPIO </w:t>
      </w:r>
      <w:r w:rsidRPr="00D9664E">
        <w:rPr>
          <w:rFonts w:hint="eastAsia"/>
        </w:rPr>
        <w:t>项目技术对比（下）</w:t>
      </w:r>
      <w:r>
        <w:rPr>
          <w:rFonts w:hint="eastAsia"/>
        </w:rPr>
        <w:t>】</w:t>
      </w:r>
      <w:hyperlink r:id="rId10" w:history="1">
        <w:r w:rsidRPr="001E0C9C">
          <w:rPr>
            <w:rStyle w:val="a6"/>
          </w:rPr>
          <w:t>https://www.cnblogs.com/elninowang/p/10695316.html</w:t>
        </w:r>
      </w:hyperlink>
      <w:r>
        <w:t xml:space="preserve"> </w:t>
      </w:r>
    </w:p>
    <w:p w:rsidR="00564D78" w:rsidRDefault="00564D78" w:rsidP="00564D78"/>
    <w:p w:rsidR="00564D78" w:rsidRPr="00564D78" w:rsidRDefault="00564D78" w:rsidP="00564D78"/>
    <w:p w:rsidR="00893964" w:rsidRDefault="00DD7FE2" w:rsidP="00DD7FE2">
      <w:pPr>
        <w:pStyle w:val="1"/>
      </w:pPr>
      <w:r>
        <w:rPr>
          <w:rFonts w:hint="eastAsia"/>
        </w:rPr>
        <w:lastRenderedPageBreak/>
        <w:t>D</w:t>
      </w:r>
      <w:r>
        <w:t>AG</w:t>
      </w:r>
    </w:p>
    <w:p w:rsidR="00DD7FE2" w:rsidRDefault="00DD7FE2" w:rsidP="00DD7FE2">
      <w:pPr>
        <w:pStyle w:val="2"/>
      </w:pPr>
      <w:proofErr w:type="spellStart"/>
      <w:r>
        <w:rPr>
          <w:rFonts w:hint="eastAsia"/>
        </w:rPr>
        <w:t>Byte</w:t>
      </w:r>
      <w:r>
        <w:t>C</w:t>
      </w:r>
      <w:r>
        <w:rPr>
          <w:rFonts w:hint="eastAsia"/>
        </w:rPr>
        <w:t>oin</w:t>
      </w:r>
      <w:proofErr w:type="spellEnd"/>
    </w:p>
    <w:p w:rsidR="00EE5A69" w:rsidRPr="00EE5A69" w:rsidRDefault="00EE5A69" w:rsidP="00EE5A69">
      <w:proofErr w:type="spellStart"/>
      <w:r>
        <w:rPr>
          <w:rFonts w:hint="eastAsia"/>
        </w:rPr>
        <w:t>Crypto</w:t>
      </w:r>
      <w:r>
        <w:t>N</w:t>
      </w:r>
      <w:r>
        <w:rPr>
          <w:rFonts w:hint="eastAsia"/>
        </w:rPr>
        <w:t>ote</w:t>
      </w:r>
      <w:proofErr w:type="spellEnd"/>
      <w:r>
        <w:rPr>
          <w:rFonts w:hint="eastAsia"/>
        </w:rPr>
        <w:t>技术</w:t>
      </w:r>
    </w:p>
    <w:p w:rsidR="00DD7FE2" w:rsidRDefault="00DD7FE2" w:rsidP="00DD7FE2">
      <w:pPr>
        <w:pStyle w:val="2"/>
      </w:pPr>
      <w:r>
        <w:t>IOTA</w:t>
      </w:r>
    </w:p>
    <w:p w:rsidR="00DD7FE2" w:rsidRDefault="00DD7FE2" w:rsidP="00DD7FE2">
      <w:pPr>
        <w:pStyle w:val="2"/>
      </w:pPr>
      <w:r>
        <w:t>NANO</w:t>
      </w:r>
    </w:p>
    <w:p w:rsidR="00DD7FE2" w:rsidRPr="00DD7FE2" w:rsidRDefault="00DD7FE2" w:rsidP="00DD7FE2"/>
    <w:p w:rsidR="00DD7FE2" w:rsidRDefault="00DD7FE2" w:rsidP="00DD7FE2"/>
    <w:p w:rsidR="00DD7FE2" w:rsidRDefault="00DD7FE2" w:rsidP="00DD7FE2"/>
    <w:p w:rsidR="00DD7FE2" w:rsidRDefault="00DD7FE2" w:rsidP="00DD7FE2">
      <w:pPr>
        <w:pStyle w:val="1"/>
      </w:pPr>
      <w:r>
        <w:rPr>
          <w:rFonts w:hint="eastAsia"/>
        </w:rPr>
        <w:lastRenderedPageBreak/>
        <w:t>跨链</w:t>
      </w:r>
    </w:p>
    <w:p w:rsidR="00DD7FE2" w:rsidRDefault="00DD7FE2" w:rsidP="00DD7FE2">
      <w:pPr>
        <w:pStyle w:val="2"/>
      </w:pPr>
      <w:r>
        <w:rPr>
          <w:rFonts w:hint="eastAsia"/>
        </w:rPr>
        <w:t>公证人</w:t>
      </w:r>
    </w:p>
    <w:p w:rsidR="00DD7FE2" w:rsidRDefault="00DD7FE2" w:rsidP="00DD7FE2">
      <w:pPr>
        <w:pStyle w:val="2"/>
      </w:pPr>
      <w:r>
        <w:rPr>
          <w:rFonts w:hint="eastAsia"/>
        </w:rPr>
        <w:t>侧链</w:t>
      </w:r>
    </w:p>
    <w:p w:rsidR="00DD7FE2" w:rsidRDefault="00DD7FE2" w:rsidP="00DD7FE2">
      <w:pPr>
        <w:pStyle w:val="2"/>
      </w:pPr>
      <w:r>
        <w:rPr>
          <w:rFonts w:hint="eastAsia"/>
        </w:rPr>
        <w:t>中继</w:t>
      </w:r>
    </w:p>
    <w:p w:rsidR="00DD7FE2" w:rsidRDefault="00DD7FE2" w:rsidP="00DD7FE2">
      <w:pPr>
        <w:pStyle w:val="2"/>
      </w:pPr>
      <w:bookmarkStart w:id="2" w:name="_GoBack"/>
      <w:bookmarkEnd w:id="2"/>
      <w:r>
        <w:rPr>
          <w:rFonts w:hint="eastAsia"/>
        </w:rPr>
        <w:t>哈希锁定</w:t>
      </w:r>
    </w:p>
    <w:p w:rsidR="00DD7FE2" w:rsidRDefault="00DD7FE2" w:rsidP="00DD7FE2"/>
    <w:p w:rsidR="00DD7FE2" w:rsidRDefault="00DD7FE2" w:rsidP="00DD7FE2"/>
    <w:p w:rsidR="00DD7FE2" w:rsidRDefault="00DD7FE2" w:rsidP="00DD7FE2">
      <w:pPr>
        <w:pStyle w:val="1"/>
      </w:pPr>
      <w:r>
        <w:rPr>
          <w:rFonts w:hint="eastAsia"/>
        </w:rPr>
        <w:lastRenderedPageBreak/>
        <w:t>隐私计算</w:t>
      </w:r>
    </w:p>
    <w:p w:rsidR="00DD7FE2" w:rsidRDefault="00DD7FE2" w:rsidP="00DD7FE2"/>
    <w:p w:rsidR="00DD7FE2" w:rsidRDefault="00DD7FE2" w:rsidP="00DD7FE2">
      <w:pPr>
        <w:pStyle w:val="2"/>
      </w:pPr>
      <w:r>
        <w:rPr>
          <w:rFonts w:hint="eastAsia"/>
        </w:rPr>
        <w:t>A</w:t>
      </w:r>
      <w:r>
        <w:t>RPA</w:t>
      </w:r>
    </w:p>
    <w:p w:rsidR="00DD7FE2" w:rsidRDefault="00DD7FE2" w:rsidP="00DD7FE2">
      <w:pPr>
        <w:pStyle w:val="2"/>
      </w:pPr>
      <w:proofErr w:type="spellStart"/>
      <w:r>
        <w:t>T</w:t>
      </w:r>
      <w:r>
        <w:rPr>
          <w:rFonts w:hint="eastAsia"/>
        </w:rPr>
        <w:t>rias</w:t>
      </w:r>
      <w:proofErr w:type="spellEnd"/>
    </w:p>
    <w:p w:rsidR="00DD7FE2" w:rsidRPr="00DD7FE2" w:rsidRDefault="00DD7FE2" w:rsidP="00DD7FE2">
      <w:pPr>
        <w:pStyle w:val="2"/>
      </w:pPr>
      <w:proofErr w:type="spellStart"/>
      <w:r>
        <w:rPr>
          <w:rFonts w:hint="eastAsia"/>
        </w:rPr>
        <w:t>i</w:t>
      </w:r>
      <w:r>
        <w:t>E</w:t>
      </w:r>
      <w:r>
        <w:rPr>
          <w:rFonts w:hint="eastAsia"/>
        </w:rPr>
        <w:t>xec</w:t>
      </w:r>
      <w:proofErr w:type="spellEnd"/>
    </w:p>
    <w:p w:rsidR="00DD7FE2" w:rsidRDefault="00DD7FE2" w:rsidP="00DD7FE2"/>
    <w:p w:rsidR="003568E1" w:rsidRDefault="003568E1" w:rsidP="003568E1">
      <w:pPr>
        <w:pStyle w:val="1"/>
      </w:pPr>
      <w:r>
        <w:rPr>
          <w:rFonts w:hint="eastAsia"/>
        </w:rPr>
        <w:lastRenderedPageBreak/>
        <w:t>扩容方案</w:t>
      </w:r>
    </w:p>
    <w:p w:rsidR="003568E1" w:rsidRDefault="003568E1" w:rsidP="003568E1">
      <w:pPr>
        <w:pStyle w:val="2"/>
      </w:pPr>
      <w:r>
        <w:rPr>
          <w:rFonts w:hint="eastAsia"/>
        </w:rPr>
        <w:t>Lay</w:t>
      </w:r>
      <w:r>
        <w:t>0</w:t>
      </w:r>
    </w:p>
    <w:p w:rsidR="003568E1" w:rsidRDefault="003568E1" w:rsidP="003568E1">
      <w:pPr>
        <w:pStyle w:val="3"/>
      </w:pPr>
      <w:r>
        <w:rPr>
          <w:rFonts w:hint="eastAsia"/>
        </w:rPr>
        <w:t>B</w:t>
      </w:r>
      <w:r>
        <w:t>DN</w:t>
      </w:r>
      <w:r>
        <w:rPr>
          <w:rFonts w:hint="eastAsia"/>
        </w:rPr>
        <w:t>分发</w:t>
      </w:r>
    </w:p>
    <w:p w:rsidR="003568E1" w:rsidRDefault="003568E1" w:rsidP="003568E1">
      <w:pPr>
        <w:pStyle w:val="3"/>
      </w:pPr>
      <w:r>
        <w:rPr>
          <w:rFonts w:hint="eastAsia"/>
        </w:rPr>
        <w:t>组播锁定组</w:t>
      </w:r>
    </w:p>
    <w:p w:rsidR="003568E1" w:rsidRDefault="003568E1" w:rsidP="003568E1">
      <w:pPr>
        <w:pStyle w:val="3"/>
      </w:pPr>
      <w:r>
        <w:rPr>
          <w:rFonts w:hint="eastAsia"/>
        </w:rPr>
        <w:t>Q</w:t>
      </w:r>
      <w:r>
        <w:t>UIC UDP</w:t>
      </w:r>
      <w:r>
        <w:rPr>
          <w:rFonts w:hint="eastAsia"/>
        </w:rPr>
        <w:t>协议</w:t>
      </w:r>
    </w:p>
    <w:p w:rsidR="003568E1" w:rsidRPr="003568E1" w:rsidRDefault="003568E1" w:rsidP="003568E1"/>
    <w:p w:rsidR="003568E1" w:rsidRDefault="003568E1" w:rsidP="003568E1">
      <w:pPr>
        <w:pStyle w:val="2"/>
      </w:pPr>
      <w:r>
        <w:rPr>
          <w:rFonts w:hint="eastAsia"/>
        </w:rPr>
        <w:t>Lay</w:t>
      </w:r>
      <w:r>
        <w:t>1</w:t>
      </w:r>
    </w:p>
    <w:p w:rsidR="003568E1" w:rsidRDefault="003568E1" w:rsidP="003568E1">
      <w:pPr>
        <w:pStyle w:val="3"/>
      </w:pPr>
      <w:r>
        <w:rPr>
          <w:rFonts w:hint="eastAsia"/>
        </w:rPr>
        <w:t>D</w:t>
      </w:r>
      <w:r>
        <w:t xml:space="preserve">AG </w:t>
      </w:r>
    </w:p>
    <w:p w:rsidR="003568E1" w:rsidRDefault="003568E1" w:rsidP="003568E1">
      <w:pPr>
        <w:pStyle w:val="3"/>
      </w:pPr>
      <w:r>
        <w:rPr>
          <w:rFonts w:hint="eastAsia"/>
        </w:rPr>
        <w:t>分片</w:t>
      </w:r>
    </w:p>
    <w:p w:rsidR="003568E1" w:rsidRPr="003568E1" w:rsidRDefault="003568E1" w:rsidP="003568E1"/>
    <w:p w:rsidR="003568E1" w:rsidRDefault="003568E1" w:rsidP="003568E1">
      <w:pPr>
        <w:pStyle w:val="2"/>
      </w:pPr>
      <w:r>
        <w:t>L</w:t>
      </w:r>
      <w:r>
        <w:rPr>
          <w:rFonts w:hint="eastAsia"/>
        </w:rPr>
        <w:t>ay</w:t>
      </w:r>
      <w:r>
        <w:t>2</w:t>
      </w:r>
    </w:p>
    <w:p w:rsidR="003568E1" w:rsidRDefault="003568E1" w:rsidP="003568E1">
      <w:pPr>
        <w:pStyle w:val="3"/>
      </w:pPr>
      <w:r>
        <w:rPr>
          <w:rFonts w:hint="eastAsia"/>
        </w:rPr>
        <w:t>侧链</w:t>
      </w:r>
    </w:p>
    <w:p w:rsidR="003568E1" w:rsidRDefault="003568E1" w:rsidP="003568E1">
      <w:pPr>
        <w:pStyle w:val="3"/>
      </w:pPr>
      <w:r>
        <w:rPr>
          <w:rFonts w:hint="eastAsia"/>
        </w:rPr>
        <w:t>子链</w:t>
      </w:r>
    </w:p>
    <w:p w:rsidR="003568E1" w:rsidRDefault="003568E1" w:rsidP="003568E1">
      <w:pPr>
        <w:pStyle w:val="3"/>
      </w:pPr>
      <w:r>
        <w:rPr>
          <w:rFonts w:hint="eastAsia"/>
        </w:rPr>
        <w:t>状态通道</w:t>
      </w:r>
    </w:p>
    <w:p w:rsidR="003568E1" w:rsidRPr="00DD7FE2" w:rsidRDefault="003568E1" w:rsidP="00DD7FE2"/>
    <w:sectPr w:rsidR="003568E1" w:rsidRPr="00DD7FE2" w:rsidSect="00177071">
      <w:footerReference w:type="default" r:id="rId11"/>
      <w:pgSz w:w="11906" w:h="16838"/>
      <w:pgMar w:top="1440" w:right="1797" w:bottom="1440" w:left="1797" w:header="567" w:footer="709"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FEB" w:rsidRDefault="00860FEB">
      <w:r>
        <w:separator/>
      </w:r>
    </w:p>
  </w:endnote>
  <w:endnote w:type="continuationSeparator" w:id="0">
    <w:p w:rsidR="00860FEB" w:rsidRDefault="00860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0A7" w:rsidRDefault="008060A7">
    <w:pPr>
      <w:jc w:val="center"/>
      <w:rPr>
        <w:rStyle w:val="3Char"/>
      </w:rPr>
    </w:pPr>
    <w:r>
      <w:rPr>
        <w:rStyle w:val="2Char"/>
        <w:rFonts w:hint="eastAsia"/>
      </w:rPr>
      <w:t>工程技术笔记</w:t>
    </w:r>
    <w:r w:rsidR="005253E3">
      <w:rPr>
        <w:rStyle w:val="3Char"/>
        <w:rFonts w:hint="eastAsia"/>
      </w:rPr>
      <w:t xml:space="preserve">                               </w:t>
    </w:r>
  </w:p>
  <w:p w:rsidR="008060A7" w:rsidRDefault="002F72E7">
    <w:pPr>
      <w:pStyle w:val="30"/>
    </w:pPr>
    <w:r>
      <w:rPr>
        <w:b/>
        <w:noProof/>
      </w:rPr>
      <mc:AlternateContent>
        <mc:Choice Requires="wps">
          <w:drawing>
            <wp:anchor distT="0" distB="0" distL="114300" distR="114300" simplePos="0" relativeHeight="251657216" behindDoc="0" locked="0" layoutInCell="1" allowOverlap="1">
              <wp:simplePos x="0" y="0"/>
              <wp:positionH relativeFrom="column">
                <wp:posOffset>-17145</wp:posOffset>
              </wp:positionH>
              <wp:positionV relativeFrom="paragraph">
                <wp:posOffset>3175</wp:posOffset>
              </wp:positionV>
              <wp:extent cx="5309870" cy="635"/>
              <wp:effectExtent l="11430" t="12700" r="12700" b="1524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870" cy="635"/>
                      </a:xfrm>
                      <a:prstGeom prst="line">
                        <a:avLst/>
                      </a:prstGeom>
                      <a:noFill/>
                      <a:ln w="12700">
                        <a:solidFill>
                          <a:srgbClr val="490C6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C1000"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5pt" to="416.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" strokecolor="#490c6e" strokeweight="1pt"/>
          </w:pict>
        </mc:Fallback>
      </mc:AlternateContent>
    </w:r>
    <w:r w:rsidR="008060A7">
      <w:rPr>
        <w:rFonts w:hint="eastAsia"/>
      </w:rPr>
      <w:t xml:space="preserve"> </w:t>
    </w:r>
  </w:p>
  <w:p w:rsidR="008060A7" w:rsidRDefault="0019256C">
    <w:pPr>
      <w:jc w:val="center"/>
      <w:rPr>
        <w:rStyle w:val="a4"/>
      </w:rPr>
    </w:pPr>
    <w:r>
      <w:fldChar w:fldCharType="begin"/>
    </w:r>
    <w:r w:rsidR="008060A7">
      <w:rPr>
        <w:rStyle w:val="a4"/>
      </w:rPr>
      <w:instrText xml:space="preserve"> PAGE </w:instrText>
    </w:r>
    <w:r>
      <w:fldChar w:fldCharType="separate"/>
    </w:r>
    <w:r w:rsidR="00FF00F9">
      <w:rPr>
        <w:rStyle w:val="a4"/>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94A" w:rsidRDefault="00C1094A" w:rsidP="00C1094A">
    <w:pPr>
      <w:jc w:val="center"/>
      <w:rPr>
        <w:rStyle w:val="3Char"/>
      </w:rPr>
    </w:pPr>
    <w:r>
      <w:rPr>
        <w:rStyle w:val="2Char"/>
        <w:rFonts w:hint="eastAsia"/>
      </w:rPr>
      <w:t>工程技术笔记</w:t>
    </w:r>
    <w:r>
      <w:rPr>
        <w:rStyle w:val="3Char"/>
        <w:rFonts w:hint="eastAsia"/>
      </w:rPr>
      <w:t xml:space="preserve">                               </w:t>
    </w:r>
  </w:p>
  <w:p w:rsidR="00C1094A" w:rsidRDefault="002F72E7" w:rsidP="00C1094A">
    <w:pPr>
      <w:pStyle w:val="30"/>
    </w:pPr>
    <w:r>
      <w:rPr>
        <w:b/>
        <w:noProof/>
      </w:rPr>
      <mc:AlternateContent>
        <mc:Choice Requires="wps">
          <w:drawing>
            <wp:anchor distT="0" distB="0" distL="114300" distR="114300" simplePos="0" relativeHeight="251658240" behindDoc="0" locked="0" layoutInCell="1" allowOverlap="1">
              <wp:simplePos x="0" y="0"/>
              <wp:positionH relativeFrom="column">
                <wp:posOffset>-17145</wp:posOffset>
              </wp:positionH>
              <wp:positionV relativeFrom="paragraph">
                <wp:posOffset>3175</wp:posOffset>
              </wp:positionV>
              <wp:extent cx="5309870" cy="635"/>
              <wp:effectExtent l="11430" t="12700" r="12700" b="1524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870" cy="635"/>
                      </a:xfrm>
                      <a:prstGeom prst="line">
                        <a:avLst/>
                      </a:prstGeom>
                      <a:noFill/>
                      <a:ln w="12700">
                        <a:solidFill>
                          <a:srgbClr val="490C6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5FB33"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5pt" to="416.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" strokecolor="#490c6e" strokeweight="1pt"/>
          </w:pict>
        </mc:Fallback>
      </mc:AlternateContent>
    </w:r>
    <w:r w:rsidR="00C1094A">
      <w:rPr>
        <w:rFonts w:hint="eastAsia"/>
      </w:rPr>
      <w:t xml:space="preserve"> </w:t>
    </w:r>
  </w:p>
  <w:p w:rsidR="008060A7" w:rsidRPr="00C1094A" w:rsidRDefault="00C1094A" w:rsidP="00C1094A">
    <w:pPr>
      <w:jc w:val="center"/>
      <w:rPr>
        <w:rStyle w:val="a4"/>
      </w:rPr>
    </w:pPr>
    <w:r>
      <w:fldChar w:fldCharType="begin"/>
    </w:r>
    <w:r>
      <w:rPr>
        <w:rStyle w:val="a4"/>
      </w:rPr>
      <w:instrText xml:space="preserve"> PAGE </w:instrText>
    </w:r>
    <w:r>
      <w:fldChar w:fldCharType="separate"/>
    </w:r>
    <w:r w:rsidR="00FF00F9">
      <w:rPr>
        <w:rStyle w:val="a4"/>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FEB" w:rsidRDefault="00860FEB">
      <w:r>
        <w:separator/>
      </w:r>
    </w:p>
  </w:footnote>
  <w:footnote w:type="continuationSeparator" w:id="0">
    <w:p w:rsidR="00860FEB" w:rsidRDefault="00860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decimal"/>
      <w:pStyle w:val="1"/>
      <w:suff w:val="space"/>
      <w:lvlText w:val="%1."/>
      <w:lvlJc w:val="left"/>
      <w:pPr>
        <w:ind w:left="0" w:firstLine="0"/>
      </w:pPr>
      <w:rPr>
        <w:rFonts w:ascii="Arial" w:hAnsi="Arial" w:hint="default"/>
        <w:b/>
        <w:i w:val="0"/>
        <w:caps w:val="0"/>
        <w:strike w:val="0"/>
        <w:dstrike w:val="0"/>
        <w:vanish w:val="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tabs>
          <w:tab w:val="num" w:pos="578"/>
        </w:tabs>
        <w:ind w:left="0" w:firstLine="0"/>
      </w:pPr>
      <w:rPr>
        <w:rFonts w:ascii="Arial" w:hAnsi="Arial" w:hint="default"/>
        <w:b/>
        <w:i w:val="0"/>
        <w:sz w:val="24"/>
      </w:rPr>
    </w:lvl>
    <w:lvl w:ilvl="2">
      <w:start w:val="1"/>
      <w:numFmt w:val="decimal"/>
      <w:pStyle w:val="3"/>
      <w:lvlText w:val="%1.%2.%3"/>
      <w:lvlJc w:val="left"/>
      <w:pPr>
        <w:tabs>
          <w:tab w:val="num" w:pos="578"/>
        </w:tabs>
        <w:ind w:left="0" w:firstLine="0"/>
      </w:pPr>
      <w:rPr>
        <w:rFonts w:ascii="Arial" w:hAnsi="Arial" w:hint="default"/>
        <w:b/>
        <w:i w:val="0"/>
        <w:sz w:val="21"/>
      </w:rPr>
    </w:lvl>
    <w:lvl w:ilvl="3">
      <w:start w:val="1"/>
      <w:numFmt w:val="decimal"/>
      <w:pStyle w:val="4"/>
      <w:lvlText w:val="%4."/>
      <w:lvlJc w:val="left"/>
      <w:pPr>
        <w:tabs>
          <w:tab w:val="num" w:pos="862"/>
        </w:tabs>
        <w:ind w:left="0" w:firstLine="420"/>
      </w:pPr>
      <w:rPr>
        <w:rFonts w:ascii="Arial" w:hAnsi="Arial" w:hint="default"/>
        <w:b w:val="0"/>
        <w:i w:val="0"/>
        <w:sz w:val="21"/>
      </w:rPr>
    </w:lvl>
    <w:lvl w:ilvl="4">
      <w:start w:val="1"/>
      <w:numFmt w:val="decimal"/>
      <w:lvlText w:val="%1.%2.%3.%4.%5"/>
      <w:lvlJc w:val="left"/>
      <w:pPr>
        <w:tabs>
          <w:tab w:val="num" w:pos="4440"/>
        </w:tabs>
        <w:ind w:left="4440" w:hanging="1080"/>
      </w:pPr>
      <w:rPr>
        <w:rFonts w:hint="default"/>
      </w:rPr>
    </w:lvl>
    <w:lvl w:ilvl="5">
      <w:start w:val="1"/>
      <w:numFmt w:val="decimal"/>
      <w:lvlText w:val="%1.%2.%3.%4.%5.%6"/>
      <w:lvlJc w:val="left"/>
      <w:pPr>
        <w:tabs>
          <w:tab w:val="num" w:pos="4860"/>
        </w:tabs>
        <w:ind w:left="4860" w:hanging="1080"/>
      </w:pPr>
      <w:rPr>
        <w:rFonts w:hint="default"/>
      </w:rPr>
    </w:lvl>
    <w:lvl w:ilvl="6">
      <w:start w:val="1"/>
      <w:numFmt w:val="decimal"/>
      <w:suff w:val="space"/>
      <w:lvlText w:val="图%1.%7 "/>
      <w:lvlJc w:val="center"/>
      <w:pPr>
        <w:ind w:left="1620" w:firstLine="0"/>
      </w:pPr>
      <w:rPr>
        <w:rFonts w:hint="default"/>
      </w:rPr>
    </w:lvl>
    <w:lvl w:ilvl="7">
      <w:start w:val="1"/>
      <w:numFmt w:val="decimal"/>
      <w:suff w:val="space"/>
      <w:lvlText w:val="表%1.%8 "/>
      <w:lvlJc w:val="center"/>
      <w:pPr>
        <w:ind w:left="1620" w:firstLine="0"/>
      </w:pPr>
      <w:rPr>
        <w:rFonts w:hint="default"/>
      </w:rPr>
    </w:lvl>
    <w:lvl w:ilvl="8">
      <w:start w:val="1"/>
      <w:numFmt w:val="decimal"/>
      <w:suff w:val="space"/>
      <w:lvlText w:val="程序%1.%9 "/>
      <w:lvlJc w:val="center"/>
      <w:pPr>
        <w:ind w:left="1620" w:firstLine="0"/>
      </w:pPr>
      <w:rPr>
        <w:rFonts w:hint="default"/>
      </w:rPr>
    </w:lvl>
  </w:abstractNum>
  <w:abstractNum w:abstractNumId="1" w15:restartNumberingAfterBreak="0">
    <w:nsid w:val="0000000B"/>
    <w:multiLevelType w:val="multilevel"/>
    <w:tmpl w:val="0000000B"/>
    <w:lvl w:ilvl="0">
      <w:start w:val="1"/>
      <w:numFmt w:val="upperLetter"/>
      <w:suff w:val="space"/>
      <w:lvlText w:val="附录%1"/>
      <w:lvlJc w:val="center"/>
      <w:pPr>
        <w:ind w:left="0" w:firstLine="0"/>
      </w:pPr>
      <w:rPr>
        <w:rFonts w:ascii="Arial" w:eastAsia="黑体" w:hAnsi="Arial" w:hint="default"/>
        <w:b/>
        <w:i w:val="0"/>
        <w:sz w:val="28"/>
      </w:rPr>
    </w:lvl>
    <w:lvl w:ilvl="1">
      <w:start w:val="1"/>
      <w:numFmt w:val="decimal"/>
      <w:lvlText w:val="%1.%2"/>
      <w:lvlJc w:val="left"/>
      <w:pPr>
        <w:tabs>
          <w:tab w:val="num" w:pos="578"/>
        </w:tabs>
        <w:ind w:left="0" w:firstLine="0"/>
      </w:pPr>
      <w:rPr>
        <w:rFonts w:ascii="Arial" w:eastAsia="黑体" w:hAnsi="Arial" w:hint="default"/>
        <w:b/>
        <w:i w:val="0"/>
        <w:sz w:val="24"/>
      </w:rPr>
    </w:lvl>
    <w:lvl w:ilvl="2">
      <w:start w:val="1"/>
      <w:numFmt w:val="decimal"/>
      <w:lvlText w:val="%1.%2.%3"/>
      <w:lvlJc w:val="left"/>
      <w:pPr>
        <w:tabs>
          <w:tab w:val="num" w:pos="578"/>
        </w:tabs>
        <w:ind w:left="0" w:firstLine="0"/>
      </w:pPr>
      <w:rPr>
        <w:rFonts w:ascii="Arial" w:eastAsia="黑体" w:hAnsi="Arial" w:hint="default"/>
        <w:b/>
        <w:i w:val="0"/>
        <w:sz w:val="21"/>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2" w15:restartNumberingAfterBreak="0">
    <w:nsid w:val="0000000C"/>
    <w:multiLevelType w:val="multilevel"/>
    <w:tmpl w:val="0000000C"/>
    <w:lvl w:ilvl="0">
      <w:numFmt w:val="decimal"/>
      <w:lvlText w:val=""/>
      <w:lvlJc w:val="left"/>
      <w:pPr>
        <w:tabs>
          <w:tab w:val="num" w:pos="360"/>
        </w:tabs>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3" w15:restartNumberingAfterBreak="0">
    <w:nsid w:val="0000000D"/>
    <w:multiLevelType w:val="multilevel"/>
    <w:tmpl w:val="0000000D"/>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E"/>
    <w:multiLevelType w:val="multilevel"/>
    <w:tmpl w:val="0000000E"/>
    <w:lvl w:ilvl="0">
      <w:start w:val="1"/>
      <w:numFmt w:val="bullet"/>
      <w:lvlText w:val=""/>
      <w:lvlJc w:val="left"/>
      <w:pPr>
        <w:tabs>
          <w:tab w:val="num" w:pos="420"/>
        </w:tabs>
        <w:ind w:left="0" w:firstLine="420"/>
      </w:pPr>
      <w:rPr>
        <w:rFonts w:ascii="Wingdings" w:hAnsi="Wingdings" w:hint="default"/>
      </w:rPr>
    </w:lvl>
    <w:lvl w:ilvl="1">
      <w:start w:val="4"/>
      <w:numFmt w:val="decimal"/>
      <w:lvlText w:val="%2、"/>
      <w:lvlJc w:val="left"/>
      <w:pPr>
        <w:tabs>
          <w:tab w:val="num" w:pos="0"/>
        </w:tabs>
        <w:ind w:left="0" w:firstLine="0"/>
      </w:pPr>
      <w:rPr>
        <w:rFonts w:hint="default"/>
      </w:rPr>
    </w:lvl>
    <w:lvl w:ilvl="2">
      <w:start w:val="1"/>
      <w:numFmt w:val="decimal"/>
      <w:lvlText w:val="(%3)"/>
      <w:lvlJc w:val="left"/>
      <w:pPr>
        <w:tabs>
          <w:tab w:val="num" w:pos="420"/>
        </w:tabs>
        <w:ind w:left="0" w:firstLine="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25D391F"/>
    <w:multiLevelType w:val="hybridMultilevel"/>
    <w:tmpl w:val="10829D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2B14D24"/>
    <w:multiLevelType w:val="hybridMultilevel"/>
    <w:tmpl w:val="434AF4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7E31FF4"/>
    <w:multiLevelType w:val="hybridMultilevel"/>
    <w:tmpl w:val="2E389BA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D813106"/>
    <w:multiLevelType w:val="hybridMultilevel"/>
    <w:tmpl w:val="C65C701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F893637"/>
    <w:multiLevelType w:val="hybridMultilevel"/>
    <w:tmpl w:val="3BF4656A"/>
    <w:lvl w:ilvl="0" w:tplc="914A3F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4F6382"/>
    <w:multiLevelType w:val="hybridMultilevel"/>
    <w:tmpl w:val="68DEA8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EC37F34"/>
    <w:multiLevelType w:val="hybridMultilevel"/>
    <w:tmpl w:val="082AA02C"/>
    <w:lvl w:ilvl="0" w:tplc="C36EF198">
      <w:start w:val="1"/>
      <w:numFmt w:val="decimal"/>
      <w:lvlText w:val="（%1）"/>
      <w:lvlJc w:val="left"/>
      <w:pPr>
        <w:ind w:left="1200" w:hanging="12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4"/>
  </w:num>
  <w:num w:numId="5">
    <w:abstractNumId w:val="3"/>
  </w:num>
  <w:num w:numId="6">
    <w:abstractNumId w:val="0"/>
  </w:num>
  <w:num w:numId="7">
    <w:abstractNumId w:val="0"/>
  </w:num>
  <w:num w:numId="8">
    <w:abstractNumId w:val="0"/>
  </w:num>
  <w:num w:numId="9">
    <w:abstractNumId w:val="0"/>
  </w:num>
  <w:num w:numId="10">
    <w:abstractNumId w:val="0"/>
  </w:num>
  <w:num w:numId="11">
    <w:abstractNumId w:val="0"/>
  </w:num>
  <w:num w:numId="12">
    <w:abstractNumId w:val="7"/>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8"/>
  </w:num>
  <w:num w:numId="30">
    <w:abstractNumId w:val="5"/>
  </w:num>
  <w:num w:numId="31">
    <w:abstractNumId w:val="0"/>
  </w:num>
  <w:num w:numId="32">
    <w:abstractNumId w:val="10"/>
  </w:num>
  <w:num w:numId="33">
    <w:abstractNumId w:val="6"/>
  </w:num>
  <w:num w:numId="34">
    <w:abstractNumId w:val="11"/>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DE5"/>
    <w:rsid w:val="00007169"/>
    <w:rsid w:val="0001178A"/>
    <w:rsid w:val="0003181B"/>
    <w:rsid w:val="00033255"/>
    <w:rsid w:val="0003347A"/>
    <w:rsid w:val="00042E60"/>
    <w:rsid w:val="00051648"/>
    <w:rsid w:val="000664A6"/>
    <w:rsid w:val="0007449E"/>
    <w:rsid w:val="000747FD"/>
    <w:rsid w:val="00080AB7"/>
    <w:rsid w:val="0008211D"/>
    <w:rsid w:val="0008224C"/>
    <w:rsid w:val="0008421A"/>
    <w:rsid w:val="00084674"/>
    <w:rsid w:val="00086CD0"/>
    <w:rsid w:val="00090CB6"/>
    <w:rsid w:val="00092AF6"/>
    <w:rsid w:val="00092E9B"/>
    <w:rsid w:val="000977B1"/>
    <w:rsid w:val="000A7599"/>
    <w:rsid w:val="000A77CB"/>
    <w:rsid w:val="000B2EF9"/>
    <w:rsid w:val="000B4F30"/>
    <w:rsid w:val="000D0711"/>
    <w:rsid w:val="000D555C"/>
    <w:rsid w:val="000E2672"/>
    <w:rsid w:val="000E6571"/>
    <w:rsid w:val="000E766E"/>
    <w:rsid w:val="000F0488"/>
    <w:rsid w:val="000F3485"/>
    <w:rsid w:val="000F44AB"/>
    <w:rsid w:val="000F72E0"/>
    <w:rsid w:val="00107D52"/>
    <w:rsid w:val="0013563C"/>
    <w:rsid w:val="001453B3"/>
    <w:rsid w:val="0015106C"/>
    <w:rsid w:val="00151F02"/>
    <w:rsid w:val="001546B7"/>
    <w:rsid w:val="001720F1"/>
    <w:rsid w:val="00172A27"/>
    <w:rsid w:val="00177071"/>
    <w:rsid w:val="00177CAC"/>
    <w:rsid w:val="00180861"/>
    <w:rsid w:val="0019256C"/>
    <w:rsid w:val="00194950"/>
    <w:rsid w:val="001A3632"/>
    <w:rsid w:val="001B1C75"/>
    <w:rsid w:val="001B2278"/>
    <w:rsid w:val="001B2451"/>
    <w:rsid w:val="001B2C17"/>
    <w:rsid w:val="001C200E"/>
    <w:rsid w:val="001C5CEB"/>
    <w:rsid w:val="001C74F7"/>
    <w:rsid w:val="001D35CE"/>
    <w:rsid w:val="001E01B4"/>
    <w:rsid w:val="001E0271"/>
    <w:rsid w:val="001E426C"/>
    <w:rsid w:val="001E767C"/>
    <w:rsid w:val="001F1B7A"/>
    <w:rsid w:val="001F4668"/>
    <w:rsid w:val="001F72CE"/>
    <w:rsid w:val="0020015B"/>
    <w:rsid w:val="00204619"/>
    <w:rsid w:val="0020724D"/>
    <w:rsid w:val="0021198C"/>
    <w:rsid w:val="002144DE"/>
    <w:rsid w:val="00215923"/>
    <w:rsid w:val="00225794"/>
    <w:rsid w:val="002300FE"/>
    <w:rsid w:val="00232B8C"/>
    <w:rsid w:val="002402AE"/>
    <w:rsid w:val="00244F86"/>
    <w:rsid w:val="00254019"/>
    <w:rsid w:val="0026001A"/>
    <w:rsid w:val="002775D6"/>
    <w:rsid w:val="0028526A"/>
    <w:rsid w:val="00285600"/>
    <w:rsid w:val="002905E2"/>
    <w:rsid w:val="00293B05"/>
    <w:rsid w:val="00294413"/>
    <w:rsid w:val="00297231"/>
    <w:rsid w:val="00297D8F"/>
    <w:rsid w:val="002A15DE"/>
    <w:rsid w:val="002A244D"/>
    <w:rsid w:val="002C059E"/>
    <w:rsid w:val="002C1097"/>
    <w:rsid w:val="002C24EA"/>
    <w:rsid w:val="002C2EEA"/>
    <w:rsid w:val="002C4464"/>
    <w:rsid w:val="002D067C"/>
    <w:rsid w:val="002D7D76"/>
    <w:rsid w:val="002E5429"/>
    <w:rsid w:val="002E61C9"/>
    <w:rsid w:val="002F34F5"/>
    <w:rsid w:val="002F682E"/>
    <w:rsid w:val="002F72E7"/>
    <w:rsid w:val="003014D4"/>
    <w:rsid w:val="00306383"/>
    <w:rsid w:val="00310030"/>
    <w:rsid w:val="00312154"/>
    <w:rsid w:val="00316CE4"/>
    <w:rsid w:val="0032016F"/>
    <w:rsid w:val="0032074A"/>
    <w:rsid w:val="003272C7"/>
    <w:rsid w:val="00327526"/>
    <w:rsid w:val="00330209"/>
    <w:rsid w:val="003324C1"/>
    <w:rsid w:val="00336906"/>
    <w:rsid w:val="003374A5"/>
    <w:rsid w:val="0034736A"/>
    <w:rsid w:val="00351ECB"/>
    <w:rsid w:val="0035577B"/>
    <w:rsid w:val="003568E1"/>
    <w:rsid w:val="00371F4F"/>
    <w:rsid w:val="00372129"/>
    <w:rsid w:val="00375B16"/>
    <w:rsid w:val="00380589"/>
    <w:rsid w:val="0038062D"/>
    <w:rsid w:val="00381CB9"/>
    <w:rsid w:val="00395F53"/>
    <w:rsid w:val="003A04E1"/>
    <w:rsid w:val="003A2152"/>
    <w:rsid w:val="003A2430"/>
    <w:rsid w:val="003A342E"/>
    <w:rsid w:val="003A5B52"/>
    <w:rsid w:val="003A6A2B"/>
    <w:rsid w:val="003A7532"/>
    <w:rsid w:val="003C46E5"/>
    <w:rsid w:val="003C601C"/>
    <w:rsid w:val="003C7075"/>
    <w:rsid w:val="003D25DC"/>
    <w:rsid w:val="003D264A"/>
    <w:rsid w:val="003D5480"/>
    <w:rsid w:val="003E4446"/>
    <w:rsid w:val="003E7B02"/>
    <w:rsid w:val="003F0F6B"/>
    <w:rsid w:val="00405F2E"/>
    <w:rsid w:val="004176B2"/>
    <w:rsid w:val="004224B3"/>
    <w:rsid w:val="004231EF"/>
    <w:rsid w:val="004369BF"/>
    <w:rsid w:val="0044215C"/>
    <w:rsid w:val="004436A1"/>
    <w:rsid w:val="00444944"/>
    <w:rsid w:val="00462A3E"/>
    <w:rsid w:val="00484259"/>
    <w:rsid w:val="0048594C"/>
    <w:rsid w:val="004947C9"/>
    <w:rsid w:val="004B46EE"/>
    <w:rsid w:val="004C1FCB"/>
    <w:rsid w:val="004C45C8"/>
    <w:rsid w:val="004C61FE"/>
    <w:rsid w:val="004D2C8D"/>
    <w:rsid w:val="004E46FD"/>
    <w:rsid w:val="004F6968"/>
    <w:rsid w:val="00503554"/>
    <w:rsid w:val="0050447A"/>
    <w:rsid w:val="00504626"/>
    <w:rsid w:val="00505B37"/>
    <w:rsid w:val="005072BF"/>
    <w:rsid w:val="005161B2"/>
    <w:rsid w:val="005253E3"/>
    <w:rsid w:val="00542A27"/>
    <w:rsid w:val="00542F9B"/>
    <w:rsid w:val="00543AC7"/>
    <w:rsid w:val="005523AB"/>
    <w:rsid w:val="00564D78"/>
    <w:rsid w:val="00567577"/>
    <w:rsid w:val="00570AC4"/>
    <w:rsid w:val="005804AA"/>
    <w:rsid w:val="00583307"/>
    <w:rsid w:val="005A4911"/>
    <w:rsid w:val="005A6D5A"/>
    <w:rsid w:val="005B04F7"/>
    <w:rsid w:val="005B115C"/>
    <w:rsid w:val="005B1211"/>
    <w:rsid w:val="005C2509"/>
    <w:rsid w:val="005C53F0"/>
    <w:rsid w:val="005C59A9"/>
    <w:rsid w:val="005D5F21"/>
    <w:rsid w:val="005D65F6"/>
    <w:rsid w:val="005E3FDD"/>
    <w:rsid w:val="005E50F6"/>
    <w:rsid w:val="005E5854"/>
    <w:rsid w:val="005E6C6B"/>
    <w:rsid w:val="005F15CC"/>
    <w:rsid w:val="005F35B1"/>
    <w:rsid w:val="0060265A"/>
    <w:rsid w:val="006123A6"/>
    <w:rsid w:val="0061258E"/>
    <w:rsid w:val="0061552B"/>
    <w:rsid w:val="00620F7D"/>
    <w:rsid w:val="00624060"/>
    <w:rsid w:val="00626A9A"/>
    <w:rsid w:val="00632FBD"/>
    <w:rsid w:val="00640FAA"/>
    <w:rsid w:val="00641262"/>
    <w:rsid w:val="00644176"/>
    <w:rsid w:val="00653EE5"/>
    <w:rsid w:val="006707AE"/>
    <w:rsid w:val="00674D4C"/>
    <w:rsid w:val="0068097E"/>
    <w:rsid w:val="0068535D"/>
    <w:rsid w:val="006A14E2"/>
    <w:rsid w:val="006B2210"/>
    <w:rsid w:val="006C472E"/>
    <w:rsid w:val="006D135A"/>
    <w:rsid w:val="006D5A7C"/>
    <w:rsid w:val="006D7380"/>
    <w:rsid w:val="006E033E"/>
    <w:rsid w:val="006E13EB"/>
    <w:rsid w:val="006E5274"/>
    <w:rsid w:val="006F244C"/>
    <w:rsid w:val="006F5A0D"/>
    <w:rsid w:val="006F7002"/>
    <w:rsid w:val="007047B8"/>
    <w:rsid w:val="00714D78"/>
    <w:rsid w:val="00722491"/>
    <w:rsid w:val="0074053D"/>
    <w:rsid w:val="007409EE"/>
    <w:rsid w:val="00746ECF"/>
    <w:rsid w:val="00750562"/>
    <w:rsid w:val="00764529"/>
    <w:rsid w:val="007668D6"/>
    <w:rsid w:val="00773308"/>
    <w:rsid w:val="00781B6C"/>
    <w:rsid w:val="00785A25"/>
    <w:rsid w:val="00786EF8"/>
    <w:rsid w:val="007924CA"/>
    <w:rsid w:val="00796AF2"/>
    <w:rsid w:val="007A451F"/>
    <w:rsid w:val="007A618B"/>
    <w:rsid w:val="007B1166"/>
    <w:rsid w:val="007B460C"/>
    <w:rsid w:val="007B6C7E"/>
    <w:rsid w:val="007C4890"/>
    <w:rsid w:val="007D14B7"/>
    <w:rsid w:val="007D470D"/>
    <w:rsid w:val="007E547B"/>
    <w:rsid w:val="007E576E"/>
    <w:rsid w:val="007F0444"/>
    <w:rsid w:val="007F044F"/>
    <w:rsid w:val="007F0AB2"/>
    <w:rsid w:val="007F38F5"/>
    <w:rsid w:val="007F6A59"/>
    <w:rsid w:val="00804F4B"/>
    <w:rsid w:val="008060A7"/>
    <w:rsid w:val="008105FC"/>
    <w:rsid w:val="0081382C"/>
    <w:rsid w:val="00815EC7"/>
    <w:rsid w:val="00824A2E"/>
    <w:rsid w:val="008256DC"/>
    <w:rsid w:val="008304F1"/>
    <w:rsid w:val="00831E89"/>
    <w:rsid w:val="00837085"/>
    <w:rsid w:val="00837BD8"/>
    <w:rsid w:val="0085709C"/>
    <w:rsid w:val="00860FEB"/>
    <w:rsid w:val="00873AAA"/>
    <w:rsid w:val="00885874"/>
    <w:rsid w:val="008874A5"/>
    <w:rsid w:val="008922B2"/>
    <w:rsid w:val="00893964"/>
    <w:rsid w:val="0089454C"/>
    <w:rsid w:val="008963AD"/>
    <w:rsid w:val="008A363E"/>
    <w:rsid w:val="008A4725"/>
    <w:rsid w:val="008C4CED"/>
    <w:rsid w:val="008D1C56"/>
    <w:rsid w:val="008E3771"/>
    <w:rsid w:val="008F0CA8"/>
    <w:rsid w:val="008F290F"/>
    <w:rsid w:val="008F54EE"/>
    <w:rsid w:val="008F67AD"/>
    <w:rsid w:val="008F7535"/>
    <w:rsid w:val="0091258C"/>
    <w:rsid w:val="0091512D"/>
    <w:rsid w:val="00915513"/>
    <w:rsid w:val="00920CC7"/>
    <w:rsid w:val="00926B4A"/>
    <w:rsid w:val="00927E0A"/>
    <w:rsid w:val="00927F03"/>
    <w:rsid w:val="00930AB2"/>
    <w:rsid w:val="00931937"/>
    <w:rsid w:val="00935EEF"/>
    <w:rsid w:val="0094703B"/>
    <w:rsid w:val="00955EC7"/>
    <w:rsid w:val="00956D97"/>
    <w:rsid w:val="00971D88"/>
    <w:rsid w:val="00975751"/>
    <w:rsid w:val="009763BC"/>
    <w:rsid w:val="009818B3"/>
    <w:rsid w:val="00981BEA"/>
    <w:rsid w:val="00982E0C"/>
    <w:rsid w:val="00983954"/>
    <w:rsid w:val="0098693E"/>
    <w:rsid w:val="0099454A"/>
    <w:rsid w:val="009962D8"/>
    <w:rsid w:val="009A1FF1"/>
    <w:rsid w:val="009A28FA"/>
    <w:rsid w:val="009A6B5B"/>
    <w:rsid w:val="009A7E6E"/>
    <w:rsid w:val="009B2683"/>
    <w:rsid w:val="009B37FB"/>
    <w:rsid w:val="009C01EB"/>
    <w:rsid w:val="009C713D"/>
    <w:rsid w:val="009D172F"/>
    <w:rsid w:val="009D34AE"/>
    <w:rsid w:val="009F1F7F"/>
    <w:rsid w:val="009F6163"/>
    <w:rsid w:val="00A03252"/>
    <w:rsid w:val="00A041C3"/>
    <w:rsid w:val="00A1536D"/>
    <w:rsid w:val="00A21E12"/>
    <w:rsid w:val="00A22AE2"/>
    <w:rsid w:val="00A25454"/>
    <w:rsid w:val="00A30BED"/>
    <w:rsid w:val="00A45ED7"/>
    <w:rsid w:val="00A514BA"/>
    <w:rsid w:val="00A52841"/>
    <w:rsid w:val="00A60FB3"/>
    <w:rsid w:val="00A72A4B"/>
    <w:rsid w:val="00A74A81"/>
    <w:rsid w:val="00A7782E"/>
    <w:rsid w:val="00A805F5"/>
    <w:rsid w:val="00A95C8F"/>
    <w:rsid w:val="00A97091"/>
    <w:rsid w:val="00AA257D"/>
    <w:rsid w:val="00AA5E00"/>
    <w:rsid w:val="00AB10A6"/>
    <w:rsid w:val="00AB6D9B"/>
    <w:rsid w:val="00AC5FCA"/>
    <w:rsid w:val="00AC7A64"/>
    <w:rsid w:val="00AD1547"/>
    <w:rsid w:val="00AD3941"/>
    <w:rsid w:val="00AD752C"/>
    <w:rsid w:val="00AE3C7A"/>
    <w:rsid w:val="00AF2BAD"/>
    <w:rsid w:val="00AF6155"/>
    <w:rsid w:val="00AF744E"/>
    <w:rsid w:val="00B0478E"/>
    <w:rsid w:val="00B07DC0"/>
    <w:rsid w:val="00B12A61"/>
    <w:rsid w:val="00B146F8"/>
    <w:rsid w:val="00B17091"/>
    <w:rsid w:val="00B24B0B"/>
    <w:rsid w:val="00B25D14"/>
    <w:rsid w:val="00B27FDF"/>
    <w:rsid w:val="00B30129"/>
    <w:rsid w:val="00B3653E"/>
    <w:rsid w:val="00B41E80"/>
    <w:rsid w:val="00B43CC3"/>
    <w:rsid w:val="00B5181E"/>
    <w:rsid w:val="00B52D0A"/>
    <w:rsid w:val="00B56C5C"/>
    <w:rsid w:val="00B6220E"/>
    <w:rsid w:val="00B64B29"/>
    <w:rsid w:val="00B670D3"/>
    <w:rsid w:val="00B716BE"/>
    <w:rsid w:val="00B73AA6"/>
    <w:rsid w:val="00B812AE"/>
    <w:rsid w:val="00B96E91"/>
    <w:rsid w:val="00B97A5D"/>
    <w:rsid w:val="00BB40E6"/>
    <w:rsid w:val="00BB526E"/>
    <w:rsid w:val="00BB5BD3"/>
    <w:rsid w:val="00BC3407"/>
    <w:rsid w:val="00BC7BD5"/>
    <w:rsid w:val="00BD0BFE"/>
    <w:rsid w:val="00BD2FE8"/>
    <w:rsid w:val="00BD6565"/>
    <w:rsid w:val="00BE3D03"/>
    <w:rsid w:val="00BE45F1"/>
    <w:rsid w:val="00BE5E8A"/>
    <w:rsid w:val="00BF3EFE"/>
    <w:rsid w:val="00C02262"/>
    <w:rsid w:val="00C1094A"/>
    <w:rsid w:val="00C22DCE"/>
    <w:rsid w:val="00C31270"/>
    <w:rsid w:val="00C32AB0"/>
    <w:rsid w:val="00C4029E"/>
    <w:rsid w:val="00C42C15"/>
    <w:rsid w:val="00C456E1"/>
    <w:rsid w:val="00C47BDE"/>
    <w:rsid w:val="00C574EB"/>
    <w:rsid w:val="00C5792F"/>
    <w:rsid w:val="00C63AEF"/>
    <w:rsid w:val="00C65898"/>
    <w:rsid w:val="00C72ED8"/>
    <w:rsid w:val="00C77D2F"/>
    <w:rsid w:val="00C9242F"/>
    <w:rsid w:val="00CA084F"/>
    <w:rsid w:val="00CA0E9D"/>
    <w:rsid w:val="00CA3A6F"/>
    <w:rsid w:val="00CB0907"/>
    <w:rsid w:val="00CD1995"/>
    <w:rsid w:val="00CD2680"/>
    <w:rsid w:val="00CD4CD5"/>
    <w:rsid w:val="00CE3650"/>
    <w:rsid w:val="00CE4F9C"/>
    <w:rsid w:val="00CE6924"/>
    <w:rsid w:val="00CF7197"/>
    <w:rsid w:val="00D02D53"/>
    <w:rsid w:val="00D217EF"/>
    <w:rsid w:val="00D248BB"/>
    <w:rsid w:val="00D34865"/>
    <w:rsid w:val="00D368DB"/>
    <w:rsid w:val="00D422D3"/>
    <w:rsid w:val="00D44E6D"/>
    <w:rsid w:val="00D52E97"/>
    <w:rsid w:val="00D562EE"/>
    <w:rsid w:val="00D570AF"/>
    <w:rsid w:val="00D6516B"/>
    <w:rsid w:val="00D812D0"/>
    <w:rsid w:val="00D91E7E"/>
    <w:rsid w:val="00D95800"/>
    <w:rsid w:val="00D9664E"/>
    <w:rsid w:val="00D97DB1"/>
    <w:rsid w:val="00DA3309"/>
    <w:rsid w:val="00DB46AE"/>
    <w:rsid w:val="00DB7EEB"/>
    <w:rsid w:val="00DC77F3"/>
    <w:rsid w:val="00DD7FE2"/>
    <w:rsid w:val="00DF5E26"/>
    <w:rsid w:val="00E00EE3"/>
    <w:rsid w:val="00E01141"/>
    <w:rsid w:val="00E0170A"/>
    <w:rsid w:val="00E06FC1"/>
    <w:rsid w:val="00E132EA"/>
    <w:rsid w:val="00E15A84"/>
    <w:rsid w:val="00E2061C"/>
    <w:rsid w:val="00E22F63"/>
    <w:rsid w:val="00E23149"/>
    <w:rsid w:val="00E265DC"/>
    <w:rsid w:val="00E34186"/>
    <w:rsid w:val="00E36553"/>
    <w:rsid w:val="00E37ABF"/>
    <w:rsid w:val="00E4397D"/>
    <w:rsid w:val="00E5123E"/>
    <w:rsid w:val="00E52BF4"/>
    <w:rsid w:val="00E55455"/>
    <w:rsid w:val="00E57A50"/>
    <w:rsid w:val="00E57EFB"/>
    <w:rsid w:val="00E61131"/>
    <w:rsid w:val="00E73A75"/>
    <w:rsid w:val="00E87D80"/>
    <w:rsid w:val="00E940AC"/>
    <w:rsid w:val="00E94F15"/>
    <w:rsid w:val="00E96839"/>
    <w:rsid w:val="00EA3E46"/>
    <w:rsid w:val="00EA5955"/>
    <w:rsid w:val="00EB418F"/>
    <w:rsid w:val="00EB5017"/>
    <w:rsid w:val="00EC197C"/>
    <w:rsid w:val="00EC351C"/>
    <w:rsid w:val="00EC4541"/>
    <w:rsid w:val="00EC5C30"/>
    <w:rsid w:val="00EC78A8"/>
    <w:rsid w:val="00ED444A"/>
    <w:rsid w:val="00ED69DA"/>
    <w:rsid w:val="00EE226B"/>
    <w:rsid w:val="00EE5A69"/>
    <w:rsid w:val="00EF1042"/>
    <w:rsid w:val="00EF2CD2"/>
    <w:rsid w:val="00EF35BC"/>
    <w:rsid w:val="00EF48F8"/>
    <w:rsid w:val="00EF5605"/>
    <w:rsid w:val="00EF6957"/>
    <w:rsid w:val="00F04469"/>
    <w:rsid w:val="00F13F3B"/>
    <w:rsid w:val="00F368FD"/>
    <w:rsid w:val="00F36E98"/>
    <w:rsid w:val="00F44CDD"/>
    <w:rsid w:val="00F614D0"/>
    <w:rsid w:val="00F6296E"/>
    <w:rsid w:val="00F640AC"/>
    <w:rsid w:val="00F7609F"/>
    <w:rsid w:val="00F76868"/>
    <w:rsid w:val="00F879AA"/>
    <w:rsid w:val="00F933C8"/>
    <w:rsid w:val="00F95D19"/>
    <w:rsid w:val="00FA0568"/>
    <w:rsid w:val="00FA194E"/>
    <w:rsid w:val="00FA1BD3"/>
    <w:rsid w:val="00FA2F17"/>
    <w:rsid w:val="00FA302C"/>
    <w:rsid w:val="00FA6086"/>
    <w:rsid w:val="00FA7646"/>
    <w:rsid w:val="00FC01C6"/>
    <w:rsid w:val="00FC7A3A"/>
    <w:rsid w:val="00FD7EBC"/>
    <w:rsid w:val="00FF00F9"/>
    <w:rsid w:val="00FF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C89D106-9AD6-49CC-BF2B-DE5D8C278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72C7"/>
    <w:pPr>
      <w:jc w:val="both"/>
    </w:pPr>
    <w:rPr>
      <w:kern w:val="2"/>
      <w:sz w:val="21"/>
    </w:rPr>
  </w:style>
  <w:style w:type="paragraph" w:styleId="1">
    <w:name w:val="heading 1"/>
    <w:next w:val="a"/>
    <w:qFormat/>
    <w:rsid w:val="00177071"/>
    <w:pPr>
      <w:pageBreakBefore/>
      <w:numPr>
        <w:numId w:val="1"/>
      </w:numPr>
      <w:spacing w:before="120" w:after="120"/>
      <w:jc w:val="both"/>
      <w:outlineLvl w:val="0"/>
    </w:pPr>
    <w:rPr>
      <w:rFonts w:ascii="Arial" w:eastAsia="黑体" w:hAnsi="Arial"/>
      <w:b/>
      <w:kern w:val="2"/>
      <w:sz w:val="28"/>
    </w:rPr>
  </w:style>
  <w:style w:type="paragraph" w:styleId="2">
    <w:name w:val="heading 2"/>
    <w:next w:val="a"/>
    <w:qFormat/>
    <w:rsid w:val="00177071"/>
    <w:pPr>
      <w:keepNext/>
      <w:numPr>
        <w:ilvl w:val="1"/>
        <w:numId w:val="1"/>
      </w:numPr>
      <w:spacing w:before="120" w:after="120"/>
      <w:jc w:val="both"/>
      <w:outlineLvl w:val="1"/>
    </w:pPr>
    <w:rPr>
      <w:rFonts w:ascii="Arial" w:eastAsia="黑体" w:hAnsi="Arial"/>
      <w:b/>
      <w:kern w:val="2"/>
      <w:sz w:val="24"/>
    </w:rPr>
  </w:style>
  <w:style w:type="paragraph" w:styleId="3">
    <w:name w:val="heading 3"/>
    <w:next w:val="a"/>
    <w:qFormat/>
    <w:rsid w:val="00177071"/>
    <w:pPr>
      <w:numPr>
        <w:ilvl w:val="2"/>
        <w:numId w:val="1"/>
      </w:numPr>
      <w:spacing w:before="120" w:after="120"/>
      <w:jc w:val="both"/>
      <w:outlineLvl w:val="2"/>
    </w:pPr>
    <w:rPr>
      <w:rFonts w:ascii="Arial" w:eastAsia="黑体" w:hAnsi="Arial"/>
      <w:b/>
      <w:kern w:val="2"/>
      <w:sz w:val="21"/>
    </w:rPr>
  </w:style>
  <w:style w:type="paragraph" w:styleId="4">
    <w:name w:val="heading 4"/>
    <w:next w:val="a"/>
    <w:qFormat/>
    <w:rsid w:val="00177071"/>
    <w:pPr>
      <w:numPr>
        <w:ilvl w:val="3"/>
        <w:numId w:val="1"/>
      </w:numPr>
      <w:spacing w:before="60" w:after="60"/>
      <w:jc w:val="both"/>
      <w:outlineLvl w:val="3"/>
    </w:pPr>
    <w:rPr>
      <w:rFonts w:ascii="Arial" w:eastAsia="黑体" w:hAnsi="Arial"/>
      <w:kern w:val="2"/>
      <w:sz w:val="21"/>
    </w:rPr>
  </w:style>
  <w:style w:type="paragraph" w:styleId="5">
    <w:name w:val="heading 5"/>
    <w:basedOn w:val="a"/>
    <w:next w:val="a"/>
    <w:qFormat/>
    <w:rsid w:val="00177071"/>
    <w:pPr>
      <w:keepNext/>
      <w:keepLines/>
      <w:spacing w:before="280" w:after="290" w:line="372" w:lineRule="auto"/>
      <w:outlineLvl w:val="4"/>
    </w:pPr>
    <w:rPr>
      <w:b/>
      <w:sz w:val="28"/>
    </w:rPr>
  </w:style>
  <w:style w:type="paragraph" w:styleId="6">
    <w:name w:val="heading 6"/>
    <w:basedOn w:val="a"/>
    <w:next w:val="a"/>
    <w:qFormat/>
    <w:rsid w:val="00177071"/>
    <w:pPr>
      <w:keepNext/>
      <w:keepLines/>
      <w:spacing w:before="240" w:after="64" w:line="317" w:lineRule="auto"/>
      <w:outlineLvl w:val="5"/>
    </w:pPr>
    <w:rPr>
      <w:rFonts w:ascii="Arial" w:eastAsia="黑体" w:hAnsi="Arial"/>
      <w:b/>
      <w:sz w:val="24"/>
    </w:rPr>
  </w:style>
  <w:style w:type="paragraph" w:styleId="7">
    <w:name w:val="heading 7"/>
    <w:basedOn w:val="a"/>
    <w:next w:val="a"/>
    <w:qFormat/>
    <w:rsid w:val="00177071"/>
    <w:pPr>
      <w:keepNext/>
      <w:keepLines/>
      <w:spacing w:before="240" w:after="64" w:line="317" w:lineRule="auto"/>
      <w:outlineLvl w:val="6"/>
    </w:pPr>
    <w:rPr>
      <w:b/>
      <w:sz w:val="24"/>
    </w:rPr>
  </w:style>
  <w:style w:type="paragraph" w:styleId="8">
    <w:name w:val="heading 8"/>
    <w:basedOn w:val="a"/>
    <w:next w:val="a"/>
    <w:qFormat/>
    <w:rsid w:val="00177071"/>
    <w:pPr>
      <w:keepNext/>
      <w:keepLines/>
      <w:spacing w:before="240" w:after="64" w:line="317" w:lineRule="auto"/>
      <w:outlineLvl w:val="7"/>
    </w:pPr>
    <w:rPr>
      <w:rFonts w:ascii="Arial" w:eastAsia="黑体" w:hAnsi="Arial"/>
      <w:sz w:val="24"/>
    </w:rPr>
  </w:style>
  <w:style w:type="paragraph" w:styleId="9">
    <w:name w:val="heading 9"/>
    <w:basedOn w:val="a"/>
    <w:next w:val="a"/>
    <w:qFormat/>
    <w:rsid w:val="00177071"/>
    <w:pPr>
      <w:keepNext/>
      <w:keepLine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sid w:val="00177071"/>
    <w:rPr>
      <w:color w:val="800080"/>
      <w:u w:val="single"/>
    </w:rPr>
  </w:style>
  <w:style w:type="character" w:styleId="a4">
    <w:name w:val="page number"/>
    <w:rsid w:val="00177071"/>
    <w:rPr>
      <w:rFonts w:ascii="Times New Roman" w:hAnsi="Times New Roman"/>
      <w:color w:val="490C6E"/>
      <w:sz w:val="18"/>
    </w:rPr>
  </w:style>
  <w:style w:type="character" w:styleId="a5">
    <w:name w:val="annotation reference"/>
    <w:rsid w:val="00177071"/>
    <w:rPr>
      <w:sz w:val="21"/>
    </w:rPr>
  </w:style>
  <w:style w:type="character" w:styleId="a6">
    <w:name w:val="Hyperlink"/>
    <w:uiPriority w:val="99"/>
    <w:rsid w:val="00177071"/>
    <w:rPr>
      <w:color w:val="490C6E"/>
      <w:u w:val="single"/>
    </w:rPr>
  </w:style>
  <w:style w:type="character" w:customStyle="1" w:styleId="Char">
    <w:name w:val="表文字 Char"/>
    <w:link w:val="a7"/>
    <w:rsid w:val="00177071"/>
    <w:rPr>
      <w:sz w:val="18"/>
      <w:lang w:val="en-US" w:eastAsia="zh-CN" w:bidi="ar-SA"/>
    </w:rPr>
  </w:style>
  <w:style w:type="character" w:customStyle="1" w:styleId="Char0">
    <w:name w:val="地址等 Char"/>
    <w:link w:val="a8"/>
    <w:rsid w:val="00177071"/>
    <w:rPr>
      <w:rFonts w:eastAsia="黑体"/>
      <w:kern w:val="2"/>
      <w:sz w:val="18"/>
      <w:lang w:val="en-US" w:eastAsia="zh-CN" w:bidi="ar-SA"/>
    </w:rPr>
  </w:style>
  <w:style w:type="character" w:customStyle="1" w:styleId="Char1">
    <w:name w:val="图片 Char"/>
    <w:link w:val="a9"/>
    <w:rsid w:val="00177071"/>
    <w:rPr>
      <w:kern w:val="2"/>
      <w:sz w:val="21"/>
      <w:szCs w:val="21"/>
    </w:rPr>
  </w:style>
  <w:style w:type="character" w:customStyle="1" w:styleId="aa">
    <w:name w:val="题注 字符"/>
    <w:link w:val="ab"/>
    <w:rsid w:val="00177071"/>
    <w:rPr>
      <w:rFonts w:ascii="Arial" w:eastAsia="黑体" w:hAnsi="Arial"/>
      <w:kern w:val="2"/>
      <w:sz w:val="18"/>
      <w:lang w:val="en-US" w:eastAsia="zh-CN" w:bidi="ar-SA"/>
    </w:rPr>
  </w:style>
  <w:style w:type="character" w:customStyle="1" w:styleId="1Char">
    <w:name w:val="页眉1 Char"/>
    <w:link w:val="10"/>
    <w:rsid w:val="00177071"/>
    <w:rPr>
      <w:rFonts w:ascii="Arial" w:eastAsia="黑体" w:hAnsi="Arial"/>
      <w:b/>
      <w:color w:val="490C6E"/>
      <w:kern w:val="2"/>
      <w:sz w:val="30"/>
      <w:lang w:val="en-US" w:eastAsia="zh-CN" w:bidi="ar-SA"/>
    </w:rPr>
  </w:style>
  <w:style w:type="character" w:customStyle="1" w:styleId="Char2">
    <w:name w:val="网址 Char"/>
    <w:link w:val="ac"/>
    <w:rsid w:val="00177071"/>
    <w:rPr>
      <w:rFonts w:eastAsia="黑体"/>
      <w:color w:val="490C6E"/>
      <w:kern w:val="2"/>
      <w:sz w:val="18"/>
      <w:lang w:val="en-US" w:eastAsia="zh-CN" w:bidi="ar-SA"/>
    </w:rPr>
  </w:style>
  <w:style w:type="character" w:customStyle="1" w:styleId="2Char">
    <w:name w:val="页眉2 Char"/>
    <w:link w:val="20"/>
    <w:rsid w:val="00177071"/>
    <w:rPr>
      <w:rFonts w:ascii="Arial" w:eastAsia="黑体" w:hAnsi="Arial"/>
      <w:b/>
      <w:color w:val="490C6E"/>
      <w:kern w:val="2"/>
      <w:sz w:val="21"/>
      <w:lang w:val="en-US" w:eastAsia="zh-CN" w:bidi="ar-SA"/>
    </w:rPr>
  </w:style>
  <w:style w:type="character" w:customStyle="1" w:styleId="3Char">
    <w:name w:val="页眉3 Char"/>
    <w:link w:val="30"/>
    <w:rsid w:val="00177071"/>
    <w:rPr>
      <w:rFonts w:ascii="Arial" w:eastAsia="黑体" w:hAnsi="Arial"/>
      <w:color w:val="490C6E"/>
      <w:kern w:val="2"/>
      <w:sz w:val="18"/>
      <w:lang w:val="en-US" w:eastAsia="zh-CN" w:bidi="ar-SA"/>
    </w:rPr>
  </w:style>
  <w:style w:type="character" w:customStyle="1" w:styleId="Char3">
    <w:name w:val="版本号 Char"/>
    <w:link w:val="ad"/>
    <w:rsid w:val="00177071"/>
    <w:rPr>
      <w:rFonts w:ascii="Arial" w:eastAsia="黑体" w:hAnsi="Arial"/>
      <w:color w:val="490C6E"/>
      <w:kern w:val="2"/>
      <w:sz w:val="18"/>
      <w:lang w:val="en-US" w:eastAsia="zh-CN" w:bidi="ar-SA"/>
    </w:rPr>
  </w:style>
  <w:style w:type="character" w:customStyle="1" w:styleId="21">
    <w:name w:val="正文首行缩进 2 字符"/>
    <w:link w:val="22"/>
    <w:rsid w:val="00177071"/>
    <w:rPr>
      <w:rFonts w:eastAsia="宋体"/>
      <w:kern w:val="2"/>
      <w:sz w:val="21"/>
      <w:lang w:val="en-US" w:eastAsia="zh-CN" w:bidi="ar-SA"/>
    </w:rPr>
  </w:style>
  <w:style w:type="paragraph" w:styleId="23">
    <w:name w:val="toc 2"/>
    <w:next w:val="a"/>
    <w:uiPriority w:val="39"/>
    <w:rsid w:val="00177071"/>
    <w:pPr>
      <w:tabs>
        <w:tab w:val="left" w:pos="1259"/>
        <w:tab w:val="right" w:leader="dot" w:pos="8295"/>
      </w:tabs>
      <w:ind w:left="420"/>
      <w:jc w:val="both"/>
    </w:pPr>
    <w:rPr>
      <w:kern w:val="2"/>
      <w:sz w:val="21"/>
    </w:rPr>
  </w:style>
  <w:style w:type="paragraph" w:styleId="90">
    <w:name w:val="toc 9"/>
    <w:basedOn w:val="a"/>
    <w:next w:val="a"/>
    <w:uiPriority w:val="39"/>
    <w:rsid w:val="00177071"/>
    <w:pPr>
      <w:ind w:leftChars="1600" w:left="3360"/>
    </w:pPr>
    <w:rPr>
      <w:szCs w:val="24"/>
    </w:rPr>
  </w:style>
  <w:style w:type="paragraph" w:styleId="ae">
    <w:name w:val="header"/>
    <w:basedOn w:val="a"/>
    <w:rsid w:val="00177071"/>
    <w:pPr>
      <w:pBdr>
        <w:bottom w:val="single" w:sz="6" w:space="1" w:color="auto"/>
      </w:pBdr>
      <w:tabs>
        <w:tab w:val="center" w:pos="4153"/>
        <w:tab w:val="right" w:pos="8306"/>
      </w:tabs>
      <w:snapToGrid w:val="0"/>
      <w:jc w:val="center"/>
    </w:pPr>
    <w:rPr>
      <w:sz w:val="18"/>
    </w:rPr>
  </w:style>
  <w:style w:type="paragraph" w:styleId="80">
    <w:name w:val="toc 8"/>
    <w:basedOn w:val="a"/>
    <w:next w:val="a"/>
    <w:uiPriority w:val="39"/>
    <w:rsid w:val="00177071"/>
    <w:pPr>
      <w:ind w:leftChars="1400" w:left="2940"/>
    </w:pPr>
    <w:rPr>
      <w:szCs w:val="24"/>
    </w:rPr>
  </w:style>
  <w:style w:type="paragraph" w:styleId="70">
    <w:name w:val="toc 7"/>
    <w:basedOn w:val="a"/>
    <w:next w:val="a"/>
    <w:uiPriority w:val="39"/>
    <w:rsid w:val="00177071"/>
    <w:pPr>
      <w:ind w:leftChars="1200" w:left="2520"/>
    </w:pPr>
    <w:rPr>
      <w:szCs w:val="24"/>
    </w:rPr>
  </w:style>
  <w:style w:type="paragraph" w:styleId="22">
    <w:name w:val="Body Text First Indent 2"/>
    <w:basedOn w:val="a"/>
    <w:link w:val="21"/>
    <w:rsid w:val="00177071"/>
    <w:pPr>
      <w:spacing w:before="62" w:after="62"/>
      <w:ind w:firstLine="420"/>
    </w:pPr>
  </w:style>
  <w:style w:type="paragraph" w:styleId="50">
    <w:name w:val="toc 5"/>
    <w:basedOn w:val="a"/>
    <w:next w:val="a"/>
    <w:uiPriority w:val="39"/>
    <w:rsid w:val="00177071"/>
    <w:pPr>
      <w:ind w:leftChars="800" w:left="1680"/>
    </w:pPr>
    <w:rPr>
      <w:szCs w:val="24"/>
    </w:rPr>
  </w:style>
  <w:style w:type="paragraph" w:styleId="af">
    <w:name w:val="annotation text"/>
    <w:basedOn w:val="a"/>
    <w:rsid w:val="00177071"/>
    <w:pPr>
      <w:jc w:val="left"/>
    </w:pPr>
  </w:style>
  <w:style w:type="paragraph" w:styleId="af0">
    <w:name w:val="Balloon Text"/>
    <w:basedOn w:val="a"/>
    <w:rsid w:val="00177071"/>
    <w:rPr>
      <w:sz w:val="18"/>
    </w:rPr>
  </w:style>
  <w:style w:type="paragraph" w:styleId="11">
    <w:name w:val="toc 1"/>
    <w:next w:val="a"/>
    <w:uiPriority w:val="39"/>
    <w:rsid w:val="00177071"/>
    <w:pPr>
      <w:tabs>
        <w:tab w:val="right" w:leader="dot" w:pos="8295"/>
      </w:tabs>
      <w:jc w:val="both"/>
    </w:pPr>
    <w:rPr>
      <w:rFonts w:eastAsia="黑体"/>
      <w:kern w:val="2"/>
      <w:sz w:val="24"/>
    </w:rPr>
  </w:style>
  <w:style w:type="paragraph" w:styleId="31">
    <w:name w:val="toc 3"/>
    <w:next w:val="a"/>
    <w:uiPriority w:val="39"/>
    <w:rsid w:val="00177071"/>
    <w:pPr>
      <w:tabs>
        <w:tab w:val="left" w:pos="1678"/>
        <w:tab w:val="right" w:leader="dot" w:pos="8295"/>
      </w:tabs>
      <w:ind w:left="839"/>
      <w:jc w:val="both"/>
    </w:pPr>
    <w:rPr>
      <w:kern w:val="2"/>
      <w:sz w:val="21"/>
    </w:rPr>
  </w:style>
  <w:style w:type="paragraph" w:styleId="40">
    <w:name w:val="toc 4"/>
    <w:basedOn w:val="a"/>
    <w:next w:val="a"/>
    <w:uiPriority w:val="39"/>
    <w:rsid w:val="00177071"/>
    <w:pPr>
      <w:ind w:leftChars="600" w:left="1260"/>
    </w:pPr>
    <w:rPr>
      <w:szCs w:val="24"/>
    </w:rPr>
  </w:style>
  <w:style w:type="paragraph" w:styleId="af1">
    <w:name w:val="table of authorities"/>
    <w:basedOn w:val="a"/>
    <w:next w:val="a"/>
    <w:rsid w:val="00177071"/>
    <w:pPr>
      <w:ind w:left="420"/>
    </w:pPr>
  </w:style>
  <w:style w:type="paragraph" w:styleId="af2">
    <w:name w:val="annotation subject"/>
    <w:basedOn w:val="af"/>
    <w:next w:val="af"/>
    <w:rsid w:val="00177071"/>
    <w:rPr>
      <w:b/>
    </w:rPr>
  </w:style>
  <w:style w:type="paragraph" w:styleId="60">
    <w:name w:val="toc 6"/>
    <w:basedOn w:val="a"/>
    <w:next w:val="a"/>
    <w:uiPriority w:val="39"/>
    <w:rsid w:val="00177071"/>
    <w:pPr>
      <w:ind w:leftChars="1000" w:left="2100"/>
    </w:pPr>
    <w:rPr>
      <w:szCs w:val="24"/>
    </w:rPr>
  </w:style>
  <w:style w:type="paragraph" w:styleId="ab">
    <w:name w:val="caption"/>
    <w:next w:val="a"/>
    <w:link w:val="aa"/>
    <w:qFormat/>
    <w:rsid w:val="00177071"/>
    <w:pPr>
      <w:widowControl w:val="0"/>
      <w:spacing w:before="152" w:after="160"/>
      <w:jc w:val="center"/>
    </w:pPr>
    <w:rPr>
      <w:rFonts w:ascii="Arial" w:eastAsia="黑体" w:hAnsi="Arial"/>
      <w:kern w:val="2"/>
      <w:sz w:val="18"/>
    </w:rPr>
  </w:style>
  <w:style w:type="paragraph" w:styleId="af3">
    <w:name w:val="Document Map"/>
    <w:basedOn w:val="a"/>
    <w:rsid w:val="00177071"/>
    <w:pPr>
      <w:shd w:val="clear" w:color="auto" w:fill="000080"/>
    </w:pPr>
  </w:style>
  <w:style w:type="paragraph" w:styleId="af4">
    <w:name w:val="footer"/>
    <w:basedOn w:val="a"/>
    <w:rsid w:val="00177071"/>
    <w:pPr>
      <w:tabs>
        <w:tab w:val="center" w:pos="4153"/>
        <w:tab w:val="right" w:pos="8306"/>
      </w:tabs>
      <w:snapToGrid w:val="0"/>
      <w:jc w:val="left"/>
    </w:pPr>
    <w:rPr>
      <w:sz w:val="18"/>
    </w:rPr>
  </w:style>
  <w:style w:type="paragraph" w:customStyle="1" w:styleId="10">
    <w:name w:val="页眉1"/>
    <w:link w:val="1Char"/>
    <w:rsid w:val="00177071"/>
    <w:pPr>
      <w:pBdr>
        <w:bottom w:val="single" w:sz="8" w:space="1" w:color="025328"/>
      </w:pBdr>
      <w:jc w:val="right"/>
    </w:pPr>
    <w:rPr>
      <w:rFonts w:ascii="Arial" w:eastAsia="黑体" w:hAnsi="Arial"/>
      <w:b/>
      <w:color w:val="490C6E"/>
      <w:kern w:val="2"/>
      <w:sz w:val="30"/>
    </w:rPr>
  </w:style>
  <w:style w:type="paragraph" w:customStyle="1" w:styleId="30">
    <w:name w:val="页眉3"/>
    <w:link w:val="3Char"/>
    <w:rsid w:val="00177071"/>
    <w:pPr>
      <w:jc w:val="right"/>
    </w:pPr>
    <w:rPr>
      <w:rFonts w:ascii="Arial" w:eastAsia="黑体" w:hAnsi="Arial"/>
      <w:color w:val="490C6E"/>
      <w:kern w:val="2"/>
      <w:sz w:val="18"/>
    </w:rPr>
  </w:style>
  <w:style w:type="paragraph" w:customStyle="1" w:styleId="af5">
    <w:name w:val="本文题目"/>
    <w:next w:val="a"/>
    <w:rsid w:val="00177071"/>
    <w:pPr>
      <w:jc w:val="both"/>
    </w:pPr>
    <w:rPr>
      <w:rFonts w:ascii="Arial" w:eastAsia="黑体" w:hAnsi="Arial"/>
      <w:b/>
      <w:color w:val="490C6E"/>
      <w:kern w:val="2"/>
      <w:sz w:val="48"/>
    </w:rPr>
  </w:style>
  <w:style w:type="paragraph" w:customStyle="1" w:styleId="af6">
    <w:name w:val="公司名称"/>
    <w:rsid w:val="00177071"/>
    <w:pPr>
      <w:jc w:val="both"/>
    </w:pPr>
    <w:rPr>
      <w:rFonts w:ascii="Arial" w:eastAsia="黑体" w:hAnsi="Arial"/>
      <w:kern w:val="2"/>
      <w:sz w:val="21"/>
    </w:rPr>
  </w:style>
  <w:style w:type="paragraph" w:customStyle="1" w:styleId="24">
    <w:name w:val="附录 2"/>
    <w:next w:val="a"/>
    <w:rsid w:val="00177071"/>
    <w:pPr>
      <w:keepNext/>
      <w:keepLines/>
      <w:widowControl w:val="0"/>
      <w:tabs>
        <w:tab w:val="left" w:pos="578"/>
      </w:tabs>
      <w:spacing w:before="120" w:after="120"/>
      <w:jc w:val="both"/>
      <w:outlineLvl w:val="1"/>
    </w:pPr>
    <w:rPr>
      <w:rFonts w:ascii="Arial" w:eastAsia="黑体" w:hAnsi="Arial"/>
      <w:b/>
      <w:bCs/>
      <w:kern w:val="2"/>
      <w:sz w:val="24"/>
      <w:szCs w:val="24"/>
    </w:rPr>
  </w:style>
  <w:style w:type="paragraph" w:customStyle="1" w:styleId="12">
    <w:name w:val="附录 1"/>
    <w:next w:val="a"/>
    <w:rsid w:val="00177071"/>
    <w:pPr>
      <w:keepNext/>
      <w:pageBreakBefore/>
      <w:widowControl w:val="0"/>
      <w:spacing w:before="120" w:after="120"/>
      <w:jc w:val="center"/>
    </w:pPr>
    <w:rPr>
      <w:rFonts w:ascii="Arial" w:eastAsia="黑体" w:hAnsi="Arial"/>
      <w:b/>
      <w:sz w:val="28"/>
    </w:rPr>
  </w:style>
  <w:style w:type="paragraph" w:styleId="af7">
    <w:name w:val="List Paragraph"/>
    <w:basedOn w:val="a"/>
    <w:qFormat/>
    <w:rsid w:val="00177071"/>
    <w:pPr>
      <w:ind w:firstLineChars="200" w:firstLine="420"/>
    </w:pPr>
  </w:style>
  <w:style w:type="paragraph" w:customStyle="1" w:styleId="a8">
    <w:name w:val="地址等"/>
    <w:link w:val="Char0"/>
    <w:rsid w:val="00177071"/>
    <w:pPr>
      <w:jc w:val="both"/>
    </w:pPr>
    <w:rPr>
      <w:rFonts w:eastAsia="黑体"/>
      <w:kern w:val="2"/>
      <w:sz w:val="18"/>
    </w:rPr>
  </w:style>
  <w:style w:type="paragraph" w:customStyle="1" w:styleId="af8">
    <w:name w:val="技术支持"/>
    <w:rsid w:val="00177071"/>
    <w:pPr>
      <w:spacing w:before="78" w:after="78"/>
      <w:jc w:val="both"/>
    </w:pPr>
    <w:rPr>
      <w:rFonts w:ascii="Arial" w:eastAsia="黑体" w:hAnsi="Arial"/>
      <w:b/>
      <w:color w:val="490C6E"/>
      <w:kern w:val="2"/>
      <w:sz w:val="21"/>
    </w:rPr>
  </w:style>
  <w:style w:type="paragraph" w:customStyle="1" w:styleId="41">
    <w:name w:val="附录 4"/>
    <w:next w:val="a"/>
    <w:rsid w:val="00177071"/>
    <w:pPr>
      <w:keepNext/>
      <w:widowControl w:val="0"/>
      <w:tabs>
        <w:tab w:val="left" w:pos="862"/>
      </w:tabs>
      <w:snapToGrid w:val="0"/>
      <w:spacing w:before="60" w:after="60"/>
      <w:ind w:firstLine="420"/>
      <w:jc w:val="both"/>
      <w:outlineLvl w:val="3"/>
    </w:pPr>
    <w:rPr>
      <w:rFonts w:ascii="Arial" w:eastAsia="黑体" w:hAnsi="Arial"/>
      <w:sz w:val="21"/>
      <w:szCs w:val="21"/>
    </w:rPr>
  </w:style>
  <w:style w:type="paragraph" w:customStyle="1" w:styleId="a7">
    <w:name w:val="表文字"/>
    <w:link w:val="Char"/>
    <w:rsid w:val="00177071"/>
    <w:pPr>
      <w:widowControl w:val="0"/>
      <w:jc w:val="center"/>
    </w:pPr>
    <w:rPr>
      <w:sz w:val="18"/>
    </w:rPr>
  </w:style>
  <w:style w:type="paragraph" w:customStyle="1" w:styleId="ad">
    <w:name w:val="版本号"/>
    <w:link w:val="Char3"/>
    <w:rsid w:val="00177071"/>
    <w:pPr>
      <w:jc w:val="both"/>
    </w:pPr>
    <w:rPr>
      <w:rFonts w:ascii="Arial" w:eastAsia="黑体" w:hAnsi="Arial"/>
      <w:color w:val="490C6E"/>
      <w:kern w:val="2"/>
      <w:sz w:val="18"/>
    </w:rPr>
  </w:style>
  <w:style w:type="paragraph" w:customStyle="1" w:styleId="af9">
    <w:name w:val="参考文献文字"/>
    <w:rsid w:val="00177071"/>
    <w:pPr>
      <w:tabs>
        <w:tab w:val="left" w:pos="420"/>
      </w:tabs>
      <w:spacing w:line="300" w:lineRule="auto"/>
      <w:jc w:val="both"/>
    </w:pPr>
    <w:rPr>
      <w:kern w:val="2"/>
      <w:sz w:val="21"/>
    </w:rPr>
  </w:style>
  <w:style w:type="paragraph" w:customStyle="1" w:styleId="afa">
    <w:name w:val="续上表"/>
    <w:rsid w:val="00177071"/>
    <w:pPr>
      <w:jc w:val="center"/>
    </w:pPr>
    <w:rPr>
      <w:rFonts w:ascii="Arial" w:eastAsia="黑体" w:hAnsi="Arial"/>
      <w:kern w:val="2"/>
      <w:sz w:val="21"/>
    </w:rPr>
  </w:style>
  <w:style w:type="paragraph" w:customStyle="1" w:styleId="25">
    <w:name w:val="附录2"/>
    <w:next w:val="a"/>
    <w:rsid w:val="00177071"/>
    <w:pPr>
      <w:keepNext/>
      <w:tabs>
        <w:tab w:val="left" w:pos="578"/>
      </w:tabs>
      <w:spacing w:before="120" w:after="120"/>
      <w:jc w:val="both"/>
      <w:outlineLvl w:val="1"/>
    </w:pPr>
    <w:rPr>
      <w:rFonts w:ascii="Arial" w:eastAsia="黑体" w:hAnsi="Arial"/>
      <w:b/>
      <w:kern w:val="2"/>
      <w:sz w:val="24"/>
    </w:rPr>
  </w:style>
  <w:style w:type="paragraph" w:customStyle="1" w:styleId="afb">
    <w:name w:val="程序"/>
    <w:next w:val="a"/>
    <w:rsid w:val="00177071"/>
    <w:pPr>
      <w:widowControl w:val="0"/>
      <w:shd w:val="clear" w:color="auto" w:fill="E6E6E6"/>
      <w:jc w:val="both"/>
    </w:pPr>
    <w:rPr>
      <w:kern w:val="2"/>
      <w:sz w:val="18"/>
    </w:rPr>
  </w:style>
  <w:style w:type="paragraph" w:customStyle="1" w:styleId="afc">
    <w:name w:val="样式"/>
    <w:basedOn w:val="afd"/>
    <w:rsid w:val="00177071"/>
    <w:pPr>
      <w:ind w:left="1134" w:firstLine="0"/>
      <w:jc w:val="center"/>
    </w:pPr>
  </w:style>
  <w:style w:type="paragraph" w:customStyle="1" w:styleId="afe">
    <w:name w:val="表头"/>
    <w:rsid w:val="00177071"/>
    <w:pPr>
      <w:jc w:val="center"/>
    </w:pPr>
    <w:rPr>
      <w:rFonts w:ascii="Arial" w:eastAsia="黑体" w:hAnsi="Arial"/>
      <w:kern w:val="2"/>
      <w:sz w:val="18"/>
    </w:rPr>
  </w:style>
  <w:style w:type="paragraph" w:customStyle="1" w:styleId="a9">
    <w:name w:val="图片"/>
    <w:basedOn w:val="a"/>
    <w:link w:val="Char1"/>
    <w:rsid w:val="00177071"/>
    <w:pPr>
      <w:spacing w:beforeLines="20" w:afterLines="20"/>
      <w:jc w:val="center"/>
    </w:pPr>
    <w:rPr>
      <w:szCs w:val="21"/>
    </w:rPr>
  </w:style>
  <w:style w:type="paragraph" w:customStyle="1" w:styleId="aff">
    <w:name w:val="参考文献"/>
    <w:next w:val="a"/>
    <w:rsid w:val="00177071"/>
    <w:pPr>
      <w:pageBreakBefore/>
      <w:spacing w:before="120" w:after="120"/>
      <w:jc w:val="both"/>
      <w:outlineLvl w:val="0"/>
    </w:pPr>
    <w:rPr>
      <w:rFonts w:ascii="Arial" w:eastAsia="黑体" w:hAnsi="Arial"/>
      <w:b/>
      <w:kern w:val="21"/>
      <w:sz w:val="28"/>
    </w:rPr>
  </w:style>
  <w:style w:type="paragraph" w:customStyle="1" w:styleId="aff0">
    <w:name w:val="手册类型"/>
    <w:rsid w:val="00177071"/>
    <w:pPr>
      <w:jc w:val="right"/>
    </w:pPr>
    <w:rPr>
      <w:rFonts w:ascii="Arial" w:eastAsia="黑体" w:hAnsi="Arial"/>
      <w:b/>
      <w:color w:val="490C6E"/>
      <w:kern w:val="2"/>
      <w:sz w:val="21"/>
    </w:rPr>
  </w:style>
  <w:style w:type="paragraph" w:customStyle="1" w:styleId="afd">
    <w:name w:val="文本"/>
    <w:basedOn w:val="a"/>
    <w:rsid w:val="00177071"/>
    <w:pPr>
      <w:spacing w:beforeLines="25" w:afterLines="25"/>
      <w:ind w:firstLine="420"/>
    </w:pPr>
  </w:style>
  <w:style w:type="paragraph" w:customStyle="1" w:styleId="aff1">
    <w:name w:val="部门"/>
    <w:next w:val="a"/>
    <w:rsid w:val="00177071"/>
    <w:pPr>
      <w:jc w:val="both"/>
    </w:pPr>
    <w:rPr>
      <w:rFonts w:ascii="Arial" w:eastAsia="黑体" w:hAnsi="Arial"/>
      <w:b/>
      <w:color w:val="490C6E"/>
      <w:kern w:val="2"/>
      <w:sz w:val="24"/>
    </w:rPr>
  </w:style>
  <w:style w:type="paragraph" w:customStyle="1" w:styleId="aff2">
    <w:name w:val="分公司"/>
    <w:rsid w:val="00177071"/>
    <w:pPr>
      <w:widowControl w:val="0"/>
      <w:spacing w:afterLines="25"/>
      <w:jc w:val="both"/>
    </w:pPr>
    <w:rPr>
      <w:rFonts w:eastAsia="黑体"/>
      <w:color w:val="490C6E"/>
      <w:kern w:val="2"/>
      <w:sz w:val="21"/>
    </w:rPr>
  </w:style>
  <w:style w:type="paragraph" w:customStyle="1" w:styleId="aff3">
    <w:name w:val="销售与服务网络"/>
    <w:rsid w:val="00177071"/>
    <w:pPr>
      <w:keepNext/>
      <w:pageBreakBefore/>
      <w:spacing w:beforeLines="50" w:afterLines="100"/>
      <w:jc w:val="center"/>
    </w:pPr>
    <w:rPr>
      <w:rFonts w:ascii="Arial" w:eastAsia="黑体" w:hAnsi="Arial"/>
      <w:b/>
      <w:kern w:val="2"/>
      <w:sz w:val="30"/>
    </w:rPr>
  </w:style>
  <w:style w:type="paragraph" w:customStyle="1" w:styleId="aff4">
    <w:name w:val="画布图片"/>
    <w:rsid w:val="00177071"/>
    <w:pPr>
      <w:jc w:val="both"/>
    </w:pPr>
    <w:rPr>
      <w:color w:val="000080"/>
      <w:kern w:val="2"/>
      <w:sz w:val="21"/>
    </w:rPr>
  </w:style>
  <w:style w:type="paragraph" w:customStyle="1" w:styleId="32">
    <w:name w:val="附录3"/>
    <w:next w:val="a"/>
    <w:rsid w:val="00177071"/>
    <w:pPr>
      <w:tabs>
        <w:tab w:val="left" w:pos="578"/>
      </w:tabs>
      <w:spacing w:before="120" w:after="120"/>
      <w:jc w:val="both"/>
      <w:outlineLvl w:val="2"/>
    </w:pPr>
    <w:rPr>
      <w:rFonts w:ascii="Arial" w:eastAsia="黑体" w:hAnsi="Arial"/>
      <w:b/>
      <w:kern w:val="2"/>
      <w:sz w:val="21"/>
    </w:rPr>
  </w:style>
  <w:style w:type="paragraph" w:customStyle="1" w:styleId="33">
    <w:name w:val="附录 3"/>
    <w:next w:val="a"/>
    <w:rsid w:val="00177071"/>
    <w:pPr>
      <w:keepNext/>
      <w:keepLines/>
      <w:widowControl w:val="0"/>
      <w:tabs>
        <w:tab w:val="left" w:pos="578"/>
      </w:tabs>
      <w:spacing w:before="120" w:after="120"/>
      <w:jc w:val="both"/>
      <w:outlineLvl w:val="2"/>
    </w:pPr>
    <w:rPr>
      <w:rFonts w:ascii="Arial" w:eastAsia="黑体" w:hAnsi="Arial"/>
      <w:b/>
      <w:sz w:val="21"/>
      <w:szCs w:val="21"/>
    </w:rPr>
  </w:style>
  <w:style w:type="paragraph" w:customStyle="1" w:styleId="aff5">
    <w:name w:val="目录"/>
    <w:next w:val="a"/>
    <w:rsid w:val="00177071"/>
    <w:pPr>
      <w:pageBreakBefore/>
      <w:spacing w:beforeLines="50" w:afterLines="50"/>
      <w:jc w:val="center"/>
    </w:pPr>
    <w:rPr>
      <w:rFonts w:ascii="Arial" w:eastAsia="黑体" w:hAnsi="Arial"/>
      <w:kern w:val="2"/>
      <w:sz w:val="28"/>
    </w:rPr>
  </w:style>
  <w:style w:type="paragraph" w:customStyle="1" w:styleId="aff6">
    <w:name w:val="注"/>
    <w:rsid w:val="00177071"/>
    <w:pPr>
      <w:ind w:firstLine="420"/>
      <w:jc w:val="both"/>
    </w:pPr>
    <w:rPr>
      <w:rFonts w:eastAsia="楷体_GB2312"/>
      <w:kern w:val="2"/>
      <w:sz w:val="18"/>
    </w:rPr>
  </w:style>
  <w:style w:type="paragraph" w:customStyle="1" w:styleId="aff7">
    <w:name w:val="英文手册类型"/>
    <w:rsid w:val="00177071"/>
    <w:pPr>
      <w:spacing w:line="0" w:lineRule="atLeast"/>
      <w:jc w:val="both"/>
    </w:pPr>
    <w:rPr>
      <w:rFonts w:ascii="Verdana" w:eastAsia="黑体" w:hAnsi="Verdana"/>
      <w:b/>
      <w:color w:val="FFFFFF"/>
      <w:kern w:val="2"/>
      <w:sz w:val="13"/>
    </w:rPr>
  </w:style>
  <w:style w:type="paragraph" w:customStyle="1" w:styleId="20">
    <w:name w:val="页眉2"/>
    <w:link w:val="2Char"/>
    <w:rsid w:val="00177071"/>
    <w:pPr>
      <w:jc w:val="both"/>
    </w:pPr>
    <w:rPr>
      <w:rFonts w:ascii="Arial" w:eastAsia="黑体" w:hAnsi="Arial"/>
      <w:b/>
      <w:color w:val="490C6E"/>
      <w:kern w:val="2"/>
      <w:sz w:val="21"/>
    </w:rPr>
  </w:style>
  <w:style w:type="paragraph" w:customStyle="1" w:styleId="aff8">
    <w:name w:val="公司"/>
    <w:rsid w:val="00177071"/>
    <w:pPr>
      <w:spacing w:before="78" w:after="78"/>
      <w:jc w:val="both"/>
    </w:pPr>
    <w:rPr>
      <w:rFonts w:ascii="Arial" w:eastAsia="黑体" w:hAnsi="Arial"/>
      <w:b/>
      <w:color w:val="490C6E"/>
      <w:sz w:val="24"/>
    </w:rPr>
  </w:style>
  <w:style w:type="paragraph" w:customStyle="1" w:styleId="ac">
    <w:name w:val="网址"/>
    <w:link w:val="Char2"/>
    <w:rsid w:val="00177071"/>
    <w:pPr>
      <w:widowControl w:val="0"/>
      <w:jc w:val="both"/>
    </w:pPr>
    <w:rPr>
      <w:rFonts w:eastAsia="黑体"/>
      <w:color w:val="490C6E"/>
      <w:kern w:val="2"/>
      <w:sz w:val="18"/>
    </w:rPr>
  </w:style>
  <w:style w:type="table" w:styleId="aff9">
    <w:name w:val="Table Grid"/>
    <w:basedOn w:val="a1"/>
    <w:uiPriority w:val="59"/>
    <w:rsid w:val="00BC3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No Spacing"/>
    <w:link w:val="affb"/>
    <w:uiPriority w:val="1"/>
    <w:qFormat/>
    <w:rsid w:val="003A6A2B"/>
    <w:pPr>
      <w:jc w:val="both"/>
    </w:pPr>
    <w:rPr>
      <w:rFonts w:ascii="Calibri" w:hAnsi="Calibri"/>
      <w:sz w:val="22"/>
      <w:szCs w:val="22"/>
    </w:rPr>
  </w:style>
  <w:style w:type="character" w:customStyle="1" w:styleId="affb">
    <w:name w:val="无间隔 字符"/>
    <w:link w:val="affa"/>
    <w:uiPriority w:val="1"/>
    <w:rsid w:val="003A6A2B"/>
    <w:rPr>
      <w:rFonts w:ascii="Calibri" w:hAnsi="Calibri"/>
      <w:sz w:val="22"/>
      <w:szCs w:val="22"/>
      <w:lang w:val="en-US" w:eastAsia="zh-CN" w:bidi="ar-SA"/>
    </w:rPr>
  </w:style>
  <w:style w:type="paragraph" w:styleId="affc">
    <w:name w:val="Normal (Web)"/>
    <w:basedOn w:val="a"/>
    <w:uiPriority w:val="99"/>
    <w:semiHidden/>
    <w:unhideWhenUsed/>
    <w:rsid w:val="005D5F21"/>
    <w:pPr>
      <w:spacing w:before="100" w:beforeAutospacing="1" w:after="100" w:afterAutospacing="1"/>
      <w:jc w:val="left"/>
    </w:pPr>
    <w:rPr>
      <w:rFonts w:ascii="宋体" w:hAnsi="宋体" w:cs="宋体"/>
      <w:kern w:val="0"/>
      <w:sz w:val="24"/>
      <w:szCs w:val="24"/>
    </w:rPr>
  </w:style>
  <w:style w:type="character" w:styleId="affd">
    <w:name w:val="Strong"/>
    <w:basedOn w:val="a0"/>
    <w:uiPriority w:val="22"/>
    <w:qFormat/>
    <w:rsid w:val="00955E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963574">
      <w:bodyDiv w:val="1"/>
      <w:marLeft w:val="0"/>
      <w:marRight w:val="0"/>
      <w:marTop w:val="0"/>
      <w:marBottom w:val="0"/>
      <w:divBdr>
        <w:top w:val="none" w:sz="0" w:space="0" w:color="auto"/>
        <w:left w:val="none" w:sz="0" w:space="0" w:color="auto"/>
        <w:bottom w:val="none" w:sz="0" w:space="0" w:color="auto"/>
        <w:right w:val="none" w:sz="0" w:space="0" w:color="auto"/>
      </w:divBdr>
    </w:div>
    <w:div w:id="1008363313">
      <w:bodyDiv w:val="1"/>
      <w:marLeft w:val="0"/>
      <w:marRight w:val="0"/>
      <w:marTop w:val="0"/>
      <w:marBottom w:val="0"/>
      <w:divBdr>
        <w:top w:val="none" w:sz="0" w:space="0" w:color="auto"/>
        <w:left w:val="none" w:sz="0" w:space="0" w:color="auto"/>
        <w:bottom w:val="none" w:sz="0" w:space="0" w:color="auto"/>
        <w:right w:val="none" w:sz="0" w:space="0" w:color="auto"/>
      </w:divBdr>
      <w:divsChild>
        <w:div w:id="87432663">
          <w:marLeft w:val="0"/>
          <w:marRight w:val="0"/>
          <w:marTop w:val="0"/>
          <w:marBottom w:val="0"/>
          <w:divBdr>
            <w:top w:val="none" w:sz="0" w:space="0" w:color="auto"/>
            <w:left w:val="none" w:sz="0" w:space="0" w:color="auto"/>
            <w:bottom w:val="none" w:sz="0" w:space="0" w:color="auto"/>
            <w:right w:val="none" w:sz="0" w:space="0" w:color="auto"/>
          </w:divBdr>
        </w:div>
        <w:div w:id="1329407836">
          <w:marLeft w:val="0"/>
          <w:marRight w:val="0"/>
          <w:marTop w:val="0"/>
          <w:marBottom w:val="0"/>
          <w:divBdr>
            <w:top w:val="none" w:sz="0" w:space="0" w:color="auto"/>
            <w:left w:val="none" w:sz="0" w:space="0" w:color="auto"/>
            <w:bottom w:val="none" w:sz="0" w:space="0" w:color="auto"/>
            <w:right w:val="none" w:sz="0" w:space="0" w:color="auto"/>
          </w:divBdr>
        </w:div>
        <w:div w:id="1385253608">
          <w:marLeft w:val="0"/>
          <w:marRight w:val="0"/>
          <w:marTop w:val="0"/>
          <w:marBottom w:val="0"/>
          <w:divBdr>
            <w:top w:val="none" w:sz="0" w:space="0" w:color="auto"/>
            <w:left w:val="none" w:sz="0" w:space="0" w:color="auto"/>
            <w:bottom w:val="none" w:sz="0" w:space="0" w:color="auto"/>
            <w:right w:val="none" w:sz="0" w:space="0" w:color="auto"/>
          </w:divBdr>
        </w:div>
      </w:divsChild>
    </w:div>
    <w:div w:id="1630209630">
      <w:bodyDiv w:val="1"/>
      <w:marLeft w:val="0"/>
      <w:marRight w:val="0"/>
      <w:marTop w:val="0"/>
      <w:marBottom w:val="0"/>
      <w:divBdr>
        <w:top w:val="none" w:sz="0" w:space="0" w:color="auto"/>
        <w:left w:val="none" w:sz="0" w:space="0" w:color="auto"/>
        <w:bottom w:val="none" w:sz="0" w:space="0" w:color="auto"/>
        <w:right w:val="none" w:sz="0" w:space="0" w:color="auto"/>
      </w:divBdr>
      <w:divsChild>
        <w:div w:id="26100272">
          <w:marLeft w:val="0"/>
          <w:marRight w:val="0"/>
          <w:marTop w:val="0"/>
          <w:marBottom w:val="0"/>
          <w:divBdr>
            <w:top w:val="none" w:sz="0" w:space="0" w:color="auto"/>
            <w:left w:val="none" w:sz="0" w:space="0" w:color="auto"/>
            <w:bottom w:val="none" w:sz="0" w:space="0" w:color="auto"/>
            <w:right w:val="none" w:sz="0" w:space="0" w:color="auto"/>
          </w:divBdr>
        </w:div>
        <w:div w:id="117070740">
          <w:marLeft w:val="0"/>
          <w:marRight w:val="0"/>
          <w:marTop w:val="0"/>
          <w:marBottom w:val="0"/>
          <w:divBdr>
            <w:top w:val="none" w:sz="0" w:space="0" w:color="auto"/>
            <w:left w:val="none" w:sz="0" w:space="0" w:color="auto"/>
            <w:bottom w:val="none" w:sz="0" w:space="0" w:color="auto"/>
            <w:right w:val="none" w:sz="0" w:space="0" w:color="auto"/>
          </w:divBdr>
        </w:div>
        <w:div w:id="128328094">
          <w:marLeft w:val="0"/>
          <w:marRight w:val="0"/>
          <w:marTop w:val="0"/>
          <w:marBottom w:val="0"/>
          <w:divBdr>
            <w:top w:val="none" w:sz="0" w:space="0" w:color="auto"/>
            <w:left w:val="none" w:sz="0" w:space="0" w:color="auto"/>
            <w:bottom w:val="none" w:sz="0" w:space="0" w:color="auto"/>
            <w:right w:val="none" w:sz="0" w:space="0" w:color="auto"/>
          </w:divBdr>
        </w:div>
        <w:div w:id="151993926">
          <w:marLeft w:val="0"/>
          <w:marRight w:val="0"/>
          <w:marTop w:val="0"/>
          <w:marBottom w:val="0"/>
          <w:divBdr>
            <w:top w:val="none" w:sz="0" w:space="0" w:color="auto"/>
            <w:left w:val="none" w:sz="0" w:space="0" w:color="auto"/>
            <w:bottom w:val="none" w:sz="0" w:space="0" w:color="auto"/>
            <w:right w:val="none" w:sz="0" w:space="0" w:color="auto"/>
          </w:divBdr>
        </w:div>
        <w:div w:id="308486902">
          <w:marLeft w:val="0"/>
          <w:marRight w:val="0"/>
          <w:marTop w:val="0"/>
          <w:marBottom w:val="0"/>
          <w:divBdr>
            <w:top w:val="none" w:sz="0" w:space="0" w:color="auto"/>
            <w:left w:val="none" w:sz="0" w:space="0" w:color="auto"/>
            <w:bottom w:val="none" w:sz="0" w:space="0" w:color="auto"/>
            <w:right w:val="none" w:sz="0" w:space="0" w:color="auto"/>
          </w:divBdr>
        </w:div>
        <w:div w:id="542445676">
          <w:marLeft w:val="0"/>
          <w:marRight w:val="0"/>
          <w:marTop w:val="0"/>
          <w:marBottom w:val="0"/>
          <w:divBdr>
            <w:top w:val="none" w:sz="0" w:space="0" w:color="auto"/>
            <w:left w:val="none" w:sz="0" w:space="0" w:color="auto"/>
            <w:bottom w:val="none" w:sz="0" w:space="0" w:color="auto"/>
            <w:right w:val="none" w:sz="0" w:space="0" w:color="auto"/>
          </w:divBdr>
        </w:div>
        <w:div w:id="1124738470">
          <w:marLeft w:val="0"/>
          <w:marRight w:val="0"/>
          <w:marTop w:val="0"/>
          <w:marBottom w:val="0"/>
          <w:divBdr>
            <w:top w:val="none" w:sz="0" w:space="0" w:color="auto"/>
            <w:left w:val="none" w:sz="0" w:space="0" w:color="auto"/>
            <w:bottom w:val="none" w:sz="0" w:space="0" w:color="auto"/>
            <w:right w:val="none" w:sz="0" w:space="0" w:color="auto"/>
          </w:divBdr>
        </w:div>
        <w:div w:id="1155489090">
          <w:marLeft w:val="0"/>
          <w:marRight w:val="0"/>
          <w:marTop w:val="0"/>
          <w:marBottom w:val="0"/>
          <w:divBdr>
            <w:top w:val="none" w:sz="0" w:space="0" w:color="auto"/>
            <w:left w:val="none" w:sz="0" w:space="0" w:color="auto"/>
            <w:bottom w:val="none" w:sz="0" w:space="0" w:color="auto"/>
            <w:right w:val="none" w:sz="0" w:space="0" w:color="auto"/>
          </w:divBdr>
        </w:div>
        <w:div w:id="1197960530">
          <w:marLeft w:val="0"/>
          <w:marRight w:val="0"/>
          <w:marTop w:val="0"/>
          <w:marBottom w:val="0"/>
          <w:divBdr>
            <w:top w:val="none" w:sz="0" w:space="0" w:color="auto"/>
            <w:left w:val="none" w:sz="0" w:space="0" w:color="auto"/>
            <w:bottom w:val="none" w:sz="0" w:space="0" w:color="auto"/>
            <w:right w:val="none" w:sz="0" w:space="0" w:color="auto"/>
          </w:divBdr>
        </w:div>
        <w:div w:id="1273824088">
          <w:marLeft w:val="0"/>
          <w:marRight w:val="0"/>
          <w:marTop w:val="0"/>
          <w:marBottom w:val="0"/>
          <w:divBdr>
            <w:top w:val="none" w:sz="0" w:space="0" w:color="auto"/>
            <w:left w:val="none" w:sz="0" w:space="0" w:color="auto"/>
            <w:bottom w:val="none" w:sz="0" w:space="0" w:color="auto"/>
            <w:right w:val="none" w:sz="0" w:space="0" w:color="auto"/>
          </w:divBdr>
        </w:div>
        <w:div w:id="1315599404">
          <w:marLeft w:val="0"/>
          <w:marRight w:val="0"/>
          <w:marTop w:val="0"/>
          <w:marBottom w:val="0"/>
          <w:divBdr>
            <w:top w:val="none" w:sz="0" w:space="0" w:color="auto"/>
            <w:left w:val="none" w:sz="0" w:space="0" w:color="auto"/>
            <w:bottom w:val="none" w:sz="0" w:space="0" w:color="auto"/>
            <w:right w:val="none" w:sz="0" w:space="0" w:color="auto"/>
          </w:divBdr>
        </w:div>
        <w:div w:id="1406562908">
          <w:marLeft w:val="0"/>
          <w:marRight w:val="0"/>
          <w:marTop w:val="0"/>
          <w:marBottom w:val="0"/>
          <w:divBdr>
            <w:top w:val="none" w:sz="0" w:space="0" w:color="auto"/>
            <w:left w:val="none" w:sz="0" w:space="0" w:color="auto"/>
            <w:bottom w:val="none" w:sz="0" w:space="0" w:color="auto"/>
            <w:right w:val="none" w:sz="0" w:space="0" w:color="auto"/>
          </w:divBdr>
        </w:div>
        <w:div w:id="1424646234">
          <w:marLeft w:val="0"/>
          <w:marRight w:val="0"/>
          <w:marTop w:val="0"/>
          <w:marBottom w:val="0"/>
          <w:divBdr>
            <w:top w:val="none" w:sz="0" w:space="0" w:color="auto"/>
            <w:left w:val="none" w:sz="0" w:space="0" w:color="auto"/>
            <w:bottom w:val="none" w:sz="0" w:space="0" w:color="auto"/>
            <w:right w:val="none" w:sz="0" w:space="0" w:color="auto"/>
          </w:divBdr>
        </w:div>
        <w:div w:id="1491097106">
          <w:marLeft w:val="0"/>
          <w:marRight w:val="0"/>
          <w:marTop w:val="0"/>
          <w:marBottom w:val="0"/>
          <w:divBdr>
            <w:top w:val="none" w:sz="0" w:space="0" w:color="auto"/>
            <w:left w:val="none" w:sz="0" w:space="0" w:color="auto"/>
            <w:bottom w:val="none" w:sz="0" w:space="0" w:color="auto"/>
            <w:right w:val="none" w:sz="0" w:space="0" w:color="auto"/>
          </w:divBdr>
        </w:div>
        <w:div w:id="1497115259">
          <w:marLeft w:val="0"/>
          <w:marRight w:val="0"/>
          <w:marTop w:val="0"/>
          <w:marBottom w:val="0"/>
          <w:divBdr>
            <w:top w:val="none" w:sz="0" w:space="0" w:color="auto"/>
            <w:left w:val="none" w:sz="0" w:space="0" w:color="auto"/>
            <w:bottom w:val="none" w:sz="0" w:space="0" w:color="auto"/>
            <w:right w:val="none" w:sz="0" w:space="0" w:color="auto"/>
          </w:divBdr>
        </w:div>
        <w:div w:id="1527672476">
          <w:marLeft w:val="0"/>
          <w:marRight w:val="0"/>
          <w:marTop w:val="0"/>
          <w:marBottom w:val="0"/>
          <w:divBdr>
            <w:top w:val="none" w:sz="0" w:space="0" w:color="auto"/>
            <w:left w:val="none" w:sz="0" w:space="0" w:color="auto"/>
            <w:bottom w:val="none" w:sz="0" w:space="0" w:color="auto"/>
            <w:right w:val="none" w:sz="0" w:space="0" w:color="auto"/>
          </w:divBdr>
        </w:div>
        <w:div w:id="1788623097">
          <w:marLeft w:val="0"/>
          <w:marRight w:val="0"/>
          <w:marTop w:val="0"/>
          <w:marBottom w:val="0"/>
          <w:divBdr>
            <w:top w:val="none" w:sz="0" w:space="0" w:color="auto"/>
            <w:left w:val="none" w:sz="0" w:space="0" w:color="auto"/>
            <w:bottom w:val="none" w:sz="0" w:space="0" w:color="auto"/>
            <w:right w:val="none" w:sz="0" w:space="0" w:color="auto"/>
          </w:divBdr>
        </w:div>
        <w:div w:id="1956519755">
          <w:marLeft w:val="0"/>
          <w:marRight w:val="0"/>
          <w:marTop w:val="0"/>
          <w:marBottom w:val="0"/>
          <w:divBdr>
            <w:top w:val="none" w:sz="0" w:space="0" w:color="auto"/>
            <w:left w:val="none" w:sz="0" w:space="0" w:color="auto"/>
            <w:bottom w:val="none" w:sz="0" w:space="0" w:color="auto"/>
            <w:right w:val="none" w:sz="0" w:space="0" w:color="auto"/>
          </w:divBdr>
        </w:div>
        <w:div w:id="2080055681">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cnblogs.com/elninowang/p/10695316.html" TargetMode="External"/><Relationship Id="rId4" Type="http://schemas.openxmlformats.org/officeDocument/2006/relationships/settings" Target="settings.xml"/><Relationship Id="rId9" Type="http://schemas.openxmlformats.org/officeDocument/2006/relationships/hyperlink" Target="https://www.jianshu.com/p/2129872a213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YXK088\Desktop\&#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D9758-D832-48E9-8D02-2F304F2AB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文档模板.dotx</Template>
  <TotalTime>850</TotalTime>
  <Pages>1</Pages>
  <Words>386</Words>
  <Characters>2203</Characters>
  <Application>Microsoft Office Word</Application>
  <DocSecurity>0</DocSecurity>
  <PresentationFormat/>
  <Lines>18</Lines>
  <Paragraphs>5</Paragraphs>
  <Slides>0</Slides>
  <Notes>0</Notes>
  <HiddenSlides>0</HiddenSlides>
  <MMClips>0</MMClips>
  <ScaleCrop>false</ScaleCrop>
  <Company>zlgmcu</Company>
  <LinksUpToDate>false</LinksUpToDate>
  <CharactersWithSpaces>2584</CharactersWithSpaces>
  <SharedDoc>false</SharedDoc>
  <HLinks>
    <vt:vector size="6" baseType="variant">
      <vt:variant>
        <vt:i4>1179700</vt:i4>
      </vt:variant>
      <vt:variant>
        <vt:i4>5</vt:i4>
      </vt:variant>
      <vt:variant>
        <vt:i4>0</vt:i4>
      </vt:variant>
      <vt:variant>
        <vt:i4>5</vt:i4>
      </vt:variant>
      <vt:variant>
        <vt:lpwstr/>
      </vt:variant>
      <vt:variant>
        <vt:lpwstr>_Toc520816098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FYXK088</dc:creator>
  <cp:lastModifiedBy>ASUS</cp:lastModifiedBy>
  <cp:revision>34</cp:revision>
  <cp:lastPrinted>1899-12-31T16:00:00Z</cp:lastPrinted>
  <dcterms:created xsi:type="dcterms:W3CDTF">2019-05-07T09:36:00Z</dcterms:created>
  <dcterms:modified xsi:type="dcterms:W3CDTF">2019-07-07T16:04:00Z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2052-8.1.0.3089</vt:lpwstr>
  </property>
</Properties>
</file>